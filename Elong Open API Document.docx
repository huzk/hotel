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B0C" w:rsidRDefault="00F76B0C">
      <w:pPr>
        <w:pStyle w:val="DefaultStyle"/>
      </w:pPr>
    </w:p>
    <w:p w:rsidR="00F76B0C" w:rsidRDefault="00A554AE" w:rsidP="00AC2DB0">
      <w:pPr>
        <w:pStyle w:val="11"/>
        <w:jc w:val="center"/>
        <w:outlineLvl w:val="0"/>
      </w:pPr>
      <w:bookmarkStart w:id="0" w:name="__RefHeading__11794_721033372"/>
      <w:bookmarkStart w:id="1" w:name="_Toc350508786"/>
      <w:bookmarkStart w:id="2" w:name="_Ref350505797"/>
      <w:bookmarkStart w:id="3" w:name="_Toc356996799"/>
      <w:bookmarkEnd w:id="0"/>
      <w:bookmarkEnd w:id="1"/>
      <w:bookmarkEnd w:id="2"/>
      <w:r>
        <w:rPr>
          <w:rFonts w:eastAsiaTheme="minorEastAsia" w:hint="eastAsia"/>
        </w:rPr>
        <w:t>eL</w:t>
      </w:r>
      <w:r w:rsidR="00AC2DB0">
        <w:t>ong Open API Document V1</w:t>
      </w:r>
      <w:bookmarkEnd w:id="3"/>
    </w:p>
    <w:p w:rsidR="00F76B0C" w:rsidRDefault="00F76B0C">
      <w:pPr>
        <w:pStyle w:val="DefaultStyle"/>
      </w:pPr>
    </w:p>
    <w:p w:rsidR="00F76B0C" w:rsidRDefault="00F76B0C">
      <w:pPr>
        <w:pStyle w:val="DefaultStyle"/>
        <w:widowControl/>
        <w:jc w:val="left"/>
      </w:pPr>
    </w:p>
    <w:p w:rsidR="007F5FE2" w:rsidRDefault="007F5FE2">
      <w:pPr>
        <w:pStyle w:val="DefaultStyle"/>
        <w:widowControl/>
        <w:jc w:val="left"/>
      </w:pPr>
    </w:p>
    <w:p w:rsidR="007F5FE2" w:rsidRDefault="007F5FE2" w:rsidP="007F5FE2">
      <w:pPr>
        <w:pStyle w:val="DefaultStyle"/>
        <w:widowControl/>
        <w:jc w:val="center"/>
      </w:pPr>
      <w:r>
        <w:rPr>
          <w:rFonts w:hint="eastAsia"/>
        </w:rPr>
        <w:t>2013-03-15</w:t>
      </w:r>
    </w:p>
    <w:p w:rsidR="00D060B0" w:rsidRPr="008D5969" w:rsidRDefault="00D060B0">
      <w:pPr>
        <w:widowControl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</w:rPr>
      </w:pPr>
      <w:r w:rsidRPr="008D5969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677087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D060B0" w:rsidRDefault="00D060B0" w:rsidP="00D060B0">
          <w:pPr>
            <w:pStyle w:val="TOC"/>
          </w:pPr>
          <w:r>
            <w:rPr>
              <w:lang w:val="zh-CN"/>
            </w:rPr>
            <w:t>目录</w:t>
          </w:r>
        </w:p>
        <w:p w:rsidR="00FC664A" w:rsidRDefault="00D73C7A">
          <w:pPr>
            <w:pStyle w:val="14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D060B0">
            <w:instrText xml:space="preserve"> TOC \o "1-3" \h \z \u </w:instrText>
          </w:r>
          <w:r>
            <w:fldChar w:fldCharType="separate"/>
          </w:r>
          <w:hyperlink w:anchor="_Toc356996799" w:history="1">
            <w:r w:rsidR="00FC664A" w:rsidRPr="00760888">
              <w:rPr>
                <w:rStyle w:val="a9"/>
                <w:noProof/>
                <w:lang w:bidi="hi-IN"/>
              </w:rPr>
              <w:t>eLong Open API Document V1</w:t>
            </w:r>
            <w:r w:rsidR="00FC66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C664A">
              <w:rPr>
                <w:noProof/>
                <w:webHidden/>
              </w:rPr>
              <w:instrText xml:space="preserve"> PAGEREF _Toc356996799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4C2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64A" w:rsidRDefault="00D73C7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6996800" w:history="1">
            <w:r w:rsidR="00FC664A" w:rsidRPr="00760888">
              <w:rPr>
                <w:rStyle w:val="a9"/>
                <w:noProof/>
              </w:rPr>
              <w:t>1.</w:t>
            </w:r>
            <w:r w:rsidR="00FC664A">
              <w:rPr>
                <w:noProof/>
              </w:rPr>
              <w:tab/>
            </w:r>
            <w:r w:rsidR="00FC664A" w:rsidRPr="00760888">
              <w:rPr>
                <w:rStyle w:val="a9"/>
                <w:rFonts w:hint="eastAsia"/>
                <w:noProof/>
              </w:rPr>
              <w:t>平台介绍</w:t>
            </w:r>
            <w:r w:rsidR="00FC66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C664A">
              <w:rPr>
                <w:noProof/>
                <w:webHidden/>
              </w:rPr>
              <w:instrText xml:space="preserve"> PAGEREF _Toc356996800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4C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64A" w:rsidRDefault="00D73C7A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56996801" w:history="1">
            <w:r w:rsidR="00FC664A" w:rsidRPr="00760888">
              <w:rPr>
                <w:rStyle w:val="a9"/>
                <w:noProof/>
              </w:rPr>
              <w:t>1.1.</w:t>
            </w:r>
            <w:r w:rsidR="00FC664A">
              <w:rPr>
                <w:noProof/>
              </w:rPr>
              <w:tab/>
            </w:r>
            <w:r w:rsidR="00FC664A" w:rsidRPr="00760888">
              <w:rPr>
                <w:rStyle w:val="a9"/>
                <w:rFonts w:hint="eastAsia"/>
                <w:noProof/>
              </w:rPr>
              <w:t>业务介绍</w:t>
            </w:r>
            <w:r w:rsidR="00FC66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C664A">
              <w:rPr>
                <w:noProof/>
                <w:webHidden/>
              </w:rPr>
              <w:instrText xml:space="preserve"> PAGEREF _Toc356996801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4C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64A" w:rsidRDefault="00D73C7A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56996802" w:history="1">
            <w:r w:rsidR="00FC664A" w:rsidRPr="00760888">
              <w:rPr>
                <w:rStyle w:val="a9"/>
                <w:noProof/>
              </w:rPr>
              <w:t>1.2.</w:t>
            </w:r>
            <w:r w:rsidR="00FC664A">
              <w:rPr>
                <w:noProof/>
              </w:rPr>
              <w:tab/>
            </w:r>
            <w:r w:rsidR="00FC664A" w:rsidRPr="00760888">
              <w:rPr>
                <w:rStyle w:val="a9"/>
                <w:rFonts w:hint="eastAsia"/>
                <w:noProof/>
              </w:rPr>
              <w:t>接入流程</w:t>
            </w:r>
            <w:r w:rsidR="00FC66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C664A">
              <w:rPr>
                <w:noProof/>
                <w:webHidden/>
              </w:rPr>
              <w:instrText xml:space="preserve"> PAGEREF _Toc356996802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4C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64A" w:rsidRDefault="00D73C7A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56996803" w:history="1">
            <w:r w:rsidR="00FC664A" w:rsidRPr="00760888">
              <w:rPr>
                <w:rStyle w:val="a9"/>
                <w:noProof/>
              </w:rPr>
              <w:t>1.3.</w:t>
            </w:r>
            <w:r w:rsidR="00FC664A">
              <w:rPr>
                <w:noProof/>
              </w:rPr>
              <w:tab/>
            </w:r>
            <w:r w:rsidR="00FC664A" w:rsidRPr="00760888">
              <w:rPr>
                <w:rStyle w:val="a9"/>
                <w:rFonts w:hint="eastAsia"/>
                <w:noProof/>
              </w:rPr>
              <w:t>接入规则</w:t>
            </w:r>
            <w:r w:rsidR="00FC66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C664A">
              <w:rPr>
                <w:noProof/>
                <w:webHidden/>
              </w:rPr>
              <w:instrText xml:space="preserve"> PAGEREF _Toc356996803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4C2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64A" w:rsidRDefault="00D73C7A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56996804" w:history="1">
            <w:r w:rsidR="00FC664A" w:rsidRPr="00760888">
              <w:rPr>
                <w:rStyle w:val="a9"/>
                <w:noProof/>
              </w:rPr>
              <w:t>1.4.</w:t>
            </w:r>
            <w:r w:rsidR="00FC664A">
              <w:rPr>
                <w:noProof/>
              </w:rPr>
              <w:tab/>
            </w:r>
            <w:r w:rsidR="00FC664A" w:rsidRPr="00760888">
              <w:rPr>
                <w:rStyle w:val="a9"/>
                <w:rFonts w:hint="eastAsia"/>
                <w:noProof/>
              </w:rPr>
              <w:t>成功案例</w:t>
            </w:r>
            <w:r w:rsidR="00FC66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C664A">
              <w:rPr>
                <w:noProof/>
                <w:webHidden/>
              </w:rPr>
              <w:instrText xml:space="preserve"> PAGEREF _Toc356996804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4C2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64A" w:rsidRDefault="00D73C7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6996805" w:history="1">
            <w:r w:rsidR="00FC664A" w:rsidRPr="00760888">
              <w:rPr>
                <w:rStyle w:val="a9"/>
                <w:noProof/>
              </w:rPr>
              <w:t>2.</w:t>
            </w:r>
            <w:r w:rsidR="00FC664A">
              <w:rPr>
                <w:noProof/>
              </w:rPr>
              <w:tab/>
            </w:r>
            <w:r w:rsidR="00FC664A" w:rsidRPr="00760888">
              <w:rPr>
                <w:rStyle w:val="a9"/>
                <w:rFonts w:hint="eastAsia"/>
                <w:noProof/>
              </w:rPr>
              <w:t>开发文档</w:t>
            </w:r>
            <w:r w:rsidR="00FC66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C664A">
              <w:rPr>
                <w:noProof/>
                <w:webHidden/>
              </w:rPr>
              <w:instrText xml:space="preserve"> PAGEREF _Toc356996805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4C2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64A" w:rsidRDefault="00D73C7A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56996806" w:history="1">
            <w:r w:rsidR="00FC664A" w:rsidRPr="00760888">
              <w:rPr>
                <w:rStyle w:val="a9"/>
                <w:noProof/>
              </w:rPr>
              <w:t>2.1.</w:t>
            </w:r>
            <w:r w:rsidR="00FC664A">
              <w:rPr>
                <w:noProof/>
              </w:rPr>
              <w:tab/>
            </w:r>
            <w:r w:rsidR="00FC664A" w:rsidRPr="00760888">
              <w:rPr>
                <w:rStyle w:val="a9"/>
                <w:rFonts w:hint="eastAsia"/>
                <w:noProof/>
              </w:rPr>
              <w:t>接口协议</w:t>
            </w:r>
            <w:r w:rsidR="00FC66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C664A">
              <w:rPr>
                <w:noProof/>
                <w:webHidden/>
              </w:rPr>
              <w:instrText xml:space="preserve"> PAGEREF _Toc356996806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4C2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64A" w:rsidRDefault="00D73C7A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56996807" w:history="1">
            <w:r w:rsidR="00FC664A" w:rsidRPr="00760888">
              <w:rPr>
                <w:rStyle w:val="a9"/>
                <w:noProof/>
              </w:rPr>
              <w:t>2.2.</w:t>
            </w:r>
            <w:r w:rsidR="00FC664A">
              <w:rPr>
                <w:noProof/>
              </w:rPr>
              <w:tab/>
            </w:r>
            <w:r w:rsidR="00FC664A" w:rsidRPr="00760888">
              <w:rPr>
                <w:rStyle w:val="a9"/>
                <w:rFonts w:hint="eastAsia"/>
                <w:noProof/>
              </w:rPr>
              <w:t>国内酒店开发文档</w:t>
            </w:r>
            <w:r w:rsidR="00FC66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C664A">
              <w:rPr>
                <w:noProof/>
                <w:webHidden/>
              </w:rPr>
              <w:instrText xml:space="preserve"> PAGEREF _Toc356996807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4C2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64A" w:rsidRDefault="00D73C7A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56996808" w:history="1">
            <w:r w:rsidR="00FC664A" w:rsidRPr="00760888">
              <w:rPr>
                <w:rStyle w:val="a9"/>
                <w:noProof/>
              </w:rPr>
              <w:t>2.3.</w:t>
            </w:r>
            <w:r w:rsidR="00FC664A">
              <w:rPr>
                <w:noProof/>
              </w:rPr>
              <w:tab/>
            </w:r>
            <w:r w:rsidR="00FC664A" w:rsidRPr="00760888">
              <w:rPr>
                <w:rStyle w:val="a9"/>
                <w:rFonts w:hint="eastAsia"/>
                <w:noProof/>
              </w:rPr>
              <w:t>国际酒店开发文档</w:t>
            </w:r>
            <w:r w:rsidR="00FC66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C664A">
              <w:rPr>
                <w:noProof/>
                <w:webHidden/>
              </w:rPr>
              <w:instrText xml:space="preserve"> PAGEREF _Toc356996808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4C27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64A" w:rsidRDefault="00D73C7A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56996809" w:history="1">
            <w:r w:rsidR="00FC664A" w:rsidRPr="00760888">
              <w:rPr>
                <w:rStyle w:val="a9"/>
                <w:noProof/>
              </w:rPr>
              <w:t>2.4.</w:t>
            </w:r>
            <w:r w:rsidR="00FC664A">
              <w:rPr>
                <w:noProof/>
              </w:rPr>
              <w:tab/>
            </w:r>
            <w:r w:rsidR="00FC664A" w:rsidRPr="00760888">
              <w:rPr>
                <w:rStyle w:val="a9"/>
                <w:rFonts w:hint="eastAsia"/>
                <w:noProof/>
              </w:rPr>
              <w:t>团购开发文档</w:t>
            </w:r>
            <w:r w:rsidR="00FC66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C664A">
              <w:rPr>
                <w:noProof/>
                <w:webHidden/>
              </w:rPr>
              <w:instrText xml:space="preserve"> PAGEREF _Toc356996809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4C27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64A" w:rsidRDefault="00D73C7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6996810" w:history="1">
            <w:r w:rsidR="00FC664A" w:rsidRPr="00760888">
              <w:rPr>
                <w:rStyle w:val="a9"/>
                <w:noProof/>
              </w:rPr>
              <w:t>3.</w:t>
            </w:r>
            <w:r w:rsidR="00FC664A">
              <w:rPr>
                <w:noProof/>
              </w:rPr>
              <w:tab/>
            </w:r>
            <w:r w:rsidR="00FC664A" w:rsidRPr="00760888">
              <w:rPr>
                <w:rStyle w:val="a9"/>
                <w:rFonts w:hint="eastAsia"/>
                <w:noProof/>
              </w:rPr>
              <w:t>开发帮助</w:t>
            </w:r>
            <w:r w:rsidR="00FC66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C664A">
              <w:rPr>
                <w:noProof/>
                <w:webHidden/>
              </w:rPr>
              <w:instrText xml:space="preserve"> PAGEREF _Toc356996810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4C27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64A" w:rsidRDefault="00D73C7A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56996811" w:history="1">
            <w:r w:rsidR="00FC664A" w:rsidRPr="00760888">
              <w:rPr>
                <w:rStyle w:val="a9"/>
                <w:noProof/>
              </w:rPr>
              <w:t>3.1.</w:t>
            </w:r>
            <w:r w:rsidR="00FC664A">
              <w:rPr>
                <w:noProof/>
              </w:rPr>
              <w:tab/>
            </w:r>
            <w:r w:rsidR="00FC664A" w:rsidRPr="00760888">
              <w:rPr>
                <w:rStyle w:val="a9"/>
                <w:rFonts w:hint="eastAsia"/>
                <w:noProof/>
              </w:rPr>
              <w:t>测试环境</w:t>
            </w:r>
            <w:r w:rsidR="00FC66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C664A">
              <w:rPr>
                <w:noProof/>
                <w:webHidden/>
              </w:rPr>
              <w:instrText xml:space="preserve"> PAGEREF _Toc356996811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4C27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64A" w:rsidRDefault="00D73C7A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56996812" w:history="1">
            <w:r w:rsidR="00FC664A" w:rsidRPr="00760888">
              <w:rPr>
                <w:rStyle w:val="a9"/>
                <w:noProof/>
              </w:rPr>
              <w:t>3.2.</w:t>
            </w:r>
            <w:r w:rsidR="00FC664A">
              <w:rPr>
                <w:noProof/>
              </w:rPr>
              <w:tab/>
            </w:r>
            <w:r w:rsidR="00FC664A" w:rsidRPr="00760888">
              <w:rPr>
                <w:rStyle w:val="a9"/>
                <w:noProof/>
              </w:rPr>
              <w:t>SDK</w:t>
            </w:r>
            <w:r w:rsidR="00FC664A" w:rsidRPr="00760888">
              <w:rPr>
                <w:rStyle w:val="a9"/>
                <w:rFonts w:hint="eastAsia"/>
                <w:noProof/>
              </w:rPr>
              <w:t>下载</w:t>
            </w:r>
            <w:r w:rsidR="00FC66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C664A">
              <w:rPr>
                <w:noProof/>
                <w:webHidden/>
              </w:rPr>
              <w:instrText xml:space="preserve"> PAGEREF _Toc356996812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4C27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64A" w:rsidRDefault="00D73C7A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56996813" w:history="1">
            <w:r w:rsidR="00FC664A" w:rsidRPr="00760888">
              <w:rPr>
                <w:rStyle w:val="a9"/>
                <w:noProof/>
              </w:rPr>
              <w:t>3.3.</w:t>
            </w:r>
            <w:r w:rsidR="00FC664A">
              <w:rPr>
                <w:noProof/>
              </w:rPr>
              <w:tab/>
            </w:r>
            <w:r w:rsidR="00FC664A" w:rsidRPr="00760888">
              <w:rPr>
                <w:rStyle w:val="a9"/>
                <w:rFonts w:hint="eastAsia"/>
                <w:noProof/>
              </w:rPr>
              <w:t>异常排查</w:t>
            </w:r>
            <w:r w:rsidR="00FC66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C664A">
              <w:rPr>
                <w:noProof/>
                <w:webHidden/>
              </w:rPr>
              <w:instrText xml:space="preserve"> PAGEREF _Toc356996813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4C27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64A" w:rsidRDefault="00D73C7A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56996814" w:history="1">
            <w:r w:rsidR="00FC664A" w:rsidRPr="00760888">
              <w:rPr>
                <w:rStyle w:val="a9"/>
                <w:noProof/>
              </w:rPr>
              <w:t>3.4.</w:t>
            </w:r>
            <w:r w:rsidR="00FC664A">
              <w:rPr>
                <w:noProof/>
              </w:rPr>
              <w:tab/>
            </w:r>
            <w:r w:rsidR="00FC664A" w:rsidRPr="00760888">
              <w:rPr>
                <w:rStyle w:val="a9"/>
                <w:rFonts w:hint="eastAsia"/>
                <w:noProof/>
              </w:rPr>
              <w:t>性能</w:t>
            </w:r>
            <w:r w:rsidR="00FC66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C664A">
              <w:rPr>
                <w:noProof/>
                <w:webHidden/>
              </w:rPr>
              <w:instrText xml:space="preserve"> PAGEREF _Toc356996814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4C27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64A" w:rsidRDefault="00D73C7A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56996815" w:history="1">
            <w:r w:rsidR="00FC664A" w:rsidRPr="00760888">
              <w:rPr>
                <w:rStyle w:val="a9"/>
                <w:noProof/>
              </w:rPr>
              <w:t>3.5.</w:t>
            </w:r>
            <w:r w:rsidR="00FC664A">
              <w:rPr>
                <w:noProof/>
              </w:rPr>
              <w:tab/>
            </w:r>
            <w:r w:rsidR="00FC664A" w:rsidRPr="00760888">
              <w:rPr>
                <w:rStyle w:val="a9"/>
                <w:rFonts w:hint="eastAsia"/>
                <w:noProof/>
              </w:rPr>
              <w:t>错误代码</w:t>
            </w:r>
            <w:r w:rsidR="00FC66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C664A">
              <w:rPr>
                <w:noProof/>
                <w:webHidden/>
              </w:rPr>
              <w:instrText xml:space="preserve"> PAGEREF _Toc356996815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4C27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64A" w:rsidRDefault="00D73C7A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56996816" w:history="1">
            <w:r w:rsidR="00FC664A" w:rsidRPr="00760888">
              <w:rPr>
                <w:rStyle w:val="a9"/>
                <w:noProof/>
              </w:rPr>
              <w:t>3.6.</w:t>
            </w:r>
            <w:r w:rsidR="00FC664A">
              <w:rPr>
                <w:noProof/>
              </w:rPr>
              <w:tab/>
            </w:r>
            <w:r w:rsidR="00FC664A" w:rsidRPr="00760888">
              <w:rPr>
                <w:rStyle w:val="a9"/>
                <w:rFonts w:hint="eastAsia"/>
                <w:noProof/>
              </w:rPr>
              <w:t>常用工具</w:t>
            </w:r>
            <w:r w:rsidR="00FC66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C664A">
              <w:rPr>
                <w:noProof/>
                <w:webHidden/>
              </w:rPr>
              <w:instrText xml:space="preserve"> PAGEREF _Toc356996816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4C27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64A" w:rsidRDefault="00D73C7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6996817" w:history="1">
            <w:r w:rsidR="00FC664A" w:rsidRPr="00760888">
              <w:rPr>
                <w:rStyle w:val="a9"/>
                <w:noProof/>
              </w:rPr>
              <w:t>4.</w:t>
            </w:r>
            <w:r w:rsidR="00FC664A">
              <w:rPr>
                <w:noProof/>
              </w:rPr>
              <w:tab/>
            </w:r>
            <w:r w:rsidR="00FC664A" w:rsidRPr="00760888">
              <w:rPr>
                <w:rStyle w:val="a9"/>
                <w:noProof/>
              </w:rPr>
              <w:t>FAQ</w:t>
            </w:r>
            <w:r w:rsidR="00FC66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C664A">
              <w:rPr>
                <w:noProof/>
                <w:webHidden/>
              </w:rPr>
              <w:instrText xml:space="preserve"> PAGEREF _Toc356996817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4C27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0B0" w:rsidRDefault="00D73C7A">
          <w:r>
            <w:fldChar w:fldCharType="end"/>
          </w:r>
        </w:p>
      </w:sdtContent>
    </w:sdt>
    <w:p w:rsidR="00154F66" w:rsidRDefault="00154F66">
      <w:pPr>
        <w:sectPr w:rsidR="00154F66" w:rsidSect="002938E0">
          <w:footerReference w:type="default" r:id="rId8"/>
          <w:pgSz w:w="11906" w:h="16838"/>
          <w:pgMar w:top="1440" w:right="1800" w:bottom="1440" w:left="1800" w:header="0" w:footer="992" w:gutter="0"/>
          <w:cols w:space="720"/>
          <w:formProt w:val="0"/>
          <w:docGrid w:type="lines" w:linePitch="312"/>
        </w:sectPr>
      </w:pPr>
    </w:p>
    <w:p w:rsidR="00F76B0C" w:rsidRDefault="00AC2DB0">
      <w:pPr>
        <w:pStyle w:val="21"/>
        <w:pageBreakBefore/>
      </w:pPr>
      <w:bookmarkStart w:id="4" w:name="__RefHeading__11796_721033372"/>
      <w:bookmarkEnd w:id="4"/>
      <w:r>
        <w:lastRenderedPageBreak/>
        <w:t>文档变更历史</w:t>
      </w:r>
    </w:p>
    <w:tbl>
      <w:tblPr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/>
      </w:tblPr>
      <w:tblGrid>
        <w:gridCol w:w="2130"/>
        <w:gridCol w:w="2130"/>
        <w:gridCol w:w="2131"/>
        <w:gridCol w:w="2130"/>
      </w:tblGrid>
      <w:tr w:rsidR="00F76B0C">
        <w:tc>
          <w:tcPr>
            <w:tcW w:w="21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76B0C" w:rsidRDefault="00AC2DB0">
            <w:pPr>
              <w:pStyle w:val="DefaultStyle"/>
            </w:pPr>
            <w:r>
              <w:t>版本</w:t>
            </w:r>
          </w:p>
        </w:tc>
        <w:tc>
          <w:tcPr>
            <w:tcW w:w="21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76B0C" w:rsidRDefault="00AC2DB0">
            <w:pPr>
              <w:pStyle w:val="DefaultStyle"/>
            </w:pPr>
            <w:r>
              <w:t>时间</w:t>
            </w:r>
          </w:p>
        </w:tc>
        <w:tc>
          <w:tcPr>
            <w:tcW w:w="2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76B0C" w:rsidRDefault="00AC2DB0">
            <w:pPr>
              <w:pStyle w:val="DefaultStyle"/>
            </w:pPr>
            <w:r>
              <w:t>修改人</w:t>
            </w:r>
          </w:p>
        </w:tc>
        <w:tc>
          <w:tcPr>
            <w:tcW w:w="21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76B0C" w:rsidRDefault="00AC2DB0">
            <w:pPr>
              <w:pStyle w:val="DefaultStyle"/>
            </w:pPr>
            <w:r>
              <w:t>修改内容</w:t>
            </w:r>
          </w:p>
        </w:tc>
      </w:tr>
      <w:tr w:rsidR="00F76B0C">
        <w:tc>
          <w:tcPr>
            <w:tcW w:w="21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76B0C" w:rsidRDefault="009D7193">
            <w:pPr>
              <w:pStyle w:val="DefaultStyle"/>
            </w:pPr>
            <w:r>
              <w:rPr>
                <w:rFonts w:hint="eastAsia"/>
              </w:rPr>
              <w:t>0.6</w:t>
            </w:r>
          </w:p>
        </w:tc>
        <w:tc>
          <w:tcPr>
            <w:tcW w:w="21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76B0C" w:rsidRDefault="00C21476">
            <w:pPr>
              <w:pStyle w:val="DefaultStyle"/>
            </w:pPr>
            <w:r>
              <w:rPr>
                <w:rFonts w:hint="eastAsia"/>
              </w:rPr>
              <w:t>2013-03-</w:t>
            </w:r>
            <w:r w:rsidR="00E14E6A">
              <w:rPr>
                <w:rFonts w:hint="eastAsia"/>
              </w:rPr>
              <w:t>1</w:t>
            </w:r>
            <w:r w:rsidR="009D7193">
              <w:rPr>
                <w:rFonts w:hint="eastAsia"/>
              </w:rPr>
              <w:t>5</w:t>
            </w:r>
          </w:p>
        </w:tc>
        <w:tc>
          <w:tcPr>
            <w:tcW w:w="2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76B0C" w:rsidRDefault="00C21476">
            <w:pPr>
              <w:pStyle w:val="DefaultStyle"/>
            </w:pPr>
            <w:r>
              <w:t>D</w:t>
            </w:r>
            <w:r>
              <w:rPr>
                <w:rFonts w:hint="eastAsia"/>
              </w:rPr>
              <w:t>ianjian.Lu</w:t>
            </w:r>
          </w:p>
        </w:tc>
        <w:tc>
          <w:tcPr>
            <w:tcW w:w="21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76B0C" w:rsidRDefault="00C21476">
            <w:pPr>
              <w:pStyle w:val="DefaultStyle"/>
            </w:pPr>
            <w:r>
              <w:rPr>
                <w:rFonts w:hint="eastAsia"/>
              </w:rPr>
              <w:t>完成</w:t>
            </w:r>
            <w:r w:rsidR="00BC5EBA">
              <w:rPr>
                <w:rFonts w:hint="eastAsia"/>
              </w:rPr>
              <w:t>国内酒店部分</w:t>
            </w:r>
            <w:r>
              <w:rPr>
                <w:rFonts w:hint="eastAsia"/>
              </w:rPr>
              <w:t>初稿</w:t>
            </w:r>
          </w:p>
        </w:tc>
      </w:tr>
      <w:tr w:rsidR="00C21476">
        <w:tc>
          <w:tcPr>
            <w:tcW w:w="21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21476" w:rsidRDefault="004479E2">
            <w:pPr>
              <w:pStyle w:val="DefaultStyle"/>
            </w:pPr>
            <w:r>
              <w:rPr>
                <w:rFonts w:hint="eastAsia"/>
              </w:rPr>
              <w:t>0.7</w:t>
            </w:r>
          </w:p>
        </w:tc>
        <w:tc>
          <w:tcPr>
            <w:tcW w:w="21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21476" w:rsidRDefault="004479E2">
            <w:pPr>
              <w:pStyle w:val="DefaultStyle"/>
            </w:pPr>
            <w:r>
              <w:t>2013-5-</w:t>
            </w:r>
            <w:r w:rsidR="009A5FEF">
              <w:rPr>
                <w:rFonts w:hint="eastAsia"/>
              </w:rPr>
              <w:t>22</w:t>
            </w:r>
          </w:p>
        </w:tc>
        <w:tc>
          <w:tcPr>
            <w:tcW w:w="2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21476" w:rsidRDefault="004479E2">
            <w:pPr>
              <w:pStyle w:val="DefaultStyle"/>
            </w:pPr>
            <w:r>
              <w:rPr>
                <w:rFonts w:hint="eastAsia"/>
              </w:rPr>
              <w:t>Dianjian.Lu</w:t>
            </w:r>
          </w:p>
        </w:tc>
        <w:tc>
          <w:tcPr>
            <w:tcW w:w="21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21476" w:rsidRDefault="004479E2">
            <w:pPr>
              <w:pStyle w:val="DefaultStyle"/>
            </w:pPr>
            <w:r>
              <w:rPr>
                <w:rFonts w:hint="eastAsia"/>
              </w:rPr>
              <w:t>合并并完善国际酒店</w:t>
            </w:r>
          </w:p>
        </w:tc>
      </w:tr>
    </w:tbl>
    <w:p w:rsidR="00F76B0C" w:rsidRDefault="00F76B0C">
      <w:pPr>
        <w:pStyle w:val="DefaultStyle"/>
      </w:pPr>
    </w:p>
    <w:p w:rsidR="00F76B0C" w:rsidRDefault="00F76B0C">
      <w:pPr>
        <w:pStyle w:val="DefaultStyle"/>
      </w:pPr>
    </w:p>
    <w:p w:rsidR="00F76B0C" w:rsidRDefault="00F76B0C">
      <w:pPr>
        <w:pStyle w:val="DefaultStyle"/>
        <w:widowControl/>
        <w:jc w:val="left"/>
      </w:pPr>
    </w:p>
    <w:p w:rsidR="00F76B0C" w:rsidRDefault="00AC2DB0" w:rsidP="00615920">
      <w:pPr>
        <w:pStyle w:val="2"/>
        <w:numPr>
          <w:ilvl w:val="0"/>
          <w:numId w:val="1"/>
        </w:numPr>
      </w:pPr>
      <w:bookmarkStart w:id="5" w:name="__RefHeading__11798_721033372"/>
      <w:bookmarkStart w:id="6" w:name="_Toc350508787"/>
      <w:bookmarkStart w:id="7" w:name="_Toc356996800"/>
      <w:bookmarkEnd w:id="5"/>
      <w:bookmarkEnd w:id="6"/>
      <w:r>
        <w:t>平台介绍</w:t>
      </w:r>
      <w:bookmarkEnd w:id="7"/>
    </w:p>
    <w:p w:rsidR="00F76B0C" w:rsidRDefault="00AC2DB0" w:rsidP="00615920">
      <w:pPr>
        <w:pStyle w:val="3"/>
        <w:numPr>
          <w:ilvl w:val="1"/>
          <w:numId w:val="1"/>
        </w:numPr>
      </w:pPr>
      <w:bookmarkStart w:id="8" w:name="__RefHeading__11800_721033372"/>
      <w:bookmarkStart w:id="9" w:name="_Toc350508788"/>
      <w:bookmarkStart w:id="10" w:name="_Toc356996801"/>
      <w:bookmarkEnd w:id="8"/>
      <w:bookmarkEnd w:id="9"/>
      <w:r>
        <w:t>业务介绍</w:t>
      </w:r>
      <w:bookmarkEnd w:id="10"/>
    </w:p>
    <w:p w:rsidR="00880A38" w:rsidRDefault="00880A38" w:rsidP="00880A38">
      <w:pPr>
        <w:ind w:left="420"/>
      </w:pPr>
      <w:r>
        <w:rPr>
          <w:rFonts w:hint="eastAsia"/>
        </w:rPr>
        <w:t>艺龙旅行网为消费者提供酒店、机票及旅行团购产品等预订服务，致力于打造中国最大的、最智能的旅行服务平台。截至</w:t>
      </w:r>
      <w:r w:rsidR="00E32AB1">
        <w:rPr>
          <w:rFonts w:hint="eastAsia"/>
        </w:rPr>
        <w:t>2013</w:t>
      </w:r>
      <w:r>
        <w:rPr>
          <w:rFonts w:hint="eastAsia"/>
        </w:rPr>
        <w:t>年</w:t>
      </w:r>
      <w:r w:rsidR="00E32AB1">
        <w:rPr>
          <w:rFonts w:hint="eastAsia"/>
        </w:rPr>
        <w:t>2</w:t>
      </w:r>
      <w:r>
        <w:rPr>
          <w:rFonts w:hint="eastAsia"/>
        </w:rPr>
        <w:t>月，艺龙旅行网可提供中国大陆</w:t>
      </w:r>
      <w:r>
        <w:rPr>
          <w:rFonts w:hint="eastAsia"/>
        </w:rPr>
        <w:t>700</w:t>
      </w:r>
      <w:r>
        <w:rPr>
          <w:rFonts w:hint="eastAsia"/>
        </w:rPr>
        <w:t>多个城市</w:t>
      </w:r>
      <w:r w:rsidR="00E32AB1">
        <w:rPr>
          <w:rFonts w:hint="eastAsia"/>
        </w:rPr>
        <w:t>39</w:t>
      </w:r>
      <w:r>
        <w:rPr>
          <w:rFonts w:hint="eastAsia"/>
        </w:rPr>
        <w:t>000</w:t>
      </w:r>
      <w:r>
        <w:rPr>
          <w:rFonts w:hint="eastAsia"/>
        </w:rPr>
        <w:t>多家酒店、海外</w:t>
      </w:r>
      <w:r>
        <w:rPr>
          <w:rFonts w:hint="eastAsia"/>
        </w:rPr>
        <w:t>100</w:t>
      </w:r>
      <w:r>
        <w:rPr>
          <w:rFonts w:hint="eastAsia"/>
        </w:rPr>
        <w:t>多个国家和地区的大约</w:t>
      </w:r>
      <w:r w:rsidR="00E32AB1">
        <w:rPr>
          <w:rFonts w:hint="eastAsia"/>
        </w:rPr>
        <w:t>16</w:t>
      </w:r>
      <w:r>
        <w:rPr>
          <w:rFonts w:hint="eastAsia"/>
        </w:rPr>
        <w:t>万多家酒店预订服务；同时通过与国内外各航空公司合作，向用户提供国内、国际绝大多数航班机票的实时查询和预订服务。</w:t>
      </w:r>
    </w:p>
    <w:p w:rsidR="00880A38" w:rsidRDefault="00880A38" w:rsidP="00880A38">
      <w:pPr>
        <w:ind w:left="420"/>
      </w:pPr>
    </w:p>
    <w:p w:rsidR="00880A38" w:rsidRDefault="00880A38" w:rsidP="00880A38">
      <w:pPr>
        <w:ind w:left="420"/>
      </w:pPr>
    </w:p>
    <w:p w:rsidR="00880A38" w:rsidRDefault="00880A38" w:rsidP="00880A38">
      <w:pPr>
        <w:ind w:left="420"/>
      </w:pPr>
      <w:r>
        <w:rPr>
          <w:rFonts w:hint="eastAsia"/>
        </w:rPr>
        <w:t>艺龙开发平台</w:t>
      </w:r>
    </w:p>
    <w:p w:rsidR="00880A38" w:rsidRDefault="00880A38" w:rsidP="00880A38">
      <w:pPr>
        <w:ind w:left="420"/>
      </w:pPr>
    </w:p>
    <w:p w:rsidR="00880A38" w:rsidRDefault="00880A38" w:rsidP="00880A38">
      <w:pPr>
        <w:ind w:left="420"/>
      </w:pPr>
      <w:r>
        <w:rPr>
          <w:rFonts w:hint="eastAsia"/>
        </w:rPr>
        <w:t xml:space="preserve">　　为开发者提供</w:t>
      </w:r>
      <w:r w:rsidR="00E32AB1">
        <w:rPr>
          <w:rFonts w:hint="eastAsia"/>
        </w:rPr>
        <w:t>20</w:t>
      </w:r>
      <w:r>
        <w:rPr>
          <w:rFonts w:hint="eastAsia"/>
        </w:rPr>
        <w:t>万家酒店的内容</w:t>
      </w:r>
    </w:p>
    <w:p w:rsidR="00880A38" w:rsidRDefault="00880A38" w:rsidP="00880A38">
      <w:pPr>
        <w:ind w:left="420"/>
      </w:pPr>
      <w:r>
        <w:rPr>
          <w:rFonts w:hint="eastAsia"/>
        </w:rPr>
        <w:t xml:space="preserve">　　为开发者提供询价和预订的功能</w:t>
      </w:r>
    </w:p>
    <w:p w:rsidR="00880A38" w:rsidRDefault="00880A38" w:rsidP="00880A38">
      <w:pPr>
        <w:ind w:left="420"/>
      </w:pPr>
      <w:r>
        <w:rPr>
          <w:rFonts w:hint="eastAsia"/>
        </w:rPr>
        <w:t xml:space="preserve">　　为开发者提供预订分成</w:t>
      </w:r>
    </w:p>
    <w:p w:rsidR="00880A38" w:rsidRDefault="00880A38" w:rsidP="00880A38">
      <w:pPr>
        <w:ind w:left="420"/>
      </w:pPr>
      <w:r>
        <w:rPr>
          <w:rFonts w:hint="eastAsia"/>
        </w:rPr>
        <w:t xml:space="preserve">　　为最终用户提供标准化的高水平服务</w:t>
      </w:r>
    </w:p>
    <w:p w:rsidR="00880A38" w:rsidRDefault="00880A38" w:rsidP="00880A38">
      <w:pPr>
        <w:ind w:left="420"/>
      </w:pPr>
      <w:r>
        <w:rPr>
          <w:rFonts w:hint="eastAsia"/>
        </w:rPr>
        <w:t xml:space="preserve">　　超过</w:t>
      </w:r>
      <w:r w:rsidR="00E32AB1">
        <w:rPr>
          <w:rFonts w:hint="eastAsia"/>
        </w:rPr>
        <w:t>4</w:t>
      </w:r>
      <w:r>
        <w:rPr>
          <w:rFonts w:hint="eastAsia"/>
        </w:rPr>
        <w:t>,000</w:t>
      </w:r>
      <w:r>
        <w:rPr>
          <w:rFonts w:hint="eastAsia"/>
        </w:rPr>
        <w:t>个合作伙伴</w:t>
      </w:r>
    </w:p>
    <w:p w:rsidR="00880A38" w:rsidRDefault="00E32AB1" w:rsidP="00880A38">
      <w:pPr>
        <w:ind w:left="420"/>
      </w:pPr>
      <w:r>
        <w:rPr>
          <w:rFonts w:hint="eastAsia"/>
        </w:rPr>
        <w:t xml:space="preserve">　　一</w:t>
      </w:r>
      <w:r w:rsidR="00880A38">
        <w:rPr>
          <w:rFonts w:hint="eastAsia"/>
        </w:rPr>
        <w:t>年分成过亿</w:t>
      </w:r>
    </w:p>
    <w:p w:rsidR="00880A38" w:rsidRDefault="00880A38" w:rsidP="00880A38">
      <w:pPr>
        <w:ind w:left="420"/>
      </w:pPr>
    </w:p>
    <w:p w:rsidR="00880A38" w:rsidRDefault="00880A38" w:rsidP="00880A38">
      <w:pPr>
        <w:ind w:left="420"/>
      </w:pPr>
      <w:r>
        <w:rPr>
          <w:rFonts w:hint="eastAsia"/>
        </w:rPr>
        <w:t>平台特点</w:t>
      </w:r>
    </w:p>
    <w:p w:rsidR="00880A38" w:rsidRDefault="00880A38" w:rsidP="002B0CAE"/>
    <w:p w:rsidR="002B0CAE" w:rsidRDefault="002B0CAE" w:rsidP="002B0CA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平台运行稳定、性能优异</w:t>
      </w:r>
    </w:p>
    <w:p w:rsidR="00880A38" w:rsidRDefault="002B0CAE" w:rsidP="00880A38">
      <w:pPr>
        <w:ind w:left="420"/>
      </w:pPr>
      <w:r>
        <w:rPr>
          <w:rFonts w:hint="eastAsia"/>
        </w:rPr>
        <w:t xml:space="preserve">　　提供了酒店查询、预订、更改、取消等接口</w:t>
      </w:r>
    </w:p>
    <w:p w:rsidR="00880A38" w:rsidRDefault="00880A38" w:rsidP="00880A38">
      <w:pPr>
        <w:ind w:left="420"/>
      </w:pPr>
      <w:r>
        <w:rPr>
          <w:rFonts w:hint="eastAsia"/>
        </w:rPr>
        <w:t xml:space="preserve">　　仅需前端开发，即可做出酒店预订应用</w:t>
      </w:r>
    </w:p>
    <w:p w:rsidR="00880A38" w:rsidRPr="00880A38" w:rsidRDefault="00880A38" w:rsidP="00880A38">
      <w:pPr>
        <w:ind w:left="420"/>
      </w:pPr>
      <w:r>
        <w:rPr>
          <w:rFonts w:hint="eastAsia"/>
        </w:rPr>
        <w:t xml:space="preserve">　　艺龙提供专业的呼叫中心售后支持</w:t>
      </w:r>
    </w:p>
    <w:p w:rsidR="00F76B0C" w:rsidRDefault="00AC2DB0" w:rsidP="00615920">
      <w:pPr>
        <w:pStyle w:val="3"/>
        <w:numPr>
          <w:ilvl w:val="1"/>
          <w:numId w:val="1"/>
        </w:numPr>
      </w:pPr>
      <w:bookmarkStart w:id="11" w:name="__RefHeading__11802_721033372"/>
      <w:bookmarkStart w:id="12" w:name="_Toc350508789"/>
      <w:bookmarkStart w:id="13" w:name="_Toc356996802"/>
      <w:bookmarkEnd w:id="11"/>
      <w:bookmarkEnd w:id="12"/>
      <w:r>
        <w:lastRenderedPageBreak/>
        <w:t>接入流程</w:t>
      </w:r>
      <w:bookmarkEnd w:id="13"/>
    </w:p>
    <w:p w:rsidR="008E4D6C" w:rsidRPr="008E4D6C" w:rsidRDefault="008E4D6C" w:rsidP="008E4D6C">
      <w:pPr>
        <w:ind w:left="420"/>
      </w:pPr>
    </w:p>
    <w:p w:rsidR="00F76B0C" w:rsidRDefault="00AC2DB0" w:rsidP="00615920">
      <w:pPr>
        <w:pStyle w:val="3"/>
        <w:numPr>
          <w:ilvl w:val="1"/>
          <w:numId w:val="1"/>
        </w:numPr>
      </w:pPr>
      <w:bookmarkStart w:id="14" w:name="__RefHeading__11804_721033372"/>
      <w:bookmarkStart w:id="15" w:name="_Toc350508790"/>
      <w:bookmarkStart w:id="16" w:name="_Toc356996803"/>
      <w:bookmarkEnd w:id="14"/>
      <w:bookmarkEnd w:id="15"/>
      <w:r>
        <w:t>接入规则</w:t>
      </w:r>
      <w:bookmarkEnd w:id="16"/>
    </w:p>
    <w:p w:rsidR="00F76B0C" w:rsidRDefault="00AC2DB0" w:rsidP="00615920">
      <w:pPr>
        <w:pStyle w:val="3"/>
        <w:numPr>
          <w:ilvl w:val="1"/>
          <w:numId w:val="1"/>
        </w:numPr>
      </w:pPr>
      <w:bookmarkStart w:id="17" w:name="__RefHeading__11806_721033372"/>
      <w:bookmarkStart w:id="18" w:name="_Toc350508791"/>
      <w:bookmarkStart w:id="19" w:name="_Toc356996804"/>
      <w:bookmarkEnd w:id="17"/>
      <w:bookmarkEnd w:id="18"/>
      <w:r>
        <w:t>成功案例</w:t>
      </w:r>
      <w:bookmarkEnd w:id="19"/>
    </w:p>
    <w:p w:rsidR="00F76B0C" w:rsidRDefault="00AC2DB0" w:rsidP="00DE0C71">
      <w:pPr>
        <w:pStyle w:val="2"/>
        <w:numPr>
          <w:ilvl w:val="0"/>
          <w:numId w:val="1"/>
        </w:numPr>
      </w:pPr>
      <w:bookmarkStart w:id="20" w:name="__RefHeading__11808_721033372"/>
      <w:bookmarkStart w:id="21" w:name="_Toc350508792"/>
      <w:bookmarkStart w:id="22" w:name="_Toc356996805"/>
      <w:bookmarkEnd w:id="20"/>
      <w:bookmarkEnd w:id="21"/>
      <w:r>
        <w:t>开发文档</w:t>
      </w:r>
      <w:bookmarkEnd w:id="22"/>
    </w:p>
    <w:p w:rsidR="00F76B0C" w:rsidRDefault="00AC2DB0" w:rsidP="00DE0C71">
      <w:pPr>
        <w:pStyle w:val="3"/>
        <w:numPr>
          <w:ilvl w:val="1"/>
          <w:numId w:val="1"/>
        </w:numPr>
      </w:pPr>
      <w:bookmarkStart w:id="23" w:name="__RefHeading__11810_721033372"/>
      <w:bookmarkStart w:id="24" w:name="_Toc350508793"/>
      <w:bookmarkStart w:id="25" w:name="_Toc356996806"/>
      <w:bookmarkEnd w:id="23"/>
      <w:bookmarkEnd w:id="24"/>
      <w:r>
        <w:t>接口协议</w:t>
      </w:r>
      <w:bookmarkEnd w:id="25"/>
    </w:p>
    <w:p w:rsidR="00F76B0C" w:rsidRDefault="00AC2DB0" w:rsidP="00DE0C71">
      <w:pPr>
        <w:pStyle w:val="4"/>
        <w:numPr>
          <w:ilvl w:val="2"/>
          <w:numId w:val="1"/>
        </w:numPr>
      </w:pPr>
      <w:r>
        <w:t>说明</w:t>
      </w:r>
    </w:p>
    <w:p w:rsidR="00836E55" w:rsidRPr="00836E55" w:rsidRDefault="008E4D6C" w:rsidP="00836E55">
      <w:pPr>
        <w:ind w:left="420"/>
      </w:pPr>
      <w:r>
        <w:rPr>
          <w:rFonts w:hint="eastAsia"/>
        </w:rPr>
        <w:t>接口</w:t>
      </w:r>
      <w:r w:rsidR="00836E55">
        <w:rPr>
          <w:rFonts w:hint="eastAsia"/>
        </w:rPr>
        <w:t>采用</w:t>
      </w:r>
      <w:r w:rsidR="00836E55">
        <w:rPr>
          <w:rFonts w:hint="eastAsia"/>
        </w:rPr>
        <w:t>HTTP</w:t>
      </w:r>
      <w:r w:rsidR="00836E55">
        <w:rPr>
          <w:rFonts w:hint="eastAsia"/>
        </w:rPr>
        <w:t>的</w:t>
      </w:r>
      <w:r w:rsidR="00836E55">
        <w:rPr>
          <w:rFonts w:hint="eastAsia"/>
        </w:rPr>
        <w:t>GET</w:t>
      </w:r>
      <w:r w:rsidR="00836E55">
        <w:rPr>
          <w:rFonts w:hint="eastAsia"/>
        </w:rPr>
        <w:t>方式请求</w:t>
      </w:r>
      <w:r w:rsidR="005B63E9">
        <w:rPr>
          <w:rFonts w:hint="eastAsia"/>
        </w:rPr>
        <w:t>。</w:t>
      </w:r>
    </w:p>
    <w:p w:rsidR="00F76B0C" w:rsidRDefault="00AC2DB0" w:rsidP="00842127">
      <w:pPr>
        <w:pStyle w:val="4"/>
        <w:numPr>
          <w:ilvl w:val="2"/>
          <w:numId w:val="1"/>
        </w:numPr>
      </w:pPr>
      <w:r>
        <w:t>系统输入参数</w:t>
      </w:r>
    </w:p>
    <w:tbl>
      <w:tblPr>
        <w:tblW w:w="0" w:type="auto"/>
        <w:tblInd w:w="9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4A0"/>
      </w:tblPr>
      <w:tblGrid>
        <w:gridCol w:w="2767"/>
        <w:gridCol w:w="2681"/>
        <w:gridCol w:w="2875"/>
      </w:tblGrid>
      <w:tr w:rsidR="00F76B0C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名称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类型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F76B0C"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user</w:t>
            </w:r>
          </w:p>
        </w:tc>
        <w:tc>
          <w:tcPr>
            <w:tcW w:w="321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321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账户名</w:t>
            </w:r>
          </w:p>
        </w:tc>
      </w:tr>
      <w:tr w:rsidR="00F76B0C"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method</w:t>
            </w:r>
          </w:p>
        </w:tc>
        <w:tc>
          <w:tcPr>
            <w:tcW w:w="321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321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访问的方法名</w:t>
            </w:r>
          </w:p>
        </w:tc>
      </w:tr>
      <w:tr w:rsidR="00F76B0C"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timestamp</w:t>
            </w:r>
          </w:p>
        </w:tc>
        <w:tc>
          <w:tcPr>
            <w:tcW w:w="321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321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时间戳，基于东八区的时间</w:t>
            </w:r>
          </w:p>
        </w:tc>
      </w:tr>
      <w:tr w:rsidR="00F76B0C"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format</w:t>
            </w:r>
          </w:p>
        </w:tc>
        <w:tc>
          <w:tcPr>
            <w:tcW w:w="321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321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请求和返回数据的格式，</w:t>
            </w:r>
            <w:r>
              <w:rPr>
                <w:rFonts w:eastAsia="Times New Roman" w:cs="Times New Roman"/>
              </w:rPr>
              <w:t>json</w:t>
            </w:r>
            <w:r>
              <w:rPr>
                <w:rFonts w:ascii="宋体" w:eastAsia="宋体" w:hAnsi="宋体" w:cs="宋体"/>
              </w:rPr>
              <w:t>或</w:t>
            </w:r>
            <w:r>
              <w:rPr>
                <w:rFonts w:eastAsia="Times New Roman" w:cs="Times New Roman"/>
              </w:rPr>
              <w:t>xml</w:t>
            </w:r>
          </w:p>
        </w:tc>
      </w:tr>
      <w:tr w:rsidR="00F76B0C"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data</w:t>
            </w:r>
          </w:p>
        </w:tc>
        <w:tc>
          <w:tcPr>
            <w:tcW w:w="321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321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DefaultStyle"/>
            </w:pPr>
            <w:r>
              <w:rPr>
                <w:rFonts w:ascii="宋体" w:hAnsi="宋体" w:cs="宋体"/>
                <w:sz w:val="21"/>
                <w:szCs w:val="21"/>
              </w:rPr>
              <w:t>业务参数，使用</w:t>
            </w:r>
            <w:r>
              <w:rPr>
                <w:rFonts w:eastAsia="Times New Roman" w:cs="Times New Roman"/>
                <w:sz w:val="21"/>
                <w:szCs w:val="21"/>
              </w:rPr>
              <w:t>utf8</w:t>
            </w:r>
            <w:r>
              <w:rPr>
                <w:rFonts w:ascii="宋体" w:hAnsi="宋体" w:cs="宋体"/>
                <w:sz w:val="21"/>
                <w:szCs w:val="21"/>
              </w:rPr>
              <w:t>的</w:t>
            </w:r>
            <w:r>
              <w:rPr>
                <w:rFonts w:eastAsia="Times New Roman" w:cs="Times New Roman"/>
                <w:sz w:val="21"/>
                <w:szCs w:val="21"/>
              </w:rPr>
              <w:t>url</w:t>
            </w:r>
            <w:r>
              <w:rPr>
                <w:rFonts w:ascii="宋体" w:hAnsi="宋体" w:cs="宋体"/>
                <w:sz w:val="21"/>
                <w:szCs w:val="21"/>
              </w:rPr>
              <w:t>编码</w:t>
            </w:r>
          </w:p>
        </w:tc>
      </w:tr>
      <w:tr w:rsidR="00F76B0C"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signature</w:t>
            </w:r>
          </w:p>
        </w:tc>
        <w:tc>
          <w:tcPr>
            <w:tcW w:w="321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321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DefaultStyle"/>
            </w:pPr>
            <w:r>
              <w:rPr>
                <w:rFonts w:ascii="宋体" w:hAnsi="宋体" w:cs="宋体"/>
              </w:rPr>
              <w:t>数据签名，签名方法：</w:t>
            </w:r>
            <w:r>
              <w:rPr>
                <w:rFonts w:eastAsia="Times New Roman" w:cs="Times New Roman"/>
              </w:rPr>
              <w:t>md5(timestamp + md5(data + appkey) + secretKey)</w:t>
            </w:r>
            <w:r>
              <w:rPr>
                <w:rFonts w:ascii="宋体" w:hAnsi="宋体" w:cs="宋体"/>
              </w:rPr>
              <w:t>，并转化成小写字母</w:t>
            </w:r>
          </w:p>
        </w:tc>
      </w:tr>
    </w:tbl>
    <w:p w:rsidR="00F76B0C" w:rsidRDefault="00F76B0C">
      <w:pPr>
        <w:pStyle w:val="DefaultStyle"/>
      </w:pPr>
    </w:p>
    <w:p w:rsidR="00F76B0C" w:rsidRDefault="00AC2DB0">
      <w:pPr>
        <w:pStyle w:val="DefaultStyle"/>
      </w:pPr>
      <w:r>
        <w:rPr>
          <w:rFonts w:eastAsia="Times New Roman"/>
        </w:rPr>
        <w:t>http://api.elong.com /rest?format=json&amp;method=ghotel.search.list&amp;signature=883010e32ae057ac52274bab18dbeb4d&amp;user=AP2012&amp;timestamp=1357546582&amp;data={%22</w:t>
      </w:r>
      <w:r w:rsidR="00505815">
        <w:rPr>
          <w:rFonts w:eastAsia="Times New Roman"/>
        </w:rPr>
        <w:t>ArrivalDate</w:t>
      </w:r>
      <w:r>
        <w:rPr>
          <w:rFonts w:eastAsia="Times New Roman"/>
        </w:rPr>
        <w:t>%22%3A%2201\%2F27\%2F2013%22%2C%22</w:t>
      </w:r>
      <w:r w:rsidR="00505815">
        <w:rPr>
          <w:rFonts w:eastAsia="Times New Roman"/>
        </w:rPr>
        <w:t>DepartureDate</w:t>
      </w:r>
      <w:r>
        <w:rPr>
          <w:rFonts w:eastAsia="Times New Roman"/>
        </w:rPr>
        <w:t>%22%3A%2201\%2F28\%2F</w:t>
      </w:r>
      <w:r>
        <w:rPr>
          <w:rFonts w:eastAsia="Times New Roman"/>
        </w:rPr>
        <w:lastRenderedPageBreak/>
        <w:t>2013%22%2C%22destinationId%22%3A%222EBABFD7-C0B7-4EDC-A830-BE4D93D426FF%22%2C%22RoomGroup%22%3A[{%22childAges%22%3A0%2C%22numberOfAdults%22%3A2%2C%22numberOfChildren%22%3A0}]%2C%22pageIndex%22%3A1%2C%22pageSize%22%3A2}</w:t>
      </w:r>
    </w:p>
    <w:p w:rsidR="00F76B0C" w:rsidRDefault="00F76B0C">
      <w:pPr>
        <w:pStyle w:val="DefaultStyle"/>
      </w:pPr>
    </w:p>
    <w:p w:rsidR="00F76B0C" w:rsidRDefault="00F76B0C">
      <w:pPr>
        <w:pStyle w:val="DefaultStyle"/>
      </w:pPr>
    </w:p>
    <w:p w:rsidR="00F76B0C" w:rsidRDefault="00AC2DB0">
      <w:pPr>
        <w:pStyle w:val="DefaultStyle"/>
      </w:pPr>
      <w:r>
        <w:t>http://api.elong.com/rest?format=xml&amp;method=ghotel.search.list&amp;signature=1f1ee02ce44cfa37f749dc26f9b07e3c&amp;user=AP2015&amp;timestamp=1361869152&amp;data=%3Croot%3E%3C</w:t>
      </w:r>
      <w:r w:rsidR="00505815">
        <w:t>ArrivalDate</w:t>
      </w:r>
      <w:r>
        <w:t>%3E02%2F27%2F2013%3C%2F</w:t>
      </w:r>
      <w:r w:rsidR="00505815">
        <w:t>ArrivalDate</w:t>
      </w:r>
      <w:r>
        <w:t>%3E%3C</w:t>
      </w:r>
      <w:r w:rsidR="00505815">
        <w:t>DepartureDate</w:t>
      </w:r>
      <w:r>
        <w:t>%3E02%2F28%2F2013%3C%2F</w:t>
      </w:r>
      <w:r w:rsidR="00505815">
        <w:t>DepartureDate</w:t>
      </w:r>
      <w:r>
        <w:t>%3E%3CdestinationId%3E2EBABFD7-C0B7-4EDC-A830-BE4D93D426FF%3C%2FdestinationId%3E%3CRoomGroup%3E%3Citem+id%3D%220%22%3E%3CchildAges%3E0%3C%2FchildAges%3E%3CnumberOfAdults%3E2%3C%2FnumberOfAdults%3E%3CnumberOfChildren%3E0%3C%2FnumberOfChildren%3E%3C%2Fitem%3E%3C%2FRoomGroup%3E%3CpageIndex%3E1%3C%2FpageIndex%3E%3CpageSize%3E2%3C%2FpageSize%3E%3C%2Froot%3E</w:t>
      </w:r>
    </w:p>
    <w:p w:rsidR="00CE6897" w:rsidRPr="00CE6897" w:rsidRDefault="00CE6897" w:rsidP="00CE6897">
      <w:pPr>
        <w:pStyle w:val="a5"/>
        <w:keepNext/>
        <w:keepLines/>
        <w:numPr>
          <w:ilvl w:val="0"/>
          <w:numId w:val="3"/>
        </w:numPr>
        <w:suppressAutoHyphens w:val="0"/>
        <w:spacing w:before="280" w:after="290" w:line="376" w:lineRule="auto"/>
        <w:textAlignment w:val="auto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  <w:lang w:bidi="ar-SA"/>
        </w:rPr>
      </w:pPr>
    </w:p>
    <w:p w:rsidR="00CE6897" w:rsidRPr="00CE6897" w:rsidRDefault="00CE6897" w:rsidP="00CE6897">
      <w:pPr>
        <w:pStyle w:val="a5"/>
        <w:keepNext/>
        <w:keepLines/>
        <w:numPr>
          <w:ilvl w:val="0"/>
          <w:numId w:val="3"/>
        </w:numPr>
        <w:suppressAutoHyphens w:val="0"/>
        <w:spacing w:before="280" w:after="290" w:line="376" w:lineRule="auto"/>
        <w:textAlignment w:val="auto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  <w:lang w:bidi="ar-SA"/>
        </w:rPr>
      </w:pPr>
    </w:p>
    <w:p w:rsidR="00CE6897" w:rsidRPr="00CE6897" w:rsidRDefault="00CE6897" w:rsidP="00CE6897">
      <w:pPr>
        <w:pStyle w:val="a5"/>
        <w:keepNext/>
        <w:keepLines/>
        <w:numPr>
          <w:ilvl w:val="1"/>
          <w:numId w:val="3"/>
        </w:numPr>
        <w:suppressAutoHyphens w:val="0"/>
        <w:spacing w:before="280" w:after="290" w:line="376" w:lineRule="auto"/>
        <w:textAlignment w:val="auto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  <w:lang w:bidi="ar-SA"/>
        </w:rPr>
      </w:pPr>
    </w:p>
    <w:p w:rsidR="00CE6897" w:rsidRPr="00CE6897" w:rsidRDefault="00CE6897" w:rsidP="00CE6897">
      <w:pPr>
        <w:pStyle w:val="a5"/>
        <w:keepNext/>
        <w:keepLines/>
        <w:numPr>
          <w:ilvl w:val="2"/>
          <w:numId w:val="3"/>
        </w:numPr>
        <w:suppressAutoHyphens w:val="0"/>
        <w:spacing w:before="280" w:after="290" w:line="376" w:lineRule="auto"/>
        <w:textAlignment w:val="auto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  <w:lang w:bidi="ar-SA"/>
        </w:rPr>
      </w:pPr>
    </w:p>
    <w:p w:rsidR="00CE6897" w:rsidRPr="00CE6897" w:rsidRDefault="00CE6897" w:rsidP="00CE6897">
      <w:pPr>
        <w:pStyle w:val="a5"/>
        <w:keepNext/>
        <w:keepLines/>
        <w:numPr>
          <w:ilvl w:val="2"/>
          <w:numId w:val="3"/>
        </w:numPr>
        <w:suppressAutoHyphens w:val="0"/>
        <w:spacing w:before="280" w:after="290" w:line="376" w:lineRule="auto"/>
        <w:textAlignment w:val="auto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  <w:lang w:bidi="ar-SA"/>
        </w:rPr>
      </w:pPr>
    </w:p>
    <w:p w:rsidR="00F76B0C" w:rsidRDefault="00AC2DB0" w:rsidP="00CE6897">
      <w:pPr>
        <w:pStyle w:val="4"/>
        <w:numPr>
          <w:ilvl w:val="2"/>
          <w:numId w:val="3"/>
        </w:numPr>
      </w:pPr>
      <w:r>
        <w:t>系统响应参数</w:t>
      </w:r>
    </w:p>
    <w:tbl>
      <w:tblPr>
        <w:tblW w:w="0" w:type="auto"/>
        <w:tblInd w:w="9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4A0"/>
      </w:tblPr>
      <w:tblGrid>
        <w:gridCol w:w="1705"/>
        <w:gridCol w:w="1637"/>
        <w:gridCol w:w="1703"/>
        <w:gridCol w:w="1639"/>
        <w:gridCol w:w="1639"/>
      </w:tblGrid>
      <w:tr w:rsidR="00F76B0C"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节点</w:t>
            </w:r>
          </w:p>
        </w:tc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名称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类型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可为空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F76B0C"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t>Code</w:t>
            </w:r>
          </w:p>
        </w:tc>
        <w:tc>
          <w:tcPr>
            <w:tcW w:w="19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t>结果代码</w:t>
            </w:r>
          </w:p>
        </w:tc>
        <w:tc>
          <w:tcPr>
            <w:tcW w:w="19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t>String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t>N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t>Result</w:t>
            </w:r>
          </w:p>
        </w:tc>
        <w:tc>
          <w:tcPr>
            <w:tcW w:w="19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t>结果数据对象</w:t>
            </w:r>
          </w:p>
        </w:tc>
        <w:tc>
          <w:tcPr>
            <w:tcW w:w="19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t>String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t>Y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</w:tbl>
    <w:p w:rsidR="00F76B0C" w:rsidRDefault="00F76B0C">
      <w:pPr>
        <w:pStyle w:val="DefaultStyle"/>
      </w:pPr>
    </w:p>
    <w:p w:rsidR="00F76B0C" w:rsidRDefault="00AC2DB0">
      <w:pPr>
        <w:pStyle w:val="DefaultStyle"/>
      </w:pPr>
      <w:r>
        <w:t xml:space="preserve">&lt;?xml version="1.0" encoding="utf-8"?&gt; </w:t>
      </w:r>
    </w:p>
    <w:p w:rsidR="00F76B0C" w:rsidRDefault="00AC2DB0">
      <w:pPr>
        <w:pStyle w:val="DefaultStyle"/>
      </w:pPr>
      <w:r>
        <w:t>&lt;</w:t>
      </w:r>
      <w:r w:rsidR="00EF0F6C">
        <w:rPr>
          <w:rFonts w:hint="eastAsia"/>
        </w:rPr>
        <w:t>ApiResult</w:t>
      </w:r>
      <w:r>
        <w:t xml:space="preserve">&gt; </w:t>
      </w:r>
    </w:p>
    <w:p w:rsidR="00F76B0C" w:rsidRDefault="00AC2DB0">
      <w:pPr>
        <w:pStyle w:val="DefaultStyle"/>
        <w:ind w:firstLine="420"/>
      </w:pPr>
      <w:r>
        <w:t xml:space="preserve">&lt;Code&gt;A101010004&lt;/Code&gt; </w:t>
      </w:r>
    </w:p>
    <w:p w:rsidR="00F76B0C" w:rsidRDefault="00AC2DB0">
      <w:pPr>
        <w:pStyle w:val="DefaultStyle"/>
        <w:ind w:firstLine="420"/>
      </w:pPr>
      <w:r>
        <w:t xml:space="preserve">&lt;Result /&gt; </w:t>
      </w:r>
    </w:p>
    <w:p w:rsidR="00F76B0C" w:rsidRDefault="00AC2DB0">
      <w:pPr>
        <w:pStyle w:val="DefaultStyle"/>
      </w:pPr>
      <w:r>
        <w:t>&lt;/</w:t>
      </w:r>
      <w:r w:rsidR="00EF0F6C" w:rsidRPr="00EF0F6C">
        <w:rPr>
          <w:rFonts w:hint="eastAsia"/>
        </w:rPr>
        <w:t xml:space="preserve"> </w:t>
      </w:r>
      <w:r w:rsidR="00EF0F6C">
        <w:rPr>
          <w:rFonts w:hint="eastAsia"/>
        </w:rPr>
        <w:t>ApiResult</w:t>
      </w:r>
      <w:r w:rsidR="00EF0F6C">
        <w:t xml:space="preserve"> </w:t>
      </w:r>
      <w:r>
        <w:t>&gt;</w:t>
      </w:r>
    </w:p>
    <w:p w:rsidR="00F76B0C" w:rsidRDefault="00F76B0C">
      <w:pPr>
        <w:pStyle w:val="DefaultStyle"/>
      </w:pPr>
    </w:p>
    <w:p w:rsidR="008977A6" w:rsidRDefault="00AC2DB0">
      <w:pPr>
        <w:pStyle w:val="DefaultStyle"/>
      </w:pPr>
      <w:r>
        <w:t>{"Code":"A101010004","Result":null}</w:t>
      </w:r>
    </w:p>
    <w:p w:rsidR="008977A6" w:rsidRDefault="008977A6">
      <w:pPr>
        <w:widowControl/>
        <w:jc w:val="left"/>
        <w:rPr>
          <w:rFonts w:ascii="Times New Roman" w:eastAsia="宋体" w:hAnsi="Times New Roman" w:cs="Arial Unicode MS"/>
          <w:sz w:val="24"/>
          <w:szCs w:val="24"/>
          <w:lang w:bidi="hi-IN"/>
        </w:rPr>
      </w:pPr>
      <w:r>
        <w:br w:type="page"/>
      </w:r>
    </w:p>
    <w:p w:rsidR="00F76B0C" w:rsidRDefault="00AC2DB0" w:rsidP="00D97710">
      <w:pPr>
        <w:pStyle w:val="3"/>
        <w:numPr>
          <w:ilvl w:val="1"/>
          <w:numId w:val="3"/>
        </w:numPr>
      </w:pPr>
      <w:bookmarkStart w:id="26" w:name="__RefHeading__11812_721033372"/>
      <w:bookmarkStart w:id="27" w:name="_Toc350508794"/>
      <w:bookmarkStart w:id="28" w:name="_Toc356996807"/>
      <w:bookmarkEnd w:id="26"/>
      <w:bookmarkEnd w:id="27"/>
      <w:r>
        <w:lastRenderedPageBreak/>
        <w:t>国内酒店开发文档</w:t>
      </w:r>
      <w:bookmarkEnd w:id="28"/>
    </w:p>
    <w:p w:rsidR="00F76B0C" w:rsidRDefault="00AC2DB0" w:rsidP="00D97710">
      <w:pPr>
        <w:pStyle w:val="4"/>
        <w:numPr>
          <w:ilvl w:val="2"/>
          <w:numId w:val="3"/>
        </w:numPr>
      </w:pPr>
      <w:bookmarkStart w:id="29" w:name="__RefHeading__11814_721033372"/>
      <w:bookmarkStart w:id="30" w:name="_Toc350508795"/>
      <w:bookmarkEnd w:id="29"/>
      <w:bookmarkEnd w:id="30"/>
      <w:r>
        <w:t>静态数据</w:t>
      </w:r>
    </w:p>
    <w:p w:rsidR="005B63E9" w:rsidRDefault="005B63E9" w:rsidP="00F445C4">
      <w:pPr>
        <w:ind w:firstLine="420"/>
      </w:pPr>
      <w:r>
        <w:rPr>
          <w:rFonts w:hint="eastAsia"/>
        </w:rPr>
        <w:t>静态数据包括全部</w:t>
      </w:r>
      <w:r w:rsidR="0091444A">
        <w:rPr>
          <w:rFonts w:hint="eastAsia"/>
        </w:rPr>
        <w:t>酒店</w:t>
      </w:r>
      <w:r>
        <w:rPr>
          <w:rFonts w:hint="eastAsia"/>
        </w:rPr>
        <w:t>列表</w:t>
      </w:r>
      <w:r w:rsidR="0091444A">
        <w:rPr>
          <w:rFonts w:hint="eastAsia"/>
        </w:rPr>
        <w:t>、单个酒店详情</w:t>
      </w:r>
      <w:r w:rsidR="0091444A">
        <w:rPr>
          <w:rFonts w:hint="eastAsia"/>
        </w:rPr>
        <w:t>(</w:t>
      </w:r>
      <w:r w:rsidR="00331F39" w:rsidRPr="00331F39">
        <w:t>zh_CN</w:t>
      </w:r>
      <w:r w:rsidR="00331F39">
        <w:rPr>
          <w:rFonts w:hint="eastAsia"/>
        </w:rPr>
        <w:t xml:space="preserve">, </w:t>
      </w:r>
      <w:r w:rsidR="00331F39" w:rsidRPr="00331F39">
        <w:t>en_US</w:t>
      </w:r>
      <w:r w:rsidR="0091444A">
        <w:rPr>
          <w:rFonts w:hint="eastAsia"/>
        </w:rPr>
        <w:t>)</w:t>
      </w:r>
      <w:r w:rsidR="0091444A">
        <w:rPr>
          <w:rFonts w:hint="eastAsia"/>
        </w:rPr>
        <w:t>、库存数据。</w:t>
      </w:r>
    </w:p>
    <w:p w:rsidR="001A1245" w:rsidRDefault="001A1245" w:rsidP="00F445C4">
      <w:pPr>
        <w:ind w:firstLine="420"/>
      </w:pPr>
      <w:r>
        <w:rPr>
          <w:rFonts w:hint="eastAsia"/>
        </w:rPr>
        <w:t>静态数据每天凌晨</w:t>
      </w:r>
      <w:r>
        <w:rPr>
          <w:rFonts w:hint="eastAsia"/>
        </w:rPr>
        <w:t>4</w:t>
      </w:r>
      <w:r>
        <w:rPr>
          <w:rFonts w:hint="eastAsia"/>
        </w:rPr>
        <w:t>点</w:t>
      </w:r>
      <w:r>
        <w:rPr>
          <w:rFonts w:hint="eastAsia"/>
        </w:rPr>
        <w:t>(</w:t>
      </w:r>
      <w:r>
        <w:rPr>
          <w:rFonts w:hint="eastAsia"/>
        </w:rPr>
        <w:t>待定</w:t>
      </w:r>
      <w:r>
        <w:rPr>
          <w:rFonts w:hint="eastAsia"/>
        </w:rPr>
        <w:t>)</w:t>
      </w:r>
      <w:r>
        <w:rPr>
          <w:rFonts w:hint="eastAsia"/>
        </w:rPr>
        <w:t>可以更新，一天更新一次。</w:t>
      </w:r>
    </w:p>
    <w:p w:rsidR="001A1245" w:rsidRDefault="00FC38BA" w:rsidP="00F445C4">
      <w:pPr>
        <w:ind w:firstLine="420"/>
      </w:pPr>
      <w:r>
        <w:rPr>
          <w:rFonts w:hint="eastAsia"/>
        </w:rPr>
        <w:t>更新流程：</w:t>
      </w:r>
    </w:p>
    <w:p w:rsidR="00FC38BA" w:rsidRDefault="00D33923" w:rsidP="005C61B2">
      <w:pPr>
        <w:pStyle w:val="a5"/>
        <w:numPr>
          <w:ilvl w:val="0"/>
          <w:numId w:val="8"/>
        </w:numPr>
      </w:pPr>
      <w:r>
        <w:rPr>
          <w:rFonts w:hint="eastAsia"/>
        </w:rPr>
        <w:t>初始化</w:t>
      </w:r>
    </w:p>
    <w:p w:rsidR="00D33923" w:rsidRDefault="00D33923" w:rsidP="00D33923">
      <w:pPr>
        <w:pStyle w:val="a5"/>
        <w:numPr>
          <w:ilvl w:val="1"/>
          <w:numId w:val="8"/>
        </w:numPr>
      </w:pPr>
      <w:r>
        <w:rPr>
          <w:rFonts w:hint="eastAsia"/>
        </w:rPr>
        <w:t>下载酒店列表文件</w:t>
      </w:r>
      <w:r>
        <w:rPr>
          <w:rFonts w:hint="eastAsia"/>
        </w:rPr>
        <w:t>list.xml</w:t>
      </w:r>
    </w:p>
    <w:p w:rsidR="00D33923" w:rsidRDefault="00D33923" w:rsidP="00D33923">
      <w:pPr>
        <w:pStyle w:val="a5"/>
        <w:numPr>
          <w:ilvl w:val="1"/>
          <w:numId w:val="8"/>
        </w:numPr>
      </w:pPr>
      <w:r>
        <w:rPr>
          <w:rFonts w:hint="eastAsia"/>
        </w:rPr>
        <w:t>解析</w:t>
      </w:r>
      <w:r>
        <w:rPr>
          <w:rFonts w:hint="eastAsia"/>
        </w:rPr>
        <w:t>list.xml</w:t>
      </w:r>
      <w:r>
        <w:rPr>
          <w:rFonts w:hint="eastAsia"/>
        </w:rPr>
        <w:t>，提取可用状态的酒店编号</w:t>
      </w:r>
      <w:r>
        <w:rPr>
          <w:rFonts w:hint="eastAsia"/>
        </w:rPr>
        <w:t>HotelId</w:t>
      </w:r>
      <w:r>
        <w:rPr>
          <w:rFonts w:hint="eastAsia"/>
        </w:rPr>
        <w:t>，记录最后更新时间</w:t>
      </w:r>
    </w:p>
    <w:p w:rsidR="00D33923" w:rsidRDefault="00D33923" w:rsidP="00D33923">
      <w:pPr>
        <w:pStyle w:val="a5"/>
        <w:numPr>
          <w:ilvl w:val="1"/>
          <w:numId w:val="8"/>
        </w:numPr>
      </w:pPr>
      <w:r>
        <w:rPr>
          <w:rFonts w:hint="eastAsia"/>
        </w:rPr>
        <w:t>按</w:t>
      </w:r>
      <w:r w:rsidR="0014368C">
        <w:rPr>
          <w:rFonts w:hint="eastAsia"/>
        </w:rPr>
        <w:t>HotelId</w:t>
      </w:r>
      <w:r>
        <w:rPr>
          <w:rFonts w:hint="eastAsia"/>
        </w:rPr>
        <w:t>依次下载酒店详情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:rsidR="00D33923" w:rsidRDefault="00D33923" w:rsidP="00D33923">
      <w:pPr>
        <w:pStyle w:val="a5"/>
        <w:numPr>
          <w:ilvl w:val="1"/>
          <w:numId w:val="8"/>
        </w:numPr>
      </w:pPr>
      <w:r>
        <w:rPr>
          <w:rFonts w:hint="eastAsia"/>
        </w:rPr>
        <w:t>解析酒店详情</w:t>
      </w:r>
      <w:r>
        <w:rPr>
          <w:rFonts w:hint="eastAsia"/>
        </w:rPr>
        <w:t>XML</w:t>
      </w:r>
      <w:r>
        <w:rPr>
          <w:rFonts w:hint="eastAsia"/>
        </w:rPr>
        <w:t>文件内容，保存到本地数据库</w:t>
      </w:r>
    </w:p>
    <w:p w:rsidR="001A5B00" w:rsidRDefault="001A5B00" w:rsidP="00D33923">
      <w:pPr>
        <w:pStyle w:val="a5"/>
        <w:numPr>
          <w:ilvl w:val="1"/>
          <w:numId w:val="8"/>
        </w:numPr>
      </w:pPr>
      <w:r>
        <w:rPr>
          <w:rFonts w:hint="eastAsia"/>
        </w:rPr>
        <w:t>下载</w:t>
      </w:r>
      <w:r>
        <w:rPr>
          <w:rFonts w:hint="eastAsia"/>
        </w:rPr>
        <w:t>GEO</w:t>
      </w:r>
      <w:r>
        <w:rPr>
          <w:rFonts w:hint="eastAsia"/>
        </w:rPr>
        <w:t>数据、品牌数据</w:t>
      </w:r>
      <w:r w:rsidR="00FA244B">
        <w:rPr>
          <w:rFonts w:hint="eastAsia"/>
        </w:rPr>
        <w:t>，保存到本地数据库</w:t>
      </w:r>
    </w:p>
    <w:p w:rsidR="00D33923" w:rsidRDefault="00D33923" w:rsidP="005C61B2">
      <w:pPr>
        <w:pStyle w:val="a5"/>
        <w:numPr>
          <w:ilvl w:val="0"/>
          <w:numId w:val="8"/>
        </w:numPr>
      </w:pPr>
      <w:r>
        <w:rPr>
          <w:rFonts w:hint="eastAsia"/>
        </w:rPr>
        <w:t>每日更新</w:t>
      </w:r>
    </w:p>
    <w:p w:rsidR="0014368C" w:rsidRDefault="0014368C" w:rsidP="0014368C">
      <w:pPr>
        <w:pStyle w:val="a5"/>
        <w:numPr>
          <w:ilvl w:val="1"/>
          <w:numId w:val="8"/>
        </w:numPr>
      </w:pPr>
      <w:r>
        <w:rPr>
          <w:rFonts w:hint="eastAsia"/>
        </w:rPr>
        <w:t>下载酒店列表文件</w:t>
      </w:r>
      <w:r>
        <w:rPr>
          <w:rFonts w:hint="eastAsia"/>
        </w:rPr>
        <w:t>list.xml</w:t>
      </w:r>
    </w:p>
    <w:p w:rsidR="0014368C" w:rsidRDefault="0014368C" w:rsidP="0014368C">
      <w:pPr>
        <w:pStyle w:val="a5"/>
        <w:numPr>
          <w:ilvl w:val="1"/>
          <w:numId w:val="8"/>
        </w:numPr>
      </w:pPr>
      <w:r>
        <w:rPr>
          <w:rFonts w:hint="eastAsia"/>
        </w:rPr>
        <w:t>解析</w:t>
      </w:r>
      <w:r>
        <w:rPr>
          <w:rFonts w:hint="eastAsia"/>
        </w:rPr>
        <w:t>list.xml</w:t>
      </w:r>
      <w:r>
        <w:rPr>
          <w:rFonts w:hint="eastAsia"/>
        </w:rPr>
        <w:t>，提取可用状态的酒店编号</w:t>
      </w:r>
      <w:r>
        <w:rPr>
          <w:rFonts w:hint="eastAsia"/>
        </w:rPr>
        <w:t>HotelId</w:t>
      </w:r>
      <w:r>
        <w:rPr>
          <w:rFonts w:hint="eastAsia"/>
        </w:rPr>
        <w:t>，对比昨天的最后更新时间，若较新则记录此</w:t>
      </w:r>
      <w:r>
        <w:rPr>
          <w:rFonts w:hint="eastAsia"/>
        </w:rPr>
        <w:t>HotelId</w:t>
      </w:r>
      <w:r>
        <w:rPr>
          <w:rFonts w:hint="eastAsia"/>
        </w:rPr>
        <w:t>需更新；记录最后的更新时间</w:t>
      </w:r>
    </w:p>
    <w:p w:rsidR="0014368C" w:rsidRDefault="0014368C" w:rsidP="0014368C">
      <w:pPr>
        <w:pStyle w:val="a5"/>
        <w:numPr>
          <w:ilvl w:val="1"/>
          <w:numId w:val="8"/>
        </w:numPr>
      </w:pPr>
      <w:r>
        <w:rPr>
          <w:rFonts w:hint="eastAsia"/>
        </w:rPr>
        <w:t>按需要更新的</w:t>
      </w:r>
      <w:r>
        <w:rPr>
          <w:rFonts w:hint="eastAsia"/>
        </w:rPr>
        <w:t>HotelId</w:t>
      </w:r>
      <w:r>
        <w:rPr>
          <w:rFonts w:hint="eastAsia"/>
        </w:rPr>
        <w:t>依次下载酒店详情</w:t>
      </w:r>
      <w:r>
        <w:rPr>
          <w:rFonts w:hint="eastAsia"/>
        </w:rPr>
        <w:t>XML</w:t>
      </w:r>
      <w:r>
        <w:rPr>
          <w:rFonts w:hint="eastAsia"/>
        </w:rPr>
        <w:t>文件，</w:t>
      </w:r>
    </w:p>
    <w:p w:rsidR="0014368C" w:rsidRDefault="0014368C" w:rsidP="0014368C">
      <w:pPr>
        <w:pStyle w:val="a5"/>
        <w:numPr>
          <w:ilvl w:val="1"/>
          <w:numId w:val="8"/>
        </w:numPr>
      </w:pPr>
      <w:r>
        <w:rPr>
          <w:rFonts w:hint="eastAsia"/>
        </w:rPr>
        <w:t>解析酒店详情</w:t>
      </w:r>
      <w:r>
        <w:rPr>
          <w:rFonts w:hint="eastAsia"/>
        </w:rPr>
        <w:t>XML</w:t>
      </w:r>
      <w:r>
        <w:rPr>
          <w:rFonts w:hint="eastAsia"/>
        </w:rPr>
        <w:t>文件内容，保存到本地数据库</w:t>
      </w:r>
    </w:p>
    <w:p w:rsidR="0014368C" w:rsidRPr="001A1245" w:rsidRDefault="0014368C" w:rsidP="0014368C">
      <w:pPr>
        <w:pStyle w:val="a5"/>
        <w:numPr>
          <w:ilvl w:val="1"/>
          <w:numId w:val="8"/>
        </w:numPr>
      </w:pPr>
      <w:r>
        <w:rPr>
          <w:rFonts w:hint="eastAsia"/>
        </w:rPr>
        <w:t>下载</w:t>
      </w:r>
      <w:r>
        <w:rPr>
          <w:rFonts w:hint="eastAsia"/>
        </w:rPr>
        <w:t>GEO</w:t>
      </w:r>
      <w:r>
        <w:rPr>
          <w:rFonts w:hint="eastAsia"/>
        </w:rPr>
        <w:t>数据、品牌数据（建议一周下载一次）</w:t>
      </w:r>
    </w:p>
    <w:p w:rsidR="00D97710" w:rsidRPr="00D97710" w:rsidRDefault="00D97710" w:rsidP="00D97710">
      <w:pPr>
        <w:pStyle w:val="a5"/>
        <w:keepNext/>
        <w:keepLines/>
        <w:numPr>
          <w:ilvl w:val="0"/>
          <w:numId w:val="4"/>
        </w:numPr>
        <w:suppressAutoHyphens w:val="0"/>
        <w:spacing w:before="280" w:after="290" w:line="376" w:lineRule="auto"/>
        <w:textAlignment w:val="auto"/>
        <w:outlineLvl w:val="4"/>
        <w:rPr>
          <w:rFonts w:asciiTheme="minorHAnsi" w:eastAsiaTheme="minorEastAsia" w:hAnsiTheme="minorHAnsi" w:cstheme="minorBidi"/>
          <w:b/>
          <w:bCs/>
          <w:vanish/>
          <w:sz w:val="28"/>
          <w:szCs w:val="28"/>
          <w:lang w:bidi="ar-SA"/>
        </w:rPr>
      </w:pPr>
    </w:p>
    <w:p w:rsidR="00D97710" w:rsidRPr="00D97710" w:rsidRDefault="00D97710" w:rsidP="00D97710">
      <w:pPr>
        <w:pStyle w:val="a5"/>
        <w:keepNext/>
        <w:keepLines/>
        <w:numPr>
          <w:ilvl w:val="0"/>
          <w:numId w:val="4"/>
        </w:numPr>
        <w:suppressAutoHyphens w:val="0"/>
        <w:spacing w:before="280" w:after="290" w:line="376" w:lineRule="auto"/>
        <w:textAlignment w:val="auto"/>
        <w:outlineLvl w:val="4"/>
        <w:rPr>
          <w:rFonts w:asciiTheme="minorHAnsi" w:eastAsiaTheme="minorEastAsia" w:hAnsiTheme="minorHAnsi" w:cstheme="minorBidi"/>
          <w:b/>
          <w:bCs/>
          <w:vanish/>
          <w:sz w:val="28"/>
          <w:szCs w:val="28"/>
          <w:lang w:bidi="ar-SA"/>
        </w:rPr>
      </w:pPr>
    </w:p>
    <w:p w:rsidR="00D97710" w:rsidRPr="00D97710" w:rsidRDefault="00D97710" w:rsidP="00D97710">
      <w:pPr>
        <w:pStyle w:val="a5"/>
        <w:keepNext/>
        <w:keepLines/>
        <w:numPr>
          <w:ilvl w:val="1"/>
          <w:numId w:val="4"/>
        </w:numPr>
        <w:suppressAutoHyphens w:val="0"/>
        <w:spacing w:before="280" w:after="290" w:line="376" w:lineRule="auto"/>
        <w:textAlignment w:val="auto"/>
        <w:outlineLvl w:val="4"/>
        <w:rPr>
          <w:rFonts w:asciiTheme="minorHAnsi" w:eastAsiaTheme="minorEastAsia" w:hAnsiTheme="minorHAnsi" w:cstheme="minorBidi"/>
          <w:b/>
          <w:bCs/>
          <w:vanish/>
          <w:sz w:val="28"/>
          <w:szCs w:val="28"/>
          <w:lang w:bidi="ar-SA"/>
        </w:rPr>
      </w:pPr>
    </w:p>
    <w:p w:rsidR="00D97710" w:rsidRPr="00D97710" w:rsidRDefault="00D97710" w:rsidP="00D97710">
      <w:pPr>
        <w:pStyle w:val="a5"/>
        <w:keepNext/>
        <w:keepLines/>
        <w:numPr>
          <w:ilvl w:val="1"/>
          <w:numId w:val="4"/>
        </w:numPr>
        <w:suppressAutoHyphens w:val="0"/>
        <w:spacing w:before="280" w:after="290" w:line="376" w:lineRule="auto"/>
        <w:textAlignment w:val="auto"/>
        <w:outlineLvl w:val="4"/>
        <w:rPr>
          <w:rFonts w:asciiTheme="minorHAnsi" w:eastAsiaTheme="minorEastAsia" w:hAnsiTheme="minorHAnsi" w:cstheme="minorBidi"/>
          <w:b/>
          <w:bCs/>
          <w:vanish/>
          <w:sz w:val="28"/>
          <w:szCs w:val="28"/>
          <w:lang w:bidi="ar-SA"/>
        </w:rPr>
      </w:pPr>
    </w:p>
    <w:p w:rsidR="00D97710" w:rsidRPr="00D97710" w:rsidRDefault="00D97710" w:rsidP="00D97710">
      <w:pPr>
        <w:pStyle w:val="a5"/>
        <w:keepNext/>
        <w:keepLines/>
        <w:numPr>
          <w:ilvl w:val="2"/>
          <w:numId w:val="4"/>
        </w:numPr>
        <w:suppressAutoHyphens w:val="0"/>
        <w:spacing w:before="280" w:after="290" w:line="376" w:lineRule="auto"/>
        <w:textAlignment w:val="auto"/>
        <w:outlineLvl w:val="4"/>
        <w:rPr>
          <w:rFonts w:asciiTheme="minorHAnsi" w:eastAsiaTheme="minorEastAsia" w:hAnsiTheme="minorHAnsi" w:cstheme="minorBidi"/>
          <w:b/>
          <w:bCs/>
          <w:vanish/>
          <w:sz w:val="28"/>
          <w:szCs w:val="28"/>
          <w:lang w:bidi="ar-SA"/>
        </w:rPr>
      </w:pPr>
    </w:p>
    <w:p w:rsidR="00F76B0C" w:rsidRDefault="00AC2DB0" w:rsidP="00D97710">
      <w:pPr>
        <w:pStyle w:val="5"/>
        <w:numPr>
          <w:ilvl w:val="3"/>
          <w:numId w:val="4"/>
        </w:numPr>
      </w:pPr>
      <w:r>
        <w:t>酒店列表</w:t>
      </w:r>
    </w:p>
    <w:p w:rsidR="00140E5B" w:rsidRDefault="00AC2DB0">
      <w:pPr>
        <w:pStyle w:val="DefaultStyle"/>
        <w:ind w:left="425"/>
      </w:pPr>
      <w:r>
        <w:rPr>
          <w:rFonts w:ascii="宋体" w:hAnsi="宋体" w:cs="宋体"/>
        </w:rPr>
        <w:t>全部可用酒店列表及酒店更新列表</w:t>
      </w:r>
      <w:r w:rsidR="008F6603">
        <w:rPr>
          <w:rFonts w:ascii="宋体" w:hAnsi="宋体" w:cs="宋体" w:hint="eastAsia"/>
        </w:rPr>
        <w:t>。</w:t>
      </w:r>
    </w:p>
    <w:p w:rsidR="00F76B0C" w:rsidRDefault="00AC2DB0">
      <w:pPr>
        <w:pStyle w:val="DefaultStyle"/>
        <w:ind w:left="425"/>
      </w:pPr>
      <w:r>
        <w:rPr>
          <w:rFonts w:ascii="宋体" w:hAnsi="宋体" w:cs="宋体"/>
        </w:rPr>
        <w:t>访问地址：</w:t>
      </w:r>
      <w:r>
        <w:rPr>
          <w:rFonts w:eastAsia="Times New Roman" w:cs="Times New Roman"/>
        </w:rPr>
        <w:t>http://api.elong.com/</w:t>
      </w:r>
      <w:r w:rsidR="00E63DD4">
        <w:rPr>
          <w:rFonts w:eastAsiaTheme="minorEastAsia" w:cs="Times New Roman" w:hint="eastAsia"/>
        </w:rPr>
        <w:t>xml/v2.0</w:t>
      </w:r>
      <w:r>
        <w:rPr>
          <w:rFonts w:eastAsia="Times New Roman" w:cs="Times New Roman"/>
        </w:rPr>
        <w:t>/</w:t>
      </w:r>
      <w:r w:rsidR="00E67C66">
        <w:rPr>
          <w:rFonts w:eastAsiaTheme="minorEastAsia" w:cs="Times New Roman" w:hint="eastAsia"/>
        </w:rPr>
        <w:t>hotel/</w:t>
      </w:r>
      <w:r w:rsidR="00E63DD4">
        <w:rPr>
          <w:rFonts w:eastAsiaTheme="minorEastAsia" w:cs="Times New Roman" w:hint="eastAsia"/>
        </w:rPr>
        <w:t>hotel</w:t>
      </w:r>
      <w:r>
        <w:rPr>
          <w:rFonts w:eastAsia="Times New Roman" w:cs="Times New Roman"/>
        </w:rPr>
        <w:t>list.xml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</w:p>
    <w:tbl>
      <w:tblPr>
        <w:tblW w:w="0" w:type="auto"/>
        <w:tblInd w:w="9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4A0"/>
      </w:tblPr>
      <w:tblGrid>
        <w:gridCol w:w="1924"/>
        <w:gridCol w:w="1550"/>
        <w:gridCol w:w="1703"/>
        <w:gridCol w:w="1548"/>
        <w:gridCol w:w="1598"/>
      </w:tblGrid>
      <w:tr w:rsidR="00F76B0C"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sz w:val="21"/>
                <w:szCs w:val="21"/>
              </w:rPr>
              <w:t>节点</w:t>
            </w:r>
          </w:p>
        </w:tc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sz w:val="21"/>
                <w:szCs w:val="21"/>
              </w:rPr>
              <w:t>名称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sz w:val="21"/>
                <w:szCs w:val="21"/>
              </w:rPr>
              <w:t>类型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sz w:val="21"/>
                <w:szCs w:val="21"/>
              </w:rPr>
              <w:t>可为空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sz w:val="21"/>
                <w:szCs w:val="21"/>
              </w:rPr>
              <w:t>说明</w:t>
            </w:r>
          </w:p>
        </w:tc>
      </w:tr>
      <w:tr w:rsidR="00F76B0C"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sz w:val="21"/>
                <w:szCs w:val="21"/>
              </w:rPr>
              <w:t>Hotels</w:t>
            </w:r>
          </w:p>
        </w:tc>
        <w:tc>
          <w:tcPr>
            <w:tcW w:w="19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sz w:val="21"/>
                <w:szCs w:val="21"/>
              </w:rPr>
              <w:t>酒店列表</w:t>
            </w:r>
          </w:p>
        </w:tc>
        <w:tc>
          <w:tcPr>
            <w:tcW w:w="19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sz w:val="21"/>
                <w:szCs w:val="21"/>
              </w:rPr>
              <w:t>Element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sz w:val="21"/>
                <w:szCs w:val="21"/>
              </w:rPr>
              <w:t>N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sz w:val="21"/>
                <w:szCs w:val="21"/>
              </w:rPr>
              <w:t>Hotels.Hotel</w:t>
            </w:r>
          </w:p>
        </w:tc>
        <w:tc>
          <w:tcPr>
            <w:tcW w:w="19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sz w:val="21"/>
                <w:szCs w:val="21"/>
              </w:rPr>
              <w:t>酒店节点</w:t>
            </w:r>
          </w:p>
        </w:tc>
        <w:tc>
          <w:tcPr>
            <w:tcW w:w="19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sz w:val="21"/>
                <w:szCs w:val="21"/>
              </w:rPr>
              <w:t>Element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sz w:val="21"/>
                <w:szCs w:val="21"/>
              </w:rPr>
              <w:t>N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DefaultStyle"/>
            </w:pPr>
            <w:r>
              <w:rPr>
                <w:color w:val="0047FF"/>
                <w:sz w:val="21"/>
                <w:szCs w:val="21"/>
              </w:rPr>
              <w:t>按照更新时间逆序排列</w:t>
            </w:r>
          </w:p>
        </w:tc>
      </w:tr>
      <w:tr w:rsidR="00F76B0C"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sz w:val="21"/>
                <w:szCs w:val="21"/>
              </w:rPr>
              <w:t>Hotel@HotelId</w:t>
            </w:r>
          </w:p>
        </w:tc>
        <w:tc>
          <w:tcPr>
            <w:tcW w:w="19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sz w:val="21"/>
                <w:szCs w:val="21"/>
              </w:rPr>
              <w:t>酒店</w:t>
            </w:r>
            <w:r>
              <w:rPr>
                <w:sz w:val="21"/>
                <w:szCs w:val="21"/>
              </w:rPr>
              <w:t>ID</w:t>
            </w:r>
          </w:p>
        </w:tc>
        <w:tc>
          <w:tcPr>
            <w:tcW w:w="19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sz w:val="21"/>
                <w:szCs w:val="21"/>
              </w:rPr>
              <w:t>String(8)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sz w:val="21"/>
                <w:szCs w:val="21"/>
              </w:rPr>
              <w:t>N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7C0DA3" w:rsidRDefault="00AC2DB0">
            <w:pPr>
              <w:pStyle w:val="TableContents"/>
              <w:rPr>
                <w:rFonts w:eastAsiaTheme="minorEastAsia"/>
              </w:rPr>
            </w:pPr>
            <w:r>
              <w:rPr>
                <w:sz w:val="21"/>
                <w:szCs w:val="21"/>
              </w:rPr>
              <w:t>Hotel@Updated</w:t>
            </w:r>
            <w:r w:rsidR="007C0DA3">
              <w:rPr>
                <w:rFonts w:eastAsiaTheme="minorEastAsia" w:hint="eastAsia"/>
                <w:sz w:val="21"/>
                <w:szCs w:val="21"/>
              </w:rPr>
              <w:t>Time</w:t>
            </w:r>
          </w:p>
        </w:tc>
        <w:tc>
          <w:tcPr>
            <w:tcW w:w="19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sz w:val="21"/>
                <w:szCs w:val="21"/>
              </w:rPr>
              <w:t>更新时间</w:t>
            </w:r>
          </w:p>
        </w:tc>
        <w:tc>
          <w:tcPr>
            <w:tcW w:w="19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sz w:val="21"/>
                <w:szCs w:val="21"/>
              </w:rPr>
              <w:t>DateTime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sz w:val="21"/>
                <w:szCs w:val="21"/>
              </w:rPr>
              <w:t>N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A50843" w:rsidRDefault="00AC2DB0" w:rsidP="00A50843">
            <w:pPr>
              <w:pStyle w:val="TableContents"/>
              <w:rPr>
                <w:rFonts w:eastAsiaTheme="minorEastAsia"/>
              </w:rPr>
            </w:pPr>
            <w:r>
              <w:rPr>
                <w:sz w:val="21"/>
                <w:szCs w:val="21"/>
              </w:rPr>
              <w:t>Hotel@</w:t>
            </w:r>
            <w:r w:rsidR="00A50843">
              <w:rPr>
                <w:rFonts w:eastAsiaTheme="minorEastAsia" w:hint="eastAsia"/>
                <w:sz w:val="21"/>
                <w:szCs w:val="21"/>
              </w:rPr>
              <w:t>Modification</w:t>
            </w:r>
          </w:p>
        </w:tc>
        <w:tc>
          <w:tcPr>
            <w:tcW w:w="19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sz w:val="21"/>
                <w:szCs w:val="21"/>
              </w:rPr>
              <w:t>更新内容</w:t>
            </w:r>
          </w:p>
        </w:tc>
        <w:tc>
          <w:tcPr>
            <w:tcW w:w="19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8970FD">
            <w:pPr>
              <w:pStyle w:val="TableContents"/>
            </w:pPr>
            <w:r>
              <w:rPr>
                <w:rFonts w:eastAsiaTheme="minorEastAsia" w:hint="eastAsia"/>
                <w:sz w:val="21"/>
                <w:szCs w:val="21"/>
              </w:rPr>
              <w:t>String</w:t>
            </w:r>
            <w:r w:rsidR="001139F6">
              <w:rPr>
                <w:rFonts w:eastAsiaTheme="minorEastAsia" w:hint="eastAsia"/>
                <w:sz w:val="21"/>
                <w:szCs w:val="21"/>
              </w:rPr>
              <w:t>(20)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sz w:val="21"/>
                <w:szCs w:val="21"/>
              </w:rPr>
              <w:t>Y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DefaultStyle"/>
            </w:pPr>
            <w:r>
              <w:rPr>
                <w:color w:val="000000"/>
                <w:sz w:val="21"/>
                <w:szCs w:val="21"/>
              </w:rPr>
              <w:t>0-</w:t>
            </w:r>
            <w:r>
              <w:rPr>
                <w:color w:val="000000"/>
                <w:sz w:val="21"/>
                <w:szCs w:val="21"/>
              </w:rPr>
              <w:t>酒店、</w:t>
            </w:r>
            <w:r>
              <w:rPr>
                <w:color w:val="000000"/>
                <w:sz w:val="21"/>
                <w:szCs w:val="21"/>
              </w:rPr>
              <w:t>1-</w:t>
            </w:r>
            <w:r>
              <w:rPr>
                <w:color w:val="000000"/>
                <w:sz w:val="21"/>
                <w:szCs w:val="21"/>
              </w:rPr>
              <w:t>房型、</w:t>
            </w:r>
            <w:r>
              <w:rPr>
                <w:color w:val="000000"/>
                <w:sz w:val="21"/>
                <w:szCs w:val="21"/>
              </w:rPr>
              <w:t>2-</w:t>
            </w:r>
            <w:r>
              <w:rPr>
                <w:color w:val="000000"/>
                <w:sz w:val="21"/>
                <w:szCs w:val="21"/>
              </w:rPr>
              <w:t>图片</w:t>
            </w:r>
            <w:r w:rsidR="004F6694">
              <w:rPr>
                <w:rFonts w:hint="eastAsia"/>
                <w:color w:val="000000"/>
                <w:sz w:val="21"/>
                <w:szCs w:val="21"/>
              </w:rPr>
              <w:t>、</w:t>
            </w:r>
            <w:r w:rsidR="004F6694">
              <w:rPr>
                <w:rFonts w:hint="eastAsia"/>
                <w:color w:val="000000"/>
                <w:sz w:val="21"/>
                <w:szCs w:val="21"/>
              </w:rPr>
              <w:t>3-</w:t>
            </w:r>
            <w:r w:rsidR="004F6694">
              <w:rPr>
                <w:rFonts w:hint="eastAsia"/>
                <w:color w:val="000000"/>
                <w:sz w:val="21"/>
                <w:szCs w:val="21"/>
              </w:rPr>
              <w:t>产品</w:t>
            </w:r>
          </w:p>
        </w:tc>
      </w:tr>
      <w:tr w:rsidR="00F76B0C"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sz w:val="21"/>
                <w:szCs w:val="21"/>
              </w:rPr>
              <w:t>Hotel@Products</w:t>
            </w:r>
          </w:p>
        </w:tc>
        <w:tc>
          <w:tcPr>
            <w:tcW w:w="19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sz w:val="21"/>
                <w:szCs w:val="21"/>
              </w:rPr>
              <w:t>包含产品</w:t>
            </w:r>
          </w:p>
        </w:tc>
        <w:tc>
          <w:tcPr>
            <w:tcW w:w="19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8970FD" w:rsidRDefault="008970FD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String</w:t>
            </w:r>
            <w:r w:rsidR="001139F6">
              <w:rPr>
                <w:rFonts w:eastAsiaTheme="minorEastAsia" w:hint="eastAsia"/>
                <w:sz w:val="21"/>
                <w:szCs w:val="21"/>
              </w:rPr>
              <w:t>(20)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sz w:val="21"/>
                <w:szCs w:val="21"/>
              </w:rPr>
              <w:t>N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 w:rsidP="00B57070">
            <w:pPr>
              <w:pStyle w:val="DefaultStyle"/>
            </w:pPr>
            <w:r>
              <w:rPr>
                <w:color w:val="000000"/>
                <w:sz w:val="21"/>
                <w:szCs w:val="21"/>
              </w:rPr>
              <w:t>0-</w:t>
            </w:r>
            <w:r>
              <w:rPr>
                <w:color w:val="000000"/>
                <w:sz w:val="21"/>
                <w:szCs w:val="21"/>
              </w:rPr>
              <w:t>现付、</w:t>
            </w:r>
            <w:r>
              <w:rPr>
                <w:color w:val="000000"/>
                <w:sz w:val="21"/>
                <w:szCs w:val="21"/>
              </w:rPr>
              <w:t>1-</w:t>
            </w:r>
            <w:r>
              <w:rPr>
                <w:color w:val="000000"/>
                <w:sz w:val="21"/>
                <w:szCs w:val="21"/>
              </w:rPr>
              <w:t>预付、</w:t>
            </w:r>
            <w:r>
              <w:rPr>
                <w:color w:val="000000"/>
                <w:sz w:val="21"/>
                <w:szCs w:val="21"/>
              </w:rPr>
              <w:t>2-</w:t>
            </w:r>
            <w:r>
              <w:rPr>
                <w:color w:val="000000"/>
                <w:sz w:val="21"/>
                <w:szCs w:val="21"/>
              </w:rPr>
              <w:t>今日特价、</w:t>
            </w:r>
            <w:r w:rsidR="00170811">
              <w:rPr>
                <w:rFonts w:hint="eastAsia"/>
                <w:color w:val="000000"/>
                <w:sz w:val="21"/>
                <w:szCs w:val="21"/>
              </w:rPr>
              <w:t>3</w:t>
            </w:r>
            <w:r>
              <w:rPr>
                <w:color w:val="000000"/>
                <w:sz w:val="21"/>
                <w:szCs w:val="21"/>
              </w:rPr>
              <w:t>-</w:t>
            </w:r>
            <w:r>
              <w:rPr>
                <w:color w:val="000000"/>
                <w:sz w:val="21"/>
                <w:szCs w:val="21"/>
              </w:rPr>
              <w:t>限时抢购</w:t>
            </w:r>
          </w:p>
        </w:tc>
      </w:tr>
      <w:tr w:rsidR="00F76B0C"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sz w:val="21"/>
                <w:szCs w:val="21"/>
              </w:rPr>
              <w:lastRenderedPageBreak/>
              <w:t>Hotel@Status</w:t>
            </w:r>
          </w:p>
        </w:tc>
        <w:tc>
          <w:tcPr>
            <w:tcW w:w="19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sz w:val="21"/>
                <w:szCs w:val="21"/>
              </w:rPr>
              <w:t>可用状态</w:t>
            </w:r>
          </w:p>
        </w:tc>
        <w:tc>
          <w:tcPr>
            <w:tcW w:w="19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1139F6" w:rsidRDefault="00AC2DB0">
            <w:pPr>
              <w:pStyle w:val="TableContents"/>
              <w:rPr>
                <w:rFonts w:eastAsiaTheme="minorEastAsia"/>
              </w:rPr>
            </w:pPr>
            <w:r>
              <w:rPr>
                <w:sz w:val="21"/>
                <w:szCs w:val="21"/>
              </w:rPr>
              <w:t>In</w:t>
            </w:r>
            <w:r w:rsidR="001139F6">
              <w:rPr>
                <w:rFonts w:eastAsiaTheme="minorEastAsia" w:hint="eastAsia"/>
                <w:sz w:val="21"/>
                <w:szCs w:val="21"/>
              </w:rPr>
              <w:t>t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sz w:val="21"/>
                <w:szCs w:val="21"/>
              </w:rPr>
              <w:t>N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sz w:val="21"/>
                <w:szCs w:val="21"/>
              </w:rPr>
              <w:t>0--</w:t>
            </w:r>
            <w:r>
              <w:rPr>
                <w:sz w:val="21"/>
                <w:szCs w:val="21"/>
              </w:rPr>
              <w:t>可用，</w:t>
            </w:r>
            <w:r>
              <w:rPr>
                <w:sz w:val="21"/>
                <w:szCs w:val="21"/>
              </w:rPr>
              <w:t>1--</w:t>
            </w:r>
            <w:r>
              <w:rPr>
                <w:sz w:val="21"/>
                <w:szCs w:val="21"/>
              </w:rPr>
              <w:t>不可用</w:t>
            </w:r>
          </w:p>
        </w:tc>
      </w:tr>
    </w:tbl>
    <w:p w:rsidR="00F76B0C" w:rsidRDefault="00F76B0C">
      <w:pPr>
        <w:pStyle w:val="DefaultStyle"/>
      </w:pPr>
    </w:p>
    <w:p w:rsidR="00F76B0C" w:rsidRDefault="00F76B0C">
      <w:pPr>
        <w:pStyle w:val="DefaultStyle"/>
      </w:pPr>
    </w:p>
    <w:p w:rsidR="00F76B0C" w:rsidRDefault="00AC2DB0" w:rsidP="00EB1FEE">
      <w:pPr>
        <w:pStyle w:val="5"/>
        <w:numPr>
          <w:ilvl w:val="3"/>
          <w:numId w:val="4"/>
        </w:numPr>
      </w:pPr>
      <w:r>
        <w:t>酒店详情</w:t>
      </w:r>
    </w:p>
    <w:p w:rsidR="00E67C66" w:rsidRDefault="00E67C66" w:rsidP="00E67C66">
      <w:pPr>
        <w:ind w:firstLine="420"/>
      </w:pPr>
      <w:r>
        <w:rPr>
          <w:rFonts w:hint="eastAsia"/>
        </w:rPr>
        <w:t>访问地址</w:t>
      </w:r>
      <w:r>
        <w:rPr>
          <w:rFonts w:hint="eastAsia"/>
        </w:rPr>
        <w:t xml:space="preserve">:  </w:t>
      </w:r>
      <w:r w:rsidR="00D013B7" w:rsidRPr="00D013B7">
        <w:rPr>
          <w:rFonts w:hint="eastAsia"/>
        </w:rPr>
        <w:t>http://api.elong.com/</w:t>
      </w:r>
      <w:r w:rsidR="00E63DD4" w:rsidRPr="00E63DD4">
        <w:rPr>
          <w:rFonts w:cs="Times New Roman" w:hint="eastAsia"/>
        </w:rPr>
        <w:t xml:space="preserve"> </w:t>
      </w:r>
      <w:r w:rsidR="00E63DD4">
        <w:rPr>
          <w:rFonts w:cs="Times New Roman" w:hint="eastAsia"/>
        </w:rPr>
        <w:t>xml/v2.0</w:t>
      </w:r>
      <w:r w:rsidR="00E63DD4">
        <w:rPr>
          <w:rFonts w:eastAsia="Times New Roman" w:cs="Times New Roman"/>
        </w:rPr>
        <w:t>/</w:t>
      </w:r>
      <w:r w:rsidR="00E63DD4">
        <w:rPr>
          <w:rFonts w:cs="Times New Roman" w:hint="eastAsia"/>
        </w:rPr>
        <w:t>hotel</w:t>
      </w:r>
      <w:r w:rsidR="00D013B7" w:rsidRPr="00D013B7">
        <w:rPr>
          <w:rFonts w:hint="eastAsia"/>
        </w:rPr>
        <w:t>/</w:t>
      </w:r>
      <w:r w:rsidR="002D6A6C">
        <w:rPr>
          <w:rFonts w:hint="eastAsia"/>
        </w:rPr>
        <w:t>{lang}/</w:t>
      </w:r>
      <w:r w:rsidR="00D013B7" w:rsidRPr="00D013B7">
        <w:rPr>
          <w:rFonts w:hint="eastAsia"/>
        </w:rPr>
        <w:t>{hotelId</w:t>
      </w:r>
      <w:r w:rsidR="00D013B7">
        <w:rPr>
          <w:rFonts w:hint="eastAsia"/>
        </w:rPr>
        <w:t>后两位</w:t>
      </w:r>
      <w:r w:rsidR="00D013B7">
        <w:rPr>
          <w:rFonts w:hint="eastAsia"/>
        </w:rPr>
        <w:t>}/{hotelId}.xml</w:t>
      </w:r>
    </w:p>
    <w:tbl>
      <w:tblPr>
        <w:tblW w:w="0" w:type="auto"/>
        <w:tblInd w:w="9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4A0"/>
      </w:tblPr>
      <w:tblGrid>
        <w:gridCol w:w="2524"/>
        <w:gridCol w:w="1648"/>
        <w:gridCol w:w="1494"/>
        <w:gridCol w:w="598"/>
        <w:gridCol w:w="2059"/>
      </w:tblGrid>
      <w:tr w:rsidR="00F76B0C" w:rsidTr="001139F6">
        <w:tc>
          <w:tcPr>
            <w:tcW w:w="2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sz w:val="21"/>
                <w:szCs w:val="21"/>
              </w:rPr>
              <w:t>节点</w:t>
            </w:r>
          </w:p>
        </w:tc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sz w:val="21"/>
                <w:szCs w:val="21"/>
              </w:rPr>
              <w:t>名称</w:t>
            </w:r>
          </w:p>
        </w:tc>
        <w:tc>
          <w:tcPr>
            <w:tcW w:w="1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sz w:val="21"/>
                <w:szCs w:val="21"/>
              </w:rPr>
              <w:t>类型</w:t>
            </w:r>
          </w:p>
        </w:tc>
        <w:tc>
          <w:tcPr>
            <w:tcW w:w="5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sz w:val="21"/>
                <w:szCs w:val="21"/>
              </w:rPr>
              <w:t>可为空</w:t>
            </w:r>
          </w:p>
        </w:tc>
        <w:tc>
          <w:tcPr>
            <w:tcW w:w="2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sz w:val="21"/>
                <w:szCs w:val="21"/>
              </w:rPr>
              <w:t>说明</w:t>
            </w:r>
          </w:p>
        </w:tc>
      </w:tr>
      <w:tr w:rsidR="00F76B0C" w:rsidTr="001139F6">
        <w:tc>
          <w:tcPr>
            <w:tcW w:w="252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sz w:val="21"/>
                <w:szCs w:val="21"/>
              </w:rPr>
              <w:t>Hotel</w:t>
            </w:r>
          </w:p>
        </w:tc>
        <w:tc>
          <w:tcPr>
            <w:tcW w:w="164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4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59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205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1139F6">
        <w:tc>
          <w:tcPr>
            <w:tcW w:w="252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sz w:val="21"/>
                <w:szCs w:val="21"/>
              </w:rPr>
              <w:t>Hotel@HotelId</w:t>
            </w:r>
          </w:p>
        </w:tc>
        <w:tc>
          <w:tcPr>
            <w:tcW w:w="164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8B2BA8" w:rsidRDefault="008B2BA8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酒店编号</w:t>
            </w:r>
          </w:p>
        </w:tc>
        <w:tc>
          <w:tcPr>
            <w:tcW w:w="14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80156E" w:rsidRDefault="0080156E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String</w:t>
            </w:r>
            <w:r w:rsidR="001139F6">
              <w:rPr>
                <w:rFonts w:eastAsiaTheme="minorEastAsia" w:hint="eastAsia"/>
              </w:rPr>
              <w:t>(8)</w:t>
            </w:r>
          </w:p>
        </w:tc>
        <w:tc>
          <w:tcPr>
            <w:tcW w:w="59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032CF5" w:rsidRDefault="00032CF5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N</w:t>
            </w:r>
          </w:p>
        </w:tc>
        <w:tc>
          <w:tcPr>
            <w:tcW w:w="205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DefaultStyle"/>
            </w:pPr>
          </w:p>
        </w:tc>
      </w:tr>
      <w:tr w:rsidR="00F76B0C" w:rsidTr="001139F6">
        <w:tc>
          <w:tcPr>
            <w:tcW w:w="252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sz w:val="21"/>
                <w:szCs w:val="21"/>
              </w:rPr>
              <w:t>Hotel.Suppliers</w:t>
            </w:r>
          </w:p>
        </w:tc>
        <w:tc>
          <w:tcPr>
            <w:tcW w:w="164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8B2BA8" w:rsidRDefault="008B2BA8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供应商</w:t>
            </w:r>
          </w:p>
        </w:tc>
        <w:tc>
          <w:tcPr>
            <w:tcW w:w="14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59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205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1139F6">
        <w:tc>
          <w:tcPr>
            <w:tcW w:w="252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sz w:val="21"/>
                <w:szCs w:val="21"/>
              </w:rPr>
              <w:t>Suppliers.Supplier</w:t>
            </w:r>
          </w:p>
        </w:tc>
        <w:tc>
          <w:tcPr>
            <w:tcW w:w="164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4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59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205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DefaultStyle"/>
            </w:pPr>
          </w:p>
        </w:tc>
      </w:tr>
      <w:tr w:rsidR="00F76B0C" w:rsidTr="001139F6">
        <w:tc>
          <w:tcPr>
            <w:tcW w:w="252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sz w:val="21"/>
                <w:szCs w:val="21"/>
              </w:rPr>
              <w:t>Supplier@HotelCode</w:t>
            </w:r>
          </w:p>
        </w:tc>
        <w:tc>
          <w:tcPr>
            <w:tcW w:w="164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8B2BA8" w:rsidRDefault="008B2BA8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酒店编码</w:t>
            </w:r>
          </w:p>
        </w:tc>
        <w:tc>
          <w:tcPr>
            <w:tcW w:w="14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80156E">
            <w:pPr>
              <w:pStyle w:val="TableContents"/>
            </w:pPr>
            <w:r>
              <w:rPr>
                <w:rFonts w:eastAsiaTheme="minorEastAsia" w:hint="eastAsia"/>
              </w:rPr>
              <w:t>String</w:t>
            </w:r>
            <w:r w:rsidR="001139F6">
              <w:rPr>
                <w:rFonts w:eastAsiaTheme="minorEastAsia" w:hint="eastAsia"/>
              </w:rPr>
              <w:t>(8)</w:t>
            </w:r>
          </w:p>
        </w:tc>
        <w:tc>
          <w:tcPr>
            <w:tcW w:w="59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032CF5" w:rsidRDefault="00032CF5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N</w:t>
            </w:r>
          </w:p>
        </w:tc>
        <w:tc>
          <w:tcPr>
            <w:tcW w:w="205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DefaultStyle"/>
            </w:pPr>
          </w:p>
        </w:tc>
      </w:tr>
      <w:tr w:rsidR="008B2BA8" w:rsidTr="001139F6">
        <w:tc>
          <w:tcPr>
            <w:tcW w:w="252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8B2BA8" w:rsidRDefault="0040244C">
            <w:pPr>
              <w:pStyle w:val="TableContents"/>
            </w:pPr>
            <w:r>
              <w:rPr>
                <w:sz w:val="21"/>
                <w:szCs w:val="21"/>
              </w:rPr>
              <w:t>Supplier</w:t>
            </w:r>
            <w:r>
              <w:rPr>
                <w:rFonts w:eastAsiaTheme="minorEastAsia" w:hint="eastAsia"/>
                <w:sz w:val="21"/>
                <w:szCs w:val="21"/>
              </w:rPr>
              <w:t>@</w:t>
            </w:r>
            <w:r w:rsidR="008B2BA8">
              <w:rPr>
                <w:sz w:val="21"/>
                <w:szCs w:val="21"/>
              </w:rPr>
              <w:t>Week</w:t>
            </w:r>
            <w:r w:rsidR="00A554AE">
              <w:rPr>
                <w:rFonts w:eastAsiaTheme="minorEastAsia" w:hint="eastAsia"/>
                <w:sz w:val="21"/>
                <w:szCs w:val="21"/>
              </w:rPr>
              <w:t>end</w:t>
            </w:r>
            <w:r w:rsidR="008B2BA8">
              <w:rPr>
                <w:sz w:val="21"/>
                <w:szCs w:val="21"/>
              </w:rPr>
              <w:t>Start</w:t>
            </w:r>
          </w:p>
        </w:tc>
        <w:tc>
          <w:tcPr>
            <w:tcW w:w="164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8B2BA8" w:rsidRPr="008B2BA8" w:rsidRDefault="008B2BA8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星期开始设置</w:t>
            </w:r>
          </w:p>
        </w:tc>
        <w:tc>
          <w:tcPr>
            <w:tcW w:w="14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8B2BA8" w:rsidRPr="0080156E" w:rsidRDefault="0080156E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Int</w:t>
            </w:r>
          </w:p>
        </w:tc>
        <w:tc>
          <w:tcPr>
            <w:tcW w:w="59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8B2BA8" w:rsidRPr="00032CF5" w:rsidRDefault="00032CF5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059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8B2BA8" w:rsidRPr="00901C60" w:rsidRDefault="008B2BA8">
            <w:pPr>
              <w:pStyle w:val="TableContents"/>
              <w:rPr>
                <w:rFonts w:eastAsiaTheme="minorEastAsia"/>
                <w:sz w:val="18"/>
                <w:szCs w:val="18"/>
              </w:rPr>
            </w:pPr>
            <w:r w:rsidRPr="00901C60">
              <w:rPr>
                <w:rFonts w:eastAsiaTheme="minorEastAsia" w:hint="eastAsia"/>
                <w:sz w:val="18"/>
                <w:szCs w:val="18"/>
              </w:rPr>
              <w:t>用于房价的周末价计算</w:t>
            </w:r>
            <w:r w:rsidR="00901C60" w:rsidRPr="00901C60">
              <w:rPr>
                <w:rFonts w:eastAsiaTheme="minorEastAsia" w:hint="eastAsia"/>
                <w:sz w:val="18"/>
                <w:szCs w:val="18"/>
              </w:rPr>
              <w:t>。</w:t>
            </w:r>
          </w:p>
          <w:p w:rsidR="00901C60" w:rsidRPr="00901C60" w:rsidRDefault="00901C60" w:rsidP="00901C60">
            <w:pPr>
              <w:pStyle w:val="TableContents"/>
              <w:rPr>
                <w:rFonts w:eastAsiaTheme="minorEastAsia"/>
                <w:sz w:val="18"/>
                <w:szCs w:val="18"/>
              </w:rPr>
            </w:pPr>
            <w:r w:rsidRPr="00901C60">
              <w:rPr>
                <w:rFonts w:eastAsiaTheme="minorEastAsia" w:hint="eastAsia"/>
                <w:sz w:val="18"/>
                <w:szCs w:val="18"/>
              </w:rPr>
              <w:t>为</w:t>
            </w:r>
            <w:r w:rsidRPr="00901C60">
              <w:rPr>
                <w:rFonts w:eastAsiaTheme="minorEastAsia" w:hint="eastAsia"/>
                <w:sz w:val="18"/>
                <w:szCs w:val="18"/>
              </w:rPr>
              <w:t>0</w:t>
            </w:r>
            <w:r w:rsidRPr="00901C60">
              <w:rPr>
                <w:rFonts w:eastAsiaTheme="minorEastAsia" w:hint="eastAsia"/>
                <w:sz w:val="18"/>
                <w:szCs w:val="18"/>
              </w:rPr>
              <w:t>表示周末设置从周一开始</w:t>
            </w:r>
          </w:p>
        </w:tc>
      </w:tr>
      <w:tr w:rsidR="008B2BA8" w:rsidTr="001139F6">
        <w:tc>
          <w:tcPr>
            <w:tcW w:w="2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8B2BA8" w:rsidRDefault="008B2BA8">
            <w:pPr>
              <w:pStyle w:val="TableContents"/>
            </w:pPr>
            <w:bookmarkStart w:id="31" w:name="__DdeLink__11860_721033372"/>
            <w:r>
              <w:rPr>
                <w:sz w:val="21"/>
                <w:szCs w:val="21"/>
              </w:rPr>
              <w:t>Supplier</w:t>
            </w:r>
            <w:bookmarkEnd w:id="31"/>
            <w:r w:rsidR="0040244C">
              <w:rPr>
                <w:rFonts w:eastAsiaTheme="minorEastAsia" w:hint="eastAsia"/>
                <w:sz w:val="21"/>
                <w:szCs w:val="21"/>
              </w:rPr>
              <w:t>@</w:t>
            </w:r>
            <w:r>
              <w:rPr>
                <w:sz w:val="21"/>
                <w:szCs w:val="21"/>
              </w:rPr>
              <w:t>Week</w:t>
            </w:r>
            <w:r w:rsidR="00A554AE">
              <w:rPr>
                <w:rFonts w:eastAsiaTheme="minorEastAsia" w:hint="eastAsia"/>
                <w:sz w:val="21"/>
                <w:szCs w:val="21"/>
              </w:rPr>
              <w:t>end</w:t>
            </w:r>
            <w:r>
              <w:rPr>
                <w:sz w:val="21"/>
                <w:szCs w:val="21"/>
              </w:rPr>
              <w:t>End</w:t>
            </w:r>
          </w:p>
        </w:tc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8B2BA8" w:rsidRPr="008B2BA8" w:rsidRDefault="008B2BA8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星期结束设置</w:t>
            </w:r>
          </w:p>
        </w:tc>
        <w:tc>
          <w:tcPr>
            <w:tcW w:w="1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8B2BA8" w:rsidRPr="0080156E" w:rsidRDefault="0080156E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Int</w:t>
            </w:r>
          </w:p>
        </w:tc>
        <w:tc>
          <w:tcPr>
            <w:tcW w:w="5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8B2BA8" w:rsidRDefault="00032CF5">
            <w:pPr>
              <w:pStyle w:val="TableContents"/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05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01C60" w:rsidRPr="00901C60" w:rsidRDefault="00901C60" w:rsidP="00901C60">
            <w:pPr>
              <w:pStyle w:val="TableContents"/>
              <w:rPr>
                <w:rFonts w:eastAsiaTheme="minorEastAsia"/>
                <w:sz w:val="18"/>
                <w:szCs w:val="18"/>
              </w:rPr>
            </w:pPr>
            <w:r w:rsidRPr="00901C60">
              <w:rPr>
                <w:rFonts w:eastAsiaTheme="minorEastAsia" w:hint="eastAsia"/>
                <w:sz w:val="18"/>
                <w:szCs w:val="18"/>
              </w:rPr>
              <w:t>为</w:t>
            </w:r>
            <w:r w:rsidRPr="00901C60">
              <w:rPr>
                <w:rFonts w:eastAsiaTheme="minorEastAsia" w:hint="eastAsia"/>
                <w:sz w:val="18"/>
                <w:szCs w:val="18"/>
              </w:rPr>
              <w:t>0</w:t>
            </w:r>
            <w:r w:rsidRPr="00901C60">
              <w:rPr>
                <w:rFonts w:eastAsiaTheme="minorEastAsia" w:hint="eastAsia"/>
                <w:sz w:val="18"/>
                <w:szCs w:val="18"/>
              </w:rPr>
              <w:t>表示到周日结束，但是两个都为</w:t>
            </w:r>
            <w:r w:rsidRPr="00901C60">
              <w:rPr>
                <w:rFonts w:eastAsiaTheme="minorEastAsia" w:hint="eastAsia"/>
                <w:sz w:val="18"/>
                <w:szCs w:val="18"/>
              </w:rPr>
              <w:t>0</w:t>
            </w:r>
            <w:r w:rsidRPr="00901C60">
              <w:rPr>
                <w:rFonts w:eastAsiaTheme="minorEastAsia" w:hint="eastAsia"/>
                <w:sz w:val="18"/>
                <w:szCs w:val="18"/>
              </w:rPr>
              <w:t>表示无周末设置；</w:t>
            </w:r>
            <w:r w:rsidRPr="00901C60">
              <w:rPr>
                <w:rFonts w:eastAsiaTheme="minorEastAsia" w:hint="eastAsia"/>
                <w:sz w:val="18"/>
                <w:szCs w:val="18"/>
              </w:rPr>
              <w:t xml:space="preserve"> </w:t>
            </w:r>
            <w:r w:rsidRPr="00901C60">
              <w:rPr>
                <w:rFonts w:eastAsiaTheme="minorEastAsia" w:hint="eastAsia"/>
                <w:sz w:val="18"/>
                <w:szCs w:val="18"/>
              </w:rPr>
              <w:t>如果开始为</w:t>
            </w:r>
            <w:r w:rsidRPr="00901C60">
              <w:rPr>
                <w:rFonts w:eastAsiaTheme="minorEastAsia" w:hint="eastAsia"/>
                <w:sz w:val="18"/>
                <w:szCs w:val="18"/>
              </w:rPr>
              <w:t>3</w:t>
            </w:r>
            <w:r w:rsidRPr="00901C60">
              <w:rPr>
                <w:rFonts w:eastAsiaTheme="minorEastAsia" w:hint="eastAsia"/>
                <w:sz w:val="18"/>
                <w:szCs w:val="18"/>
              </w:rPr>
              <w:t>，结束为</w:t>
            </w:r>
            <w:r w:rsidRPr="00901C60">
              <w:rPr>
                <w:rFonts w:eastAsiaTheme="minorEastAsia" w:hint="eastAsia"/>
                <w:sz w:val="18"/>
                <w:szCs w:val="18"/>
              </w:rPr>
              <w:t>1</w:t>
            </w:r>
            <w:r w:rsidRPr="00901C60">
              <w:rPr>
                <w:rFonts w:eastAsiaTheme="minorEastAsia" w:hint="eastAsia"/>
                <w:sz w:val="18"/>
                <w:szCs w:val="18"/>
              </w:rPr>
              <w:t>，表示从周三到下周</w:t>
            </w:r>
            <w:r w:rsidRPr="00901C60">
              <w:rPr>
                <w:rFonts w:eastAsiaTheme="minorEastAsia" w:hint="eastAsia"/>
                <w:sz w:val="18"/>
                <w:szCs w:val="18"/>
              </w:rPr>
              <w:t>1</w:t>
            </w:r>
            <w:r w:rsidRPr="00901C60">
              <w:rPr>
                <w:rFonts w:eastAsiaTheme="minorEastAsia" w:hint="eastAsia"/>
                <w:sz w:val="18"/>
                <w:szCs w:val="18"/>
              </w:rPr>
              <w:t>都是周末设置</w:t>
            </w:r>
          </w:p>
          <w:p w:rsidR="008B2BA8" w:rsidRPr="00901C60" w:rsidRDefault="00901C60" w:rsidP="00901C60">
            <w:pPr>
              <w:pStyle w:val="TableContents"/>
              <w:rPr>
                <w:sz w:val="18"/>
                <w:szCs w:val="18"/>
              </w:rPr>
            </w:pPr>
            <w:r w:rsidRPr="00901C60">
              <w:rPr>
                <w:rFonts w:eastAsiaTheme="minorEastAsia" w:hint="eastAsia"/>
                <w:sz w:val="18"/>
                <w:szCs w:val="18"/>
              </w:rPr>
              <w:t>1</w:t>
            </w:r>
            <w:r w:rsidRPr="00901C60">
              <w:rPr>
                <w:rFonts w:eastAsiaTheme="minorEastAsia" w:hint="eastAsia"/>
                <w:sz w:val="18"/>
                <w:szCs w:val="18"/>
              </w:rPr>
              <w:t>代表周一，</w:t>
            </w:r>
            <w:r w:rsidRPr="00901C60">
              <w:rPr>
                <w:rFonts w:eastAsiaTheme="minorEastAsia" w:hint="eastAsia"/>
                <w:sz w:val="18"/>
                <w:szCs w:val="18"/>
              </w:rPr>
              <w:t>7</w:t>
            </w:r>
            <w:r w:rsidRPr="00901C60">
              <w:rPr>
                <w:rFonts w:eastAsiaTheme="minorEastAsia" w:hint="eastAsia"/>
                <w:sz w:val="18"/>
                <w:szCs w:val="18"/>
              </w:rPr>
              <w:t>代表周日</w:t>
            </w:r>
          </w:p>
        </w:tc>
      </w:tr>
      <w:tr w:rsidR="00F76B0C" w:rsidTr="001139F6">
        <w:tc>
          <w:tcPr>
            <w:tcW w:w="252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5E472B" w:rsidRDefault="00AC2DB0">
            <w:pPr>
              <w:pStyle w:val="TableContents"/>
              <w:rPr>
                <w:rFonts w:eastAsiaTheme="minorEastAsia"/>
              </w:rPr>
            </w:pPr>
            <w:r>
              <w:rPr>
                <w:sz w:val="21"/>
                <w:szCs w:val="21"/>
              </w:rPr>
              <w:t>Supplier.</w:t>
            </w:r>
            <w:r w:rsidR="005E472B">
              <w:rPr>
                <w:rFonts w:eastAsiaTheme="minorEastAsia" w:hint="eastAsia"/>
                <w:sz w:val="21"/>
                <w:szCs w:val="21"/>
              </w:rPr>
              <w:t>AvailPolicy</w:t>
            </w:r>
          </w:p>
        </w:tc>
        <w:tc>
          <w:tcPr>
            <w:tcW w:w="164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214A55" w:rsidRDefault="00214A55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特殊政策</w:t>
            </w:r>
          </w:p>
        </w:tc>
        <w:tc>
          <w:tcPr>
            <w:tcW w:w="14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80156E">
            <w:pPr>
              <w:pStyle w:val="TableContents"/>
            </w:pPr>
            <w:r>
              <w:rPr>
                <w:rFonts w:eastAsiaTheme="minorEastAsia" w:hint="eastAsia"/>
              </w:rPr>
              <w:t>String</w:t>
            </w:r>
            <w:r w:rsidR="004B348C">
              <w:rPr>
                <w:rFonts w:eastAsiaTheme="minorEastAsia" w:hint="eastAsia"/>
              </w:rPr>
              <w:t>Element</w:t>
            </w:r>
          </w:p>
        </w:tc>
        <w:tc>
          <w:tcPr>
            <w:tcW w:w="59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032CF5">
            <w:pPr>
              <w:pStyle w:val="TableContents"/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05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4B348C" w:rsidTr="001139F6">
        <w:tc>
          <w:tcPr>
            <w:tcW w:w="252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4B348C" w:rsidRDefault="004B348C">
            <w:pPr>
              <w:pStyle w:val="TableContents"/>
              <w:rPr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AvailPolicy@StartDate</w:t>
            </w:r>
          </w:p>
        </w:tc>
        <w:tc>
          <w:tcPr>
            <w:tcW w:w="164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4B348C" w:rsidRDefault="004B348C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开始日期</w:t>
            </w:r>
          </w:p>
        </w:tc>
        <w:tc>
          <w:tcPr>
            <w:tcW w:w="14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4B348C" w:rsidRDefault="004B348C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Date</w:t>
            </w:r>
          </w:p>
        </w:tc>
        <w:tc>
          <w:tcPr>
            <w:tcW w:w="59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4B348C" w:rsidRDefault="004B348C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N</w:t>
            </w:r>
          </w:p>
        </w:tc>
        <w:tc>
          <w:tcPr>
            <w:tcW w:w="205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4B348C" w:rsidRDefault="004B348C">
            <w:pPr>
              <w:pStyle w:val="TableContents"/>
            </w:pPr>
          </w:p>
        </w:tc>
      </w:tr>
      <w:tr w:rsidR="004B348C" w:rsidTr="001139F6">
        <w:tc>
          <w:tcPr>
            <w:tcW w:w="252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4B348C" w:rsidRDefault="004B348C">
            <w:pPr>
              <w:pStyle w:val="TableContents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AvailPolicy@EndDate</w:t>
            </w:r>
          </w:p>
        </w:tc>
        <w:tc>
          <w:tcPr>
            <w:tcW w:w="164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4B348C" w:rsidRDefault="004B348C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结束日期</w:t>
            </w:r>
          </w:p>
        </w:tc>
        <w:tc>
          <w:tcPr>
            <w:tcW w:w="14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4B348C" w:rsidRDefault="004B348C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Date</w:t>
            </w:r>
          </w:p>
        </w:tc>
        <w:tc>
          <w:tcPr>
            <w:tcW w:w="59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4B348C" w:rsidRDefault="004B348C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N</w:t>
            </w:r>
          </w:p>
        </w:tc>
        <w:tc>
          <w:tcPr>
            <w:tcW w:w="205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4B348C" w:rsidRDefault="004B348C">
            <w:pPr>
              <w:pStyle w:val="TableContents"/>
            </w:pPr>
          </w:p>
        </w:tc>
      </w:tr>
      <w:tr w:rsidR="005E472B" w:rsidTr="001139F6">
        <w:tc>
          <w:tcPr>
            <w:tcW w:w="252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5E472B" w:rsidRPr="005E472B" w:rsidRDefault="005E472B">
            <w:pPr>
              <w:pStyle w:val="TableContents"/>
              <w:rPr>
                <w:rFonts w:eastAsiaTheme="minor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Supplier</w:t>
            </w:r>
            <w:r>
              <w:rPr>
                <w:rFonts w:eastAsiaTheme="minorEastAsia" w:hint="eastAsia"/>
                <w:sz w:val="21"/>
                <w:szCs w:val="21"/>
              </w:rPr>
              <w:t>.</w:t>
            </w:r>
            <w:r w:rsidR="004165A6">
              <w:rPr>
                <w:rFonts w:eastAsiaTheme="minorEastAsia" w:hint="eastAsia"/>
                <w:sz w:val="21"/>
                <w:szCs w:val="21"/>
              </w:rPr>
              <w:t>HelpfulTips</w:t>
            </w:r>
          </w:p>
        </w:tc>
        <w:tc>
          <w:tcPr>
            <w:tcW w:w="164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5E472B" w:rsidRDefault="004165A6">
            <w:pPr>
              <w:pStyle w:val="TableContents"/>
            </w:pPr>
            <w:r>
              <w:rPr>
                <w:rFonts w:eastAsiaTheme="minorEastAsia" w:hint="eastAsia"/>
              </w:rPr>
              <w:t>温馨提示</w:t>
            </w:r>
          </w:p>
        </w:tc>
        <w:tc>
          <w:tcPr>
            <w:tcW w:w="14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5E472B" w:rsidRDefault="0080156E">
            <w:pPr>
              <w:pStyle w:val="TableContents"/>
            </w:pPr>
            <w:r>
              <w:rPr>
                <w:rFonts w:eastAsiaTheme="minorEastAsia" w:hint="eastAsia"/>
              </w:rPr>
              <w:t>String</w:t>
            </w:r>
            <w:r w:rsidR="001139F6">
              <w:rPr>
                <w:rFonts w:eastAsiaTheme="minorEastAsia" w:hint="eastAsia"/>
              </w:rPr>
              <w:t>(255)</w:t>
            </w:r>
          </w:p>
        </w:tc>
        <w:tc>
          <w:tcPr>
            <w:tcW w:w="59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5E472B" w:rsidRDefault="00032CF5">
            <w:pPr>
              <w:pStyle w:val="TableContents"/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05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5E472B" w:rsidRDefault="005E472B">
            <w:pPr>
              <w:pStyle w:val="TableContents"/>
            </w:pPr>
          </w:p>
        </w:tc>
      </w:tr>
      <w:tr w:rsidR="00F76B0C" w:rsidTr="001139F6">
        <w:tc>
          <w:tcPr>
            <w:tcW w:w="252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4B348C">
            <w:pPr>
              <w:pStyle w:val="TableContents"/>
            </w:pPr>
            <w:r>
              <w:rPr>
                <w:rFonts w:eastAsiaTheme="minorEastAsia" w:hint="eastAsia"/>
                <w:sz w:val="21"/>
                <w:szCs w:val="21"/>
              </w:rPr>
              <w:t>HelpfulTips@StartDate</w:t>
            </w:r>
          </w:p>
        </w:tc>
        <w:tc>
          <w:tcPr>
            <w:tcW w:w="164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4B348C" w:rsidRDefault="004B348C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开始日期</w:t>
            </w:r>
          </w:p>
        </w:tc>
        <w:tc>
          <w:tcPr>
            <w:tcW w:w="14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4B348C">
            <w:pPr>
              <w:pStyle w:val="TableContents"/>
            </w:pPr>
            <w:r>
              <w:rPr>
                <w:rFonts w:eastAsiaTheme="minorEastAsia" w:hint="eastAsia"/>
              </w:rPr>
              <w:t>Date</w:t>
            </w:r>
          </w:p>
        </w:tc>
        <w:tc>
          <w:tcPr>
            <w:tcW w:w="59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4B348C" w:rsidRDefault="004B348C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N</w:t>
            </w:r>
          </w:p>
        </w:tc>
        <w:tc>
          <w:tcPr>
            <w:tcW w:w="205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4B348C" w:rsidTr="001139F6">
        <w:tc>
          <w:tcPr>
            <w:tcW w:w="252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4B348C" w:rsidRDefault="004B348C">
            <w:pPr>
              <w:pStyle w:val="TableContents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HelpfulTips@EndDate</w:t>
            </w:r>
          </w:p>
        </w:tc>
        <w:tc>
          <w:tcPr>
            <w:tcW w:w="164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4B348C" w:rsidRPr="004B348C" w:rsidRDefault="004B348C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结束日期</w:t>
            </w:r>
          </w:p>
        </w:tc>
        <w:tc>
          <w:tcPr>
            <w:tcW w:w="14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4B348C" w:rsidRDefault="004B348C">
            <w:pPr>
              <w:pStyle w:val="TableContents"/>
            </w:pPr>
            <w:r>
              <w:rPr>
                <w:rFonts w:eastAsiaTheme="minorEastAsia" w:hint="eastAsia"/>
              </w:rPr>
              <w:t>Date</w:t>
            </w:r>
          </w:p>
        </w:tc>
        <w:tc>
          <w:tcPr>
            <w:tcW w:w="59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4B348C" w:rsidRPr="004B348C" w:rsidRDefault="004B348C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N</w:t>
            </w:r>
          </w:p>
        </w:tc>
        <w:tc>
          <w:tcPr>
            <w:tcW w:w="205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4B348C" w:rsidRDefault="004B348C">
            <w:pPr>
              <w:pStyle w:val="TableContents"/>
            </w:pPr>
          </w:p>
        </w:tc>
      </w:tr>
      <w:tr w:rsidR="004B348C" w:rsidTr="001139F6">
        <w:tc>
          <w:tcPr>
            <w:tcW w:w="252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4B348C" w:rsidRDefault="004B348C">
            <w:pPr>
              <w:pStyle w:val="TableContents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64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4B348C" w:rsidRDefault="004B348C">
            <w:pPr>
              <w:pStyle w:val="TableContents"/>
            </w:pPr>
          </w:p>
        </w:tc>
        <w:tc>
          <w:tcPr>
            <w:tcW w:w="14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4B348C" w:rsidRDefault="004B348C">
            <w:pPr>
              <w:pStyle w:val="TableContents"/>
            </w:pPr>
          </w:p>
        </w:tc>
        <w:tc>
          <w:tcPr>
            <w:tcW w:w="59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4B348C" w:rsidRDefault="004B348C">
            <w:pPr>
              <w:pStyle w:val="TableContents"/>
            </w:pPr>
          </w:p>
        </w:tc>
        <w:tc>
          <w:tcPr>
            <w:tcW w:w="205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4B348C" w:rsidRDefault="004B348C">
            <w:pPr>
              <w:pStyle w:val="TableContents"/>
            </w:pPr>
          </w:p>
        </w:tc>
      </w:tr>
      <w:tr w:rsidR="00F76B0C" w:rsidTr="001139F6">
        <w:tc>
          <w:tcPr>
            <w:tcW w:w="2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sz w:val="21"/>
                <w:szCs w:val="21"/>
              </w:rPr>
              <w:t>Hotel.Review</w:t>
            </w:r>
          </w:p>
        </w:tc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5E2EC5" w:rsidRDefault="005E2EC5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点评</w:t>
            </w:r>
          </w:p>
        </w:tc>
        <w:tc>
          <w:tcPr>
            <w:tcW w:w="1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5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2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1139F6">
        <w:tc>
          <w:tcPr>
            <w:tcW w:w="2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A554AE" w:rsidRDefault="00AC2DB0" w:rsidP="00A554AE">
            <w:pPr>
              <w:pStyle w:val="TableContents"/>
              <w:rPr>
                <w:rFonts w:eastAsiaTheme="minorEastAsia"/>
              </w:rPr>
            </w:pPr>
            <w:r>
              <w:rPr>
                <w:sz w:val="21"/>
                <w:szCs w:val="21"/>
              </w:rPr>
              <w:t>Review@</w:t>
            </w:r>
            <w:r w:rsidR="00A554AE">
              <w:rPr>
                <w:rFonts w:eastAsiaTheme="minorEastAsia" w:hint="eastAsia"/>
                <w:sz w:val="21"/>
                <w:szCs w:val="21"/>
              </w:rPr>
              <w:t>Count</w:t>
            </w:r>
          </w:p>
        </w:tc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5E2EC5" w:rsidRDefault="005E2EC5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总数</w:t>
            </w:r>
          </w:p>
        </w:tc>
        <w:tc>
          <w:tcPr>
            <w:tcW w:w="1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80156E" w:rsidRDefault="0080156E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Int</w:t>
            </w:r>
          </w:p>
        </w:tc>
        <w:tc>
          <w:tcPr>
            <w:tcW w:w="5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032CF5">
            <w:pPr>
              <w:pStyle w:val="TableContents"/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1139F6">
        <w:tc>
          <w:tcPr>
            <w:tcW w:w="2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sz w:val="21"/>
                <w:szCs w:val="21"/>
              </w:rPr>
              <w:t>Review@Good</w:t>
            </w:r>
          </w:p>
        </w:tc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5E2EC5" w:rsidRDefault="005E2EC5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好评数</w:t>
            </w:r>
          </w:p>
        </w:tc>
        <w:tc>
          <w:tcPr>
            <w:tcW w:w="1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80156E" w:rsidRDefault="0080156E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Int</w:t>
            </w:r>
          </w:p>
        </w:tc>
        <w:tc>
          <w:tcPr>
            <w:tcW w:w="5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032CF5">
            <w:pPr>
              <w:pStyle w:val="TableContents"/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1139F6">
        <w:tc>
          <w:tcPr>
            <w:tcW w:w="2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A554AE" w:rsidRDefault="00AC2DB0" w:rsidP="00A554AE">
            <w:pPr>
              <w:pStyle w:val="TableContents"/>
              <w:rPr>
                <w:rFonts w:eastAsiaTheme="minorEastAsia"/>
              </w:rPr>
            </w:pPr>
            <w:r>
              <w:rPr>
                <w:sz w:val="21"/>
                <w:szCs w:val="21"/>
              </w:rPr>
              <w:t>Review@</w:t>
            </w:r>
            <w:r w:rsidR="00A554AE">
              <w:rPr>
                <w:rFonts w:eastAsiaTheme="minorEastAsia" w:hint="eastAsia"/>
                <w:sz w:val="21"/>
                <w:szCs w:val="21"/>
              </w:rPr>
              <w:t>Poor</w:t>
            </w:r>
          </w:p>
        </w:tc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5E2EC5" w:rsidRDefault="005E2EC5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差评数</w:t>
            </w:r>
          </w:p>
        </w:tc>
        <w:tc>
          <w:tcPr>
            <w:tcW w:w="1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80156E" w:rsidRDefault="0080156E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Int</w:t>
            </w:r>
          </w:p>
        </w:tc>
        <w:tc>
          <w:tcPr>
            <w:tcW w:w="5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032CF5">
            <w:pPr>
              <w:pStyle w:val="TableContents"/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1139F6">
        <w:tc>
          <w:tcPr>
            <w:tcW w:w="2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A554AE" w:rsidRDefault="00AC2DB0" w:rsidP="00A554AE">
            <w:pPr>
              <w:pStyle w:val="TableContents"/>
              <w:rPr>
                <w:rFonts w:eastAsiaTheme="minorEastAsia"/>
              </w:rPr>
            </w:pPr>
            <w:r>
              <w:rPr>
                <w:sz w:val="21"/>
                <w:szCs w:val="21"/>
              </w:rPr>
              <w:t>Review@</w:t>
            </w:r>
            <w:r w:rsidR="00A554AE">
              <w:rPr>
                <w:rFonts w:eastAsiaTheme="minorEastAsia" w:hint="eastAsia"/>
                <w:sz w:val="21"/>
                <w:szCs w:val="21"/>
              </w:rPr>
              <w:t>Score</w:t>
            </w:r>
          </w:p>
        </w:tc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5E2EC5" w:rsidRDefault="005E2EC5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评分</w:t>
            </w:r>
          </w:p>
        </w:tc>
        <w:tc>
          <w:tcPr>
            <w:tcW w:w="1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80156E">
            <w:pPr>
              <w:pStyle w:val="TableContents"/>
            </w:pPr>
            <w:r>
              <w:rPr>
                <w:rFonts w:eastAsiaTheme="minorEastAsia" w:hint="eastAsia"/>
              </w:rPr>
              <w:t>String</w:t>
            </w:r>
            <w:r w:rsidR="001139F6">
              <w:rPr>
                <w:rFonts w:eastAsiaTheme="minorEastAsia" w:hint="eastAsia"/>
              </w:rPr>
              <w:t>(10)</w:t>
            </w:r>
          </w:p>
        </w:tc>
        <w:tc>
          <w:tcPr>
            <w:tcW w:w="5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032CF5">
            <w:pPr>
              <w:pStyle w:val="TableContents"/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1139F6">
        <w:tc>
          <w:tcPr>
            <w:tcW w:w="2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sz w:val="21"/>
                <w:szCs w:val="21"/>
              </w:rPr>
              <w:lastRenderedPageBreak/>
              <w:t>Hotel.Detail</w:t>
            </w:r>
          </w:p>
        </w:tc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5E2EC5" w:rsidRDefault="005E2EC5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详情</w:t>
            </w:r>
          </w:p>
        </w:tc>
        <w:tc>
          <w:tcPr>
            <w:tcW w:w="1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5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2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D78E0" w:rsidTr="001139F6">
        <w:tc>
          <w:tcPr>
            <w:tcW w:w="2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Pr="0089306B" w:rsidRDefault="00FD78E0" w:rsidP="005C61B2">
            <w:r w:rsidRPr="0089306B">
              <w:t>Detail.Name</w:t>
            </w:r>
          </w:p>
        </w:tc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Pr="00FD78E0" w:rsidRDefault="00FD78E0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名称</w:t>
            </w:r>
          </w:p>
        </w:tc>
        <w:tc>
          <w:tcPr>
            <w:tcW w:w="1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Default="0080156E">
            <w:pPr>
              <w:pStyle w:val="TableContents"/>
            </w:pPr>
            <w:r>
              <w:rPr>
                <w:rFonts w:eastAsiaTheme="minorEastAsia" w:hint="eastAsia"/>
              </w:rPr>
              <w:t>String</w:t>
            </w:r>
            <w:r w:rsidR="001139F6">
              <w:rPr>
                <w:rFonts w:eastAsiaTheme="minorEastAsia" w:hint="eastAsia"/>
              </w:rPr>
              <w:t>(100)</w:t>
            </w:r>
          </w:p>
        </w:tc>
        <w:tc>
          <w:tcPr>
            <w:tcW w:w="5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Pr="00032CF5" w:rsidRDefault="00032CF5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N</w:t>
            </w:r>
          </w:p>
        </w:tc>
        <w:tc>
          <w:tcPr>
            <w:tcW w:w="2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Default="00FD78E0">
            <w:pPr>
              <w:pStyle w:val="TableContents"/>
            </w:pPr>
          </w:p>
        </w:tc>
      </w:tr>
      <w:tr w:rsidR="00FD78E0" w:rsidTr="001139F6">
        <w:tc>
          <w:tcPr>
            <w:tcW w:w="2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Pr="0089306B" w:rsidRDefault="00FD78E0" w:rsidP="005C61B2">
            <w:r w:rsidRPr="0089306B">
              <w:t>Detail.Address</w:t>
            </w:r>
          </w:p>
        </w:tc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Pr="00FD78E0" w:rsidRDefault="00FD78E0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地址</w:t>
            </w:r>
          </w:p>
        </w:tc>
        <w:tc>
          <w:tcPr>
            <w:tcW w:w="1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Default="0080156E">
            <w:pPr>
              <w:pStyle w:val="TableContents"/>
            </w:pPr>
            <w:r>
              <w:rPr>
                <w:rFonts w:eastAsiaTheme="minorEastAsia" w:hint="eastAsia"/>
              </w:rPr>
              <w:t>String</w:t>
            </w:r>
            <w:r w:rsidR="001139F6">
              <w:rPr>
                <w:rFonts w:eastAsiaTheme="minorEastAsia" w:hint="eastAsia"/>
              </w:rPr>
              <w:t>(255)</w:t>
            </w:r>
          </w:p>
        </w:tc>
        <w:tc>
          <w:tcPr>
            <w:tcW w:w="5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Default="00032CF5">
            <w:pPr>
              <w:pStyle w:val="TableContents"/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Default="00FD78E0">
            <w:pPr>
              <w:pStyle w:val="TableContents"/>
            </w:pPr>
          </w:p>
        </w:tc>
      </w:tr>
      <w:tr w:rsidR="00FD78E0" w:rsidTr="001139F6">
        <w:tc>
          <w:tcPr>
            <w:tcW w:w="2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Pr="0089306B" w:rsidRDefault="00FD78E0" w:rsidP="005C61B2">
            <w:r w:rsidRPr="0089306B">
              <w:t>Detail.</w:t>
            </w:r>
            <w:r w:rsidR="000C4B86">
              <w:t xml:space="preserve"> </w:t>
            </w:r>
            <w:r w:rsidR="000C4B86" w:rsidRPr="000C4B86">
              <w:t>PostalCode</w:t>
            </w:r>
          </w:p>
        </w:tc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Pr="00FD78E0" w:rsidRDefault="00FD78E0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邮编</w:t>
            </w:r>
          </w:p>
        </w:tc>
        <w:tc>
          <w:tcPr>
            <w:tcW w:w="1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Default="0080156E">
            <w:pPr>
              <w:pStyle w:val="TableContents"/>
            </w:pPr>
            <w:r>
              <w:rPr>
                <w:rFonts w:eastAsiaTheme="minorEastAsia" w:hint="eastAsia"/>
              </w:rPr>
              <w:t>String</w:t>
            </w:r>
            <w:r w:rsidR="001139F6">
              <w:rPr>
                <w:rFonts w:eastAsiaTheme="minorEastAsia" w:hint="eastAsia"/>
              </w:rPr>
              <w:t>(6)</w:t>
            </w:r>
          </w:p>
        </w:tc>
        <w:tc>
          <w:tcPr>
            <w:tcW w:w="5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Default="00032CF5">
            <w:pPr>
              <w:pStyle w:val="TableContents"/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Default="00FD78E0">
            <w:pPr>
              <w:pStyle w:val="TableContents"/>
            </w:pPr>
          </w:p>
        </w:tc>
      </w:tr>
      <w:tr w:rsidR="00FD78E0" w:rsidTr="001139F6">
        <w:tc>
          <w:tcPr>
            <w:tcW w:w="2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Pr="0089306B" w:rsidRDefault="00FD78E0" w:rsidP="005C61B2">
            <w:r w:rsidRPr="0089306B">
              <w:t>Detail.Star</w:t>
            </w:r>
            <w:r w:rsidR="00A554AE">
              <w:rPr>
                <w:rFonts w:hint="eastAsia"/>
              </w:rPr>
              <w:t>Rate</w:t>
            </w:r>
          </w:p>
        </w:tc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Pr="00FD78E0" w:rsidRDefault="00FD78E0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挂牌星级</w:t>
            </w:r>
          </w:p>
        </w:tc>
        <w:tc>
          <w:tcPr>
            <w:tcW w:w="1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Pr="0080156E" w:rsidRDefault="0080156E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Int</w:t>
            </w:r>
          </w:p>
        </w:tc>
        <w:tc>
          <w:tcPr>
            <w:tcW w:w="5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Default="00032CF5">
            <w:pPr>
              <w:pStyle w:val="TableContents"/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Default="00FD78E0">
            <w:pPr>
              <w:pStyle w:val="TableContents"/>
            </w:pPr>
          </w:p>
        </w:tc>
      </w:tr>
      <w:tr w:rsidR="00FD78E0" w:rsidTr="001139F6">
        <w:tc>
          <w:tcPr>
            <w:tcW w:w="2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Pr="0089306B" w:rsidRDefault="00FD78E0" w:rsidP="00061ECC">
            <w:r>
              <w:rPr>
                <w:rFonts w:hint="eastAsia"/>
              </w:rPr>
              <w:t>Detail.</w:t>
            </w:r>
            <w:r w:rsidR="00061ECC">
              <w:rPr>
                <w:rFonts w:hint="eastAsia"/>
              </w:rPr>
              <w:t>Category</w:t>
            </w:r>
          </w:p>
        </w:tc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Default="00FD78E0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艺龙推荐星级</w:t>
            </w:r>
          </w:p>
        </w:tc>
        <w:tc>
          <w:tcPr>
            <w:tcW w:w="1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Pr="0080156E" w:rsidRDefault="0080156E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Int</w:t>
            </w:r>
          </w:p>
        </w:tc>
        <w:tc>
          <w:tcPr>
            <w:tcW w:w="5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Default="00032CF5">
            <w:pPr>
              <w:pStyle w:val="TableContents"/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Default="00FD78E0">
            <w:pPr>
              <w:pStyle w:val="TableContents"/>
            </w:pPr>
          </w:p>
        </w:tc>
      </w:tr>
      <w:tr w:rsidR="00FD78E0" w:rsidTr="001139F6">
        <w:tc>
          <w:tcPr>
            <w:tcW w:w="2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Pr="0089306B" w:rsidRDefault="00FD78E0" w:rsidP="005C61B2">
            <w:r w:rsidRPr="0089306B">
              <w:t>Detail.Phone</w:t>
            </w:r>
          </w:p>
        </w:tc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Pr="00FD78E0" w:rsidRDefault="00FD78E0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电话</w:t>
            </w:r>
          </w:p>
        </w:tc>
        <w:tc>
          <w:tcPr>
            <w:tcW w:w="1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Default="0080156E">
            <w:pPr>
              <w:pStyle w:val="TableContents"/>
            </w:pPr>
            <w:r>
              <w:rPr>
                <w:rFonts w:eastAsiaTheme="minorEastAsia" w:hint="eastAsia"/>
              </w:rPr>
              <w:t>String</w:t>
            </w:r>
            <w:r w:rsidR="001139F6">
              <w:rPr>
                <w:rFonts w:eastAsiaTheme="minorEastAsia" w:hint="eastAsia"/>
              </w:rPr>
              <w:t>(50)</w:t>
            </w:r>
          </w:p>
        </w:tc>
        <w:tc>
          <w:tcPr>
            <w:tcW w:w="5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Default="00032CF5">
            <w:pPr>
              <w:pStyle w:val="TableContents"/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Default="00FD78E0">
            <w:pPr>
              <w:pStyle w:val="TableContents"/>
            </w:pPr>
          </w:p>
        </w:tc>
      </w:tr>
      <w:tr w:rsidR="00FD78E0" w:rsidTr="001139F6">
        <w:tc>
          <w:tcPr>
            <w:tcW w:w="2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Pr="0089306B" w:rsidRDefault="00FD78E0" w:rsidP="005C61B2">
            <w:r w:rsidRPr="0089306B">
              <w:t>Detail.Fax</w:t>
            </w:r>
          </w:p>
        </w:tc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Pr="00FD78E0" w:rsidRDefault="00FD78E0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传真</w:t>
            </w:r>
          </w:p>
        </w:tc>
        <w:tc>
          <w:tcPr>
            <w:tcW w:w="1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Default="0080156E">
            <w:pPr>
              <w:pStyle w:val="TableContents"/>
            </w:pPr>
            <w:r>
              <w:rPr>
                <w:rFonts w:eastAsiaTheme="minorEastAsia" w:hint="eastAsia"/>
              </w:rPr>
              <w:t>String</w:t>
            </w:r>
            <w:r w:rsidR="001139F6">
              <w:rPr>
                <w:rFonts w:eastAsiaTheme="minorEastAsia" w:hint="eastAsia"/>
              </w:rPr>
              <w:t>(50)</w:t>
            </w:r>
          </w:p>
        </w:tc>
        <w:tc>
          <w:tcPr>
            <w:tcW w:w="5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Default="00032CF5">
            <w:pPr>
              <w:pStyle w:val="TableContents"/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Default="00FD78E0">
            <w:pPr>
              <w:pStyle w:val="TableContents"/>
            </w:pPr>
          </w:p>
        </w:tc>
      </w:tr>
      <w:tr w:rsidR="00FD78E0" w:rsidTr="001139F6">
        <w:tc>
          <w:tcPr>
            <w:tcW w:w="2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Pr="0089306B" w:rsidRDefault="00FD78E0" w:rsidP="00A554AE">
            <w:r w:rsidRPr="0089306B">
              <w:t>Detail.</w:t>
            </w:r>
            <w:r w:rsidR="00A554AE">
              <w:rPr>
                <w:rFonts w:hint="eastAsia"/>
              </w:rPr>
              <w:t>EstablishmentDate</w:t>
            </w:r>
          </w:p>
        </w:tc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Pr="00FD78E0" w:rsidRDefault="00FD78E0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开业时间</w:t>
            </w:r>
          </w:p>
        </w:tc>
        <w:tc>
          <w:tcPr>
            <w:tcW w:w="1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Pr="0080156E" w:rsidRDefault="0080156E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String</w:t>
            </w:r>
            <w:r w:rsidR="001139F6">
              <w:rPr>
                <w:rFonts w:eastAsiaTheme="minorEastAsia" w:hint="eastAsia"/>
              </w:rPr>
              <w:t>(20)</w:t>
            </w:r>
          </w:p>
        </w:tc>
        <w:tc>
          <w:tcPr>
            <w:tcW w:w="5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Default="00032CF5">
            <w:pPr>
              <w:pStyle w:val="TableContents"/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Pr="0080156E" w:rsidRDefault="0080156E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年</w:t>
            </w:r>
            <w:r>
              <w:rPr>
                <w:rFonts w:eastAsiaTheme="minorEastAsia" w:hint="eastAsia"/>
              </w:rPr>
              <w:t>-</w:t>
            </w:r>
            <w:r>
              <w:rPr>
                <w:rFonts w:eastAsiaTheme="minorEastAsia" w:hint="eastAsia"/>
              </w:rPr>
              <w:t>月</w:t>
            </w:r>
          </w:p>
        </w:tc>
      </w:tr>
      <w:tr w:rsidR="00FD78E0" w:rsidTr="001139F6">
        <w:tc>
          <w:tcPr>
            <w:tcW w:w="2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Pr="0089306B" w:rsidRDefault="00FD78E0" w:rsidP="005C61B2">
            <w:r w:rsidRPr="0089306B">
              <w:t>Detail.RenovationDate</w:t>
            </w:r>
          </w:p>
        </w:tc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Pr="00FD78E0" w:rsidRDefault="00FD78E0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装修时间</w:t>
            </w:r>
          </w:p>
        </w:tc>
        <w:tc>
          <w:tcPr>
            <w:tcW w:w="1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Pr="0080156E" w:rsidRDefault="0080156E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String</w:t>
            </w:r>
            <w:r w:rsidR="001139F6">
              <w:rPr>
                <w:rFonts w:eastAsiaTheme="minorEastAsia" w:hint="eastAsia"/>
              </w:rPr>
              <w:t>(20)</w:t>
            </w:r>
          </w:p>
        </w:tc>
        <w:tc>
          <w:tcPr>
            <w:tcW w:w="5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Default="00032CF5">
            <w:pPr>
              <w:pStyle w:val="TableContents"/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Pr="0080156E" w:rsidRDefault="0080156E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年</w:t>
            </w:r>
            <w:r>
              <w:rPr>
                <w:rFonts w:eastAsiaTheme="minorEastAsia" w:hint="eastAsia"/>
              </w:rPr>
              <w:t>-</w:t>
            </w:r>
            <w:r>
              <w:rPr>
                <w:rFonts w:eastAsiaTheme="minorEastAsia" w:hint="eastAsia"/>
              </w:rPr>
              <w:t>月</w:t>
            </w:r>
          </w:p>
        </w:tc>
      </w:tr>
      <w:tr w:rsidR="00FD78E0" w:rsidTr="001139F6">
        <w:tc>
          <w:tcPr>
            <w:tcW w:w="2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Pr="0089306B" w:rsidRDefault="00FD78E0" w:rsidP="005C61B2">
            <w:r w:rsidRPr="0089306B">
              <w:t>Detail.GroupId</w:t>
            </w:r>
          </w:p>
        </w:tc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Pr="00FD78E0" w:rsidRDefault="00FD78E0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集团编号</w:t>
            </w:r>
          </w:p>
        </w:tc>
        <w:tc>
          <w:tcPr>
            <w:tcW w:w="1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Pr="0080156E" w:rsidRDefault="0080156E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Int</w:t>
            </w:r>
          </w:p>
        </w:tc>
        <w:tc>
          <w:tcPr>
            <w:tcW w:w="5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Default="00032CF5">
            <w:pPr>
              <w:pStyle w:val="TableContents"/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Default="00FD78E0">
            <w:pPr>
              <w:pStyle w:val="TableContents"/>
            </w:pPr>
          </w:p>
        </w:tc>
      </w:tr>
      <w:tr w:rsidR="00FD78E0" w:rsidTr="001139F6">
        <w:tc>
          <w:tcPr>
            <w:tcW w:w="2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Pr="0089306B" w:rsidRDefault="00FD78E0" w:rsidP="005C61B2">
            <w:r w:rsidRPr="0089306B">
              <w:t>Detail.BrandId</w:t>
            </w:r>
          </w:p>
        </w:tc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Pr="00FD78E0" w:rsidRDefault="00FD78E0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品牌编号</w:t>
            </w:r>
          </w:p>
        </w:tc>
        <w:tc>
          <w:tcPr>
            <w:tcW w:w="1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Pr="0080156E" w:rsidRDefault="0080156E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Int</w:t>
            </w:r>
          </w:p>
        </w:tc>
        <w:tc>
          <w:tcPr>
            <w:tcW w:w="5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Default="00032CF5">
            <w:pPr>
              <w:pStyle w:val="TableContents"/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Default="00FD78E0">
            <w:pPr>
              <w:pStyle w:val="TableContents"/>
            </w:pPr>
          </w:p>
        </w:tc>
      </w:tr>
      <w:tr w:rsidR="00FD78E0" w:rsidTr="001139F6">
        <w:tc>
          <w:tcPr>
            <w:tcW w:w="2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Pr="0089306B" w:rsidRDefault="00FD78E0" w:rsidP="005C61B2">
            <w:r w:rsidRPr="0089306B">
              <w:t>Detail.IsEconomic</w:t>
            </w:r>
          </w:p>
        </w:tc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Pr="00FD78E0" w:rsidRDefault="00FD78E0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是否经济型</w:t>
            </w:r>
          </w:p>
        </w:tc>
        <w:tc>
          <w:tcPr>
            <w:tcW w:w="1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Pr="0080156E" w:rsidRDefault="0080156E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Int</w:t>
            </w:r>
          </w:p>
        </w:tc>
        <w:tc>
          <w:tcPr>
            <w:tcW w:w="5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Default="00032CF5">
            <w:pPr>
              <w:pStyle w:val="TableContents"/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Default="00FD78E0">
            <w:pPr>
              <w:pStyle w:val="TableContents"/>
            </w:pPr>
          </w:p>
        </w:tc>
      </w:tr>
      <w:tr w:rsidR="00FD78E0" w:rsidTr="001139F6">
        <w:tc>
          <w:tcPr>
            <w:tcW w:w="2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Pr="0089306B" w:rsidRDefault="00FD78E0" w:rsidP="005C61B2">
            <w:r w:rsidRPr="0089306B">
              <w:t>Detail.IsApartment</w:t>
            </w:r>
          </w:p>
        </w:tc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Pr="00FD78E0" w:rsidRDefault="00FD78E0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是否是公寓</w:t>
            </w:r>
          </w:p>
        </w:tc>
        <w:tc>
          <w:tcPr>
            <w:tcW w:w="1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Pr="0080156E" w:rsidRDefault="0080156E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Int</w:t>
            </w:r>
          </w:p>
        </w:tc>
        <w:tc>
          <w:tcPr>
            <w:tcW w:w="5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Default="00032CF5">
            <w:pPr>
              <w:pStyle w:val="TableContents"/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Default="00FD78E0">
            <w:pPr>
              <w:pStyle w:val="TableContents"/>
            </w:pPr>
          </w:p>
        </w:tc>
      </w:tr>
      <w:tr w:rsidR="00FD78E0" w:rsidTr="001139F6">
        <w:tc>
          <w:tcPr>
            <w:tcW w:w="2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Pr="0089306B" w:rsidRDefault="00FD78E0" w:rsidP="005C61B2">
            <w:r w:rsidRPr="0089306B">
              <w:t>Detail.Rank</w:t>
            </w:r>
          </w:p>
        </w:tc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Pr="00FD78E0" w:rsidRDefault="00FD78E0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推荐排序</w:t>
            </w:r>
          </w:p>
        </w:tc>
        <w:tc>
          <w:tcPr>
            <w:tcW w:w="1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Pr="0080156E" w:rsidRDefault="0080156E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Int</w:t>
            </w:r>
          </w:p>
        </w:tc>
        <w:tc>
          <w:tcPr>
            <w:tcW w:w="5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Default="00032CF5">
            <w:pPr>
              <w:pStyle w:val="TableContents"/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Default="00FD78E0">
            <w:pPr>
              <w:pStyle w:val="TableContents"/>
            </w:pPr>
          </w:p>
        </w:tc>
      </w:tr>
      <w:tr w:rsidR="00FD78E0" w:rsidTr="001139F6">
        <w:tc>
          <w:tcPr>
            <w:tcW w:w="2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Pr="0089306B" w:rsidRDefault="00FD78E0" w:rsidP="005C61B2">
            <w:r w:rsidRPr="0089306B">
              <w:t>Detail.City</w:t>
            </w:r>
          </w:p>
        </w:tc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Pr="00FD78E0" w:rsidRDefault="00FD78E0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城市</w:t>
            </w:r>
          </w:p>
        </w:tc>
        <w:tc>
          <w:tcPr>
            <w:tcW w:w="1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Default="0080156E">
            <w:pPr>
              <w:pStyle w:val="TableContents"/>
            </w:pPr>
            <w:r>
              <w:rPr>
                <w:rFonts w:eastAsiaTheme="minorEastAsia" w:hint="eastAsia"/>
              </w:rPr>
              <w:t>String</w:t>
            </w:r>
            <w:r w:rsidR="001139F6">
              <w:rPr>
                <w:rFonts w:eastAsiaTheme="minorEastAsia" w:hint="eastAsia"/>
              </w:rPr>
              <w:t>(10)</w:t>
            </w:r>
          </w:p>
        </w:tc>
        <w:tc>
          <w:tcPr>
            <w:tcW w:w="5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Pr="00032CF5" w:rsidRDefault="00032CF5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N</w:t>
            </w:r>
          </w:p>
        </w:tc>
        <w:tc>
          <w:tcPr>
            <w:tcW w:w="2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Default="00FD78E0">
            <w:pPr>
              <w:pStyle w:val="TableContents"/>
            </w:pPr>
          </w:p>
        </w:tc>
      </w:tr>
      <w:tr w:rsidR="00FD78E0" w:rsidTr="001139F6">
        <w:tc>
          <w:tcPr>
            <w:tcW w:w="2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Pr="0089306B" w:rsidRDefault="00FD78E0" w:rsidP="005C61B2">
            <w:r w:rsidRPr="0089306B">
              <w:t>Detail.City2</w:t>
            </w:r>
          </w:p>
        </w:tc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Pr="00FD78E0" w:rsidRDefault="00FD78E0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关联城市</w:t>
            </w:r>
          </w:p>
        </w:tc>
        <w:tc>
          <w:tcPr>
            <w:tcW w:w="1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Default="0080156E">
            <w:pPr>
              <w:pStyle w:val="TableContents"/>
            </w:pPr>
            <w:r>
              <w:rPr>
                <w:rFonts w:eastAsiaTheme="minorEastAsia" w:hint="eastAsia"/>
              </w:rPr>
              <w:t>String</w:t>
            </w:r>
            <w:r w:rsidR="001139F6">
              <w:rPr>
                <w:rFonts w:eastAsiaTheme="minorEastAsia" w:hint="eastAsia"/>
              </w:rPr>
              <w:t>(10)</w:t>
            </w:r>
          </w:p>
        </w:tc>
        <w:tc>
          <w:tcPr>
            <w:tcW w:w="5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Default="00032CF5">
            <w:pPr>
              <w:pStyle w:val="TableContents"/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Default="00FD78E0">
            <w:pPr>
              <w:pStyle w:val="TableContents"/>
            </w:pPr>
          </w:p>
        </w:tc>
      </w:tr>
      <w:tr w:rsidR="00FD78E0" w:rsidTr="001139F6">
        <w:tc>
          <w:tcPr>
            <w:tcW w:w="2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Pr="0089306B" w:rsidRDefault="00FD78E0" w:rsidP="005C61B2">
            <w:r w:rsidRPr="0089306B">
              <w:t>Detail.District</w:t>
            </w:r>
          </w:p>
        </w:tc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Pr="00FD78E0" w:rsidRDefault="00FD78E0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行政区</w:t>
            </w:r>
          </w:p>
        </w:tc>
        <w:tc>
          <w:tcPr>
            <w:tcW w:w="1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Default="0080156E">
            <w:pPr>
              <w:pStyle w:val="TableContents"/>
            </w:pPr>
            <w:r>
              <w:rPr>
                <w:rFonts w:eastAsiaTheme="minorEastAsia" w:hint="eastAsia"/>
              </w:rPr>
              <w:t>String</w:t>
            </w:r>
            <w:r w:rsidR="001139F6">
              <w:rPr>
                <w:rFonts w:eastAsiaTheme="minorEastAsia" w:hint="eastAsia"/>
              </w:rPr>
              <w:t>(10)</w:t>
            </w:r>
          </w:p>
        </w:tc>
        <w:tc>
          <w:tcPr>
            <w:tcW w:w="5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Default="00032CF5">
            <w:pPr>
              <w:pStyle w:val="TableContents"/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Default="00FD78E0">
            <w:pPr>
              <w:pStyle w:val="TableContents"/>
            </w:pPr>
          </w:p>
        </w:tc>
      </w:tr>
      <w:tr w:rsidR="00FD78E0" w:rsidTr="001139F6">
        <w:tc>
          <w:tcPr>
            <w:tcW w:w="2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Pr="0089306B" w:rsidRDefault="00FD78E0" w:rsidP="005C61B2">
            <w:r w:rsidRPr="0089306B">
              <w:t>Detail.BusinessZone</w:t>
            </w:r>
          </w:p>
        </w:tc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Pr="00FD78E0" w:rsidRDefault="00FD78E0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商圈</w:t>
            </w:r>
          </w:p>
        </w:tc>
        <w:tc>
          <w:tcPr>
            <w:tcW w:w="1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Default="0080156E">
            <w:pPr>
              <w:pStyle w:val="TableContents"/>
            </w:pPr>
            <w:r>
              <w:rPr>
                <w:rFonts w:eastAsiaTheme="minorEastAsia" w:hint="eastAsia"/>
              </w:rPr>
              <w:t>String</w:t>
            </w:r>
            <w:r w:rsidR="001139F6">
              <w:rPr>
                <w:rFonts w:eastAsiaTheme="minorEastAsia" w:hint="eastAsia"/>
              </w:rPr>
              <w:t>(10)</w:t>
            </w:r>
          </w:p>
        </w:tc>
        <w:tc>
          <w:tcPr>
            <w:tcW w:w="5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Default="00032CF5">
            <w:pPr>
              <w:pStyle w:val="TableContents"/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Default="00FD78E0">
            <w:pPr>
              <w:pStyle w:val="TableContents"/>
            </w:pPr>
          </w:p>
        </w:tc>
      </w:tr>
      <w:tr w:rsidR="00FD78E0" w:rsidTr="001139F6">
        <w:tc>
          <w:tcPr>
            <w:tcW w:w="2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Pr="0089306B" w:rsidRDefault="00FD78E0" w:rsidP="005C61B2">
            <w:r w:rsidRPr="0089306B">
              <w:t>Detail.LandMarks</w:t>
            </w:r>
          </w:p>
        </w:tc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Pr="00FD78E0" w:rsidRDefault="00FD78E0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地标</w:t>
            </w:r>
          </w:p>
        </w:tc>
        <w:tc>
          <w:tcPr>
            <w:tcW w:w="1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Default="00FD78E0">
            <w:pPr>
              <w:pStyle w:val="TableContents"/>
            </w:pPr>
          </w:p>
        </w:tc>
        <w:tc>
          <w:tcPr>
            <w:tcW w:w="5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Default="00032CF5">
            <w:pPr>
              <w:pStyle w:val="TableContents"/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Default="00FD78E0">
            <w:pPr>
              <w:pStyle w:val="TableContents"/>
            </w:pPr>
          </w:p>
        </w:tc>
      </w:tr>
      <w:tr w:rsidR="00FD78E0" w:rsidTr="001139F6">
        <w:tc>
          <w:tcPr>
            <w:tcW w:w="2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Pr="0089306B" w:rsidRDefault="00FD78E0" w:rsidP="005C61B2">
            <w:r w:rsidRPr="0089306B">
              <w:t>LandMarks</w:t>
            </w:r>
            <w:r>
              <w:t>.</w:t>
            </w:r>
            <w:r w:rsidRPr="0089306B">
              <w:t>LandMark</w:t>
            </w:r>
          </w:p>
        </w:tc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Default="00FD78E0">
            <w:pPr>
              <w:pStyle w:val="TableContents"/>
            </w:pPr>
          </w:p>
        </w:tc>
        <w:tc>
          <w:tcPr>
            <w:tcW w:w="1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Default="00FD78E0">
            <w:pPr>
              <w:pStyle w:val="TableContents"/>
            </w:pPr>
          </w:p>
        </w:tc>
        <w:tc>
          <w:tcPr>
            <w:tcW w:w="5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Default="00032CF5">
            <w:pPr>
              <w:pStyle w:val="TableContents"/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Default="00FD78E0">
            <w:pPr>
              <w:pStyle w:val="TableContents"/>
            </w:pPr>
          </w:p>
        </w:tc>
      </w:tr>
      <w:tr w:rsidR="00FD78E0" w:rsidTr="001139F6">
        <w:tc>
          <w:tcPr>
            <w:tcW w:w="2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Pr="0089306B" w:rsidRDefault="00FD78E0" w:rsidP="005C61B2">
            <w:r w:rsidRPr="0089306B">
              <w:t>LandMark</w:t>
            </w:r>
            <w:r w:rsidR="00D87F78">
              <w:rPr>
                <w:rFonts w:hint="eastAsia"/>
              </w:rPr>
              <w:t>@</w:t>
            </w:r>
            <w:r>
              <w:rPr>
                <w:rFonts w:hint="eastAsia"/>
              </w:rPr>
              <w:t>I</w:t>
            </w:r>
            <w:r w:rsidR="00D87F78">
              <w:rPr>
                <w:rFonts w:hint="eastAsia"/>
              </w:rPr>
              <w:t>d</w:t>
            </w:r>
          </w:p>
        </w:tc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Pr="00FD78E0" w:rsidRDefault="00FD78E0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地标编号</w:t>
            </w:r>
          </w:p>
        </w:tc>
        <w:tc>
          <w:tcPr>
            <w:tcW w:w="1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Pr="0080156E" w:rsidRDefault="0080156E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Int</w:t>
            </w:r>
          </w:p>
        </w:tc>
        <w:tc>
          <w:tcPr>
            <w:tcW w:w="5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Default="00FD78E0">
            <w:pPr>
              <w:pStyle w:val="TableContents"/>
            </w:pPr>
          </w:p>
        </w:tc>
        <w:tc>
          <w:tcPr>
            <w:tcW w:w="2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Default="00FD78E0">
            <w:pPr>
              <w:pStyle w:val="TableContents"/>
            </w:pPr>
          </w:p>
        </w:tc>
      </w:tr>
      <w:tr w:rsidR="00FD78E0" w:rsidTr="001139F6">
        <w:tc>
          <w:tcPr>
            <w:tcW w:w="2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Pr="0089306B" w:rsidRDefault="00FD78E0" w:rsidP="005C61B2">
            <w:r w:rsidRPr="0089306B">
              <w:t>LandMark</w:t>
            </w:r>
            <w:r w:rsidR="00D87F78">
              <w:rPr>
                <w:rFonts w:hint="eastAsia"/>
              </w:rPr>
              <w:t>@</w:t>
            </w:r>
            <w:r>
              <w:rPr>
                <w:rFonts w:hint="eastAsia"/>
              </w:rPr>
              <w:t>Name</w:t>
            </w:r>
          </w:p>
        </w:tc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Pr="00FD78E0" w:rsidRDefault="00FD78E0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地标名称</w:t>
            </w:r>
          </w:p>
        </w:tc>
        <w:tc>
          <w:tcPr>
            <w:tcW w:w="1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Default="0080156E">
            <w:pPr>
              <w:pStyle w:val="TableContents"/>
            </w:pPr>
            <w:r>
              <w:rPr>
                <w:rFonts w:eastAsiaTheme="minorEastAsia" w:hint="eastAsia"/>
              </w:rPr>
              <w:t>String</w:t>
            </w:r>
            <w:r w:rsidR="001139F6">
              <w:rPr>
                <w:rFonts w:eastAsiaTheme="minorEastAsia" w:hint="eastAsia"/>
              </w:rPr>
              <w:t>(50)</w:t>
            </w:r>
          </w:p>
        </w:tc>
        <w:tc>
          <w:tcPr>
            <w:tcW w:w="5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Default="00FD78E0">
            <w:pPr>
              <w:pStyle w:val="TableContents"/>
            </w:pPr>
          </w:p>
        </w:tc>
        <w:tc>
          <w:tcPr>
            <w:tcW w:w="2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Default="00FD78E0">
            <w:pPr>
              <w:pStyle w:val="TableContents"/>
            </w:pPr>
          </w:p>
        </w:tc>
      </w:tr>
      <w:tr w:rsidR="00FD78E0" w:rsidTr="001139F6">
        <w:tc>
          <w:tcPr>
            <w:tcW w:w="2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Pr="0089306B" w:rsidRDefault="00FD78E0" w:rsidP="005C61B2">
            <w:r w:rsidRPr="0089306B">
              <w:t>Detail.CreditCards</w:t>
            </w:r>
          </w:p>
        </w:tc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Pr="00FD78E0" w:rsidRDefault="00FD78E0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酒店支持的信用卡</w:t>
            </w:r>
          </w:p>
        </w:tc>
        <w:tc>
          <w:tcPr>
            <w:tcW w:w="1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Default="0080156E">
            <w:pPr>
              <w:pStyle w:val="TableContents"/>
            </w:pPr>
            <w:r>
              <w:rPr>
                <w:rFonts w:eastAsiaTheme="minorEastAsia" w:hint="eastAsia"/>
              </w:rPr>
              <w:t>String</w:t>
            </w:r>
            <w:r w:rsidR="001139F6">
              <w:rPr>
                <w:rFonts w:eastAsiaTheme="minorEastAsia" w:hint="eastAsia"/>
              </w:rPr>
              <w:t>(100)</w:t>
            </w:r>
          </w:p>
        </w:tc>
        <w:tc>
          <w:tcPr>
            <w:tcW w:w="5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Default="00032CF5">
            <w:pPr>
              <w:pStyle w:val="TableContents"/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Default="00FD78E0">
            <w:pPr>
              <w:pStyle w:val="TableContents"/>
            </w:pPr>
          </w:p>
        </w:tc>
      </w:tr>
      <w:tr w:rsidR="00FD78E0" w:rsidTr="001139F6">
        <w:tc>
          <w:tcPr>
            <w:tcW w:w="2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Pr="0089306B" w:rsidRDefault="00FD78E0" w:rsidP="005C61B2">
            <w:r w:rsidRPr="0089306B">
              <w:t>Detail.IntroEditor</w:t>
            </w:r>
          </w:p>
        </w:tc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Pr="00FD78E0" w:rsidRDefault="00FD78E0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介绍信息</w:t>
            </w:r>
          </w:p>
        </w:tc>
        <w:tc>
          <w:tcPr>
            <w:tcW w:w="1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Default="0080156E">
            <w:pPr>
              <w:pStyle w:val="TableContents"/>
            </w:pPr>
            <w:r>
              <w:rPr>
                <w:rFonts w:eastAsiaTheme="minorEastAsia" w:hint="eastAsia"/>
              </w:rPr>
              <w:t>String</w:t>
            </w:r>
            <w:r w:rsidR="001139F6">
              <w:rPr>
                <w:rFonts w:eastAsiaTheme="minorEastAsia" w:hint="eastAsia"/>
              </w:rPr>
              <w:t>(512)</w:t>
            </w:r>
          </w:p>
        </w:tc>
        <w:tc>
          <w:tcPr>
            <w:tcW w:w="5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Default="00032CF5">
            <w:pPr>
              <w:pStyle w:val="TableContents"/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Default="00FD78E0">
            <w:pPr>
              <w:pStyle w:val="TableContents"/>
            </w:pPr>
          </w:p>
        </w:tc>
      </w:tr>
      <w:tr w:rsidR="00FD78E0" w:rsidTr="001139F6">
        <w:tc>
          <w:tcPr>
            <w:tcW w:w="2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Pr="0089306B" w:rsidRDefault="00FD78E0" w:rsidP="005C61B2">
            <w:r w:rsidRPr="0089306B">
              <w:t>Detail.Description</w:t>
            </w:r>
          </w:p>
        </w:tc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Pr="00FD78E0" w:rsidRDefault="00FD78E0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描述</w:t>
            </w:r>
          </w:p>
        </w:tc>
        <w:tc>
          <w:tcPr>
            <w:tcW w:w="1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Default="0080156E">
            <w:pPr>
              <w:pStyle w:val="TableContents"/>
            </w:pPr>
            <w:r>
              <w:rPr>
                <w:rFonts w:eastAsiaTheme="minorEastAsia" w:hint="eastAsia"/>
              </w:rPr>
              <w:t>String</w:t>
            </w:r>
            <w:r w:rsidR="001139F6">
              <w:rPr>
                <w:rFonts w:eastAsiaTheme="minorEastAsia" w:hint="eastAsia"/>
              </w:rPr>
              <w:t>(1024)</w:t>
            </w:r>
          </w:p>
        </w:tc>
        <w:tc>
          <w:tcPr>
            <w:tcW w:w="5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Default="00032CF5">
            <w:pPr>
              <w:pStyle w:val="TableContents"/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Default="00FD78E0">
            <w:pPr>
              <w:pStyle w:val="TableContents"/>
            </w:pPr>
          </w:p>
        </w:tc>
      </w:tr>
      <w:tr w:rsidR="00FD78E0" w:rsidTr="001139F6">
        <w:tc>
          <w:tcPr>
            <w:tcW w:w="2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Pr="0089306B" w:rsidRDefault="00FD78E0" w:rsidP="005C61B2">
            <w:r w:rsidRPr="0089306B">
              <w:t>Detail.AirportPickUpService</w:t>
            </w:r>
          </w:p>
        </w:tc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Pr="00FD78E0" w:rsidRDefault="00FD78E0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接机服务</w:t>
            </w:r>
          </w:p>
        </w:tc>
        <w:tc>
          <w:tcPr>
            <w:tcW w:w="1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Pr="001139F6" w:rsidRDefault="001139F6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/>
              </w:rPr>
              <w:t>S</w:t>
            </w:r>
            <w:r>
              <w:rPr>
                <w:rFonts w:eastAsiaTheme="minorEastAsia" w:hint="eastAsia"/>
              </w:rPr>
              <w:t>tring(50)</w:t>
            </w:r>
          </w:p>
        </w:tc>
        <w:tc>
          <w:tcPr>
            <w:tcW w:w="5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Default="00032CF5">
            <w:pPr>
              <w:pStyle w:val="TableContents"/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Default="001139F6">
            <w:pPr>
              <w:pStyle w:val="TableContents"/>
            </w:pPr>
            <w:r>
              <w:rPr>
                <w:rFonts w:eastAsiaTheme="minorEastAsia" w:hint="eastAsia"/>
              </w:rPr>
              <w:t>格式：开始日期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结束日期</w:t>
            </w:r>
            <w:r>
              <w:rPr>
                <w:rFonts w:eastAsiaTheme="minorEastAsia" w:hint="eastAsia"/>
              </w:rPr>
              <w:t xml:space="preserve">, </w:t>
            </w:r>
            <w:r>
              <w:rPr>
                <w:rFonts w:eastAsiaTheme="minorEastAsia" w:hint="eastAsia"/>
              </w:rPr>
              <w:t>开始时间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结束时间</w:t>
            </w:r>
          </w:p>
        </w:tc>
      </w:tr>
      <w:tr w:rsidR="00FD78E0" w:rsidTr="001139F6">
        <w:tc>
          <w:tcPr>
            <w:tcW w:w="2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Pr="0089306B" w:rsidRDefault="00FD78E0" w:rsidP="005C61B2">
            <w:r w:rsidRPr="0089306B">
              <w:t>Detail.GeneralAmenities</w:t>
            </w:r>
          </w:p>
        </w:tc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Pr="005674EC" w:rsidRDefault="005674EC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服务设施</w:t>
            </w:r>
          </w:p>
        </w:tc>
        <w:tc>
          <w:tcPr>
            <w:tcW w:w="1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Default="00AF76DB">
            <w:pPr>
              <w:pStyle w:val="TableContents"/>
            </w:pPr>
            <w:r>
              <w:rPr>
                <w:rFonts w:eastAsiaTheme="minorEastAsia" w:hint="eastAsia"/>
              </w:rPr>
              <w:t>String</w:t>
            </w:r>
            <w:r w:rsidR="001139F6">
              <w:rPr>
                <w:rFonts w:eastAsiaTheme="minorEastAsia" w:hint="eastAsia"/>
              </w:rPr>
              <w:t>(max)</w:t>
            </w:r>
          </w:p>
        </w:tc>
        <w:tc>
          <w:tcPr>
            <w:tcW w:w="5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Default="00032CF5">
            <w:pPr>
              <w:pStyle w:val="TableContents"/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Default="00FD78E0">
            <w:pPr>
              <w:pStyle w:val="TableContents"/>
            </w:pPr>
          </w:p>
        </w:tc>
      </w:tr>
      <w:tr w:rsidR="00FD78E0" w:rsidTr="001139F6">
        <w:tc>
          <w:tcPr>
            <w:tcW w:w="2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Pr="0089306B" w:rsidRDefault="00FD78E0" w:rsidP="005C61B2">
            <w:r w:rsidRPr="0089306B">
              <w:t>Detail.RoomAmenities</w:t>
            </w:r>
          </w:p>
        </w:tc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Pr="005674EC" w:rsidRDefault="005674EC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房间设施</w:t>
            </w:r>
          </w:p>
        </w:tc>
        <w:tc>
          <w:tcPr>
            <w:tcW w:w="1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Default="00AF76DB">
            <w:pPr>
              <w:pStyle w:val="TableContents"/>
            </w:pPr>
            <w:r>
              <w:rPr>
                <w:rFonts w:eastAsiaTheme="minorEastAsia" w:hint="eastAsia"/>
              </w:rPr>
              <w:t>String</w:t>
            </w:r>
            <w:r w:rsidR="001139F6">
              <w:rPr>
                <w:rFonts w:eastAsiaTheme="minorEastAsia" w:hint="eastAsia"/>
              </w:rPr>
              <w:t>(max)</w:t>
            </w:r>
          </w:p>
        </w:tc>
        <w:tc>
          <w:tcPr>
            <w:tcW w:w="5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Default="00032CF5">
            <w:pPr>
              <w:pStyle w:val="TableContents"/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Default="00FD78E0">
            <w:pPr>
              <w:pStyle w:val="TableContents"/>
            </w:pPr>
          </w:p>
        </w:tc>
      </w:tr>
      <w:tr w:rsidR="00FD78E0" w:rsidTr="001139F6">
        <w:tc>
          <w:tcPr>
            <w:tcW w:w="2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Pr="0089306B" w:rsidRDefault="00FD78E0" w:rsidP="005C61B2">
            <w:r w:rsidRPr="0089306B">
              <w:t>Detail.RecreationAmenities</w:t>
            </w:r>
          </w:p>
        </w:tc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Pr="005674EC" w:rsidRDefault="005674EC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休闲设施</w:t>
            </w:r>
          </w:p>
        </w:tc>
        <w:tc>
          <w:tcPr>
            <w:tcW w:w="1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Default="00AF76DB">
            <w:pPr>
              <w:pStyle w:val="TableContents"/>
            </w:pPr>
            <w:r>
              <w:rPr>
                <w:rFonts w:eastAsiaTheme="minorEastAsia" w:hint="eastAsia"/>
              </w:rPr>
              <w:t>String</w:t>
            </w:r>
            <w:r w:rsidR="001139F6">
              <w:rPr>
                <w:rFonts w:eastAsiaTheme="minorEastAsia" w:hint="eastAsia"/>
              </w:rPr>
              <w:t>(max)</w:t>
            </w:r>
          </w:p>
        </w:tc>
        <w:tc>
          <w:tcPr>
            <w:tcW w:w="5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Default="00032CF5">
            <w:pPr>
              <w:pStyle w:val="TableContents"/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Default="00FD78E0">
            <w:pPr>
              <w:pStyle w:val="TableContents"/>
            </w:pPr>
          </w:p>
        </w:tc>
      </w:tr>
      <w:tr w:rsidR="00FD78E0" w:rsidTr="001139F6">
        <w:tc>
          <w:tcPr>
            <w:tcW w:w="2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Pr="0089306B" w:rsidRDefault="00FD78E0" w:rsidP="005C61B2">
            <w:r w:rsidRPr="0089306B">
              <w:lastRenderedPageBreak/>
              <w:t>Detail.ConferenceAmenities</w:t>
            </w:r>
          </w:p>
        </w:tc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Pr="005674EC" w:rsidRDefault="005674EC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会议设施</w:t>
            </w:r>
          </w:p>
        </w:tc>
        <w:tc>
          <w:tcPr>
            <w:tcW w:w="1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Default="00AF76DB">
            <w:pPr>
              <w:pStyle w:val="TableContents"/>
            </w:pPr>
            <w:r>
              <w:rPr>
                <w:rFonts w:eastAsiaTheme="minorEastAsia" w:hint="eastAsia"/>
              </w:rPr>
              <w:t>String</w:t>
            </w:r>
            <w:r w:rsidR="001139F6">
              <w:rPr>
                <w:rFonts w:eastAsiaTheme="minorEastAsia" w:hint="eastAsia"/>
              </w:rPr>
              <w:t>(max)</w:t>
            </w:r>
          </w:p>
        </w:tc>
        <w:tc>
          <w:tcPr>
            <w:tcW w:w="5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Default="00032CF5">
            <w:pPr>
              <w:pStyle w:val="TableContents"/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Default="00FD78E0">
            <w:pPr>
              <w:pStyle w:val="TableContents"/>
            </w:pPr>
          </w:p>
        </w:tc>
      </w:tr>
      <w:tr w:rsidR="00FD78E0" w:rsidTr="001139F6">
        <w:tc>
          <w:tcPr>
            <w:tcW w:w="2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Pr="0089306B" w:rsidRDefault="00FD78E0" w:rsidP="005C61B2">
            <w:r w:rsidRPr="0089306B">
              <w:t>Detail.DiningAmenities</w:t>
            </w:r>
          </w:p>
        </w:tc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Pr="005674EC" w:rsidRDefault="005674EC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餐饮设施</w:t>
            </w:r>
          </w:p>
        </w:tc>
        <w:tc>
          <w:tcPr>
            <w:tcW w:w="1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Default="00AF76DB">
            <w:pPr>
              <w:pStyle w:val="TableContents"/>
            </w:pPr>
            <w:r>
              <w:rPr>
                <w:rFonts w:eastAsiaTheme="minorEastAsia" w:hint="eastAsia"/>
              </w:rPr>
              <w:t>String</w:t>
            </w:r>
            <w:r w:rsidR="001139F6">
              <w:rPr>
                <w:rFonts w:eastAsiaTheme="minorEastAsia" w:hint="eastAsia"/>
              </w:rPr>
              <w:t>(max)</w:t>
            </w:r>
          </w:p>
        </w:tc>
        <w:tc>
          <w:tcPr>
            <w:tcW w:w="5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Default="00032CF5">
            <w:pPr>
              <w:pStyle w:val="TableContents"/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Default="00FD78E0">
            <w:pPr>
              <w:pStyle w:val="TableContents"/>
            </w:pPr>
          </w:p>
        </w:tc>
      </w:tr>
      <w:tr w:rsidR="00FD78E0" w:rsidTr="001139F6">
        <w:tc>
          <w:tcPr>
            <w:tcW w:w="2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Pr="0089306B" w:rsidRDefault="00FD78E0" w:rsidP="0065637C">
            <w:r w:rsidRPr="0089306B">
              <w:t>Detail.Traffic</w:t>
            </w:r>
          </w:p>
        </w:tc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Pr="005674EC" w:rsidRDefault="005674EC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周边交通</w:t>
            </w:r>
          </w:p>
        </w:tc>
        <w:tc>
          <w:tcPr>
            <w:tcW w:w="1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Default="00AF76DB">
            <w:pPr>
              <w:pStyle w:val="TableContents"/>
            </w:pPr>
            <w:r>
              <w:rPr>
                <w:rFonts w:eastAsiaTheme="minorEastAsia" w:hint="eastAsia"/>
              </w:rPr>
              <w:t>String</w:t>
            </w:r>
            <w:r w:rsidR="001139F6">
              <w:rPr>
                <w:rFonts w:eastAsiaTheme="minorEastAsia" w:hint="eastAsia"/>
              </w:rPr>
              <w:t>(max)</w:t>
            </w:r>
          </w:p>
        </w:tc>
        <w:tc>
          <w:tcPr>
            <w:tcW w:w="5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Default="00032CF5">
            <w:pPr>
              <w:pStyle w:val="TableContents"/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Default="00FD78E0">
            <w:pPr>
              <w:pStyle w:val="TableContents"/>
            </w:pPr>
          </w:p>
        </w:tc>
      </w:tr>
      <w:tr w:rsidR="00FD78E0" w:rsidTr="001139F6">
        <w:tc>
          <w:tcPr>
            <w:tcW w:w="2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Pr="0089306B" w:rsidRDefault="00FD78E0" w:rsidP="005C61B2">
            <w:r w:rsidRPr="0089306B">
              <w:t>Detail.Surrounding</w:t>
            </w:r>
            <w:r w:rsidR="0065637C">
              <w:rPr>
                <w:rFonts w:hint="eastAsia"/>
              </w:rPr>
              <w:t>s</w:t>
            </w:r>
          </w:p>
        </w:tc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Pr="005674EC" w:rsidRDefault="005674EC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周边信息</w:t>
            </w:r>
          </w:p>
        </w:tc>
        <w:tc>
          <w:tcPr>
            <w:tcW w:w="1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Default="00AF76DB">
            <w:pPr>
              <w:pStyle w:val="TableContents"/>
            </w:pPr>
            <w:r>
              <w:rPr>
                <w:rFonts w:eastAsiaTheme="minorEastAsia" w:hint="eastAsia"/>
              </w:rPr>
              <w:t>String</w:t>
            </w:r>
            <w:r w:rsidR="001139F6">
              <w:rPr>
                <w:rFonts w:eastAsiaTheme="minorEastAsia" w:hint="eastAsia"/>
              </w:rPr>
              <w:t>(max)</w:t>
            </w:r>
          </w:p>
        </w:tc>
        <w:tc>
          <w:tcPr>
            <w:tcW w:w="5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Default="00032CF5">
            <w:pPr>
              <w:pStyle w:val="TableContents"/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Default="00FD78E0">
            <w:pPr>
              <w:pStyle w:val="TableContents"/>
            </w:pPr>
          </w:p>
        </w:tc>
      </w:tr>
      <w:tr w:rsidR="00FD78E0" w:rsidTr="001139F6">
        <w:tc>
          <w:tcPr>
            <w:tcW w:w="2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Default="00FD78E0" w:rsidP="005C61B2">
            <w:r w:rsidRPr="0089306B">
              <w:t>Detail.Feature</w:t>
            </w:r>
            <w:r w:rsidR="0065637C">
              <w:rPr>
                <w:rFonts w:hint="eastAsia"/>
              </w:rPr>
              <w:t>s</w:t>
            </w:r>
          </w:p>
        </w:tc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Pr="005674EC" w:rsidRDefault="005674EC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特色信息</w:t>
            </w:r>
          </w:p>
        </w:tc>
        <w:tc>
          <w:tcPr>
            <w:tcW w:w="1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Default="00AF76DB">
            <w:pPr>
              <w:pStyle w:val="TableContents"/>
            </w:pPr>
            <w:r>
              <w:rPr>
                <w:rFonts w:eastAsiaTheme="minorEastAsia" w:hint="eastAsia"/>
              </w:rPr>
              <w:t>String</w:t>
            </w:r>
            <w:r w:rsidR="001139F6">
              <w:rPr>
                <w:rFonts w:eastAsiaTheme="minorEastAsia" w:hint="eastAsia"/>
              </w:rPr>
              <w:t>(max)</w:t>
            </w:r>
          </w:p>
        </w:tc>
        <w:tc>
          <w:tcPr>
            <w:tcW w:w="5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Default="00032CF5">
            <w:pPr>
              <w:pStyle w:val="TableContents"/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D78E0" w:rsidRDefault="00FD78E0">
            <w:pPr>
              <w:pStyle w:val="TableContents"/>
            </w:pPr>
          </w:p>
        </w:tc>
      </w:tr>
      <w:tr w:rsidR="00F76B0C" w:rsidTr="001139F6">
        <w:tc>
          <w:tcPr>
            <w:tcW w:w="2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9E17B8" w:rsidRDefault="009E17B8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Detail.Facilities</w:t>
            </w:r>
          </w:p>
        </w:tc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9E17B8" w:rsidRDefault="009E17B8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设施列表</w:t>
            </w:r>
          </w:p>
        </w:tc>
        <w:tc>
          <w:tcPr>
            <w:tcW w:w="1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F76DB">
            <w:pPr>
              <w:pStyle w:val="TableContents"/>
            </w:pPr>
            <w:r>
              <w:rPr>
                <w:rFonts w:eastAsiaTheme="minorEastAsia" w:hint="eastAsia"/>
              </w:rPr>
              <w:t>String</w:t>
            </w:r>
            <w:r w:rsidR="001139F6">
              <w:rPr>
                <w:rFonts w:eastAsiaTheme="minorEastAsia" w:hint="eastAsia"/>
              </w:rPr>
              <w:t>(255)</w:t>
            </w:r>
          </w:p>
        </w:tc>
        <w:tc>
          <w:tcPr>
            <w:tcW w:w="5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032CF5">
            <w:pPr>
              <w:pStyle w:val="TableContents"/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80156E" w:rsidRDefault="0080156E" w:rsidP="0080156E">
            <w:pPr>
              <w:pStyle w:val="TableContents"/>
            </w:pPr>
            <w:r>
              <w:rPr>
                <w:rFonts w:eastAsia="Times New Roman"/>
                <w:sz w:val="16"/>
                <w:szCs w:val="16"/>
              </w:rPr>
              <w:t>1</w:t>
            </w:r>
            <w:r>
              <w:rPr>
                <w:rFonts w:eastAsia="Times New Roman"/>
                <w:sz w:val="16"/>
                <w:szCs w:val="16"/>
              </w:rPr>
              <w:tab/>
            </w:r>
            <w:r>
              <w:rPr>
                <w:rFonts w:ascii="宋体" w:eastAsia="宋体" w:hAnsi="宋体" w:cs="宋体"/>
                <w:sz w:val="16"/>
                <w:szCs w:val="16"/>
              </w:rPr>
              <w:t>免费</w:t>
            </w:r>
            <w:r>
              <w:rPr>
                <w:rFonts w:eastAsia="Times New Roman" w:cs="Times New Roman"/>
                <w:sz w:val="16"/>
                <w:szCs w:val="16"/>
              </w:rPr>
              <w:t>wifi</w:t>
            </w:r>
          </w:p>
          <w:p w:rsidR="0080156E" w:rsidRDefault="0080156E" w:rsidP="0080156E">
            <w:pPr>
              <w:pStyle w:val="TableContents"/>
            </w:pPr>
            <w:r>
              <w:rPr>
                <w:rFonts w:eastAsia="Times New Roman"/>
                <w:sz w:val="16"/>
                <w:szCs w:val="16"/>
              </w:rPr>
              <w:t>2</w:t>
            </w:r>
            <w:r>
              <w:rPr>
                <w:rFonts w:eastAsia="Times New Roman"/>
                <w:sz w:val="16"/>
                <w:szCs w:val="16"/>
              </w:rPr>
              <w:tab/>
            </w:r>
            <w:r>
              <w:rPr>
                <w:rFonts w:ascii="宋体" w:eastAsia="宋体" w:hAnsi="宋体" w:cs="宋体"/>
                <w:sz w:val="16"/>
                <w:szCs w:val="16"/>
              </w:rPr>
              <w:t>收费</w:t>
            </w:r>
            <w:r>
              <w:rPr>
                <w:rFonts w:eastAsia="Times New Roman" w:cs="Times New Roman"/>
                <w:sz w:val="16"/>
                <w:szCs w:val="16"/>
              </w:rPr>
              <w:t>wifi</w:t>
            </w:r>
          </w:p>
          <w:p w:rsidR="0080156E" w:rsidRDefault="0080156E" w:rsidP="0080156E">
            <w:pPr>
              <w:pStyle w:val="TableContents"/>
            </w:pPr>
            <w:r>
              <w:rPr>
                <w:rFonts w:eastAsia="Times New Roman"/>
                <w:sz w:val="16"/>
                <w:szCs w:val="16"/>
              </w:rPr>
              <w:t>3</w:t>
            </w:r>
            <w:r>
              <w:rPr>
                <w:rFonts w:eastAsia="Times New Roman"/>
                <w:sz w:val="16"/>
                <w:szCs w:val="16"/>
              </w:rPr>
              <w:tab/>
            </w:r>
            <w:r>
              <w:rPr>
                <w:rFonts w:ascii="宋体" w:eastAsia="宋体" w:hAnsi="宋体" w:cs="宋体"/>
                <w:sz w:val="16"/>
                <w:szCs w:val="16"/>
              </w:rPr>
              <w:t>免费宽带</w:t>
            </w:r>
          </w:p>
          <w:p w:rsidR="0080156E" w:rsidRDefault="0080156E" w:rsidP="0080156E">
            <w:pPr>
              <w:pStyle w:val="TableContents"/>
            </w:pPr>
            <w:r>
              <w:rPr>
                <w:rFonts w:eastAsia="Times New Roman"/>
                <w:sz w:val="16"/>
                <w:szCs w:val="16"/>
              </w:rPr>
              <w:t>4</w:t>
            </w:r>
            <w:r>
              <w:rPr>
                <w:rFonts w:eastAsia="Times New Roman"/>
                <w:sz w:val="16"/>
                <w:szCs w:val="16"/>
              </w:rPr>
              <w:tab/>
            </w:r>
            <w:r>
              <w:rPr>
                <w:rFonts w:ascii="宋体" w:eastAsia="宋体" w:hAnsi="宋体" w:cs="宋体"/>
                <w:sz w:val="16"/>
                <w:szCs w:val="16"/>
              </w:rPr>
              <w:t>收费宽带</w:t>
            </w:r>
          </w:p>
          <w:p w:rsidR="0080156E" w:rsidRDefault="0080156E" w:rsidP="0080156E">
            <w:pPr>
              <w:pStyle w:val="TableContents"/>
            </w:pPr>
            <w:r>
              <w:rPr>
                <w:rFonts w:eastAsia="Times New Roman"/>
                <w:sz w:val="16"/>
                <w:szCs w:val="16"/>
              </w:rPr>
              <w:t>5</w:t>
            </w:r>
            <w:r>
              <w:rPr>
                <w:rFonts w:eastAsia="Times New Roman"/>
                <w:sz w:val="16"/>
                <w:szCs w:val="16"/>
              </w:rPr>
              <w:tab/>
            </w:r>
            <w:r>
              <w:rPr>
                <w:rFonts w:ascii="宋体" w:eastAsia="宋体" w:hAnsi="宋体" w:cs="宋体"/>
                <w:sz w:val="16"/>
                <w:szCs w:val="16"/>
              </w:rPr>
              <w:t>免费停车场</w:t>
            </w:r>
          </w:p>
          <w:p w:rsidR="0080156E" w:rsidRDefault="0080156E" w:rsidP="0080156E">
            <w:pPr>
              <w:pStyle w:val="TableContents"/>
            </w:pPr>
            <w:r>
              <w:rPr>
                <w:rFonts w:eastAsia="Times New Roman"/>
                <w:sz w:val="16"/>
                <w:szCs w:val="16"/>
              </w:rPr>
              <w:t>6</w:t>
            </w:r>
            <w:r>
              <w:rPr>
                <w:rFonts w:eastAsia="Times New Roman"/>
                <w:sz w:val="16"/>
                <w:szCs w:val="16"/>
              </w:rPr>
              <w:tab/>
            </w:r>
            <w:r>
              <w:rPr>
                <w:rFonts w:ascii="宋体" w:eastAsia="宋体" w:hAnsi="宋体" w:cs="宋体"/>
                <w:sz w:val="16"/>
                <w:szCs w:val="16"/>
              </w:rPr>
              <w:t>收费停车场</w:t>
            </w:r>
          </w:p>
          <w:p w:rsidR="0080156E" w:rsidRDefault="0080156E" w:rsidP="0080156E">
            <w:pPr>
              <w:pStyle w:val="TableContents"/>
            </w:pPr>
            <w:r>
              <w:rPr>
                <w:rFonts w:eastAsia="Times New Roman"/>
                <w:sz w:val="16"/>
                <w:szCs w:val="16"/>
              </w:rPr>
              <w:t>7</w:t>
            </w:r>
            <w:r>
              <w:rPr>
                <w:rFonts w:eastAsia="Times New Roman"/>
                <w:sz w:val="16"/>
                <w:szCs w:val="16"/>
              </w:rPr>
              <w:tab/>
            </w:r>
            <w:r>
              <w:rPr>
                <w:rFonts w:ascii="宋体" w:eastAsia="宋体" w:hAnsi="宋体" w:cs="宋体"/>
                <w:sz w:val="16"/>
                <w:szCs w:val="16"/>
              </w:rPr>
              <w:t>免费接机服务</w:t>
            </w:r>
          </w:p>
          <w:p w:rsidR="0080156E" w:rsidRDefault="0080156E" w:rsidP="0080156E">
            <w:pPr>
              <w:pStyle w:val="TableContents"/>
            </w:pPr>
            <w:r>
              <w:rPr>
                <w:rFonts w:eastAsia="Times New Roman"/>
                <w:sz w:val="16"/>
                <w:szCs w:val="16"/>
              </w:rPr>
              <w:t>8</w:t>
            </w:r>
            <w:r>
              <w:rPr>
                <w:rFonts w:eastAsia="Times New Roman"/>
                <w:sz w:val="16"/>
                <w:szCs w:val="16"/>
              </w:rPr>
              <w:tab/>
            </w:r>
            <w:r>
              <w:rPr>
                <w:rFonts w:ascii="宋体" w:eastAsia="宋体" w:hAnsi="宋体" w:cs="宋体"/>
                <w:sz w:val="16"/>
                <w:szCs w:val="16"/>
              </w:rPr>
              <w:t>收费接机服务</w:t>
            </w:r>
          </w:p>
          <w:p w:rsidR="0080156E" w:rsidRDefault="0080156E" w:rsidP="0080156E">
            <w:pPr>
              <w:pStyle w:val="TableContents"/>
            </w:pPr>
            <w:r>
              <w:rPr>
                <w:rFonts w:eastAsia="Times New Roman"/>
                <w:sz w:val="16"/>
                <w:szCs w:val="16"/>
              </w:rPr>
              <w:t>9</w:t>
            </w:r>
            <w:r>
              <w:rPr>
                <w:rFonts w:eastAsia="Times New Roman"/>
                <w:sz w:val="16"/>
                <w:szCs w:val="16"/>
              </w:rPr>
              <w:tab/>
            </w:r>
            <w:r>
              <w:rPr>
                <w:rFonts w:ascii="宋体" w:eastAsia="宋体" w:hAnsi="宋体" w:cs="宋体"/>
                <w:sz w:val="16"/>
                <w:szCs w:val="16"/>
              </w:rPr>
              <w:t>室内游泳池</w:t>
            </w:r>
          </w:p>
          <w:p w:rsidR="0080156E" w:rsidRDefault="0080156E" w:rsidP="0080156E">
            <w:pPr>
              <w:pStyle w:val="TableContents"/>
            </w:pPr>
            <w:r>
              <w:rPr>
                <w:rFonts w:eastAsia="Times New Roman"/>
                <w:sz w:val="16"/>
                <w:szCs w:val="16"/>
              </w:rPr>
              <w:t>10</w:t>
            </w:r>
            <w:r>
              <w:rPr>
                <w:rFonts w:eastAsia="Times New Roman"/>
                <w:sz w:val="16"/>
                <w:szCs w:val="16"/>
              </w:rPr>
              <w:tab/>
            </w:r>
            <w:r>
              <w:rPr>
                <w:rFonts w:ascii="宋体" w:eastAsia="宋体" w:hAnsi="宋体" w:cs="宋体"/>
                <w:sz w:val="16"/>
                <w:szCs w:val="16"/>
              </w:rPr>
              <w:t>室外游泳池</w:t>
            </w:r>
          </w:p>
          <w:p w:rsidR="0080156E" w:rsidRDefault="0080156E" w:rsidP="0080156E">
            <w:pPr>
              <w:pStyle w:val="TableContents"/>
            </w:pPr>
            <w:r>
              <w:rPr>
                <w:rFonts w:eastAsia="Times New Roman"/>
                <w:sz w:val="16"/>
                <w:szCs w:val="16"/>
              </w:rPr>
              <w:t>11</w:t>
            </w:r>
            <w:r>
              <w:rPr>
                <w:rFonts w:eastAsia="Times New Roman"/>
                <w:sz w:val="16"/>
                <w:szCs w:val="16"/>
              </w:rPr>
              <w:tab/>
            </w:r>
            <w:r>
              <w:rPr>
                <w:rFonts w:ascii="宋体" w:eastAsia="宋体" w:hAnsi="宋体" w:cs="宋体"/>
                <w:sz w:val="16"/>
                <w:szCs w:val="16"/>
              </w:rPr>
              <w:t>健身房</w:t>
            </w:r>
          </w:p>
          <w:p w:rsidR="0080156E" w:rsidRDefault="0080156E" w:rsidP="0080156E">
            <w:pPr>
              <w:pStyle w:val="TableContents"/>
            </w:pPr>
            <w:r>
              <w:rPr>
                <w:rFonts w:eastAsia="Times New Roman"/>
                <w:sz w:val="16"/>
                <w:szCs w:val="16"/>
              </w:rPr>
              <w:t>12</w:t>
            </w:r>
            <w:r>
              <w:rPr>
                <w:rFonts w:eastAsia="Times New Roman"/>
                <w:sz w:val="16"/>
                <w:szCs w:val="16"/>
              </w:rPr>
              <w:tab/>
            </w:r>
            <w:r>
              <w:rPr>
                <w:rFonts w:ascii="宋体" w:eastAsia="宋体" w:hAnsi="宋体" w:cs="宋体"/>
                <w:sz w:val="16"/>
                <w:szCs w:val="16"/>
              </w:rPr>
              <w:t>商务中心</w:t>
            </w:r>
          </w:p>
          <w:p w:rsidR="0080156E" w:rsidRDefault="0080156E" w:rsidP="0080156E">
            <w:pPr>
              <w:pStyle w:val="TableContents"/>
            </w:pPr>
            <w:r>
              <w:rPr>
                <w:rFonts w:eastAsia="Times New Roman"/>
                <w:sz w:val="16"/>
                <w:szCs w:val="16"/>
              </w:rPr>
              <w:t>13</w:t>
            </w:r>
            <w:r>
              <w:rPr>
                <w:rFonts w:eastAsia="Times New Roman"/>
                <w:sz w:val="16"/>
                <w:szCs w:val="16"/>
              </w:rPr>
              <w:tab/>
            </w:r>
            <w:r>
              <w:rPr>
                <w:rFonts w:ascii="宋体" w:eastAsia="宋体" w:hAnsi="宋体" w:cs="宋体"/>
                <w:sz w:val="16"/>
                <w:szCs w:val="16"/>
              </w:rPr>
              <w:t>会议室</w:t>
            </w:r>
          </w:p>
          <w:p w:rsidR="00F76B0C" w:rsidRDefault="0080156E" w:rsidP="0080156E">
            <w:pPr>
              <w:pStyle w:val="TableContents"/>
            </w:pPr>
            <w:r>
              <w:rPr>
                <w:rFonts w:eastAsia="Times New Roman"/>
                <w:sz w:val="16"/>
                <w:szCs w:val="16"/>
              </w:rPr>
              <w:t>14</w:t>
            </w:r>
            <w:r>
              <w:rPr>
                <w:rFonts w:eastAsia="Times New Roman"/>
                <w:sz w:val="16"/>
                <w:szCs w:val="16"/>
              </w:rPr>
              <w:tab/>
            </w:r>
            <w:r>
              <w:rPr>
                <w:rFonts w:ascii="宋体" w:eastAsia="宋体" w:hAnsi="宋体" w:cs="宋体"/>
                <w:sz w:val="16"/>
                <w:szCs w:val="16"/>
              </w:rPr>
              <w:t>酒店餐厅</w:t>
            </w:r>
          </w:p>
        </w:tc>
      </w:tr>
      <w:tr w:rsidR="009E17B8" w:rsidTr="001139F6">
        <w:tc>
          <w:tcPr>
            <w:tcW w:w="2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E17B8" w:rsidRDefault="009E17B8">
            <w:pPr>
              <w:pStyle w:val="TableContents"/>
              <w:rPr>
                <w:rFonts w:eastAsiaTheme="minorEastAsia"/>
              </w:rPr>
            </w:pPr>
          </w:p>
        </w:tc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E17B8" w:rsidRDefault="009E17B8">
            <w:pPr>
              <w:pStyle w:val="TableContents"/>
            </w:pPr>
          </w:p>
        </w:tc>
        <w:tc>
          <w:tcPr>
            <w:tcW w:w="1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E17B8" w:rsidRDefault="009E17B8">
            <w:pPr>
              <w:pStyle w:val="TableContents"/>
            </w:pPr>
          </w:p>
        </w:tc>
        <w:tc>
          <w:tcPr>
            <w:tcW w:w="5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E17B8" w:rsidRDefault="009E17B8">
            <w:pPr>
              <w:pStyle w:val="TableContents"/>
            </w:pPr>
          </w:p>
        </w:tc>
        <w:tc>
          <w:tcPr>
            <w:tcW w:w="2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E17B8" w:rsidRDefault="009E17B8">
            <w:pPr>
              <w:pStyle w:val="TableContents"/>
            </w:pPr>
          </w:p>
        </w:tc>
      </w:tr>
      <w:tr w:rsidR="00F76B0C" w:rsidTr="001139F6">
        <w:tc>
          <w:tcPr>
            <w:tcW w:w="2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644486" w:rsidRDefault="008B2BA8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Hotel</w:t>
            </w:r>
            <w:r w:rsidR="00644486">
              <w:rPr>
                <w:rFonts w:eastAsiaTheme="minorEastAsia" w:hint="eastAsia"/>
              </w:rPr>
              <w:t>.Images</w:t>
            </w:r>
          </w:p>
        </w:tc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5E2EC5" w:rsidRDefault="005E2EC5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图片</w:t>
            </w:r>
          </w:p>
        </w:tc>
        <w:tc>
          <w:tcPr>
            <w:tcW w:w="1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5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2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644486" w:rsidTr="001139F6">
        <w:tc>
          <w:tcPr>
            <w:tcW w:w="2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44486" w:rsidRDefault="00644486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Images.Image</w:t>
            </w:r>
          </w:p>
        </w:tc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44486" w:rsidRDefault="00644486">
            <w:pPr>
              <w:pStyle w:val="TableContents"/>
            </w:pPr>
          </w:p>
        </w:tc>
        <w:tc>
          <w:tcPr>
            <w:tcW w:w="1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44486" w:rsidRDefault="00644486">
            <w:pPr>
              <w:pStyle w:val="TableContents"/>
            </w:pPr>
          </w:p>
        </w:tc>
        <w:tc>
          <w:tcPr>
            <w:tcW w:w="5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44486" w:rsidRDefault="00644486">
            <w:pPr>
              <w:pStyle w:val="TableContents"/>
            </w:pPr>
          </w:p>
        </w:tc>
        <w:tc>
          <w:tcPr>
            <w:tcW w:w="2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44486" w:rsidRDefault="00644486">
            <w:pPr>
              <w:pStyle w:val="TableContents"/>
            </w:pPr>
          </w:p>
        </w:tc>
      </w:tr>
      <w:tr w:rsidR="00644486" w:rsidTr="001139F6">
        <w:tc>
          <w:tcPr>
            <w:tcW w:w="2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44486" w:rsidRDefault="00D87F78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Image@</w:t>
            </w:r>
            <w:r w:rsidR="00730345">
              <w:rPr>
                <w:rFonts w:eastAsiaTheme="minorEastAsia" w:hint="eastAsia"/>
              </w:rPr>
              <w:t>Room</w:t>
            </w:r>
            <w:r w:rsidR="00644486">
              <w:rPr>
                <w:rFonts w:eastAsiaTheme="minorEastAsia" w:hint="eastAsia"/>
              </w:rPr>
              <w:t>Id</w:t>
            </w:r>
          </w:p>
        </w:tc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44486" w:rsidRPr="005E2EC5" w:rsidRDefault="005E2EC5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关联的房型</w:t>
            </w:r>
          </w:p>
        </w:tc>
        <w:tc>
          <w:tcPr>
            <w:tcW w:w="1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44486" w:rsidRDefault="00AF76DB">
            <w:pPr>
              <w:pStyle w:val="TableContents"/>
            </w:pPr>
            <w:r>
              <w:rPr>
                <w:rFonts w:eastAsiaTheme="minorEastAsia" w:hint="eastAsia"/>
              </w:rPr>
              <w:t>String</w:t>
            </w:r>
            <w:r w:rsidR="001139F6">
              <w:rPr>
                <w:rFonts w:eastAsiaTheme="minorEastAsia" w:hint="eastAsia"/>
              </w:rPr>
              <w:t>(10)</w:t>
            </w:r>
          </w:p>
        </w:tc>
        <w:tc>
          <w:tcPr>
            <w:tcW w:w="5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44486" w:rsidRDefault="00032CF5">
            <w:pPr>
              <w:pStyle w:val="TableContents"/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44486" w:rsidRDefault="00644486">
            <w:pPr>
              <w:pStyle w:val="TableContents"/>
            </w:pPr>
          </w:p>
        </w:tc>
      </w:tr>
      <w:tr w:rsidR="00644486" w:rsidTr="001139F6">
        <w:tc>
          <w:tcPr>
            <w:tcW w:w="2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44486" w:rsidRDefault="00D87F78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Image@</w:t>
            </w:r>
            <w:r w:rsidR="00644486">
              <w:rPr>
                <w:rFonts w:eastAsiaTheme="minorEastAsia" w:hint="eastAsia"/>
              </w:rPr>
              <w:t>Type</w:t>
            </w:r>
          </w:p>
        </w:tc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44486" w:rsidRPr="005E2EC5" w:rsidRDefault="005E2EC5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图片类型</w:t>
            </w:r>
          </w:p>
        </w:tc>
        <w:tc>
          <w:tcPr>
            <w:tcW w:w="1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44486" w:rsidRPr="00AF76DB" w:rsidRDefault="00AF76DB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Int</w:t>
            </w:r>
          </w:p>
        </w:tc>
        <w:tc>
          <w:tcPr>
            <w:tcW w:w="5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44486" w:rsidRPr="00032CF5" w:rsidRDefault="00032CF5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N</w:t>
            </w:r>
          </w:p>
        </w:tc>
        <w:tc>
          <w:tcPr>
            <w:tcW w:w="2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44486" w:rsidRPr="005E2EC5" w:rsidRDefault="005E2EC5">
            <w:pPr>
              <w:pStyle w:val="TableContents"/>
              <w:rPr>
                <w:sz w:val="18"/>
                <w:szCs w:val="18"/>
              </w:rPr>
            </w:pPr>
            <w:r w:rsidRPr="005E2EC5">
              <w:rPr>
                <w:rFonts w:hint="eastAsia"/>
                <w:sz w:val="18"/>
                <w:szCs w:val="18"/>
              </w:rPr>
              <w:t>0-</w:t>
            </w:r>
            <w:r w:rsidRPr="005E2EC5">
              <w:rPr>
                <w:rFonts w:hint="eastAsia"/>
                <w:sz w:val="18"/>
                <w:szCs w:val="18"/>
              </w:rPr>
              <w:t>展示图；</w:t>
            </w:r>
            <w:r w:rsidRPr="005E2EC5">
              <w:rPr>
                <w:rFonts w:hint="eastAsia"/>
                <w:sz w:val="18"/>
                <w:szCs w:val="18"/>
              </w:rPr>
              <w:t>1-</w:t>
            </w:r>
            <w:r w:rsidRPr="005E2EC5">
              <w:rPr>
                <w:rFonts w:hint="eastAsia"/>
                <w:sz w:val="18"/>
                <w:szCs w:val="18"/>
              </w:rPr>
              <w:t>餐厅；</w:t>
            </w:r>
            <w:r w:rsidRPr="005E2EC5">
              <w:rPr>
                <w:rFonts w:hint="eastAsia"/>
                <w:sz w:val="18"/>
                <w:szCs w:val="18"/>
              </w:rPr>
              <w:t>2-</w:t>
            </w:r>
            <w:r w:rsidRPr="005E2EC5">
              <w:rPr>
                <w:rFonts w:hint="eastAsia"/>
                <w:sz w:val="18"/>
                <w:szCs w:val="18"/>
              </w:rPr>
              <w:t>休闲室；</w:t>
            </w:r>
            <w:r w:rsidRPr="005E2EC5">
              <w:rPr>
                <w:rFonts w:hint="eastAsia"/>
                <w:sz w:val="18"/>
                <w:szCs w:val="18"/>
              </w:rPr>
              <w:t>3-</w:t>
            </w:r>
            <w:r w:rsidRPr="005E2EC5">
              <w:rPr>
                <w:rFonts w:hint="eastAsia"/>
                <w:sz w:val="18"/>
                <w:szCs w:val="18"/>
              </w:rPr>
              <w:t>会议室</w:t>
            </w:r>
            <w:r w:rsidRPr="005E2EC5">
              <w:rPr>
                <w:rFonts w:hint="eastAsia"/>
                <w:sz w:val="18"/>
                <w:szCs w:val="18"/>
              </w:rPr>
              <w:t xml:space="preserve"> </w:t>
            </w:r>
            <w:r w:rsidRPr="005E2EC5">
              <w:rPr>
                <w:rFonts w:hint="eastAsia"/>
                <w:sz w:val="18"/>
                <w:szCs w:val="18"/>
              </w:rPr>
              <w:t>；</w:t>
            </w:r>
            <w:r w:rsidRPr="005E2EC5">
              <w:rPr>
                <w:rFonts w:hint="eastAsia"/>
                <w:sz w:val="18"/>
                <w:szCs w:val="18"/>
              </w:rPr>
              <w:t>4-</w:t>
            </w:r>
            <w:r w:rsidRPr="005E2EC5">
              <w:rPr>
                <w:rFonts w:hint="eastAsia"/>
                <w:sz w:val="18"/>
                <w:szCs w:val="18"/>
              </w:rPr>
              <w:t>服务；</w:t>
            </w:r>
            <w:r w:rsidRPr="005E2EC5">
              <w:rPr>
                <w:rFonts w:hint="eastAsia"/>
                <w:sz w:val="18"/>
                <w:szCs w:val="18"/>
              </w:rPr>
              <w:t>5-</w:t>
            </w:r>
            <w:r w:rsidRPr="005E2EC5">
              <w:rPr>
                <w:rFonts w:hint="eastAsia"/>
                <w:sz w:val="18"/>
                <w:szCs w:val="18"/>
              </w:rPr>
              <w:t>酒店外观</w:t>
            </w:r>
            <w:r w:rsidRPr="005E2EC5">
              <w:rPr>
                <w:rFonts w:hint="eastAsia"/>
                <w:sz w:val="18"/>
                <w:szCs w:val="18"/>
              </w:rPr>
              <w:t xml:space="preserve"> </w:t>
            </w:r>
            <w:r w:rsidRPr="005E2EC5">
              <w:rPr>
                <w:rFonts w:hint="eastAsia"/>
                <w:sz w:val="18"/>
                <w:szCs w:val="18"/>
              </w:rPr>
              <w:t>；</w:t>
            </w:r>
            <w:r w:rsidRPr="005E2EC5">
              <w:rPr>
                <w:rFonts w:hint="eastAsia"/>
                <w:sz w:val="18"/>
                <w:szCs w:val="18"/>
              </w:rPr>
              <w:t>6-</w:t>
            </w:r>
            <w:r w:rsidRPr="005E2EC5">
              <w:rPr>
                <w:rFonts w:hint="eastAsia"/>
                <w:sz w:val="18"/>
                <w:szCs w:val="18"/>
              </w:rPr>
              <w:t>大堂</w:t>
            </w:r>
            <w:r w:rsidRPr="005E2EC5">
              <w:rPr>
                <w:rFonts w:hint="eastAsia"/>
                <w:sz w:val="18"/>
                <w:szCs w:val="18"/>
              </w:rPr>
              <w:t>/</w:t>
            </w:r>
            <w:r w:rsidRPr="005E2EC5">
              <w:rPr>
                <w:rFonts w:hint="eastAsia"/>
                <w:sz w:val="18"/>
                <w:szCs w:val="18"/>
              </w:rPr>
              <w:t>接待台；</w:t>
            </w:r>
            <w:r w:rsidRPr="005E2EC5">
              <w:rPr>
                <w:rFonts w:hint="eastAsia"/>
                <w:sz w:val="18"/>
                <w:szCs w:val="18"/>
              </w:rPr>
              <w:t>7-</w:t>
            </w:r>
            <w:r w:rsidRPr="005E2EC5">
              <w:rPr>
                <w:rFonts w:hint="eastAsia"/>
                <w:sz w:val="18"/>
                <w:szCs w:val="18"/>
              </w:rPr>
              <w:t>酒店介绍；</w:t>
            </w:r>
            <w:r w:rsidRPr="005E2EC5">
              <w:rPr>
                <w:rFonts w:hint="eastAsia"/>
                <w:sz w:val="18"/>
                <w:szCs w:val="18"/>
              </w:rPr>
              <w:t>8-</w:t>
            </w:r>
            <w:r w:rsidRPr="005E2EC5">
              <w:rPr>
                <w:rFonts w:hint="eastAsia"/>
                <w:sz w:val="18"/>
                <w:szCs w:val="18"/>
              </w:rPr>
              <w:t>房型；</w:t>
            </w:r>
            <w:r w:rsidRPr="005E2EC5">
              <w:rPr>
                <w:rFonts w:hint="eastAsia"/>
                <w:sz w:val="18"/>
                <w:szCs w:val="18"/>
              </w:rPr>
              <w:t>9-</w:t>
            </w:r>
            <w:r w:rsidRPr="005E2EC5">
              <w:rPr>
                <w:rFonts w:hint="eastAsia"/>
                <w:sz w:val="18"/>
                <w:szCs w:val="18"/>
              </w:rPr>
              <w:t>背景图；</w:t>
            </w:r>
            <w:r w:rsidRPr="005E2EC5">
              <w:rPr>
                <w:rFonts w:hint="eastAsia"/>
                <w:sz w:val="18"/>
                <w:szCs w:val="18"/>
              </w:rPr>
              <w:t>10-</w:t>
            </w:r>
            <w:r w:rsidRPr="005E2EC5">
              <w:rPr>
                <w:rFonts w:hint="eastAsia"/>
                <w:sz w:val="18"/>
                <w:szCs w:val="18"/>
              </w:rPr>
              <w:t>其他。列表页面的图片使用类型</w:t>
            </w:r>
            <w:r w:rsidRPr="005E2EC5">
              <w:rPr>
                <w:rFonts w:hint="eastAsia"/>
                <w:sz w:val="18"/>
                <w:szCs w:val="18"/>
              </w:rPr>
              <w:t>5</w:t>
            </w:r>
            <w:r w:rsidRPr="005E2EC5">
              <w:rPr>
                <w:rFonts w:hint="eastAsia"/>
                <w:sz w:val="18"/>
                <w:szCs w:val="18"/>
              </w:rPr>
              <w:t>，如果没有依次考虑类型</w:t>
            </w:r>
            <w:r w:rsidRPr="005E2EC5">
              <w:rPr>
                <w:rFonts w:hint="eastAsia"/>
                <w:sz w:val="18"/>
                <w:szCs w:val="18"/>
              </w:rPr>
              <w:t>0</w:t>
            </w:r>
            <w:r w:rsidRPr="005E2EC5">
              <w:rPr>
                <w:rFonts w:hint="eastAsia"/>
                <w:sz w:val="18"/>
                <w:szCs w:val="18"/>
              </w:rPr>
              <w:t>和</w:t>
            </w:r>
            <w:r w:rsidRPr="005E2EC5">
              <w:rPr>
                <w:rFonts w:hint="eastAsia"/>
                <w:sz w:val="18"/>
                <w:szCs w:val="18"/>
              </w:rPr>
              <w:t>9</w:t>
            </w:r>
          </w:p>
        </w:tc>
      </w:tr>
      <w:tr w:rsidR="00644486" w:rsidTr="001139F6">
        <w:tc>
          <w:tcPr>
            <w:tcW w:w="2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44486" w:rsidRDefault="00644486" w:rsidP="006E22FA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Image.</w:t>
            </w:r>
            <w:r w:rsidR="006E22FA">
              <w:rPr>
                <w:rFonts w:eastAsiaTheme="minorEastAsia" w:hint="eastAsia"/>
              </w:rPr>
              <w:t>Location</w:t>
            </w:r>
          </w:p>
        </w:tc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44486" w:rsidRPr="005E2EC5" w:rsidRDefault="005E2EC5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图片地址</w:t>
            </w:r>
          </w:p>
        </w:tc>
        <w:tc>
          <w:tcPr>
            <w:tcW w:w="1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44486" w:rsidRDefault="00AF76DB">
            <w:pPr>
              <w:pStyle w:val="TableContents"/>
            </w:pPr>
            <w:r>
              <w:rPr>
                <w:rFonts w:eastAsiaTheme="minorEastAsia" w:hint="eastAsia"/>
              </w:rPr>
              <w:t>String</w:t>
            </w:r>
            <w:r w:rsidR="001139F6">
              <w:rPr>
                <w:rFonts w:eastAsiaTheme="minorEastAsia" w:hint="eastAsia"/>
              </w:rPr>
              <w:t>(255)</w:t>
            </w:r>
          </w:p>
        </w:tc>
        <w:tc>
          <w:tcPr>
            <w:tcW w:w="5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44486" w:rsidRDefault="00644486">
            <w:pPr>
              <w:pStyle w:val="TableContents"/>
            </w:pPr>
          </w:p>
        </w:tc>
        <w:tc>
          <w:tcPr>
            <w:tcW w:w="2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44486" w:rsidRDefault="00644486">
            <w:pPr>
              <w:pStyle w:val="TableContents"/>
            </w:pPr>
          </w:p>
        </w:tc>
      </w:tr>
      <w:tr w:rsidR="00644486" w:rsidTr="001139F6">
        <w:tc>
          <w:tcPr>
            <w:tcW w:w="2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44486" w:rsidRDefault="006E22FA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Location</w:t>
            </w:r>
            <w:r w:rsidR="00D87F78">
              <w:rPr>
                <w:rFonts w:eastAsiaTheme="minorEastAsia" w:hint="eastAsia"/>
              </w:rPr>
              <w:t>@</w:t>
            </w:r>
            <w:r w:rsidR="00644486">
              <w:rPr>
                <w:rFonts w:eastAsiaTheme="minorEastAsia" w:hint="eastAsia"/>
              </w:rPr>
              <w:t>Size</w:t>
            </w:r>
            <w:r w:rsidR="00730345">
              <w:rPr>
                <w:rFonts w:eastAsiaTheme="minorEastAsia" w:hint="eastAsia"/>
              </w:rPr>
              <w:t>Type</w:t>
            </w:r>
          </w:p>
        </w:tc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44486" w:rsidRPr="005E2EC5" w:rsidRDefault="005E2EC5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图片规格</w:t>
            </w:r>
          </w:p>
        </w:tc>
        <w:tc>
          <w:tcPr>
            <w:tcW w:w="1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44486" w:rsidRDefault="00AF76DB">
            <w:pPr>
              <w:pStyle w:val="TableContents"/>
            </w:pPr>
            <w:r>
              <w:rPr>
                <w:rFonts w:eastAsiaTheme="minorEastAsia" w:hint="eastAsia"/>
              </w:rPr>
              <w:t>Int</w:t>
            </w:r>
          </w:p>
        </w:tc>
        <w:tc>
          <w:tcPr>
            <w:tcW w:w="5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44486" w:rsidRPr="00032CF5" w:rsidRDefault="00032CF5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N</w:t>
            </w:r>
          </w:p>
        </w:tc>
        <w:tc>
          <w:tcPr>
            <w:tcW w:w="2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44486" w:rsidRDefault="00644486">
            <w:pPr>
              <w:pStyle w:val="TableContents"/>
            </w:pPr>
          </w:p>
        </w:tc>
      </w:tr>
      <w:tr w:rsidR="00644486" w:rsidTr="001139F6">
        <w:tc>
          <w:tcPr>
            <w:tcW w:w="2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44486" w:rsidRDefault="006E22FA" w:rsidP="002E236B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Location</w:t>
            </w:r>
            <w:r w:rsidR="00D87F78">
              <w:rPr>
                <w:rFonts w:eastAsiaTheme="minorEastAsia" w:hint="eastAsia"/>
              </w:rPr>
              <w:t>@</w:t>
            </w:r>
            <w:r w:rsidR="002E236B">
              <w:rPr>
                <w:rFonts w:eastAsiaTheme="minorEastAsia" w:hint="eastAsia"/>
              </w:rPr>
              <w:t>WaterMark</w:t>
            </w:r>
          </w:p>
        </w:tc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44486" w:rsidRPr="005E2EC5" w:rsidRDefault="005E2EC5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是否有水印</w:t>
            </w:r>
          </w:p>
        </w:tc>
        <w:tc>
          <w:tcPr>
            <w:tcW w:w="1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44486" w:rsidRPr="00AF76DB" w:rsidRDefault="00AF76DB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Int</w:t>
            </w:r>
          </w:p>
        </w:tc>
        <w:tc>
          <w:tcPr>
            <w:tcW w:w="5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44486" w:rsidRPr="00032CF5" w:rsidRDefault="00032CF5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N</w:t>
            </w:r>
          </w:p>
        </w:tc>
        <w:tc>
          <w:tcPr>
            <w:tcW w:w="2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44486" w:rsidRPr="005E2EC5" w:rsidRDefault="005E2EC5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0-N,1-Y</w:t>
            </w:r>
          </w:p>
        </w:tc>
      </w:tr>
      <w:tr w:rsidR="00644486" w:rsidTr="001139F6">
        <w:tc>
          <w:tcPr>
            <w:tcW w:w="2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44486" w:rsidRDefault="00644486">
            <w:pPr>
              <w:pStyle w:val="TableContents"/>
              <w:rPr>
                <w:rFonts w:eastAsiaTheme="minorEastAsia"/>
              </w:rPr>
            </w:pPr>
          </w:p>
        </w:tc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44486" w:rsidRDefault="00644486">
            <w:pPr>
              <w:pStyle w:val="TableContents"/>
            </w:pPr>
          </w:p>
        </w:tc>
        <w:tc>
          <w:tcPr>
            <w:tcW w:w="1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44486" w:rsidRDefault="00644486">
            <w:pPr>
              <w:pStyle w:val="TableContents"/>
            </w:pPr>
          </w:p>
        </w:tc>
        <w:tc>
          <w:tcPr>
            <w:tcW w:w="5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44486" w:rsidRDefault="00644486">
            <w:pPr>
              <w:pStyle w:val="TableContents"/>
            </w:pPr>
          </w:p>
        </w:tc>
        <w:tc>
          <w:tcPr>
            <w:tcW w:w="2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44486" w:rsidRDefault="00644486">
            <w:pPr>
              <w:pStyle w:val="TableContents"/>
            </w:pPr>
          </w:p>
        </w:tc>
      </w:tr>
      <w:tr w:rsidR="00644486" w:rsidTr="001139F6">
        <w:tc>
          <w:tcPr>
            <w:tcW w:w="2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44486" w:rsidRDefault="008B2BA8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Hotel</w:t>
            </w:r>
            <w:r w:rsidR="00644486">
              <w:rPr>
                <w:rFonts w:eastAsiaTheme="minorEastAsia" w:hint="eastAsia"/>
              </w:rPr>
              <w:t>.Rooms</w:t>
            </w:r>
          </w:p>
        </w:tc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44486" w:rsidRPr="00BC4A71" w:rsidRDefault="00BC4A71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房型</w:t>
            </w:r>
          </w:p>
        </w:tc>
        <w:tc>
          <w:tcPr>
            <w:tcW w:w="1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44486" w:rsidRDefault="00644486">
            <w:pPr>
              <w:pStyle w:val="TableContents"/>
            </w:pPr>
          </w:p>
        </w:tc>
        <w:tc>
          <w:tcPr>
            <w:tcW w:w="5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44486" w:rsidRDefault="00644486">
            <w:pPr>
              <w:pStyle w:val="TableContents"/>
            </w:pPr>
          </w:p>
        </w:tc>
        <w:tc>
          <w:tcPr>
            <w:tcW w:w="2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44486" w:rsidRDefault="00644486">
            <w:pPr>
              <w:pStyle w:val="TableContents"/>
            </w:pPr>
          </w:p>
        </w:tc>
      </w:tr>
      <w:tr w:rsidR="00644486" w:rsidTr="001139F6">
        <w:tc>
          <w:tcPr>
            <w:tcW w:w="2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44486" w:rsidRDefault="00644486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Rooms.Room</w:t>
            </w:r>
          </w:p>
        </w:tc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44486" w:rsidRDefault="00644486">
            <w:pPr>
              <w:pStyle w:val="TableContents"/>
            </w:pPr>
          </w:p>
        </w:tc>
        <w:tc>
          <w:tcPr>
            <w:tcW w:w="1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44486" w:rsidRDefault="00644486">
            <w:pPr>
              <w:pStyle w:val="TableContents"/>
            </w:pPr>
          </w:p>
        </w:tc>
        <w:tc>
          <w:tcPr>
            <w:tcW w:w="5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44486" w:rsidRDefault="00644486">
            <w:pPr>
              <w:pStyle w:val="TableContents"/>
            </w:pPr>
          </w:p>
        </w:tc>
        <w:tc>
          <w:tcPr>
            <w:tcW w:w="2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44486" w:rsidRDefault="00644486">
            <w:pPr>
              <w:pStyle w:val="TableContents"/>
            </w:pPr>
          </w:p>
        </w:tc>
      </w:tr>
      <w:tr w:rsidR="00644486" w:rsidTr="001139F6">
        <w:tc>
          <w:tcPr>
            <w:tcW w:w="2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44486" w:rsidRDefault="00D87F78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Room@</w:t>
            </w:r>
            <w:r w:rsidR="00644486">
              <w:rPr>
                <w:rFonts w:eastAsiaTheme="minorEastAsia" w:hint="eastAsia"/>
              </w:rPr>
              <w:t>RoomTypeId</w:t>
            </w:r>
          </w:p>
        </w:tc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44486" w:rsidRPr="00BC4A71" w:rsidRDefault="00BC4A71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房型编号</w:t>
            </w:r>
          </w:p>
        </w:tc>
        <w:tc>
          <w:tcPr>
            <w:tcW w:w="1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44486" w:rsidRDefault="00AF76DB">
            <w:pPr>
              <w:pStyle w:val="TableContents"/>
            </w:pPr>
            <w:r>
              <w:rPr>
                <w:rFonts w:eastAsiaTheme="minorEastAsia" w:hint="eastAsia"/>
              </w:rPr>
              <w:t>String</w:t>
            </w:r>
            <w:r w:rsidR="001139F6">
              <w:rPr>
                <w:rFonts w:eastAsiaTheme="minorEastAsia" w:hint="eastAsia"/>
              </w:rPr>
              <w:t>(10)</w:t>
            </w:r>
          </w:p>
        </w:tc>
        <w:tc>
          <w:tcPr>
            <w:tcW w:w="5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44486" w:rsidRPr="00032CF5" w:rsidRDefault="00032CF5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N</w:t>
            </w:r>
          </w:p>
        </w:tc>
        <w:tc>
          <w:tcPr>
            <w:tcW w:w="2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44486" w:rsidRDefault="00644486">
            <w:pPr>
              <w:pStyle w:val="TableContents"/>
            </w:pPr>
          </w:p>
        </w:tc>
      </w:tr>
      <w:tr w:rsidR="00644486" w:rsidTr="001139F6">
        <w:tc>
          <w:tcPr>
            <w:tcW w:w="2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44486" w:rsidRDefault="00D87F78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Room@</w:t>
            </w:r>
            <w:r w:rsidR="00644486">
              <w:rPr>
                <w:rFonts w:eastAsiaTheme="minorEastAsia" w:hint="eastAsia"/>
              </w:rPr>
              <w:t>Name</w:t>
            </w:r>
          </w:p>
        </w:tc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44486" w:rsidRPr="00BC4A71" w:rsidRDefault="00BC4A71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名称</w:t>
            </w:r>
          </w:p>
        </w:tc>
        <w:tc>
          <w:tcPr>
            <w:tcW w:w="1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44486" w:rsidRDefault="00AF76DB">
            <w:pPr>
              <w:pStyle w:val="TableContents"/>
            </w:pPr>
            <w:r>
              <w:rPr>
                <w:rFonts w:eastAsiaTheme="minorEastAsia" w:hint="eastAsia"/>
              </w:rPr>
              <w:t>String</w:t>
            </w:r>
            <w:r w:rsidR="001139F6">
              <w:rPr>
                <w:rFonts w:eastAsiaTheme="minorEastAsia" w:hint="eastAsia"/>
              </w:rPr>
              <w:t>(50)</w:t>
            </w:r>
          </w:p>
        </w:tc>
        <w:tc>
          <w:tcPr>
            <w:tcW w:w="5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44486" w:rsidRPr="00032CF5" w:rsidRDefault="00032CF5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N</w:t>
            </w:r>
          </w:p>
        </w:tc>
        <w:tc>
          <w:tcPr>
            <w:tcW w:w="2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44486" w:rsidRDefault="00644486">
            <w:pPr>
              <w:pStyle w:val="TableContents"/>
            </w:pPr>
          </w:p>
        </w:tc>
      </w:tr>
      <w:tr w:rsidR="00644486" w:rsidTr="001139F6">
        <w:tc>
          <w:tcPr>
            <w:tcW w:w="2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44486" w:rsidRDefault="00D87F78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Room@</w:t>
            </w:r>
            <w:r w:rsidR="00644486">
              <w:rPr>
                <w:rFonts w:eastAsiaTheme="minorEastAsia" w:hint="eastAsia"/>
              </w:rPr>
              <w:t>Area</w:t>
            </w:r>
          </w:p>
        </w:tc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44486" w:rsidRPr="00BC4A71" w:rsidRDefault="00BC4A71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面积</w:t>
            </w:r>
          </w:p>
        </w:tc>
        <w:tc>
          <w:tcPr>
            <w:tcW w:w="1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44486" w:rsidRDefault="00AF76DB">
            <w:pPr>
              <w:pStyle w:val="TableContents"/>
            </w:pPr>
            <w:r>
              <w:rPr>
                <w:rFonts w:eastAsiaTheme="minorEastAsia" w:hint="eastAsia"/>
              </w:rPr>
              <w:t>String</w:t>
            </w:r>
            <w:r w:rsidR="001139F6">
              <w:rPr>
                <w:rFonts w:eastAsiaTheme="minorEastAsia" w:hint="eastAsia"/>
              </w:rPr>
              <w:t>(20)</w:t>
            </w:r>
          </w:p>
        </w:tc>
        <w:tc>
          <w:tcPr>
            <w:tcW w:w="5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44486" w:rsidRDefault="00032CF5">
            <w:pPr>
              <w:pStyle w:val="TableContents"/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44486" w:rsidRDefault="00644486">
            <w:pPr>
              <w:pStyle w:val="TableContents"/>
            </w:pPr>
          </w:p>
        </w:tc>
      </w:tr>
      <w:tr w:rsidR="00644486" w:rsidTr="001139F6">
        <w:tc>
          <w:tcPr>
            <w:tcW w:w="2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44486" w:rsidRDefault="00D87F78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Room@</w:t>
            </w:r>
            <w:r w:rsidR="00644486">
              <w:rPr>
                <w:rFonts w:eastAsiaTheme="minorEastAsia" w:hint="eastAsia"/>
              </w:rPr>
              <w:t>Floor</w:t>
            </w:r>
          </w:p>
        </w:tc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44486" w:rsidRPr="00BC4A71" w:rsidRDefault="00BC4A71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楼层</w:t>
            </w:r>
          </w:p>
        </w:tc>
        <w:tc>
          <w:tcPr>
            <w:tcW w:w="1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44486" w:rsidRDefault="00AF76DB">
            <w:pPr>
              <w:pStyle w:val="TableContents"/>
            </w:pPr>
            <w:r>
              <w:rPr>
                <w:rFonts w:eastAsiaTheme="minorEastAsia" w:hint="eastAsia"/>
              </w:rPr>
              <w:t>String</w:t>
            </w:r>
            <w:r w:rsidR="001139F6">
              <w:rPr>
                <w:rFonts w:eastAsiaTheme="minorEastAsia" w:hint="eastAsia"/>
              </w:rPr>
              <w:t>(20)</w:t>
            </w:r>
          </w:p>
        </w:tc>
        <w:tc>
          <w:tcPr>
            <w:tcW w:w="5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44486" w:rsidRDefault="00032CF5">
            <w:pPr>
              <w:pStyle w:val="TableContents"/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44486" w:rsidRDefault="00644486">
            <w:pPr>
              <w:pStyle w:val="TableContents"/>
            </w:pPr>
          </w:p>
        </w:tc>
      </w:tr>
      <w:tr w:rsidR="00644486" w:rsidTr="001139F6">
        <w:tc>
          <w:tcPr>
            <w:tcW w:w="2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44486" w:rsidRDefault="00D87F78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lastRenderedPageBreak/>
              <w:t>Room@</w:t>
            </w:r>
            <w:r w:rsidR="00644486">
              <w:rPr>
                <w:rFonts w:eastAsiaTheme="minorEastAsia" w:hint="eastAsia"/>
              </w:rPr>
              <w:t>Broadnet</w:t>
            </w:r>
            <w:r w:rsidR="002E236B">
              <w:rPr>
                <w:rFonts w:eastAsiaTheme="minorEastAsia" w:hint="eastAsia"/>
              </w:rPr>
              <w:t>Access</w:t>
            </w:r>
          </w:p>
        </w:tc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44486" w:rsidRPr="00BC4A71" w:rsidRDefault="00BC4A71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是否有宽带</w:t>
            </w:r>
          </w:p>
        </w:tc>
        <w:tc>
          <w:tcPr>
            <w:tcW w:w="1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44486" w:rsidRPr="00AF76DB" w:rsidRDefault="00AF76DB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Int</w:t>
            </w:r>
          </w:p>
        </w:tc>
        <w:tc>
          <w:tcPr>
            <w:tcW w:w="5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44486" w:rsidRDefault="00032CF5">
            <w:pPr>
              <w:pStyle w:val="TableContents"/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44486" w:rsidRDefault="00644486">
            <w:pPr>
              <w:pStyle w:val="TableContents"/>
            </w:pPr>
          </w:p>
        </w:tc>
      </w:tr>
      <w:tr w:rsidR="00644486" w:rsidTr="001139F6">
        <w:tc>
          <w:tcPr>
            <w:tcW w:w="2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44486" w:rsidRDefault="00D87F78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Room@</w:t>
            </w:r>
            <w:r w:rsidR="00644486">
              <w:rPr>
                <w:rFonts w:eastAsiaTheme="minorEastAsia" w:hint="eastAsia"/>
              </w:rPr>
              <w:t>BroadnetFee</w:t>
            </w:r>
          </w:p>
        </w:tc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44486" w:rsidRPr="00BC4A71" w:rsidRDefault="00BC4A71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宽带是否收费</w:t>
            </w:r>
          </w:p>
        </w:tc>
        <w:tc>
          <w:tcPr>
            <w:tcW w:w="1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44486" w:rsidRPr="00AF76DB" w:rsidRDefault="00AF76DB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Int</w:t>
            </w:r>
          </w:p>
        </w:tc>
        <w:tc>
          <w:tcPr>
            <w:tcW w:w="5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44486" w:rsidRDefault="00032CF5">
            <w:pPr>
              <w:pStyle w:val="TableContents"/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44486" w:rsidRPr="00BC4A71" w:rsidRDefault="00BC4A71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0-N</w:t>
            </w:r>
            <w:r>
              <w:rPr>
                <w:rFonts w:eastAsiaTheme="minorEastAsia" w:hint="eastAsia"/>
              </w:rPr>
              <w:t>，</w:t>
            </w:r>
            <w:r>
              <w:rPr>
                <w:rFonts w:eastAsiaTheme="minorEastAsia" w:hint="eastAsia"/>
              </w:rPr>
              <w:t>1-Y</w:t>
            </w:r>
          </w:p>
        </w:tc>
      </w:tr>
      <w:tr w:rsidR="00644486" w:rsidTr="001139F6">
        <w:tc>
          <w:tcPr>
            <w:tcW w:w="2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44486" w:rsidRDefault="00D87F78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Room@</w:t>
            </w:r>
            <w:r w:rsidR="00B835FE">
              <w:rPr>
                <w:rFonts w:eastAsiaTheme="minorEastAsia" w:hint="eastAsia"/>
              </w:rPr>
              <w:t>BedType</w:t>
            </w:r>
          </w:p>
        </w:tc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44486" w:rsidRPr="00ED46BD" w:rsidRDefault="00ED46BD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床型</w:t>
            </w:r>
          </w:p>
        </w:tc>
        <w:tc>
          <w:tcPr>
            <w:tcW w:w="1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44486" w:rsidRDefault="00AF76DB">
            <w:pPr>
              <w:pStyle w:val="TableContents"/>
            </w:pPr>
            <w:r>
              <w:rPr>
                <w:rFonts w:eastAsiaTheme="minorEastAsia" w:hint="eastAsia"/>
              </w:rPr>
              <w:t>String</w:t>
            </w:r>
            <w:r w:rsidR="001139F6">
              <w:rPr>
                <w:rFonts w:eastAsiaTheme="minorEastAsia" w:hint="eastAsia"/>
              </w:rPr>
              <w:t>(50)</w:t>
            </w:r>
          </w:p>
        </w:tc>
        <w:tc>
          <w:tcPr>
            <w:tcW w:w="5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44486" w:rsidRDefault="00032CF5">
            <w:pPr>
              <w:pStyle w:val="TableContents"/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44486" w:rsidRDefault="00644486">
            <w:pPr>
              <w:pStyle w:val="TableContents"/>
            </w:pPr>
          </w:p>
        </w:tc>
      </w:tr>
      <w:tr w:rsidR="00B835FE" w:rsidTr="001139F6">
        <w:tc>
          <w:tcPr>
            <w:tcW w:w="2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B835FE" w:rsidRDefault="00D87F78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Room@</w:t>
            </w:r>
            <w:r w:rsidR="00B835FE">
              <w:rPr>
                <w:rFonts w:eastAsiaTheme="minorEastAsia" w:hint="eastAsia"/>
              </w:rPr>
              <w:t>Desc</w:t>
            </w:r>
            <w:r w:rsidR="002E236B">
              <w:rPr>
                <w:rFonts w:eastAsiaTheme="minorEastAsia" w:hint="eastAsia"/>
              </w:rPr>
              <w:t>ription</w:t>
            </w:r>
          </w:p>
        </w:tc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B835FE" w:rsidRPr="00ED46BD" w:rsidRDefault="00ED46BD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描述</w:t>
            </w:r>
          </w:p>
        </w:tc>
        <w:tc>
          <w:tcPr>
            <w:tcW w:w="1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B835FE" w:rsidRDefault="00AF76DB">
            <w:pPr>
              <w:pStyle w:val="TableContents"/>
            </w:pPr>
            <w:r>
              <w:rPr>
                <w:rFonts w:eastAsiaTheme="minorEastAsia" w:hint="eastAsia"/>
              </w:rPr>
              <w:t>String</w:t>
            </w:r>
            <w:r w:rsidR="001139F6">
              <w:rPr>
                <w:rFonts w:eastAsiaTheme="minorEastAsia" w:hint="eastAsia"/>
              </w:rPr>
              <w:t>(255)</w:t>
            </w:r>
          </w:p>
        </w:tc>
        <w:tc>
          <w:tcPr>
            <w:tcW w:w="5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B835FE" w:rsidRDefault="00032CF5">
            <w:pPr>
              <w:pStyle w:val="TableContents"/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B835FE" w:rsidRDefault="00B835FE">
            <w:pPr>
              <w:pStyle w:val="TableContents"/>
            </w:pPr>
          </w:p>
        </w:tc>
      </w:tr>
      <w:tr w:rsidR="00E10BAE" w:rsidTr="001139F6">
        <w:tc>
          <w:tcPr>
            <w:tcW w:w="2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E10BAE" w:rsidRDefault="00D87F78" w:rsidP="00E775BF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Room@</w:t>
            </w:r>
            <w:r w:rsidR="002E236B">
              <w:rPr>
                <w:rFonts w:eastAsiaTheme="minorEastAsia" w:hint="eastAsia"/>
              </w:rPr>
              <w:t>Comments</w:t>
            </w:r>
          </w:p>
        </w:tc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E10BAE" w:rsidRPr="00ED46BD" w:rsidRDefault="00E10BAE" w:rsidP="00E775BF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备注</w:t>
            </w:r>
          </w:p>
        </w:tc>
        <w:tc>
          <w:tcPr>
            <w:tcW w:w="1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E10BAE" w:rsidRDefault="00AF76DB">
            <w:pPr>
              <w:pStyle w:val="TableContents"/>
            </w:pPr>
            <w:r>
              <w:rPr>
                <w:rFonts w:eastAsiaTheme="minorEastAsia" w:hint="eastAsia"/>
              </w:rPr>
              <w:t>String</w:t>
            </w:r>
            <w:r w:rsidR="001139F6">
              <w:rPr>
                <w:rFonts w:eastAsiaTheme="minorEastAsia" w:hint="eastAsia"/>
              </w:rPr>
              <w:t>(255)</w:t>
            </w:r>
          </w:p>
        </w:tc>
        <w:tc>
          <w:tcPr>
            <w:tcW w:w="5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E10BAE" w:rsidRDefault="00032CF5">
            <w:pPr>
              <w:pStyle w:val="TableContents"/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E10BAE" w:rsidRDefault="00E10BAE">
            <w:pPr>
              <w:pStyle w:val="TableContents"/>
            </w:pPr>
          </w:p>
        </w:tc>
      </w:tr>
    </w:tbl>
    <w:p w:rsidR="00644486" w:rsidRPr="00B835FE" w:rsidRDefault="00644486">
      <w:pPr>
        <w:pStyle w:val="DefaultStyle"/>
        <w:rPr>
          <w:rFonts w:eastAsiaTheme="minorEastAsia"/>
        </w:rPr>
      </w:pPr>
    </w:p>
    <w:p w:rsidR="001A1245" w:rsidRDefault="001A1245" w:rsidP="001A1245">
      <w:pPr>
        <w:pStyle w:val="5"/>
        <w:numPr>
          <w:ilvl w:val="3"/>
          <w:numId w:val="4"/>
        </w:numPr>
      </w:pPr>
      <w:r>
        <w:rPr>
          <w:rFonts w:hint="eastAsia"/>
        </w:rPr>
        <w:t>GEO</w:t>
      </w:r>
      <w:r>
        <w:rPr>
          <w:rFonts w:hint="eastAsia"/>
        </w:rPr>
        <w:t>数据</w:t>
      </w:r>
    </w:p>
    <w:p w:rsidR="006A0EA8" w:rsidRPr="006A0EA8" w:rsidRDefault="006A0EA8" w:rsidP="006A0EA8">
      <w:pPr>
        <w:ind w:left="420"/>
      </w:pPr>
      <w:r>
        <w:rPr>
          <w:rFonts w:hint="eastAsia"/>
        </w:rPr>
        <w:t>文件地址：</w:t>
      </w:r>
      <w:r>
        <w:rPr>
          <w:rFonts w:hint="eastAsia"/>
        </w:rPr>
        <w:t xml:space="preserve"> http://api.elong.com/</w:t>
      </w:r>
      <w:r w:rsidR="00E63DD4" w:rsidRPr="00E63DD4">
        <w:rPr>
          <w:rFonts w:cs="Times New Roman" w:hint="eastAsia"/>
        </w:rPr>
        <w:t xml:space="preserve"> </w:t>
      </w:r>
      <w:r w:rsidR="00E63DD4">
        <w:rPr>
          <w:rFonts w:cs="Times New Roman" w:hint="eastAsia"/>
        </w:rPr>
        <w:t>xml/v2.0</w:t>
      </w:r>
      <w:r w:rsidR="00E63DD4">
        <w:rPr>
          <w:rFonts w:eastAsia="Times New Roman" w:cs="Times New Roman"/>
        </w:rPr>
        <w:t>/</w:t>
      </w:r>
      <w:r w:rsidR="00E63DD4">
        <w:rPr>
          <w:rFonts w:cs="Times New Roman" w:hint="eastAsia"/>
        </w:rPr>
        <w:t>hotel</w:t>
      </w:r>
      <w:r>
        <w:rPr>
          <w:rFonts w:hint="eastAsia"/>
        </w:rPr>
        <w:t>/geo_{lang}.xml</w:t>
      </w:r>
    </w:p>
    <w:tbl>
      <w:tblPr>
        <w:tblW w:w="0" w:type="auto"/>
        <w:tblInd w:w="9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4A0"/>
      </w:tblPr>
      <w:tblGrid>
        <w:gridCol w:w="2843"/>
        <w:gridCol w:w="1353"/>
        <w:gridCol w:w="1435"/>
        <w:gridCol w:w="1325"/>
        <w:gridCol w:w="1367"/>
      </w:tblGrid>
      <w:tr w:rsidR="00D5205E" w:rsidTr="006F15D5">
        <w:tc>
          <w:tcPr>
            <w:tcW w:w="2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D5205E" w:rsidRDefault="00D5205E" w:rsidP="001D0EEE">
            <w:pPr>
              <w:pStyle w:val="TableContents"/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节点</w:t>
            </w:r>
          </w:p>
        </w:tc>
        <w:tc>
          <w:tcPr>
            <w:tcW w:w="13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D5205E" w:rsidRDefault="00D5205E" w:rsidP="001D0EEE">
            <w:pPr>
              <w:pStyle w:val="TableContents"/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名称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D5205E" w:rsidRDefault="00D5205E" w:rsidP="001D0EEE">
            <w:pPr>
              <w:pStyle w:val="TableContents"/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类型</w:t>
            </w:r>
          </w:p>
        </w:tc>
        <w:tc>
          <w:tcPr>
            <w:tcW w:w="13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D5205E" w:rsidRDefault="00D5205E" w:rsidP="001D0EEE">
            <w:pPr>
              <w:pStyle w:val="TableContents"/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可为空</w:t>
            </w:r>
          </w:p>
        </w:tc>
        <w:tc>
          <w:tcPr>
            <w:tcW w:w="13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D5205E" w:rsidRDefault="00D5205E" w:rsidP="001D0EEE">
            <w:pPr>
              <w:pStyle w:val="TableContents"/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说明</w:t>
            </w:r>
          </w:p>
        </w:tc>
      </w:tr>
      <w:tr w:rsidR="007938B5" w:rsidTr="006F15D5">
        <w:tc>
          <w:tcPr>
            <w:tcW w:w="2796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7938B5" w:rsidRDefault="007938B5" w:rsidP="001D0EEE">
            <w:pPr>
              <w:pStyle w:val="TableContents"/>
              <w:rPr>
                <w:rFonts w:eastAsiaTheme="minorEastAsia"/>
                <w:sz w:val="21"/>
                <w:szCs w:val="21"/>
              </w:rPr>
            </w:pPr>
            <w:r w:rsidRPr="007938B5">
              <w:rPr>
                <w:rFonts w:eastAsiaTheme="minorEastAsia"/>
                <w:sz w:val="21"/>
                <w:szCs w:val="21"/>
              </w:rPr>
              <w:t>HotelGeoList</w:t>
            </w:r>
          </w:p>
        </w:tc>
        <w:tc>
          <w:tcPr>
            <w:tcW w:w="1366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7938B5" w:rsidRPr="007938B5" w:rsidRDefault="007938B5" w:rsidP="001D0EEE">
            <w:pPr>
              <w:pStyle w:val="TableContents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Geo</w:t>
            </w:r>
            <w:r>
              <w:rPr>
                <w:rFonts w:eastAsiaTheme="minorEastAsia" w:hint="eastAsia"/>
                <w:sz w:val="21"/>
                <w:szCs w:val="21"/>
              </w:rPr>
              <w:t>列表</w:t>
            </w:r>
          </w:p>
        </w:tc>
        <w:tc>
          <w:tcPr>
            <w:tcW w:w="1440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7938B5" w:rsidRDefault="007938B5" w:rsidP="001D0EEE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339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7938B5" w:rsidRDefault="007938B5" w:rsidP="001D0EEE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382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7938B5" w:rsidRDefault="007938B5" w:rsidP="001D0EEE">
            <w:pPr>
              <w:pStyle w:val="TableContents"/>
            </w:pPr>
          </w:p>
        </w:tc>
      </w:tr>
      <w:tr w:rsidR="00D5205E" w:rsidTr="006F15D5">
        <w:tc>
          <w:tcPr>
            <w:tcW w:w="2796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D5205E" w:rsidRPr="007E528C" w:rsidRDefault="007938B5" w:rsidP="001D0EEE">
            <w:pPr>
              <w:pStyle w:val="TableContents"/>
              <w:rPr>
                <w:rFonts w:eastAsiaTheme="minorEastAsia"/>
                <w:sz w:val="21"/>
                <w:szCs w:val="21"/>
              </w:rPr>
            </w:pPr>
            <w:r w:rsidRPr="007938B5">
              <w:rPr>
                <w:rFonts w:eastAsiaTheme="minorEastAsia"/>
                <w:sz w:val="21"/>
                <w:szCs w:val="21"/>
              </w:rPr>
              <w:t>HotelGeoList</w:t>
            </w:r>
            <w:r>
              <w:rPr>
                <w:rFonts w:eastAsiaTheme="minorEastAsia" w:hint="eastAsia"/>
                <w:sz w:val="21"/>
                <w:szCs w:val="21"/>
              </w:rPr>
              <w:t xml:space="preserve"> .</w:t>
            </w:r>
            <w:r w:rsidR="00D5205E">
              <w:rPr>
                <w:rFonts w:eastAsiaTheme="minorEastAsia" w:hint="eastAsia"/>
                <w:sz w:val="21"/>
                <w:szCs w:val="21"/>
              </w:rPr>
              <w:t>HotelGeo</w:t>
            </w:r>
          </w:p>
        </w:tc>
        <w:tc>
          <w:tcPr>
            <w:tcW w:w="1366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D5205E" w:rsidRPr="007938B5" w:rsidRDefault="007938B5" w:rsidP="001D0EEE">
            <w:pPr>
              <w:pStyle w:val="TableContents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Geo</w:t>
            </w:r>
          </w:p>
        </w:tc>
        <w:tc>
          <w:tcPr>
            <w:tcW w:w="1440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D5205E" w:rsidRDefault="00D5205E" w:rsidP="001D0EEE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339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D5205E" w:rsidRDefault="00D5205E" w:rsidP="001D0EEE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382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D5205E" w:rsidRDefault="00D5205E" w:rsidP="001D0EEE">
            <w:pPr>
              <w:pStyle w:val="TableContents"/>
            </w:pPr>
          </w:p>
        </w:tc>
      </w:tr>
      <w:tr w:rsidR="00D5205E" w:rsidTr="006F15D5">
        <w:tc>
          <w:tcPr>
            <w:tcW w:w="2796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D5205E" w:rsidRDefault="00A04D05" w:rsidP="001D0EEE">
            <w:pPr>
              <w:pStyle w:val="TableContents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HotelGeo@</w:t>
            </w:r>
            <w:r w:rsidR="006F15D5">
              <w:rPr>
                <w:rFonts w:eastAsiaTheme="minorEastAsia" w:hint="eastAsia"/>
                <w:sz w:val="21"/>
                <w:szCs w:val="21"/>
              </w:rPr>
              <w:t>C</w:t>
            </w:r>
            <w:r w:rsidR="00D5205E">
              <w:rPr>
                <w:rFonts w:eastAsiaTheme="minorEastAsia" w:hint="eastAsia"/>
                <w:sz w:val="21"/>
                <w:szCs w:val="21"/>
              </w:rPr>
              <w:t>ountry</w:t>
            </w:r>
          </w:p>
        </w:tc>
        <w:tc>
          <w:tcPr>
            <w:tcW w:w="1366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D5205E" w:rsidRPr="007938B5" w:rsidRDefault="007938B5" w:rsidP="001D0EEE">
            <w:pPr>
              <w:pStyle w:val="TableContents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国家</w:t>
            </w:r>
          </w:p>
        </w:tc>
        <w:tc>
          <w:tcPr>
            <w:tcW w:w="1440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D5205E" w:rsidRDefault="004171A0" w:rsidP="001D0EEE">
            <w:pPr>
              <w:pStyle w:val="TableContents"/>
              <w:rPr>
                <w:sz w:val="21"/>
                <w:szCs w:val="21"/>
              </w:rPr>
            </w:pPr>
            <w:r>
              <w:rPr>
                <w:rFonts w:eastAsiaTheme="minorEastAsia" w:hint="eastAsia"/>
              </w:rPr>
              <w:t>String</w:t>
            </w:r>
            <w:r w:rsidR="001139F6">
              <w:rPr>
                <w:rFonts w:eastAsiaTheme="minorEastAsia" w:hint="eastAsia"/>
              </w:rPr>
              <w:t>(20)</w:t>
            </w:r>
          </w:p>
        </w:tc>
        <w:tc>
          <w:tcPr>
            <w:tcW w:w="1339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D5205E" w:rsidRPr="00032CF5" w:rsidRDefault="00032CF5" w:rsidP="001D0EEE">
            <w:pPr>
              <w:pStyle w:val="TableContents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N</w:t>
            </w:r>
          </w:p>
        </w:tc>
        <w:tc>
          <w:tcPr>
            <w:tcW w:w="1382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D5205E" w:rsidRDefault="00D5205E" w:rsidP="001D0EEE">
            <w:pPr>
              <w:pStyle w:val="TableContents"/>
            </w:pPr>
          </w:p>
        </w:tc>
      </w:tr>
      <w:tr w:rsidR="00D5205E" w:rsidTr="006F15D5">
        <w:tc>
          <w:tcPr>
            <w:tcW w:w="2796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D5205E" w:rsidRDefault="00A04D05" w:rsidP="001D0EEE">
            <w:pPr>
              <w:pStyle w:val="TableContents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HotelGeo@</w:t>
            </w:r>
            <w:r w:rsidR="006F15D5">
              <w:rPr>
                <w:rFonts w:eastAsiaTheme="minorEastAsia" w:hint="eastAsia"/>
                <w:sz w:val="21"/>
                <w:szCs w:val="21"/>
              </w:rPr>
              <w:t>P</w:t>
            </w:r>
            <w:r w:rsidR="00D5205E">
              <w:rPr>
                <w:rFonts w:eastAsiaTheme="minorEastAsia" w:hint="eastAsia"/>
                <w:sz w:val="21"/>
                <w:szCs w:val="21"/>
              </w:rPr>
              <w:t>rovinceId</w:t>
            </w:r>
          </w:p>
        </w:tc>
        <w:tc>
          <w:tcPr>
            <w:tcW w:w="1366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D5205E" w:rsidRPr="006B1A72" w:rsidRDefault="006B1A72" w:rsidP="001D0EEE">
            <w:pPr>
              <w:pStyle w:val="TableContents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省份编号</w:t>
            </w:r>
          </w:p>
        </w:tc>
        <w:tc>
          <w:tcPr>
            <w:tcW w:w="1440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D5205E" w:rsidRDefault="004171A0" w:rsidP="001D0EEE">
            <w:pPr>
              <w:pStyle w:val="TableContents"/>
              <w:rPr>
                <w:sz w:val="21"/>
                <w:szCs w:val="21"/>
              </w:rPr>
            </w:pPr>
            <w:r>
              <w:rPr>
                <w:rFonts w:eastAsiaTheme="minorEastAsia" w:hint="eastAsia"/>
              </w:rPr>
              <w:t>String</w:t>
            </w:r>
            <w:r w:rsidR="001139F6">
              <w:rPr>
                <w:rFonts w:eastAsiaTheme="minorEastAsia" w:hint="eastAsia"/>
              </w:rPr>
              <w:t>(20)</w:t>
            </w:r>
          </w:p>
        </w:tc>
        <w:tc>
          <w:tcPr>
            <w:tcW w:w="1339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D5205E" w:rsidRPr="00032CF5" w:rsidRDefault="00032CF5" w:rsidP="001D0EEE">
            <w:pPr>
              <w:pStyle w:val="TableContents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N</w:t>
            </w:r>
          </w:p>
        </w:tc>
        <w:tc>
          <w:tcPr>
            <w:tcW w:w="1382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D5205E" w:rsidRDefault="00D5205E" w:rsidP="001D0EEE">
            <w:pPr>
              <w:pStyle w:val="TableContents"/>
            </w:pPr>
          </w:p>
        </w:tc>
      </w:tr>
      <w:tr w:rsidR="006B1A72" w:rsidTr="006F15D5">
        <w:tc>
          <w:tcPr>
            <w:tcW w:w="2796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B1A72" w:rsidRDefault="00A04D05" w:rsidP="001D0EEE">
            <w:pPr>
              <w:pStyle w:val="TableContents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HotelGeo@</w:t>
            </w:r>
            <w:r w:rsidR="006F15D5">
              <w:rPr>
                <w:rFonts w:eastAsiaTheme="minorEastAsia" w:hint="eastAsia"/>
                <w:sz w:val="21"/>
                <w:szCs w:val="21"/>
              </w:rPr>
              <w:t>P</w:t>
            </w:r>
            <w:r w:rsidR="006B1A72">
              <w:rPr>
                <w:rFonts w:eastAsiaTheme="minorEastAsia" w:hint="eastAsia"/>
                <w:sz w:val="21"/>
                <w:szCs w:val="21"/>
              </w:rPr>
              <w:t>rovinceName</w:t>
            </w:r>
          </w:p>
        </w:tc>
        <w:tc>
          <w:tcPr>
            <w:tcW w:w="1366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B1A72" w:rsidRPr="006B1A72" w:rsidRDefault="006B1A72" w:rsidP="001D0EEE">
            <w:pPr>
              <w:pStyle w:val="TableContents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省份名称</w:t>
            </w:r>
          </w:p>
        </w:tc>
        <w:tc>
          <w:tcPr>
            <w:tcW w:w="1440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B1A72" w:rsidRDefault="004171A0" w:rsidP="001D0EEE">
            <w:pPr>
              <w:pStyle w:val="TableContents"/>
              <w:rPr>
                <w:sz w:val="21"/>
                <w:szCs w:val="21"/>
              </w:rPr>
            </w:pPr>
            <w:r>
              <w:rPr>
                <w:rFonts w:eastAsiaTheme="minorEastAsia" w:hint="eastAsia"/>
              </w:rPr>
              <w:t>String</w:t>
            </w:r>
            <w:r w:rsidR="001139F6">
              <w:rPr>
                <w:rFonts w:eastAsiaTheme="minorEastAsia" w:hint="eastAsia"/>
              </w:rPr>
              <w:t>(20)</w:t>
            </w:r>
          </w:p>
        </w:tc>
        <w:tc>
          <w:tcPr>
            <w:tcW w:w="1339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B1A72" w:rsidRPr="00032CF5" w:rsidRDefault="00032CF5" w:rsidP="001D0EEE">
            <w:pPr>
              <w:pStyle w:val="TableContents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N</w:t>
            </w:r>
          </w:p>
        </w:tc>
        <w:tc>
          <w:tcPr>
            <w:tcW w:w="1382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B1A72" w:rsidRDefault="006B1A72" w:rsidP="001D0EEE">
            <w:pPr>
              <w:pStyle w:val="TableContents"/>
            </w:pPr>
          </w:p>
        </w:tc>
      </w:tr>
      <w:tr w:rsidR="00D5205E" w:rsidTr="006F15D5">
        <w:tc>
          <w:tcPr>
            <w:tcW w:w="2796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D5205E" w:rsidRDefault="00A04D05" w:rsidP="001D0EEE">
            <w:pPr>
              <w:pStyle w:val="TableContents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HotelGeo@</w:t>
            </w:r>
            <w:r w:rsidR="006F15D5">
              <w:rPr>
                <w:rFonts w:eastAsiaTheme="minorEastAsia" w:hint="eastAsia"/>
                <w:sz w:val="21"/>
                <w:szCs w:val="21"/>
              </w:rPr>
              <w:t>C</w:t>
            </w:r>
            <w:r w:rsidR="00D5205E">
              <w:rPr>
                <w:rFonts w:eastAsiaTheme="minorEastAsia" w:hint="eastAsia"/>
                <w:sz w:val="21"/>
                <w:szCs w:val="21"/>
              </w:rPr>
              <w:t>ityName</w:t>
            </w:r>
          </w:p>
        </w:tc>
        <w:tc>
          <w:tcPr>
            <w:tcW w:w="1366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D5205E" w:rsidRPr="006B1A72" w:rsidRDefault="006B1A72" w:rsidP="001D0EEE">
            <w:pPr>
              <w:pStyle w:val="TableContents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城市名称</w:t>
            </w:r>
          </w:p>
        </w:tc>
        <w:tc>
          <w:tcPr>
            <w:tcW w:w="1440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D5205E" w:rsidRDefault="004171A0" w:rsidP="001D0EEE">
            <w:pPr>
              <w:pStyle w:val="TableContents"/>
              <w:rPr>
                <w:sz w:val="21"/>
                <w:szCs w:val="21"/>
              </w:rPr>
            </w:pPr>
            <w:r>
              <w:rPr>
                <w:rFonts w:eastAsiaTheme="minorEastAsia" w:hint="eastAsia"/>
              </w:rPr>
              <w:t>String</w:t>
            </w:r>
            <w:r w:rsidR="001139F6">
              <w:rPr>
                <w:rFonts w:eastAsiaTheme="minorEastAsia" w:hint="eastAsia"/>
              </w:rPr>
              <w:t>(20)</w:t>
            </w:r>
          </w:p>
        </w:tc>
        <w:tc>
          <w:tcPr>
            <w:tcW w:w="1339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D5205E" w:rsidRPr="00032CF5" w:rsidRDefault="00032CF5" w:rsidP="001D0EEE">
            <w:pPr>
              <w:pStyle w:val="TableContents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N</w:t>
            </w:r>
          </w:p>
        </w:tc>
        <w:tc>
          <w:tcPr>
            <w:tcW w:w="1382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D5205E" w:rsidRDefault="00D5205E" w:rsidP="001D0EEE">
            <w:pPr>
              <w:pStyle w:val="TableContents"/>
            </w:pPr>
          </w:p>
        </w:tc>
      </w:tr>
      <w:tr w:rsidR="00D5205E" w:rsidTr="006F15D5">
        <w:tc>
          <w:tcPr>
            <w:tcW w:w="2796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D5205E" w:rsidRDefault="00A04D05" w:rsidP="001D0EEE">
            <w:pPr>
              <w:pStyle w:val="TableContents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HotelGeo@</w:t>
            </w:r>
            <w:r w:rsidR="006F15D5">
              <w:rPr>
                <w:rFonts w:eastAsiaTheme="minorEastAsia" w:hint="eastAsia"/>
                <w:sz w:val="21"/>
                <w:szCs w:val="21"/>
              </w:rPr>
              <w:t>C</w:t>
            </w:r>
            <w:r w:rsidR="00D5205E">
              <w:rPr>
                <w:rFonts w:eastAsiaTheme="minorEastAsia" w:hint="eastAsia"/>
                <w:sz w:val="21"/>
                <w:szCs w:val="21"/>
              </w:rPr>
              <w:t>ityCode</w:t>
            </w:r>
          </w:p>
        </w:tc>
        <w:tc>
          <w:tcPr>
            <w:tcW w:w="1366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D5205E" w:rsidRPr="006B1A72" w:rsidRDefault="006B1A72" w:rsidP="001D0EEE">
            <w:pPr>
              <w:pStyle w:val="TableContents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城市编码</w:t>
            </w:r>
          </w:p>
        </w:tc>
        <w:tc>
          <w:tcPr>
            <w:tcW w:w="1440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D5205E" w:rsidRDefault="004171A0" w:rsidP="001D0EEE">
            <w:pPr>
              <w:pStyle w:val="TableContents"/>
              <w:rPr>
                <w:sz w:val="21"/>
                <w:szCs w:val="21"/>
              </w:rPr>
            </w:pPr>
            <w:r>
              <w:rPr>
                <w:rFonts w:eastAsiaTheme="minorEastAsia" w:hint="eastAsia"/>
              </w:rPr>
              <w:t>String</w:t>
            </w:r>
            <w:r w:rsidR="001139F6">
              <w:rPr>
                <w:rFonts w:eastAsiaTheme="minorEastAsia" w:hint="eastAsia"/>
              </w:rPr>
              <w:t>(20)</w:t>
            </w:r>
          </w:p>
        </w:tc>
        <w:tc>
          <w:tcPr>
            <w:tcW w:w="1339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D5205E" w:rsidRPr="00032CF5" w:rsidRDefault="00032CF5" w:rsidP="001D0EEE">
            <w:pPr>
              <w:pStyle w:val="TableContents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N</w:t>
            </w:r>
          </w:p>
        </w:tc>
        <w:tc>
          <w:tcPr>
            <w:tcW w:w="1382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D5205E" w:rsidRDefault="00D5205E" w:rsidP="001D0EEE">
            <w:pPr>
              <w:pStyle w:val="TableContents"/>
            </w:pPr>
          </w:p>
        </w:tc>
      </w:tr>
      <w:tr w:rsidR="00D5205E" w:rsidTr="006F15D5">
        <w:tc>
          <w:tcPr>
            <w:tcW w:w="2796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D5205E" w:rsidRDefault="006F15D5" w:rsidP="001D0EEE">
            <w:pPr>
              <w:pStyle w:val="TableContents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HotelGeo.D</w:t>
            </w:r>
            <w:r w:rsidR="00D5205E">
              <w:rPr>
                <w:rFonts w:eastAsiaTheme="minorEastAsia" w:hint="eastAsia"/>
                <w:sz w:val="21"/>
                <w:szCs w:val="21"/>
              </w:rPr>
              <w:t>istricts</w:t>
            </w:r>
          </w:p>
        </w:tc>
        <w:tc>
          <w:tcPr>
            <w:tcW w:w="1366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D5205E" w:rsidRPr="006B1A72" w:rsidRDefault="006B1A72" w:rsidP="001D0EEE">
            <w:pPr>
              <w:pStyle w:val="TableContents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行政区</w:t>
            </w:r>
          </w:p>
        </w:tc>
        <w:tc>
          <w:tcPr>
            <w:tcW w:w="1440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D5205E" w:rsidRDefault="00D5205E" w:rsidP="001D0EEE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339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D5205E" w:rsidRDefault="00032CF5" w:rsidP="001D0EEE">
            <w:pPr>
              <w:pStyle w:val="TableContents"/>
              <w:rPr>
                <w:sz w:val="21"/>
                <w:szCs w:val="21"/>
              </w:rPr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1382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D5205E" w:rsidRDefault="00D5205E" w:rsidP="001D0EEE">
            <w:pPr>
              <w:pStyle w:val="TableContents"/>
            </w:pPr>
          </w:p>
        </w:tc>
      </w:tr>
      <w:tr w:rsidR="007938B5" w:rsidTr="006F15D5">
        <w:tc>
          <w:tcPr>
            <w:tcW w:w="2796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7938B5" w:rsidRDefault="006F15D5" w:rsidP="001D0EEE">
            <w:pPr>
              <w:pStyle w:val="TableContents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D</w:t>
            </w:r>
            <w:r w:rsidR="007938B5">
              <w:rPr>
                <w:rFonts w:eastAsiaTheme="minorEastAsia" w:hint="eastAsia"/>
                <w:sz w:val="21"/>
                <w:szCs w:val="21"/>
              </w:rPr>
              <w:t>istricts</w:t>
            </w:r>
            <w:r>
              <w:rPr>
                <w:rFonts w:eastAsiaTheme="minorEastAsia" w:hint="eastAsia"/>
                <w:sz w:val="21"/>
                <w:szCs w:val="21"/>
              </w:rPr>
              <w:t>.L</w:t>
            </w:r>
            <w:r w:rsidR="007938B5">
              <w:rPr>
                <w:rFonts w:eastAsiaTheme="minorEastAsia" w:hint="eastAsia"/>
                <w:sz w:val="21"/>
                <w:szCs w:val="21"/>
              </w:rPr>
              <w:t>ocation</w:t>
            </w:r>
          </w:p>
        </w:tc>
        <w:tc>
          <w:tcPr>
            <w:tcW w:w="1366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7938B5" w:rsidRPr="006B1A72" w:rsidRDefault="007938B5" w:rsidP="001D0EEE">
            <w:pPr>
              <w:pStyle w:val="TableContents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440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7938B5" w:rsidRDefault="007938B5" w:rsidP="001D0EEE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339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7938B5" w:rsidRDefault="00032CF5" w:rsidP="001D0EEE">
            <w:pPr>
              <w:pStyle w:val="TableContents"/>
              <w:rPr>
                <w:sz w:val="21"/>
                <w:szCs w:val="21"/>
              </w:rPr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1382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7938B5" w:rsidRDefault="007938B5" w:rsidP="001D0EEE">
            <w:pPr>
              <w:pStyle w:val="TableContents"/>
            </w:pPr>
          </w:p>
        </w:tc>
      </w:tr>
      <w:tr w:rsidR="007938B5" w:rsidTr="006F15D5">
        <w:tc>
          <w:tcPr>
            <w:tcW w:w="2796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7938B5" w:rsidRDefault="006F15D5" w:rsidP="001D0EEE">
            <w:pPr>
              <w:pStyle w:val="TableContents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L</w:t>
            </w:r>
            <w:r w:rsidR="007938B5">
              <w:rPr>
                <w:rFonts w:eastAsiaTheme="minorEastAsia" w:hint="eastAsia"/>
                <w:sz w:val="21"/>
                <w:szCs w:val="21"/>
              </w:rPr>
              <w:t>ocation</w:t>
            </w:r>
            <w:r w:rsidR="00A04D05">
              <w:rPr>
                <w:rFonts w:eastAsiaTheme="minorEastAsia" w:hint="eastAsia"/>
                <w:sz w:val="21"/>
                <w:szCs w:val="21"/>
              </w:rPr>
              <w:t>@</w:t>
            </w:r>
            <w:r>
              <w:rPr>
                <w:rFonts w:eastAsiaTheme="minorEastAsia" w:hint="eastAsia"/>
                <w:sz w:val="21"/>
                <w:szCs w:val="21"/>
              </w:rPr>
              <w:t>Id</w:t>
            </w:r>
          </w:p>
        </w:tc>
        <w:tc>
          <w:tcPr>
            <w:tcW w:w="1366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7938B5" w:rsidRPr="00CA7632" w:rsidRDefault="00CA7632" w:rsidP="001D0EEE">
            <w:pPr>
              <w:pStyle w:val="TableContents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位置编号</w:t>
            </w:r>
          </w:p>
        </w:tc>
        <w:tc>
          <w:tcPr>
            <w:tcW w:w="1440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7938B5" w:rsidRPr="004171A0" w:rsidRDefault="004171A0" w:rsidP="001D0EEE">
            <w:pPr>
              <w:pStyle w:val="TableContents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Int</w:t>
            </w:r>
          </w:p>
        </w:tc>
        <w:tc>
          <w:tcPr>
            <w:tcW w:w="1339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7938B5" w:rsidRPr="00032CF5" w:rsidRDefault="00032CF5" w:rsidP="001D0EEE">
            <w:pPr>
              <w:pStyle w:val="TableContents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N</w:t>
            </w:r>
          </w:p>
        </w:tc>
        <w:tc>
          <w:tcPr>
            <w:tcW w:w="1382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7938B5" w:rsidRDefault="007938B5" w:rsidP="001D0EEE">
            <w:pPr>
              <w:pStyle w:val="TableContents"/>
            </w:pPr>
          </w:p>
        </w:tc>
      </w:tr>
      <w:tr w:rsidR="007938B5" w:rsidTr="006F15D5">
        <w:tc>
          <w:tcPr>
            <w:tcW w:w="2796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7938B5" w:rsidRDefault="006F15D5" w:rsidP="001D0EEE">
            <w:pPr>
              <w:pStyle w:val="TableContents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L</w:t>
            </w:r>
            <w:r w:rsidR="007938B5">
              <w:rPr>
                <w:rFonts w:eastAsiaTheme="minorEastAsia" w:hint="eastAsia"/>
                <w:sz w:val="21"/>
                <w:szCs w:val="21"/>
              </w:rPr>
              <w:t>ocation</w:t>
            </w:r>
            <w:r w:rsidR="00A04D05">
              <w:rPr>
                <w:rFonts w:eastAsiaTheme="minorEastAsia" w:hint="eastAsia"/>
                <w:sz w:val="21"/>
                <w:szCs w:val="21"/>
              </w:rPr>
              <w:t>@</w:t>
            </w:r>
            <w:r>
              <w:rPr>
                <w:rFonts w:eastAsiaTheme="minorEastAsia" w:hint="eastAsia"/>
                <w:sz w:val="21"/>
                <w:szCs w:val="21"/>
              </w:rPr>
              <w:t>N</w:t>
            </w:r>
            <w:r w:rsidR="007938B5">
              <w:rPr>
                <w:rFonts w:eastAsiaTheme="minorEastAsia" w:hint="eastAsia"/>
                <w:sz w:val="21"/>
                <w:szCs w:val="21"/>
              </w:rPr>
              <w:t>ame</w:t>
            </w:r>
          </w:p>
        </w:tc>
        <w:tc>
          <w:tcPr>
            <w:tcW w:w="1366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7938B5" w:rsidRPr="00CA7632" w:rsidRDefault="00CA7632" w:rsidP="001D0EEE">
            <w:pPr>
              <w:pStyle w:val="TableContents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位置名称</w:t>
            </w:r>
          </w:p>
        </w:tc>
        <w:tc>
          <w:tcPr>
            <w:tcW w:w="1440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7938B5" w:rsidRDefault="004171A0" w:rsidP="001D0EEE">
            <w:pPr>
              <w:pStyle w:val="TableContents"/>
              <w:rPr>
                <w:sz w:val="21"/>
                <w:szCs w:val="21"/>
              </w:rPr>
            </w:pPr>
            <w:r>
              <w:rPr>
                <w:rFonts w:eastAsiaTheme="minorEastAsia" w:hint="eastAsia"/>
              </w:rPr>
              <w:t>String</w:t>
            </w:r>
            <w:r w:rsidR="001139F6">
              <w:rPr>
                <w:rFonts w:eastAsiaTheme="minorEastAsia" w:hint="eastAsia"/>
              </w:rPr>
              <w:t>(20)</w:t>
            </w:r>
          </w:p>
        </w:tc>
        <w:tc>
          <w:tcPr>
            <w:tcW w:w="1339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7938B5" w:rsidRPr="00032CF5" w:rsidRDefault="00032CF5" w:rsidP="001D0EEE">
            <w:pPr>
              <w:pStyle w:val="TableContents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N</w:t>
            </w:r>
          </w:p>
        </w:tc>
        <w:tc>
          <w:tcPr>
            <w:tcW w:w="1382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7938B5" w:rsidRDefault="007938B5" w:rsidP="001D0EEE">
            <w:pPr>
              <w:pStyle w:val="TableContents"/>
            </w:pPr>
          </w:p>
        </w:tc>
      </w:tr>
      <w:tr w:rsidR="00D5205E" w:rsidTr="006F15D5">
        <w:tc>
          <w:tcPr>
            <w:tcW w:w="2796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D5205E" w:rsidRDefault="006F15D5" w:rsidP="001D0EEE">
            <w:pPr>
              <w:pStyle w:val="TableContents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HotelGeo.C</w:t>
            </w:r>
            <w:r w:rsidR="00D5205E">
              <w:rPr>
                <w:rFonts w:eastAsiaTheme="minorEastAsia" w:hint="eastAsia"/>
                <w:sz w:val="21"/>
                <w:szCs w:val="21"/>
              </w:rPr>
              <w:t>ommericalLocations</w:t>
            </w:r>
          </w:p>
        </w:tc>
        <w:tc>
          <w:tcPr>
            <w:tcW w:w="1366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D5205E" w:rsidRPr="006B1A72" w:rsidRDefault="006B1A72" w:rsidP="001D0EEE">
            <w:pPr>
              <w:pStyle w:val="TableContents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商业区</w:t>
            </w:r>
          </w:p>
        </w:tc>
        <w:tc>
          <w:tcPr>
            <w:tcW w:w="1440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D5205E" w:rsidRDefault="00D5205E" w:rsidP="001D0EEE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339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D5205E" w:rsidRDefault="00032CF5" w:rsidP="001D0EEE">
            <w:pPr>
              <w:pStyle w:val="TableContents"/>
              <w:rPr>
                <w:sz w:val="21"/>
                <w:szCs w:val="21"/>
              </w:rPr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1382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D5205E" w:rsidRDefault="00D5205E" w:rsidP="001D0EEE">
            <w:pPr>
              <w:pStyle w:val="TableContents"/>
            </w:pPr>
          </w:p>
        </w:tc>
      </w:tr>
      <w:tr w:rsidR="007938B5" w:rsidTr="006F15D5">
        <w:tc>
          <w:tcPr>
            <w:tcW w:w="2796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7938B5" w:rsidRDefault="006F15D5" w:rsidP="001D0EEE">
            <w:pPr>
              <w:pStyle w:val="TableContents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CommericalLocations.L</w:t>
            </w:r>
            <w:r w:rsidR="007938B5">
              <w:rPr>
                <w:rFonts w:eastAsiaTheme="minorEastAsia" w:hint="eastAsia"/>
                <w:sz w:val="21"/>
                <w:szCs w:val="21"/>
              </w:rPr>
              <w:t>ocation</w:t>
            </w:r>
          </w:p>
        </w:tc>
        <w:tc>
          <w:tcPr>
            <w:tcW w:w="1366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7938B5" w:rsidRDefault="007938B5" w:rsidP="001D0EEE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440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7938B5" w:rsidRDefault="007938B5" w:rsidP="001D0EEE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339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7938B5" w:rsidRDefault="00032CF5" w:rsidP="001D0EEE">
            <w:pPr>
              <w:pStyle w:val="TableContents"/>
              <w:rPr>
                <w:sz w:val="21"/>
                <w:szCs w:val="21"/>
              </w:rPr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1382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7938B5" w:rsidRDefault="007938B5" w:rsidP="001D0EEE">
            <w:pPr>
              <w:pStyle w:val="TableContents"/>
            </w:pPr>
          </w:p>
        </w:tc>
      </w:tr>
      <w:tr w:rsidR="00D5205E" w:rsidTr="006F15D5">
        <w:tc>
          <w:tcPr>
            <w:tcW w:w="2796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D5205E" w:rsidRDefault="00D5205E" w:rsidP="001D0EEE">
            <w:pPr>
              <w:pStyle w:val="TableContents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HotelGeo.LandmarkLocations</w:t>
            </w:r>
          </w:p>
        </w:tc>
        <w:tc>
          <w:tcPr>
            <w:tcW w:w="1366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D5205E" w:rsidRPr="006B1A72" w:rsidRDefault="006B1A72" w:rsidP="001D0EEE">
            <w:pPr>
              <w:pStyle w:val="TableContents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标志物</w:t>
            </w:r>
          </w:p>
        </w:tc>
        <w:tc>
          <w:tcPr>
            <w:tcW w:w="1440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D5205E" w:rsidRDefault="00D5205E" w:rsidP="001D0EEE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339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D5205E" w:rsidRDefault="00032CF5" w:rsidP="001D0EEE">
            <w:pPr>
              <w:pStyle w:val="TableContents"/>
              <w:rPr>
                <w:sz w:val="21"/>
                <w:szCs w:val="21"/>
              </w:rPr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1382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D5205E" w:rsidRDefault="00D5205E" w:rsidP="001D0EEE">
            <w:pPr>
              <w:pStyle w:val="TableContents"/>
            </w:pPr>
          </w:p>
        </w:tc>
      </w:tr>
      <w:tr w:rsidR="001D0EEE" w:rsidTr="006F15D5">
        <w:tc>
          <w:tcPr>
            <w:tcW w:w="279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1D0EEE" w:rsidRDefault="001D0EEE" w:rsidP="001D0EEE">
            <w:pPr>
              <w:pStyle w:val="TableContents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LandmarkLocations.</w:t>
            </w:r>
            <w:r w:rsidR="006F15D5">
              <w:rPr>
                <w:rFonts w:eastAsiaTheme="minorEastAsia" w:hint="eastAsia"/>
                <w:sz w:val="21"/>
                <w:szCs w:val="21"/>
              </w:rPr>
              <w:t>L</w:t>
            </w:r>
            <w:r w:rsidR="007938B5">
              <w:rPr>
                <w:rFonts w:eastAsiaTheme="minorEastAsia" w:hint="eastAsia"/>
                <w:sz w:val="21"/>
                <w:szCs w:val="21"/>
              </w:rPr>
              <w:t>ocation</w:t>
            </w:r>
          </w:p>
        </w:tc>
        <w:tc>
          <w:tcPr>
            <w:tcW w:w="136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1D0EEE" w:rsidRDefault="001D0EEE" w:rsidP="001D0EEE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4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1D0EEE" w:rsidRDefault="001D0EEE" w:rsidP="001D0EEE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3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1D0EEE" w:rsidRDefault="00032CF5" w:rsidP="001D0EEE">
            <w:pPr>
              <w:pStyle w:val="TableContents"/>
              <w:rPr>
                <w:sz w:val="21"/>
                <w:szCs w:val="21"/>
              </w:rPr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138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1D0EEE" w:rsidRDefault="001D0EEE" w:rsidP="001D0EEE">
            <w:pPr>
              <w:pStyle w:val="TableContents"/>
            </w:pPr>
          </w:p>
        </w:tc>
      </w:tr>
    </w:tbl>
    <w:p w:rsidR="009378A1" w:rsidRPr="009378A1" w:rsidRDefault="009378A1" w:rsidP="009378A1"/>
    <w:p w:rsidR="001A1245" w:rsidRDefault="001A1245" w:rsidP="001A1245">
      <w:pPr>
        <w:pStyle w:val="5"/>
        <w:numPr>
          <w:ilvl w:val="3"/>
          <w:numId w:val="4"/>
        </w:numPr>
      </w:pPr>
      <w:r>
        <w:rPr>
          <w:rFonts w:hint="eastAsia"/>
        </w:rPr>
        <w:t>酒店品牌数据</w:t>
      </w:r>
    </w:p>
    <w:p w:rsidR="003F4D66" w:rsidRPr="006A0EA8" w:rsidRDefault="003F4D66" w:rsidP="003F4D66">
      <w:pPr>
        <w:pStyle w:val="a5"/>
        <w:ind w:left="425" w:firstLine="0"/>
      </w:pPr>
      <w:r>
        <w:rPr>
          <w:rFonts w:hint="eastAsia"/>
        </w:rPr>
        <w:t>文件地址：</w:t>
      </w:r>
      <w:r>
        <w:rPr>
          <w:rFonts w:hint="eastAsia"/>
        </w:rPr>
        <w:t xml:space="preserve"> http://api.elong.com/</w:t>
      </w:r>
      <w:r w:rsidR="00E63DD4" w:rsidRPr="00E63DD4">
        <w:rPr>
          <w:rFonts w:eastAsiaTheme="minorEastAsia" w:cs="Times New Roman" w:hint="eastAsia"/>
        </w:rPr>
        <w:t xml:space="preserve"> </w:t>
      </w:r>
      <w:r w:rsidR="00E63DD4">
        <w:rPr>
          <w:rFonts w:eastAsiaTheme="minorEastAsia" w:cs="Times New Roman" w:hint="eastAsia"/>
        </w:rPr>
        <w:t>xml/v2.0</w:t>
      </w:r>
      <w:r w:rsidR="00E63DD4">
        <w:rPr>
          <w:rFonts w:eastAsia="Times New Roman" w:cs="Times New Roman"/>
        </w:rPr>
        <w:t>/</w:t>
      </w:r>
      <w:r w:rsidR="00E63DD4">
        <w:rPr>
          <w:rFonts w:eastAsiaTheme="minorEastAsia" w:cs="Times New Roman" w:hint="eastAsia"/>
        </w:rPr>
        <w:t>hotel</w:t>
      </w:r>
      <w:r>
        <w:rPr>
          <w:rFonts w:hint="eastAsia"/>
        </w:rPr>
        <w:t>/brand_{lang}.xml</w:t>
      </w:r>
    </w:p>
    <w:p w:rsidR="003F4D66" w:rsidRPr="003F4D66" w:rsidRDefault="003F4D66" w:rsidP="003F4D66"/>
    <w:tbl>
      <w:tblPr>
        <w:tblW w:w="0" w:type="auto"/>
        <w:tblInd w:w="9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4A0"/>
      </w:tblPr>
      <w:tblGrid>
        <w:gridCol w:w="2061"/>
        <w:gridCol w:w="1525"/>
        <w:gridCol w:w="1643"/>
        <w:gridCol w:w="1525"/>
        <w:gridCol w:w="1569"/>
      </w:tblGrid>
      <w:tr w:rsidR="00D5205E" w:rsidTr="00733D55">
        <w:tc>
          <w:tcPr>
            <w:tcW w:w="20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D5205E" w:rsidRDefault="00D5205E" w:rsidP="001D0EEE">
            <w:pPr>
              <w:pStyle w:val="TableContents"/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节点</w:t>
            </w:r>
          </w:p>
        </w:tc>
        <w:tc>
          <w:tcPr>
            <w:tcW w:w="1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D5205E" w:rsidRDefault="00D5205E" w:rsidP="001D0EEE">
            <w:pPr>
              <w:pStyle w:val="TableContents"/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名称</w:t>
            </w:r>
          </w:p>
        </w:tc>
        <w:tc>
          <w:tcPr>
            <w:tcW w:w="16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D5205E" w:rsidRDefault="00D5205E" w:rsidP="001D0EEE">
            <w:pPr>
              <w:pStyle w:val="TableContents"/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类型</w:t>
            </w:r>
          </w:p>
        </w:tc>
        <w:tc>
          <w:tcPr>
            <w:tcW w:w="1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D5205E" w:rsidRDefault="00D5205E" w:rsidP="001D0EEE">
            <w:pPr>
              <w:pStyle w:val="TableContents"/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可为空</w:t>
            </w:r>
          </w:p>
        </w:tc>
        <w:tc>
          <w:tcPr>
            <w:tcW w:w="15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D5205E" w:rsidRDefault="00D5205E" w:rsidP="001D0EEE">
            <w:pPr>
              <w:pStyle w:val="TableContents"/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说明</w:t>
            </w:r>
          </w:p>
        </w:tc>
      </w:tr>
      <w:tr w:rsidR="00D5205E" w:rsidTr="00733D55">
        <w:tc>
          <w:tcPr>
            <w:tcW w:w="2061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D5205E" w:rsidRPr="007E528C" w:rsidRDefault="009353C0" w:rsidP="001D0EEE">
            <w:pPr>
              <w:pStyle w:val="TableContents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B</w:t>
            </w:r>
            <w:r w:rsidR="00733D55" w:rsidRPr="00733D55">
              <w:rPr>
                <w:rFonts w:eastAsiaTheme="minorEastAsia"/>
                <w:sz w:val="21"/>
                <w:szCs w:val="21"/>
              </w:rPr>
              <w:t>rands</w:t>
            </w:r>
          </w:p>
        </w:tc>
        <w:tc>
          <w:tcPr>
            <w:tcW w:w="1525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D5205E" w:rsidRPr="00733D55" w:rsidRDefault="00733D55" w:rsidP="001D0EEE">
            <w:pPr>
              <w:pStyle w:val="TableContents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品牌列表</w:t>
            </w:r>
          </w:p>
        </w:tc>
        <w:tc>
          <w:tcPr>
            <w:tcW w:w="1643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D5205E" w:rsidRDefault="00D5205E" w:rsidP="001D0EEE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525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D5205E" w:rsidRDefault="00D5205E" w:rsidP="001D0EEE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569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D5205E" w:rsidRDefault="00D5205E" w:rsidP="001D0EEE">
            <w:pPr>
              <w:pStyle w:val="TableContents"/>
            </w:pPr>
          </w:p>
        </w:tc>
      </w:tr>
      <w:tr w:rsidR="00733D55" w:rsidTr="00733D55">
        <w:tc>
          <w:tcPr>
            <w:tcW w:w="2061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733D55" w:rsidRPr="007E528C" w:rsidRDefault="009353C0" w:rsidP="001D0EEE">
            <w:pPr>
              <w:pStyle w:val="TableContents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B</w:t>
            </w:r>
            <w:r w:rsidR="00733D55" w:rsidRPr="00733D55">
              <w:rPr>
                <w:rFonts w:eastAsiaTheme="minorEastAsia"/>
                <w:sz w:val="21"/>
                <w:szCs w:val="21"/>
              </w:rPr>
              <w:t>rand</w:t>
            </w:r>
            <w:r w:rsidR="00733D55">
              <w:rPr>
                <w:rFonts w:eastAsiaTheme="minorEastAsia" w:hint="eastAsia"/>
                <w:sz w:val="21"/>
                <w:szCs w:val="21"/>
              </w:rPr>
              <w:t>s.</w:t>
            </w:r>
            <w:r w:rsidR="00733D55">
              <w:t xml:space="preserve"> </w:t>
            </w:r>
            <w:r>
              <w:rPr>
                <w:rFonts w:eastAsiaTheme="minorEastAsia" w:hint="eastAsia"/>
                <w:sz w:val="21"/>
                <w:szCs w:val="21"/>
              </w:rPr>
              <w:t>B</w:t>
            </w:r>
            <w:r w:rsidR="00733D55" w:rsidRPr="00733D55">
              <w:rPr>
                <w:rFonts w:eastAsiaTheme="minorEastAsia"/>
                <w:sz w:val="21"/>
                <w:szCs w:val="21"/>
              </w:rPr>
              <w:t>rand</w:t>
            </w:r>
          </w:p>
        </w:tc>
        <w:tc>
          <w:tcPr>
            <w:tcW w:w="1525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733D55" w:rsidRDefault="00733D55" w:rsidP="001D0EEE">
            <w:pPr>
              <w:pStyle w:val="TableContents"/>
              <w:rPr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品牌</w:t>
            </w:r>
          </w:p>
        </w:tc>
        <w:tc>
          <w:tcPr>
            <w:tcW w:w="1643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733D55" w:rsidRDefault="00733D55" w:rsidP="001D0EEE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525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733D55" w:rsidRDefault="00733D55" w:rsidP="001D0EEE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569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733D55" w:rsidRDefault="00733D55" w:rsidP="001D0EEE">
            <w:pPr>
              <w:pStyle w:val="TableContents"/>
            </w:pPr>
          </w:p>
        </w:tc>
      </w:tr>
      <w:tr w:rsidR="00733D55" w:rsidTr="00733D55">
        <w:tc>
          <w:tcPr>
            <w:tcW w:w="2061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733D55" w:rsidRPr="007E528C" w:rsidRDefault="009353C0" w:rsidP="001D0EEE">
            <w:pPr>
              <w:pStyle w:val="TableContents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B</w:t>
            </w:r>
            <w:r w:rsidR="00733D55" w:rsidRPr="00733D55">
              <w:rPr>
                <w:rFonts w:eastAsiaTheme="minorEastAsia"/>
                <w:sz w:val="21"/>
                <w:szCs w:val="21"/>
              </w:rPr>
              <w:t>rand</w:t>
            </w:r>
            <w:r w:rsidR="00A04D05">
              <w:rPr>
                <w:rFonts w:eastAsiaTheme="minorEastAsia" w:hint="eastAsia"/>
                <w:sz w:val="21"/>
                <w:szCs w:val="21"/>
              </w:rPr>
              <w:t>@</w:t>
            </w:r>
            <w:r>
              <w:rPr>
                <w:rFonts w:eastAsiaTheme="minorEastAsia" w:hint="eastAsia"/>
                <w:sz w:val="21"/>
                <w:szCs w:val="21"/>
              </w:rPr>
              <w:t>B</w:t>
            </w:r>
            <w:r w:rsidR="00733D55">
              <w:rPr>
                <w:rFonts w:eastAsiaTheme="minorEastAsia" w:hint="eastAsia"/>
                <w:sz w:val="21"/>
                <w:szCs w:val="21"/>
              </w:rPr>
              <w:t>randI</w:t>
            </w:r>
            <w:r>
              <w:rPr>
                <w:rFonts w:eastAsiaTheme="minorEastAsia" w:hint="eastAsia"/>
                <w:sz w:val="21"/>
                <w:szCs w:val="21"/>
              </w:rPr>
              <w:t>d</w:t>
            </w:r>
          </w:p>
        </w:tc>
        <w:tc>
          <w:tcPr>
            <w:tcW w:w="1525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733D55" w:rsidRDefault="00733D55" w:rsidP="001D0EEE">
            <w:pPr>
              <w:pStyle w:val="TableContents"/>
              <w:rPr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品牌编号</w:t>
            </w:r>
          </w:p>
        </w:tc>
        <w:tc>
          <w:tcPr>
            <w:tcW w:w="1643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733D55" w:rsidRPr="004171A0" w:rsidRDefault="004171A0" w:rsidP="001D0EEE">
            <w:pPr>
              <w:pStyle w:val="TableContents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Int</w:t>
            </w:r>
          </w:p>
        </w:tc>
        <w:tc>
          <w:tcPr>
            <w:tcW w:w="1525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733D55" w:rsidRPr="00032CF5" w:rsidRDefault="00032CF5" w:rsidP="001D0EEE">
            <w:pPr>
              <w:pStyle w:val="TableContents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N</w:t>
            </w:r>
          </w:p>
        </w:tc>
        <w:tc>
          <w:tcPr>
            <w:tcW w:w="1569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733D55" w:rsidRDefault="00733D55" w:rsidP="001D0EEE">
            <w:pPr>
              <w:pStyle w:val="TableContents"/>
            </w:pPr>
          </w:p>
        </w:tc>
      </w:tr>
      <w:tr w:rsidR="00733D55" w:rsidTr="00733D55">
        <w:tc>
          <w:tcPr>
            <w:tcW w:w="2061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733D55" w:rsidRPr="007E528C" w:rsidRDefault="009353C0" w:rsidP="001D0EEE">
            <w:pPr>
              <w:pStyle w:val="TableContents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lastRenderedPageBreak/>
              <w:t>B</w:t>
            </w:r>
            <w:r w:rsidR="00733D55" w:rsidRPr="00733D55">
              <w:rPr>
                <w:rFonts w:eastAsiaTheme="minorEastAsia"/>
                <w:sz w:val="21"/>
                <w:szCs w:val="21"/>
              </w:rPr>
              <w:t>rand</w:t>
            </w:r>
            <w:r w:rsidR="00A04D05">
              <w:rPr>
                <w:rFonts w:eastAsiaTheme="minorEastAsia" w:hint="eastAsia"/>
                <w:sz w:val="21"/>
                <w:szCs w:val="21"/>
              </w:rPr>
              <w:t>@</w:t>
            </w:r>
            <w:r>
              <w:rPr>
                <w:rFonts w:eastAsiaTheme="minorEastAsia" w:hint="eastAsia"/>
                <w:sz w:val="21"/>
                <w:szCs w:val="21"/>
              </w:rPr>
              <w:t>G</w:t>
            </w:r>
            <w:r w:rsidR="00733D55">
              <w:rPr>
                <w:rFonts w:eastAsiaTheme="minorEastAsia" w:hint="eastAsia"/>
                <w:sz w:val="21"/>
                <w:szCs w:val="21"/>
              </w:rPr>
              <w:t>roupId</w:t>
            </w:r>
          </w:p>
        </w:tc>
        <w:tc>
          <w:tcPr>
            <w:tcW w:w="1525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733D55" w:rsidRPr="00733D55" w:rsidRDefault="00733D55" w:rsidP="001D0EEE">
            <w:pPr>
              <w:pStyle w:val="TableContents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集团编号</w:t>
            </w:r>
          </w:p>
        </w:tc>
        <w:tc>
          <w:tcPr>
            <w:tcW w:w="1643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733D55" w:rsidRPr="004171A0" w:rsidRDefault="004171A0" w:rsidP="001D0EEE">
            <w:pPr>
              <w:pStyle w:val="TableContents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Int</w:t>
            </w:r>
          </w:p>
        </w:tc>
        <w:tc>
          <w:tcPr>
            <w:tcW w:w="1525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733D55" w:rsidRPr="00032CF5" w:rsidRDefault="00032CF5" w:rsidP="001D0EEE">
            <w:pPr>
              <w:pStyle w:val="TableContents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N</w:t>
            </w:r>
          </w:p>
        </w:tc>
        <w:tc>
          <w:tcPr>
            <w:tcW w:w="1569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733D55" w:rsidRDefault="00733D55" w:rsidP="001D0EEE">
            <w:pPr>
              <w:pStyle w:val="TableContents"/>
            </w:pPr>
          </w:p>
        </w:tc>
      </w:tr>
      <w:tr w:rsidR="00733D55" w:rsidTr="00733D55">
        <w:tc>
          <w:tcPr>
            <w:tcW w:w="2061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733D55" w:rsidRPr="007E528C" w:rsidRDefault="009353C0" w:rsidP="001D0EEE">
            <w:pPr>
              <w:pStyle w:val="TableContents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B</w:t>
            </w:r>
            <w:r w:rsidR="00733D55" w:rsidRPr="00733D55">
              <w:rPr>
                <w:rFonts w:eastAsiaTheme="minorEastAsia"/>
                <w:sz w:val="21"/>
                <w:szCs w:val="21"/>
              </w:rPr>
              <w:t>rand</w:t>
            </w:r>
            <w:r w:rsidR="00A04D05">
              <w:rPr>
                <w:rFonts w:eastAsiaTheme="minorEastAsia" w:hint="eastAsia"/>
                <w:sz w:val="21"/>
                <w:szCs w:val="21"/>
              </w:rPr>
              <w:t>@</w:t>
            </w:r>
            <w:r>
              <w:rPr>
                <w:rFonts w:eastAsiaTheme="minorEastAsia" w:hint="eastAsia"/>
                <w:sz w:val="21"/>
                <w:szCs w:val="21"/>
              </w:rPr>
              <w:t>Short</w:t>
            </w:r>
            <w:r w:rsidR="00733D55">
              <w:rPr>
                <w:rFonts w:eastAsiaTheme="minorEastAsia" w:hint="eastAsia"/>
                <w:sz w:val="21"/>
                <w:szCs w:val="21"/>
              </w:rPr>
              <w:t>Name</w:t>
            </w:r>
          </w:p>
        </w:tc>
        <w:tc>
          <w:tcPr>
            <w:tcW w:w="1525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733D55" w:rsidRDefault="00733D55" w:rsidP="001D0EEE">
            <w:pPr>
              <w:pStyle w:val="TableContents"/>
              <w:rPr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品牌简称</w:t>
            </w:r>
          </w:p>
        </w:tc>
        <w:tc>
          <w:tcPr>
            <w:tcW w:w="1643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733D55" w:rsidRDefault="004171A0" w:rsidP="001D0EEE">
            <w:pPr>
              <w:pStyle w:val="TableContents"/>
              <w:rPr>
                <w:sz w:val="21"/>
                <w:szCs w:val="21"/>
              </w:rPr>
            </w:pPr>
            <w:r>
              <w:rPr>
                <w:rFonts w:eastAsiaTheme="minorEastAsia" w:hint="eastAsia"/>
              </w:rPr>
              <w:t>String</w:t>
            </w:r>
            <w:r w:rsidR="00D65584">
              <w:rPr>
                <w:rFonts w:eastAsiaTheme="minorEastAsia" w:hint="eastAsia"/>
              </w:rPr>
              <w:t>(20)</w:t>
            </w:r>
          </w:p>
        </w:tc>
        <w:tc>
          <w:tcPr>
            <w:tcW w:w="1525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733D55" w:rsidRPr="00032CF5" w:rsidRDefault="00032CF5" w:rsidP="001D0EEE">
            <w:pPr>
              <w:pStyle w:val="TableContents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N</w:t>
            </w:r>
          </w:p>
        </w:tc>
        <w:tc>
          <w:tcPr>
            <w:tcW w:w="1569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733D55" w:rsidRDefault="00733D55" w:rsidP="001D0EEE">
            <w:pPr>
              <w:pStyle w:val="TableContents"/>
            </w:pPr>
          </w:p>
        </w:tc>
      </w:tr>
      <w:tr w:rsidR="00733D55" w:rsidTr="00733D55">
        <w:tc>
          <w:tcPr>
            <w:tcW w:w="2061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733D55" w:rsidRPr="007E528C" w:rsidRDefault="009353C0" w:rsidP="001D0EEE">
            <w:pPr>
              <w:pStyle w:val="TableContents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B</w:t>
            </w:r>
            <w:r w:rsidR="00733D55" w:rsidRPr="00733D55">
              <w:rPr>
                <w:rFonts w:eastAsiaTheme="minorEastAsia"/>
                <w:sz w:val="21"/>
                <w:szCs w:val="21"/>
              </w:rPr>
              <w:t>rand</w:t>
            </w:r>
            <w:r w:rsidR="00A04D05">
              <w:rPr>
                <w:rFonts w:eastAsiaTheme="minorEastAsia" w:hint="eastAsia"/>
                <w:sz w:val="21"/>
                <w:szCs w:val="21"/>
              </w:rPr>
              <w:t>@</w:t>
            </w:r>
            <w:r w:rsidR="00733D55">
              <w:rPr>
                <w:rFonts w:eastAsiaTheme="minorEastAsia" w:hint="eastAsia"/>
                <w:sz w:val="21"/>
                <w:szCs w:val="21"/>
              </w:rPr>
              <w:t>Name</w:t>
            </w:r>
          </w:p>
        </w:tc>
        <w:tc>
          <w:tcPr>
            <w:tcW w:w="1525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733D55" w:rsidRDefault="00733D55" w:rsidP="001D0EEE">
            <w:pPr>
              <w:pStyle w:val="TableContents"/>
              <w:rPr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品牌全称</w:t>
            </w:r>
          </w:p>
        </w:tc>
        <w:tc>
          <w:tcPr>
            <w:tcW w:w="1643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733D55" w:rsidRDefault="004171A0" w:rsidP="001D0EEE">
            <w:pPr>
              <w:pStyle w:val="TableContents"/>
              <w:rPr>
                <w:sz w:val="21"/>
                <w:szCs w:val="21"/>
              </w:rPr>
            </w:pPr>
            <w:r>
              <w:rPr>
                <w:rFonts w:eastAsiaTheme="minorEastAsia" w:hint="eastAsia"/>
              </w:rPr>
              <w:t>String</w:t>
            </w:r>
            <w:r w:rsidR="00D65584">
              <w:rPr>
                <w:rFonts w:eastAsiaTheme="minorEastAsia" w:hint="eastAsia"/>
              </w:rPr>
              <w:t>(255)</w:t>
            </w:r>
          </w:p>
        </w:tc>
        <w:tc>
          <w:tcPr>
            <w:tcW w:w="1525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733D55" w:rsidRPr="00032CF5" w:rsidRDefault="00032CF5" w:rsidP="001D0EEE">
            <w:pPr>
              <w:pStyle w:val="TableContents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N</w:t>
            </w:r>
          </w:p>
        </w:tc>
        <w:tc>
          <w:tcPr>
            <w:tcW w:w="1569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733D55" w:rsidRDefault="00733D55" w:rsidP="001D0EEE">
            <w:pPr>
              <w:pStyle w:val="TableContents"/>
            </w:pPr>
          </w:p>
        </w:tc>
      </w:tr>
      <w:tr w:rsidR="00733D55" w:rsidTr="00733D55">
        <w:tc>
          <w:tcPr>
            <w:tcW w:w="2061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733D55" w:rsidRPr="007E528C" w:rsidRDefault="009353C0" w:rsidP="009353C0">
            <w:pPr>
              <w:pStyle w:val="TableContents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B</w:t>
            </w:r>
            <w:r w:rsidR="00733D55" w:rsidRPr="00733D55">
              <w:rPr>
                <w:rFonts w:eastAsiaTheme="minorEastAsia"/>
                <w:sz w:val="21"/>
                <w:szCs w:val="21"/>
              </w:rPr>
              <w:t>rand</w:t>
            </w:r>
            <w:r w:rsidR="00A04D05">
              <w:rPr>
                <w:rFonts w:eastAsiaTheme="minorEastAsia" w:hint="eastAsia"/>
                <w:sz w:val="21"/>
                <w:szCs w:val="21"/>
              </w:rPr>
              <w:t>@</w:t>
            </w:r>
            <w:r>
              <w:rPr>
                <w:rFonts w:eastAsiaTheme="minorEastAsia" w:hint="eastAsia"/>
                <w:sz w:val="21"/>
                <w:szCs w:val="21"/>
              </w:rPr>
              <w:t>Letters</w:t>
            </w:r>
          </w:p>
        </w:tc>
        <w:tc>
          <w:tcPr>
            <w:tcW w:w="1525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733D55" w:rsidRDefault="00733D55" w:rsidP="001D0EEE">
            <w:pPr>
              <w:pStyle w:val="TableContents"/>
              <w:rPr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品牌首字母</w:t>
            </w:r>
          </w:p>
        </w:tc>
        <w:tc>
          <w:tcPr>
            <w:tcW w:w="1643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733D55" w:rsidRDefault="004171A0" w:rsidP="001D0EEE">
            <w:pPr>
              <w:pStyle w:val="TableContents"/>
              <w:rPr>
                <w:sz w:val="21"/>
                <w:szCs w:val="21"/>
              </w:rPr>
            </w:pPr>
            <w:r>
              <w:rPr>
                <w:rFonts w:eastAsiaTheme="minorEastAsia" w:hint="eastAsia"/>
              </w:rPr>
              <w:t>String</w:t>
            </w:r>
            <w:r w:rsidR="00D65584">
              <w:rPr>
                <w:rFonts w:eastAsiaTheme="minorEastAsia" w:hint="eastAsia"/>
              </w:rPr>
              <w:t>(20)</w:t>
            </w:r>
          </w:p>
        </w:tc>
        <w:tc>
          <w:tcPr>
            <w:tcW w:w="1525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733D55" w:rsidRPr="00032CF5" w:rsidRDefault="00032CF5" w:rsidP="001D0EEE">
            <w:pPr>
              <w:pStyle w:val="TableContents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1569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733D55" w:rsidRDefault="00733D55" w:rsidP="001D0EEE">
            <w:pPr>
              <w:pStyle w:val="TableContents"/>
            </w:pPr>
          </w:p>
        </w:tc>
      </w:tr>
    </w:tbl>
    <w:p w:rsidR="00D5205E" w:rsidRPr="00D5205E" w:rsidRDefault="00D5205E" w:rsidP="00D5205E"/>
    <w:p w:rsidR="00F76B0C" w:rsidRDefault="00AC2DB0" w:rsidP="00744D0E">
      <w:pPr>
        <w:pStyle w:val="4"/>
        <w:numPr>
          <w:ilvl w:val="2"/>
          <w:numId w:val="4"/>
        </w:numPr>
      </w:pPr>
      <w:bookmarkStart w:id="32" w:name="__RefHeading__11816_721033372"/>
      <w:bookmarkStart w:id="33" w:name="_Toc350508796"/>
      <w:bookmarkEnd w:id="32"/>
      <w:bookmarkEnd w:id="33"/>
      <w:r>
        <w:t>动态接口</w:t>
      </w:r>
    </w:p>
    <w:p w:rsidR="00F71636" w:rsidRDefault="00F71636" w:rsidP="00744D0E">
      <w:pPr>
        <w:pStyle w:val="5"/>
        <w:numPr>
          <w:ilvl w:val="3"/>
          <w:numId w:val="4"/>
        </w:numPr>
      </w:pPr>
      <w:r>
        <w:rPr>
          <w:rFonts w:hint="eastAsia"/>
        </w:rPr>
        <w:t>使用说明</w:t>
      </w:r>
    </w:p>
    <w:p w:rsidR="00FF4714" w:rsidRPr="00746EE8" w:rsidRDefault="00FF4714" w:rsidP="00A21047">
      <w:pPr>
        <w:pStyle w:val="a5"/>
        <w:numPr>
          <w:ilvl w:val="0"/>
          <w:numId w:val="11"/>
        </w:numPr>
        <w:rPr>
          <w:sz w:val="21"/>
          <w:szCs w:val="21"/>
        </w:rPr>
      </w:pPr>
      <w:r w:rsidRPr="00746EE8">
        <w:rPr>
          <w:rFonts w:hint="eastAsia"/>
          <w:sz w:val="21"/>
          <w:szCs w:val="21"/>
        </w:rPr>
        <w:t>场景</w:t>
      </w:r>
    </w:p>
    <w:p w:rsidR="00F71636" w:rsidRPr="00746EE8" w:rsidRDefault="00A21047" w:rsidP="00FF4714">
      <w:pPr>
        <w:pStyle w:val="a5"/>
        <w:numPr>
          <w:ilvl w:val="1"/>
          <w:numId w:val="11"/>
        </w:numPr>
        <w:rPr>
          <w:sz w:val="21"/>
          <w:szCs w:val="21"/>
        </w:rPr>
      </w:pPr>
      <w:r w:rsidRPr="00746EE8">
        <w:rPr>
          <w:rFonts w:hint="eastAsia"/>
          <w:sz w:val="21"/>
          <w:szCs w:val="21"/>
        </w:rPr>
        <w:t>场景一：使用</w:t>
      </w:r>
      <w:r w:rsidRPr="00746EE8">
        <w:rPr>
          <w:rFonts w:hint="eastAsia"/>
          <w:sz w:val="21"/>
          <w:szCs w:val="21"/>
        </w:rPr>
        <w:t>API</w:t>
      </w:r>
      <w:r w:rsidRPr="00746EE8">
        <w:rPr>
          <w:rFonts w:hint="eastAsia"/>
          <w:sz w:val="21"/>
          <w:szCs w:val="21"/>
        </w:rPr>
        <w:t>搜索</w:t>
      </w:r>
    </w:p>
    <w:p w:rsidR="00A21047" w:rsidRPr="00746EE8" w:rsidRDefault="00A21047" w:rsidP="00A21047">
      <w:pPr>
        <w:pStyle w:val="a5"/>
        <w:ind w:left="780" w:firstLine="0"/>
        <w:rPr>
          <w:sz w:val="21"/>
          <w:szCs w:val="21"/>
        </w:rPr>
      </w:pPr>
      <w:r w:rsidRPr="00746EE8">
        <w:rPr>
          <w:rFonts w:hint="eastAsia"/>
          <w:sz w:val="21"/>
          <w:szCs w:val="21"/>
        </w:rPr>
        <w:t>在酒店列表页使用</w:t>
      </w:r>
      <w:r w:rsidRPr="00746EE8">
        <w:rPr>
          <w:rFonts w:hint="eastAsia"/>
          <w:sz w:val="21"/>
          <w:szCs w:val="21"/>
        </w:rPr>
        <w:t>hotel.list</w:t>
      </w:r>
      <w:r w:rsidRPr="00746EE8">
        <w:rPr>
          <w:rFonts w:hint="eastAsia"/>
          <w:sz w:val="21"/>
          <w:szCs w:val="21"/>
        </w:rPr>
        <w:t>接口搜索酒店；</w:t>
      </w:r>
    </w:p>
    <w:p w:rsidR="00A21047" w:rsidRPr="00746EE8" w:rsidRDefault="00A21047" w:rsidP="00A21047">
      <w:pPr>
        <w:pStyle w:val="a5"/>
        <w:ind w:left="780" w:firstLine="0"/>
        <w:rPr>
          <w:sz w:val="21"/>
          <w:szCs w:val="21"/>
        </w:rPr>
      </w:pPr>
      <w:r w:rsidRPr="00746EE8">
        <w:rPr>
          <w:rFonts w:hint="eastAsia"/>
          <w:sz w:val="21"/>
          <w:szCs w:val="21"/>
        </w:rPr>
        <w:t>在酒店详情页面使用</w:t>
      </w:r>
      <w:r w:rsidRPr="00746EE8">
        <w:rPr>
          <w:rFonts w:hint="eastAsia"/>
          <w:sz w:val="21"/>
          <w:szCs w:val="21"/>
        </w:rPr>
        <w:t>hotel.detail</w:t>
      </w:r>
      <w:r w:rsidRPr="00746EE8">
        <w:rPr>
          <w:rFonts w:hint="eastAsia"/>
          <w:sz w:val="21"/>
          <w:szCs w:val="21"/>
        </w:rPr>
        <w:t>获取酒店详细信息；</w:t>
      </w:r>
    </w:p>
    <w:p w:rsidR="00A21047" w:rsidRPr="00746EE8" w:rsidRDefault="00A21047" w:rsidP="00A21047">
      <w:pPr>
        <w:pStyle w:val="a5"/>
        <w:ind w:left="780" w:firstLine="0"/>
        <w:rPr>
          <w:sz w:val="21"/>
          <w:szCs w:val="21"/>
        </w:rPr>
      </w:pPr>
      <w:r w:rsidRPr="00746EE8">
        <w:rPr>
          <w:rFonts w:hint="eastAsia"/>
          <w:sz w:val="21"/>
          <w:szCs w:val="21"/>
        </w:rPr>
        <w:t>在订单页面使用</w:t>
      </w:r>
      <w:r w:rsidRPr="00746EE8">
        <w:rPr>
          <w:rFonts w:hint="eastAsia"/>
          <w:sz w:val="21"/>
          <w:szCs w:val="21"/>
        </w:rPr>
        <w:t>hotel.detail</w:t>
      </w:r>
      <w:r w:rsidRPr="00746EE8">
        <w:rPr>
          <w:rFonts w:hint="eastAsia"/>
          <w:sz w:val="21"/>
          <w:szCs w:val="21"/>
        </w:rPr>
        <w:t>传入最详细的条件获取单个产品信息</w:t>
      </w:r>
    </w:p>
    <w:p w:rsidR="00A21047" w:rsidRPr="00746EE8" w:rsidRDefault="00A21047" w:rsidP="00A21047">
      <w:pPr>
        <w:pStyle w:val="a5"/>
        <w:ind w:left="780" w:firstLine="0"/>
        <w:rPr>
          <w:sz w:val="21"/>
          <w:szCs w:val="21"/>
        </w:rPr>
      </w:pPr>
      <w:r w:rsidRPr="00746EE8">
        <w:rPr>
          <w:rFonts w:hint="eastAsia"/>
          <w:sz w:val="21"/>
          <w:szCs w:val="21"/>
        </w:rPr>
        <w:t>在订单提交前使用</w:t>
      </w:r>
      <w:r w:rsidRPr="00746EE8">
        <w:rPr>
          <w:rFonts w:hint="eastAsia"/>
          <w:sz w:val="21"/>
          <w:szCs w:val="21"/>
        </w:rPr>
        <w:t>hotel.data.validate</w:t>
      </w:r>
      <w:r w:rsidRPr="00746EE8">
        <w:rPr>
          <w:rFonts w:hint="eastAsia"/>
          <w:sz w:val="21"/>
          <w:szCs w:val="21"/>
        </w:rPr>
        <w:t>验证</w:t>
      </w:r>
      <w:r w:rsidR="00FF4714" w:rsidRPr="00746EE8">
        <w:rPr>
          <w:rFonts w:hint="eastAsia"/>
          <w:sz w:val="21"/>
          <w:szCs w:val="21"/>
        </w:rPr>
        <w:t>产品信息和客人信息</w:t>
      </w:r>
    </w:p>
    <w:p w:rsidR="00FF4714" w:rsidRPr="00746EE8" w:rsidRDefault="00FF4714" w:rsidP="00A21047">
      <w:pPr>
        <w:pStyle w:val="a5"/>
        <w:ind w:left="780" w:firstLine="0"/>
        <w:rPr>
          <w:sz w:val="21"/>
          <w:szCs w:val="21"/>
        </w:rPr>
      </w:pPr>
      <w:r w:rsidRPr="00746EE8">
        <w:rPr>
          <w:rFonts w:hint="eastAsia"/>
          <w:sz w:val="21"/>
          <w:szCs w:val="21"/>
        </w:rPr>
        <w:t>调用</w:t>
      </w:r>
      <w:r w:rsidRPr="00746EE8">
        <w:rPr>
          <w:rFonts w:hint="eastAsia"/>
          <w:sz w:val="21"/>
          <w:szCs w:val="21"/>
        </w:rPr>
        <w:t>hotel.order.create</w:t>
      </w:r>
      <w:r w:rsidRPr="00746EE8">
        <w:rPr>
          <w:rFonts w:hint="eastAsia"/>
          <w:sz w:val="21"/>
          <w:szCs w:val="21"/>
        </w:rPr>
        <w:t>创建订单</w:t>
      </w:r>
    </w:p>
    <w:p w:rsidR="00A21047" w:rsidRPr="00746EE8" w:rsidRDefault="00A21047" w:rsidP="00FF4714">
      <w:pPr>
        <w:pStyle w:val="a5"/>
        <w:numPr>
          <w:ilvl w:val="1"/>
          <w:numId w:val="11"/>
        </w:numPr>
        <w:rPr>
          <w:sz w:val="21"/>
          <w:szCs w:val="21"/>
        </w:rPr>
      </w:pPr>
      <w:r w:rsidRPr="00746EE8">
        <w:rPr>
          <w:rFonts w:hint="eastAsia"/>
          <w:sz w:val="21"/>
          <w:szCs w:val="21"/>
        </w:rPr>
        <w:t>场景二：使用自有搜索</w:t>
      </w:r>
    </w:p>
    <w:p w:rsidR="00FF4714" w:rsidRPr="00746EE8" w:rsidRDefault="00FF4714" w:rsidP="00FF4714">
      <w:pPr>
        <w:ind w:left="840"/>
        <w:rPr>
          <w:szCs w:val="21"/>
        </w:rPr>
      </w:pPr>
      <w:r w:rsidRPr="00746EE8">
        <w:rPr>
          <w:rFonts w:hint="eastAsia"/>
          <w:szCs w:val="21"/>
        </w:rPr>
        <w:t>下载库存数据</w:t>
      </w:r>
    </w:p>
    <w:p w:rsidR="00FF4714" w:rsidRPr="00746EE8" w:rsidRDefault="00FF4714" w:rsidP="00FF4714">
      <w:pPr>
        <w:ind w:left="840"/>
        <w:rPr>
          <w:szCs w:val="21"/>
        </w:rPr>
      </w:pPr>
      <w:r w:rsidRPr="00746EE8">
        <w:rPr>
          <w:rFonts w:hint="eastAsia"/>
          <w:szCs w:val="21"/>
        </w:rPr>
        <w:t>使用接口</w:t>
      </w:r>
      <w:r w:rsidRPr="00746EE8">
        <w:rPr>
          <w:rFonts w:hint="eastAsia"/>
          <w:szCs w:val="21"/>
        </w:rPr>
        <w:t>hotel.data.rp</w:t>
      </w:r>
      <w:r w:rsidRPr="00746EE8">
        <w:rPr>
          <w:rFonts w:hint="eastAsia"/>
          <w:szCs w:val="21"/>
        </w:rPr>
        <w:t>请求产品信息</w:t>
      </w:r>
    </w:p>
    <w:p w:rsidR="00FF4714" w:rsidRPr="00746EE8" w:rsidRDefault="00FF4714" w:rsidP="00FF4714">
      <w:pPr>
        <w:ind w:left="840"/>
        <w:rPr>
          <w:szCs w:val="21"/>
        </w:rPr>
      </w:pPr>
      <w:r w:rsidRPr="00746EE8">
        <w:rPr>
          <w:rFonts w:hint="eastAsia"/>
          <w:szCs w:val="21"/>
        </w:rPr>
        <w:t>使用接口</w:t>
      </w:r>
      <w:r w:rsidRPr="00746EE8">
        <w:rPr>
          <w:rFonts w:hint="eastAsia"/>
          <w:szCs w:val="21"/>
        </w:rPr>
        <w:t>hotel.data.rate</w:t>
      </w:r>
      <w:r w:rsidRPr="00746EE8">
        <w:rPr>
          <w:rFonts w:hint="eastAsia"/>
          <w:szCs w:val="21"/>
        </w:rPr>
        <w:t>请求价格数据</w:t>
      </w:r>
    </w:p>
    <w:p w:rsidR="00FF4714" w:rsidRPr="00746EE8" w:rsidRDefault="00FF4714" w:rsidP="00FF4714">
      <w:pPr>
        <w:ind w:left="840"/>
        <w:rPr>
          <w:szCs w:val="21"/>
        </w:rPr>
      </w:pPr>
      <w:r w:rsidRPr="00746EE8">
        <w:rPr>
          <w:rFonts w:hint="eastAsia"/>
          <w:szCs w:val="21"/>
        </w:rPr>
        <w:t>对上面数据使用本地搜索</w:t>
      </w:r>
    </w:p>
    <w:p w:rsidR="00FF4714" w:rsidRPr="00746EE8" w:rsidRDefault="00FF4714" w:rsidP="00FF4714">
      <w:pPr>
        <w:pStyle w:val="a5"/>
        <w:ind w:left="780" w:firstLine="0"/>
        <w:rPr>
          <w:sz w:val="21"/>
          <w:szCs w:val="21"/>
        </w:rPr>
      </w:pPr>
      <w:r w:rsidRPr="00746EE8">
        <w:rPr>
          <w:rFonts w:hint="eastAsia"/>
          <w:sz w:val="21"/>
          <w:szCs w:val="21"/>
        </w:rPr>
        <w:t>在订单提交前使用</w:t>
      </w:r>
      <w:r w:rsidRPr="00746EE8">
        <w:rPr>
          <w:rFonts w:hint="eastAsia"/>
          <w:sz w:val="21"/>
          <w:szCs w:val="21"/>
        </w:rPr>
        <w:t>hotel.data.validate</w:t>
      </w:r>
      <w:r w:rsidRPr="00746EE8">
        <w:rPr>
          <w:rFonts w:hint="eastAsia"/>
          <w:sz w:val="21"/>
          <w:szCs w:val="21"/>
        </w:rPr>
        <w:t>验证产品信息和客人信息</w:t>
      </w:r>
    </w:p>
    <w:p w:rsidR="00FF4714" w:rsidRPr="00746EE8" w:rsidRDefault="00FF4714" w:rsidP="00FF4714">
      <w:pPr>
        <w:pStyle w:val="a5"/>
        <w:ind w:left="780" w:firstLine="0"/>
        <w:rPr>
          <w:sz w:val="21"/>
          <w:szCs w:val="21"/>
        </w:rPr>
      </w:pPr>
      <w:r w:rsidRPr="00746EE8">
        <w:rPr>
          <w:rFonts w:hint="eastAsia"/>
          <w:sz w:val="21"/>
          <w:szCs w:val="21"/>
        </w:rPr>
        <w:t>调用</w:t>
      </w:r>
      <w:r w:rsidRPr="00746EE8">
        <w:rPr>
          <w:rFonts w:hint="eastAsia"/>
          <w:sz w:val="21"/>
          <w:szCs w:val="21"/>
        </w:rPr>
        <w:t>hotel.order.create</w:t>
      </w:r>
      <w:r w:rsidRPr="00746EE8">
        <w:rPr>
          <w:rFonts w:hint="eastAsia"/>
          <w:sz w:val="21"/>
          <w:szCs w:val="21"/>
        </w:rPr>
        <w:t>创建订单</w:t>
      </w:r>
    </w:p>
    <w:p w:rsidR="00FF4714" w:rsidRPr="00746EE8" w:rsidRDefault="00FF4714" w:rsidP="00FF4714">
      <w:pPr>
        <w:ind w:left="840"/>
        <w:rPr>
          <w:szCs w:val="21"/>
        </w:rPr>
      </w:pPr>
    </w:p>
    <w:p w:rsidR="00FF4714" w:rsidRPr="00746EE8" w:rsidRDefault="00FF4714" w:rsidP="00A21047">
      <w:pPr>
        <w:pStyle w:val="a5"/>
        <w:numPr>
          <w:ilvl w:val="0"/>
          <w:numId w:val="11"/>
        </w:numPr>
        <w:rPr>
          <w:sz w:val="21"/>
          <w:szCs w:val="21"/>
        </w:rPr>
      </w:pPr>
      <w:r w:rsidRPr="00746EE8">
        <w:rPr>
          <w:rFonts w:hint="eastAsia"/>
          <w:sz w:val="21"/>
          <w:szCs w:val="21"/>
        </w:rPr>
        <w:t>说明</w:t>
      </w:r>
    </w:p>
    <w:p w:rsidR="00FF4714" w:rsidRPr="00746EE8" w:rsidRDefault="00FF4714" w:rsidP="00FF4714">
      <w:pPr>
        <w:pStyle w:val="a5"/>
        <w:ind w:left="780" w:firstLine="0"/>
        <w:rPr>
          <w:sz w:val="21"/>
          <w:szCs w:val="21"/>
        </w:rPr>
      </w:pPr>
      <w:r w:rsidRPr="00746EE8">
        <w:rPr>
          <w:rFonts w:hint="eastAsia"/>
          <w:sz w:val="21"/>
          <w:szCs w:val="21"/>
        </w:rPr>
        <w:t>提前下载静态信息保存到本地数据库</w:t>
      </w:r>
    </w:p>
    <w:p w:rsidR="00FF4714" w:rsidRPr="00746EE8" w:rsidRDefault="00FF4714" w:rsidP="00FF4714">
      <w:pPr>
        <w:pStyle w:val="a5"/>
        <w:ind w:left="780" w:firstLine="0"/>
        <w:rPr>
          <w:sz w:val="21"/>
          <w:szCs w:val="21"/>
        </w:rPr>
      </w:pPr>
      <w:r w:rsidRPr="00746EE8">
        <w:rPr>
          <w:rFonts w:hint="eastAsia"/>
          <w:sz w:val="21"/>
          <w:szCs w:val="21"/>
        </w:rPr>
        <w:t>在动态</w:t>
      </w:r>
      <w:r w:rsidRPr="00746EE8">
        <w:rPr>
          <w:rFonts w:hint="eastAsia"/>
          <w:sz w:val="21"/>
          <w:szCs w:val="21"/>
        </w:rPr>
        <w:t>API</w:t>
      </w:r>
      <w:r w:rsidRPr="00746EE8">
        <w:rPr>
          <w:rFonts w:hint="eastAsia"/>
          <w:sz w:val="21"/>
          <w:szCs w:val="21"/>
        </w:rPr>
        <w:t>中尽量减少返回数据，并使用</w:t>
      </w:r>
      <w:r w:rsidRPr="00746EE8">
        <w:rPr>
          <w:rFonts w:hint="eastAsia"/>
          <w:sz w:val="21"/>
          <w:szCs w:val="21"/>
        </w:rPr>
        <w:t>Gzip</w:t>
      </w:r>
      <w:r w:rsidRPr="00746EE8">
        <w:rPr>
          <w:rFonts w:hint="eastAsia"/>
          <w:sz w:val="21"/>
          <w:szCs w:val="21"/>
        </w:rPr>
        <w:t>压缩请求，提升性能</w:t>
      </w:r>
    </w:p>
    <w:p w:rsidR="00F76B0C" w:rsidRDefault="00AC2DB0" w:rsidP="00744D0E">
      <w:pPr>
        <w:pStyle w:val="5"/>
        <w:numPr>
          <w:ilvl w:val="3"/>
          <w:numId w:val="4"/>
        </w:numPr>
      </w:pPr>
      <w:r>
        <w:t>通用参数</w:t>
      </w:r>
    </w:p>
    <w:p w:rsidR="0095230F" w:rsidRDefault="0095230F">
      <w:pPr>
        <w:pStyle w:val="DefaultStyle"/>
        <w:ind w:left="425"/>
        <w:rPr>
          <w:rFonts w:ascii="宋体" w:hAnsi="宋体" w:cs="宋体"/>
        </w:rPr>
      </w:pPr>
      <w:r>
        <w:rPr>
          <w:rFonts w:ascii="宋体" w:hAnsi="宋体" w:cs="宋体" w:hint="eastAsia"/>
        </w:rPr>
        <w:t>在系统输入参数Data中，国内酒店的参数</w:t>
      </w:r>
    </w:p>
    <w:tbl>
      <w:tblPr>
        <w:tblW w:w="0" w:type="auto"/>
        <w:tblInd w:w="9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4A0"/>
      </w:tblPr>
      <w:tblGrid>
        <w:gridCol w:w="1895"/>
        <w:gridCol w:w="1406"/>
        <w:gridCol w:w="1667"/>
        <w:gridCol w:w="1583"/>
        <w:gridCol w:w="1772"/>
      </w:tblGrid>
      <w:tr w:rsidR="0095230F" w:rsidTr="0095230F">
        <w:tc>
          <w:tcPr>
            <w:tcW w:w="18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95230F" w:rsidRDefault="0095230F" w:rsidP="00324A98">
            <w:pPr>
              <w:pStyle w:val="TableContents"/>
            </w:pPr>
            <w:r>
              <w:rPr>
                <w:rFonts w:ascii="宋体" w:eastAsia="宋体" w:hAnsi="宋体" w:cs="宋体"/>
              </w:rPr>
              <w:t>节点</w:t>
            </w:r>
          </w:p>
        </w:tc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95230F" w:rsidRDefault="0095230F" w:rsidP="00324A98">
            <w:pPr>
              <w:pStyle w:val="TableContents"/>
            </w:pPr>
            <w:r>
              <w:rPr>
                <w:rFonts w:ascii="宋体" w:eastAsia="宋体" w:hAnsi="宋体" w:cs="宋体"/>
              </w:rPr>
              <w:t>名称</w:t>
            </w:r>
          </w:p>
        </w:tc>
        <w:tc>
          <w:tcPr>
            <w:tcW w:w="16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95230F" w:rsidRDefault="0095230F" w:rsidP="00324A98">
            <w:pPr>
              <w:pStyle w:val="TableContents"/>
            </w:pPr>
            <w:r>
              <w:rPr>
                <w:rFonts w:ascii="宋体" w:eastAsia="宋体" w:hAnsi="宋体" w:cs="宋体"/>
              </w:rPr>
              <w:t>类型</w:t>
            </w:r>
          </w:p>
        </w:tc>
        <w:tc>
          <w:tcPr>
            <w:tcW w:w="15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95230F" w:rsidRDefault="0095230F" w:rsidP="00324A98">
            <w:pPr>
              <w:pStyle w:val="TableContents"/>
            </w:pPr>
            <w:r>
              <w:rPr>
                <w:rFonts w:ascii="宋体" w:eastAsia="宋体" w:hAnsi="宋体" w:cs="宋体"/>
              </w:rPr>
              <w:t>可为空</w:t>
            </w:r>
            <w:r>
              <w:rPr>
                <w:rFonts w:eastAsia="Times New Roman" w:cs="Times New Roman"/>
              </w:rPr>
              <w:t>/</w:t>
            </w:r>
            <w:r>
              <w:rPr>
                <w:rFonts w:ascii="宋体" w:eastAsia="宋体" w:hAnsi="宋体" w:cs="宋体"/>
              </w:rPr>
              <w:t>默认</w:t>
            </w:r>
          </w:p>
        </w:tc>
        <w:tc>
          <w:tcPr>
            <w:tcW w:w="17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95230F" w:rsidRDefault="0095230F" w:rsidP="00324A98">
            <w:pPr>
              <w:pStyle w:val="TableContents"/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95230F" w:rsidTr="0095230F">
        <w:tc>
          <w:tcPr>
            <w:tcW w:w="189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5230F" w:rsidRPr="0095230F" w:rsidRDefault="0095230F" w:rsidP="00324A98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Version</w:t>
            </w:r>
          </w:p>
        </w:tc>
        <w:tc>
          <w:tcPr>
            <w:tcW w:w="14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5230F" w:rsidRPr="0095230F" w:rsidRDefault="0095230F" w:rsidP="00324A98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请求对应</w:t>
            </w:r>
            <w:r>
              <w:rPr>
                <w:rFonts w:eastAsiaTheme="minorEastAsia" w:hint="eastAsia"/>
              </w:rPr>
              <w:t>API</w:t>
            </w:r>
            <w:r>
              <w:rPr>
                <w:rFonts w:eastAsiaTheme="minorEastAsia" w:hint="eastAsia"/>
              </w:rPr>
              <w:t>的版本</w:t>
            </w:r>
          </w:p>
        </w:tc>
        <w:tc>
          <w:tcPr>
            <w:tcW w:w="16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5230F" w:rsidRPr="0095230F" w:rsidRDefault="00A660F8" w:rsidP="00324A98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Decimal</w:t>
            </w:r>
          </w:p>
        </w:tc>
        <w:tc>
          <w:tcPr>
            <w:tcW w:w="158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5230F" w:rsidRDefault="0095230F" w:rsidP="00324A98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77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5230F" w:rsidRDefault="0095230F" w:rsidP="00324A98">
            <w:pPr>
              <w:pStyle w:val="TableContents"/>
            </w:pPr>
            <w:r>
              <w:rPr>
                <w:rFonts w:ascii="宋体" w:hAnsi="宋体" w:cs="宋体"/>
              </w:rPr>
              <w:t>支持多个版本共存</w:t>
            </w:r>
          </w:p>
        </w:tc>
      </w:tr>
      <w:tr w:rsidR="00CA2187" w:rsidTr="0095230F">
        <w:tc>
          <w:tcPr>
            <w:tcW w:w="189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A2187" w:rsidRDefault="00CA2187" w:rsidP="00324A98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Local</w:t>
            </w:r>
          </w:p>
        </w:tc>
        <w:tc>
          <w:tcPr>
            <w:tcW w:w="14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A2187" w:rsidRDefault="00CA2187" w:rsidP="00324A98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语言</w:t>
            </w:r>
          </w:p>
        </w:tc>
        <w:tc>
          <w:tcPr>
            <w:tcW w:w="16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A2187" w:rsidRDefault="005D6F3F" w:rsidP="00324A98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enum</w:t>
            </w:r>
          </w:p>
        </w:tc>
        <w:tc>
          <w:tcPr>
            <w:tcW w:w="158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A2187" w:rsidRDefault="00CA2187" w:rsidP="00324A98">
            <w:pPr>
              <w:pStyle w:val="TableContents"/>
              <w:rPr>
                <w:rFonts w:eastAsia="Times New Roman"/>
              </w:rPr>
            </w:pPr>
          </w:p>
        </w:tc>
        <w:tc>
          <w:tcPr>
            <w:tcW w:w="177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A2187" w:rsidRPr="00CA2187" w:rsidRDefault="00CA2187" w:rsidP="00324A98">
            <w:pPr>
              <w:pStyle w:val="TableContents"/>
              <w:rPr>
                <w:rFonts w:ascii="宋体" w:eastAsiaTheme="minorEastAsia" w:hAnsi="宋体" w:cs="宋体"/>
              </w:rPr>
            </w:pPr>
            <w:r>
              <w:rPr>
                <w:rFonts w:ascii="宋体" w:eastAsiaTheme="minorEastAsia" w:hAnsi="宋体" w:cs="宋体"/>
              </w:rPr>
              <w:t>en_US,zh_CN</w:t>
            </w:r>
          </w:p>
        </w:tc>
      </w:tr>
      <w:tr w:rsidR="0095230F" w:rsidTr="0095230F">
        <w:tc>
          <w:tcPr>
            <w:tcW w:w="189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5230F" w:rsidRPr="0095230F" w:rsidRDefault="0095230F" w:rsidP="00324A98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Request</w:t>
            </w:r>
          </w:p>
        </w:tc>
        <w:tc>
          <w:tcPr>
            <w:tcW w:w="14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5230F" w:rsidRPr="0095230F" w:rsidRDefault="0095230F" w:rsidP="00324A98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请求参数</w:t>
            </w:r>
          </w:p>
        </w:tc>
        <w:tc>
          <w:tcPr>
            <w:tcW w:w="16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5230F" w:rsidRPr="0095230F" w:rsidRDefault="0095230F" w:rsidP="00324A98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Element</w:t>
            </w:r>
          </w:p>
        </w:tc>
        <w:tc>
          <w:tcPr>
            <w:tcW w:w="158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5230F" w:rsidRDefault="0095230F" w:rsidP="00324A98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77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5230F" w:rsidRDefault="0095230F" w:rsidP="00324A98">
            <w:pPr>
              <w:pStyle w:val="TableContents"/>
            </w:pPr>
          </w:p>
        </w:tc>
      </w:tr>
    </w:tbl>
    <w:p w:rsidR="0095230F" w:rsidRPr="0095230F" w:rsidRDefault="0095230F">
      <w:pPr>
        <w:pStyle w:val="DefaultStyle"/>
        <w:ind w:left="425"/>
        <w:rPr>
          <w:rFonts w:ascii="宋体" w:hAnsi="宋体" w:cs="宋体"/>
        </w:rPr>
      </w:pPr>
    </w:p>
    <w:p w:rsidR="00F76B0C" w:rsidRDefault="00F76B0C">
      <w:pPr>
        <w:pStyle w:val="DefaultStyle"/>
        <w:ind w:left="425"/>
      </w:pPr>
    </w:p>
    <w:p w:rsidR="00F76B0C" w:rsidRDefault="00BA0819">
      <w:pPr>
        <w:pStyle w:val="DefaultStyle"/>
        <w:ind w:left="425"/>
      </w:pPr>
      <w:r>
        <w:rPr>
          <w:rFonts w:eastAsia="Times New Roman"/>
        </w:rPr>
        <w:lastRenderedPageBreak/>
        <w:t>&lt;</w:t>
      </w:r>
      <w:r w:rsidR="00E75CD7">
        <w:rPr>
          <w:rFonts w:eastAsiaTheme="minorEastAsia" w:hint="eastAsia"/>
        </w:rPr>
        <w:t>Condition</w:t>
      </w:r>
      <w:r w:rsidR="00AC2DB0">
        <w:rPr>
          <w:rFonts w:eastAsia="Times New Roman"/>
        </w:rPr>
        <w:t>&gt;</w:t>
      </w:r>
    </w:p>
    <w:p w:rsidR="00F76B0C" w:rsidRDefault="00BA0819">
      <w:pPr>
        <w:pStyle w:val="DefaultStyle"/>
        <w:ind w:left="425"/>
        <w:rPr>
          <w:rFonts w:eastAsiaTheme="minorEastAsia"/>
        </w:rPr>
      </w:pPr>
      <w:r>
        <w:rPr>
          <w:rFonts w:eastAsia="Times New Roman"/>
        </w:rPr>
        <w:tab/>
        <w:t>&lt;</w:t>
      </w:r>
      <w:r>
        <w:rPr>
          <w:rFonts w:eastAsiaTheme="minorEastAsia" w:hint="eastAsia"/>
        </w:rPr>
        <w:t>V</w:t>
      </w:r>
      <w:r w:rsidR="0053091D">
        <w:rPr>
          <w:rFonts w:eastAsia="Times New Roman"/>
        </w:rPr>
        <w:t>ersion</w:t>
      </w:r>
      <w:r w:rsidR="00AC2DB0">
        <w:rPr>
          <w:rFonts w:eastAsia="Times New Roman"/>
        </w:rPr>
        <w:t>&gt;</w:t>
      </w:r>
      <w:r w:rsidR="00C2548A">
        <w:rPr>
          <w:rFonts w:eastAsiaTheme="minorEastAsia" w:hint="eastAsia"/>
        </w:rPr>
        <w:t>1</w:t>
      </w:r>
      <w:r w:rsidR="0053091D">
        <w:rPr>
          <w:rFonts w:eastAsiaTheme="minorEastAsia" w:hint="eastAsia"/>
        </w:rPr>
        <w:t>&lt;/Version&gt;</w:t>
      </w:r>
    </w:p>
    <w:p w:rsidR="00B0177A" w:rsidRPr="0053091D" w:rsidRDefault="00B0177A">
      <w:pPr>
        <w:pStyle w:val="DefaultStyle"/>
        <w:ind w:left="425"/>
        <w:rPr>
          <w:rFonts w:eastAsiaTheme="minorEastAsia"/>
        </w:rPr>
      </w:pPr>
      <w:r>
        <w:rPr>
          <w:rFonts w:eastAsiaTheme="minorEastAsia" w:hint="eastAsia"/>
        </w:rPr>
        <w:tab/>
        <w:t>&lt;Local&gt;en_US&lt;/Local&gt;</w:t>
      </w:r>
    </w:p>
    <w:p w:rsidR="00F76B0C" w:rsidRDefault="00BA0819">
      <w:pPr>
        <w:pStyle w:val="DefaultStyle"/>
        <w:ind w:left="425"/>
      </w:pPr>
      <w:r>
        <w:rPr>
          <w:rFonts w:eastAsia="Times New Roman"/>
        </w:rPr>
        <w:tab/>
        <w:t>&lt;</w:t>
      </w:r>
      <w:r w:rsidR="0093018A">
        <w:rPr>
          <w:rFonts w:eastAsiaTheme="minorEastAsia" w:hint="eastAsia"/>
        </w:rPr>
        <w:t>Request</w:t>
      </w:r>
      <w:r w:rsidR="00AC2DB0">
        <w:rPr>
          <w:rFonts w:eastAsia="Times New Roman"/>
        </w:rPr>
        <w:t>&gt;</w:t>
      </w:r>
    </w:p>
    <w:p w:rsidR="00F76B0C" w:rsidRDefault="00AC2DB0">
      <w:pPr>
        <w:pStyle w:val="DefaultStyle"/>
        <w:ind w:left="425"/>
      </w:pPr>
      <w:r>
        <w:rPr>
          <w:rFonts w:eastAsia="Times New Roman"/>
        </w:rPr>
        <w:tab/>
      </w:r>
      <w:r>
        <w:rPr>
          <w:rFonts w:eastAsia="Times New Roman"/>
        </w:rPr>
        <w:tab/>
        <w:t>&lt;</w:t>
      </w:r>
      <w:r w:rsidR="00913A4E">
        <w:rPr>
          <w:rFonts w:eastAsiaTheme="minorEastAsia" w:hint="eastAsia"/>
        </w:rPr>
        <w:t xml:space="preserve">!-- </w:t>
      </w:r>
      <w:r w:rsidR="00913A4E">
        <w:rPr>
          <w:rFonts w:eastAsiaTheme="minorEastAsia" w:hint="eastAsia"/>
        </w:rPr>
        <w:t>其他的节点</w:t>
      </w:r>
      <w:r w:rsidR="00522FC4">
        <w:rPr>
          <w:rFonts w:eastAsiaTheme="minorEastAsia" w:hint="eastAsia"/>
        </w:rPr>
        <w:t>，请参见下面的每个接口</w:t>
      </w:r>
      <w:r w:rsidR="00913A4E">
        <w:rPr>
          <w:rFonts w:eastAsiaTheme="minorEastAsia" w:hint="eastAsia"/>
        </w:rPr>
        <w:t xml:space="preserve"> </w:t>
      </w:r>
      <w:r>
        <w:rPr>
          <w:rFonts w:eastAsia="Times New Roman"/>
        </w:rPr>
        <w:t>--&gt;</w:t>
      </w:r>
    </w:p>
    <w:p w:rsidR="00F76B0C" w:rsidRDefault="00BA0819">
      <w:pPr>
        <w:pStyle w:val="DefaultStyle"/>
        <w:ind w:left="425"/>
      </w:pPr>
      <w:r>
        <w:rPr>
          <w:rFonts w:eastAsia="Times New Roman"/>
        </w:rPr>
        <w:tab/>
        <w:t>&lt;/</w:t>
      </w:r>
      <w:r w:rsidR="0093018A">
        <w:rPr>
          <w:rFonts w:eastAsiaTheme="minorEastAsia" w:hint="eastAsia"/>
        </w:rPr>
        <w:t>Request</w:t>
      </w:r>
      <w:r w:rsidR="00AC2DB0">
        <w:rPr>
          <w:rFonts w:eastAsia="Times New Roman"/>
        </w:rPr>
        <w:t>&gt;</w:t>
      </w:r>
    </w:p>
    <w:p w:rsidR="00F76B0C" w:rsidRDefault="00891BB3">
      <w:pPr>
        <w:pStyle w:val="DefaultStyle"/>
        <w:ind w:left="425"/>
      </w:pPr>
      <w:r>
        <w:rPr>
          <w:rFonts w:eastAsia="Times New Roman"/>
        </w:rPr>
        <w:t>&lt;/</w:t>
      </w:r>
      <w:r w:rsidRPr="00891BB3">
        <w:rPr>
          <w:rFonts w:eastAsiaTheme="minorEastAsia" w:hint="eastAsia"/>
        </w:rPr>
        <w:t xml:space="preserve"> </w:t>
      </w:r>
      <w:r w:rsidR="00E75CD7">
        <w:rPr>
          <w:rFonts w:eastAsiaTheme="minorEastAsia" w:hint="eastAsia"/>
        </w:rPr>
        <w:t>Condition</w:t>
      </w:r>
      <w:r w:rsidR="00E75CD7">
        <w:rPr>
          <w:rFonts w:eastAsia="Times New Roman"/>
        </w:rPr>
        <w:t xml:space="preserve"> </w:t>
      </w:r>
      <w:r w:rsidR="00AC2DB0">
        <w:rPr>
          <w:rFonts w:eastAsia="Times New Roman"/>
        </w:rPr>
        <w:t>&gt;</w:t>
      </w:r>
    </w:p>
    <w:p w:rsidR="00F76B0C" w:rsidRDefault="00F76B0C">
      <w:pPr>
        <w:pStyle w:val="DefaultStyle"/>
      </w:pPr>
    </w:p>
    <w:p w:rsidR="00FC043B" w:rsidRDefault="00FC043B">
      <w:pPr>
        <w:pStyle w:val="DefaultStyle"/>
      </w:pPr>
    </w:p>
    <w:p w:rsidR="00FC043B" w:rsidRDefault="00FC043B">
      <w:pPr>
        <w:pStyle w:val="DefaultStyle"/>
      </w:pPr>
      <w:r>
        <w:rPr>
          <w:rFonts w:hint="eastAsia"/>
        </w:rPr>
        <w:tab/>
      </w:r>
    </w:p>
    <w:p w:rsidR="00EF1C2A" w:rsidRPr="00EF1C2A" w:rsidRDefault="00EF1C2A" w:rsidP="00EF1C2A">
      <w:pPr>
        <w:pStyle w:val="a5"/>
        <w:keepNext/>
        <w:keepLines/>
        <w:numPr>
          <w:ilvl w:val="0"/>
          <w:numId w:val="5"/>
        </w:numPr>
        <w:suppressAutoHyphens w:val="0"/>
        <w:spacing w:before="280" w:after="290" w:line="376" w:lineRule="auto"/>
        <w:textAlignment w:val="auto"/>
        <w:outlineLvl w:val="4"/>
        <w:rPr>
          <w:rFonts w:asciiTheme="minorHAnsi" w:eastAsiaTheme="minorEastAsia" w:hAnsiTheme="minorHAnsi" w:cstheme="minorBidi"/>
          <w:b/>
          <w:bCs/>
          <w:vanish/>
          <w:sz w:val="28"/>
          <w:szCs w:val="28"/>
          <w:lang w:bidi="ar-SA"/>
        </w:rPr>
      </w:pPr>
    </w:p>
    <w:p w:rsidR="00EF1C2A" w:rsidRPr="00EF1C2A" w:rsidRDefault="00EF1C2A" w:rsidP="00EF1C2A">
      <w:pPr>
        <w:pStyle w:val="a5"/>
        <w:keepNext/>
        <w:keepLines/>
        <w:numPr>
          <w:ilvl w:val="0"/>
          <w:numId w:val="5"/>
        </w:numPr>
        <w:suppressAutoHyphens w:val="0"/>
        <w:spacing w:before="280" w:after="290" w:line="376" w:lineRule="auto"/>
        <w:textAlignment w:val="auto"/>
        <w:outlineLvl w:val="4"/>
        <w:rPr>
          <w:rFonts w:asciiTheme="minorHAnsi" w:eastAsiaTheme="minorEastAsia" w:hAnsiTheme="minorHAnsi" w:cstheme="minorBidi"/>
          <w:b/>
          <w:bCs/>
          <w:vanish/>
          <w:sz w:val="28"/>
          <w:szCs w:val="28"/>
          <w:lang w:bidi="ar-SA"/>
        </w:rPr>
      </w:pPr>
    </w:p>
    <w:p w:rsidR="00EF1C2A" w:rsidRPr="00EF1C2A" w:rsidRDefault="00EF1C2A" w:rsidP="00EF1C2A">
      <w:pPr>
        <w:pStyle w:val="a5"/>
        <w:keepNext/>
        <w:keepLines/>
        <w:numPr>
          <w:ilvl w:val="1"/>
          <w:numId w:val="5"/>
        </w:numPr>
        <w:suppressAutoHyphens w:val="0"/>
        <w:spacing w:before="280" w:after="290" w:line="376" w:lineRule="auto"/>
        <w:textAlignment w:val="auto"/>
        <w:outlineLvl w:val="4"/>
        <w:rPr>
          <w:rFonts w:asciiTheme="minorHAnsi" w:eastAsiaTheme="minorEastAsia" w:hAnsiTheme="minorHAnsi" w:cstheme="minorBidi"/>
          <w:b/>
          <w:bCs/>
          <w:vanish/>
          <w:sz w:val="28"/>
          <w:szCs w:val="28"/>
          <w:lang w:bidi="ar-SA"/>
        </w:rPr>
      </w:pPr>
    </w:p>
    <w:p w:rsidR="00EF1C2A" w:rsidRPr="00EF1C2A" w:rsidRDefault="00EF1C2A" w:rsidP="00EF1C2A">
      <w:pPr>
        <w:pStyle w:val="a5"/>
        <w:keepNext/>
        <w:keepLines/>
        <w:numPr>
          <w:ilvl w:val="1"/>
          <w:numId w:val="5"/>
        </w:numPr>
        <w:suppressAutoHyphens w:val="0"/>
        <w:spacing w:before="280" w:after="290" w:line="376" w:lineRule="auto"/>
        <w:textAlignment w:val="auto"/>
        <w:outlineLvl w:val="4"/>
        <w:rPr>
          <w:rFonts w:asciiTheme="minorHAnsi" w:eastAsiaTheme="minorEastAsia" w:hAnsiTheme="minorHAnsi" w:cstheme="minorBidi"/>
          <w:b/>
          <w:bCs/>
          <w:vanish/>
          <w:sz w:val="28"/>
          <w:szCs w:val="28"/>
          <w:lang w:bidi="ar-SA"/>
        </w:rPr>
      </w:pPr>
    </w:p>
    <w:p w:rsidR="00EF1C2A" w:rsidRPr="00EF1C2A" w:rsidRDefault="00EF1C2A" w:rsidP="00EF1C2A">
      <w:pPr>
        <w:pStyle w:val="a5"/>
        <w:keepNext/>
        <w:keepLines/>
        <w:numPr>
          <w:ilvl w:val="2"/>
          <w:numId w:val="5"/>
        </w:numPr>
        <w:suppressAutoHyphens w:val="0"/>
        <w:spacing w:before="280" w:after="290" w:line="376" w:lineRule="auto"/>
        <w:textAlignment w:val="auto"/>
        <w:outlineLvl w:val="4"/>
        <w:rPr>
          <w:rFonts w:asciiTheme="minorHAnsi" w:eastAsiaTheme="minorEastAsia" w:hAnsiTheme="minorHAnsi" w:cstheme="minorBidi"/>
          <w:b/>
          <w:bCs/>
          <w:vanish/>
          <w:sz w:val="28"/>
          <w:szCs w:val="28"/>
          <w:lang w:bidi="ar-SA"/>
        </w:rPr>
      </w:pPr>
    </w:p>
    <w:p w:rsidR="00EF1C2A" w:rsidRPr="00EF1C2A" w:rsidRDefault="00EF1C2A" w:rsidP="00EF1C2A">
      <w:pPr>
        <w:pStyle w:val="a5"/>
        <w:keepNext/>
        <w:keepLines/>
        <w:numPr>
          <w:ilvl w:val="2"/>
          <w:numId w:val="5"/>
        </w:numPr>
        <w:suppressAutoHyphens w:val="0"/>
        <w:spacing w:before="280" w:after="290" w:line="376" w:lineRule="auto"/>
        <w:textAlignment w:val="auto"/>
        <w:outlineLvl w:val="4"/>
        <w:rPr>
          <w:rFonts w:asciiTheme="minorHAnsi" w:eastAsiaTheme="minorEastAsia" w:hAnsiTheme="minorHAnsi" w:cstheme="minorBidi"/>
          <w:b/>
          <w:bCs/>
          <w:vanish/>
          <w:sz w:val="28"/>
          <w:szCs w:val="28"/>
          <w:lang w:bidi="ar-SA"/>
        </w:rPr>
      </w:pPr>
    </w:p>
    <w:p w:rsidR="00EF1C2A" w:rsidRPr="00EF1C2A" w:rsidRDefault="00EF1C2A" w:rsidP="00EF1C2A">
      <w:pPr>
        <w:pStyle w:val="a5"/>
        <w:keepNext/>
        <w:keepLines/>
        <w:numPr>
          <w:ilvl w:val="3"/>
          <w:numId w:val="5"/>
        </w:numPr>
        <w:suppressAutoHyphens w:val="0"/>
        <w:spacing w:before="280" w:after="290" w:line="376" w:lineRule="auto"/>
        <w:textAlignment w:val="auto"/>
        <w:outlineLvl w:val="4"/>
        <w:rPr>
          <w:rFonts w:asciiTheme="minorHAnsi" w:eastAsiaTheme="minorEastAsia" w:hAnsiTheme="minorHAnsi" w:cstheme="minorBidi"/>
          <w:b/>
          <w:bCs/>
          <w:vanish/>
          <w:sz w:val="28"/>
          <w:szCs w:val="28"/>
          <w:lang w:bidi="ar-SA"/>
        </w:rPr>
      </w:pPr>
    </w:p>
    <w:p w:rsidR="00EF1C2A" w:rsidRPr="00EF1C2A" w:rsidRDefault="00EF1C2A" w:rsidP="00EF1C2A">
      <w:pPr>
        <w:pStyle w:val="a5"/>
        <w:keepNext/>
        <w:keepLines/>
        <w:numPr>
          <w:ilvl w:val="3"/>
          <w:numId w:val="5"/>
        </w:numPr>
        <w:suppressAutoHyphens w:val="0"/>
        <w:spacing w:before="280" w:after="290" w:line="376" w:lineRule="auto"/>
        <w:textAlignment w:val="auto"/>
        <w:outlineLvl w:val="4"/>
        <w:rPr>
          <w:rFonts w:asciiTheme="minorHAnsi" w:eastAsiaTheme="minorEastAsia" w:hAnsiTheme="minorHAnsi" w:cstheme="minorBidi"/>
          <w:b/>
          <w:bCs/>
          <w:vanish/>
          <w:sz w:val="28"/>
          <w:szCs w:val="28"/>
          <w:lang w:bidi="ar-SA"/>
        </w:rPr>
      </w:pPr>
    </w:p>
    <w:p w:rsidR="00F76B0C" w:rsidRDefault="001765EF" w:rsidP="00EF1C2A">
      <w:pPr>
        <w:pStyle w:val="5"/>
        <w:numPr>
          <w:ilvl w:val="3"/>
          <w:numId w:val="5"/>
        </w:numPr>
      </w:pPr>
      <w:r>
        <w:t>hotel</w:t>
      </w:r>
      <w:r w:rsidR="00AC2DB0">
        <w:t>.list</w:t>
      </w:r>
    </w:p>
    <w:p w:rsidR="00F76B0C" w:rsidRDefault="00AC2DB0" w:rsidP="009661EB">
      <w:pPr>
        <w:pStyle w:val="6"/>
        <w:numPr>
          <w:ilvl w:val="4"/>
          <w:numId w:val="5"/>
        </w:numPr>
      </w:pPr>
      <w:r>
        <w:t>使用说明</w:t>
      </w:r>
    </w:p>
    <w:p w:rsidR="00AC3200" w:rsidRPr="00AC3200" w:rsidRDefault="00AC3200" w:rsidP="00AC3200">
      <w:pPr>
        <w:ind w:left="420"/>
      </w:pPr>
      <w:r>
        <w:rPr>
          <w:rFonts w:hint="eastAsia"/>
        </w:rPr>
        <w:t>酒店列表搜索。</w:t>
      </w:r>
    </w:p>
    <w:p w:rsidR="00F76B0C" w:rsidRDefault="00AC2DB0" w:rsidP="00E5150C">
      <w:pPr>
        <w:pStyle w:val="6"/>
        <w:numPr>
          <w:ilvl w:val="4"/>
          <w:numId w:val="5"/>
        </w:numPr>
      </w:pPr>
      <w:r>
        <w:t>输入参数</w:t>
      </w:r>
    </w:p>
    <w:tbl>
      <w:tblPr>
        <w:tblW w:w="0" w:type="auto"/>
        <w:tblInd w:w="9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4A0"/>
      </w:tblPr>
      <w:tblGrid>
        <w:gridCol w:w="2001"/>
        <w:gridCol w:w="1424"/>
        <w:gridCol w:w="2227"/>
        <w:gridCol w:w="895"/>
        <w:gridCol w:w="1776"/>
      </w:tblGrid>
      <w:tr w:rsidR="00F76B0C" w:rsidTr="0048464E">
        <w:tc>
          <w:tcPr>
            <w:tcW w:w="2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节点</w:t>
            </w:r>
          </w:p>
        </w:tc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名称</w:t>
            </w:r>
          </w:p>
        </w:tc>
        <w:tc>
          <w:tcPr>
            <w:tcW w:w="2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类型</w:t>
            </w:r>
          </w:p>
        </w:tc>
        <w:tc>
          <w:tcPr>
            <w:tcW w:w="8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可为空</w:t>
            </w:r>
            <w:r>
              <w:rPr>
                <w:rFonts w:eastAsia="Times New Roman" w:cs="Times New Roman"/>
              </w:rPr>
              <w:t>/</w:t>
            </w:r>
            <w:r>
              <w:rPr>
                <w:rFonts w:ascii="宋体" w:eastAsia="宋体" w:hAnsi="宋体" w:cs="宋体"/>
              </w:rPr>
              <w:t>默认</w:t>
            </w:r>
          </w:p>
        </w:tc>
        <w:tc>
          <w:tcPr>
            <w:tcW w:w="17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F76B0C" w:rsidTr="0048464E">
        <w:tc>
          <w:tcPr>
            <w:tcW w:w="20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505815">
            <w:pPr>
              <w:pStyle w:val="TableContents"/>
            </w:pPr>
            <w:r>
              <w:rPr>
                <w:rFonts w:eastAsia="Times New Roman"/>
              </w:rPr>
              <w:t>ArrivalDate</w:t>
            </w:r>
          </w:p>
        </w:tc>
        <w:tc>
          <w:tcPr>
            <w:tcW w:w="142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入住日期</w:t>
            </w:r>
          </w:p>
        </w:tc>
        <w:tc>
          <w:tcPr>
            <w:tcW w:w="22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89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77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6648AE" w:rsidRDefault="006648AE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大于等于昨天。当凌晨到店的搜索传入昨天的日期</w:t>
            </w:r>
          </w:p>
        </w:tc>
      </w:tr>
      <w:tr w:rsidR="00F76B0C" w:rsidTr="0048464E">
        <w:tc>
          <w:tcPr>
            <w:tcW w:w="20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505815">
            <w:pPr>
              <w:pStyle w:val="TableContents"/>
            </w:pPr>
            <w:r>
              <w:rPr>
                <w:rFonts w:eastAsia="Times New Roman"/>
              </w:rPr>
              <w:t>DepartureDate</w:t>
            </w:r>
          </w:p>
        </w:tc>
        <w:tc>
          <w:tcPr>
            <w:tcW w:w="142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离店日期</w:t>
            </w:r>
          </w:p>
        </w:tc>
        <w:tc>
          <w:tcPr>
            <w:tcW w:w="22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89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77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6648AE" w:rsidRDefault="006648AE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至少晚于到店时间</w:t>
            </w: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 w:hint="eastAsia"/>
              </w:rPr>
              <w:t>天，不多于</w:t>
            </w:r>
            <w:r>
              <w:rPr>
                <w:rFonts w:eastAsiaTheme="minorEastAsia" w:hint="eastAsia"/>
              </w:rPr>
              <w:t>20</w:t>
            </w:r>
            <w:r>
              <w:rPr>
                <w:rFonts w:eastAsiaTheme="minorEastAsia" w:hint="eastAsia"/>
              </w:rPr>
              <w:t>天</w:t>
            </w:r>
          </w:p>
        </w:tc>
      </w:tr>
      <w:tr w:rsidR="00F76B0C" w:rsidTr="0048464E">
        <w:tc>
          <w:tcPr>
            <w:tcW w:w="20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CityId</w:t>
            </w:r>
          </w:p>
        </w:tc>
        <w:tc>
          <w:tcPr>
            <w:tcW w:w="142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城市编码</w:t>
            </w:r>
          </w:p>
        </w:tc>
        <w:tc>
          <w:tcPr>
            <w:tcW w:w="22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2D1686" w:rsidRDefault="00AC2DB0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String</w:t>
            </w:r>
            <w:r w:rsidR="002D1686">
              <w:rPr>
                <w:rFonts w:eastAsiaTheme="minorEastAsia" w:hint="eastAsia"/>
              </w:rPr>
              <w:t>(4)</w:t>
            </w:r>
          </w:p>
        </w:tc>
        <w:tc>
          <w:tcPr>
            <w:tcW w:w="89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77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使用位置查询时候可为空</w:t>
            </w:r>
          </w:p>
        </w:tc>
      </w:tr>
      <w:tr w:rsidR="00F76B0C" w:rsidTr="0048464E">
        <w:tc>
          <w:tcPr>
            <w:tcW w:w="20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QueryText</w:t>
            </w:r>
          </w:p>
        </w:tc>
        <w:tc>
          <w:tcPr>
            <w:tcW w:w="142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查询文本</w:t>
            </w:r>
          </w:p>
        </w:tc>
        <w:tc>
          <w:tcPr>
            <w:tcW w:w="22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String</w:t>
            </w:r>
            <w:r w:rsidR="002D1686">
              <w:rPr>
                <w:rFonts w:eastAsiaTheme="minorEastAsia" w:hint="eastAsia"/>
              </w:rPr>
              <w:t>(50)</w:t>
            </w:r>
          </w:p>
        </w:tc>
        <w:tc>
          <w:tcPr>
            <w:tcW w:w="89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77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6648AE" w:rsidRDefault="006648AE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全文检索，可以是酒店名、位置或品牌</w:t>
            </w:r>
          </w:p>
        </w:tc>
      </w:tr>
      <w:tr w:rsidR="00F76B0C" w:rsidTr="0048464E">
        <w:tc>
          <w:tcPr>
            <w:tcW w:w="20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PaymentType</w:t>
            </w:r>
          </w:p>
        </w:tc>
        <w:tc>
          <w:tcPr>
            <w:tcW w:w="142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支付方式</w:t>
            </w:r>
          </w:p>
        </w:tc>
        <w:tc>
          <w:tcPr>
            <w:tcW w:w="22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26165C" w:rsidRDefault="0026165C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Enum</w:t>
            </w:r>
          </w:p>
        </w:tc>
        <w:tc>
          <w:tcPr>
            <w:tcW w:w="89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Y/0</w:t>
            </w:r>
          </w:p>
        </w:tc>
        <w:tc>
          <w:tcPr>
            <w:tcW w:w="177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8B4AB5">
            <w:pPr>
              <w:pStyle w:val="DefaultStyle"/>
            </w:pPr>
            <w:r>
              <w:rPr>
                <w:rFonts w:eastAsiaTheme="minorEastAsia" w:hint="eastAsia"/>
              </w:rPr>
              <w:t>All</w:t>
            </w:r>
            <w:r w:rsidR="00AC2DB0">
              <w:rPr>
                <w:rFonts w:eastAsia="Times New Roman"/>
              </w:rPr>
              <w:t>-</w:t>
            </w:r>
            <w:r w:rsidR="00AC2DB0">
              <w:rPr>
                <w:rFonts w:ascii="宋体" w:hAnsi="宋体" w:cs="宋体"/>
              </w:rPr>
              <w:t>全部、</w:t>
            </w:r>
            <w:r>
              <w:rPr>
                <w:rFonts w:eastAsiaTheme="minorEastAsia" w:cs="Times New Roman" w:hint="eastAsia"/>
              </w:rPr>
              <w:t>SelfPay</w:t>
            </w:r>
            <w:r w:rsidR="00AC2DB0">
              <w:rPr>
                <w:rFonts w:eastAsia="Times New Roman" w:cs="Times New Roman"/>
              </w:rPr>
              <w:t>-</w:t>
            </w:r>
            <w:r w:rsidR="00AC2DB0">
              <w:rPr>
                <w:rFonts w:ascii="宋体" w:hAnsi="宋体" w:cs="宋体"/>
              </w:rPr>
              <w:t>现付、</w:t>
            </w:r>
            <w:r>
              <w:rPr>
                <w:rFonts w:eastAsiaTheme="minorEastAsia" w:cs="Times New Roman" w:hint="eastAsia"/>
              </w:rPr>
              <w:t>Prepay</w:t>
            </w:r>
            <w:r w:rsidR="00AC2DB0">
              <w:rPr>
                <w:rFonts w:eastAsia="Times New Roman" w:cs="Times New Roman"/>
              </w:rPr>
              <w:t>-</w:t>
            </w:r>
            <w:r w:rsidR="00AC2DB0">
              <w:rPr>
                <w:rFonts w:ascii="宋体" w:hAnsi="宋体" w:cs="宋体"/>
              </w:rPr>
              <w:t>预付</w:t>
            </w:r>
          </w:p>
        </w:tc>
      </w:tr>
      <w:tr w:rsidR="00F76B0C" w:rsidTr="0048464E">
        <w:tc>
          <w:tcPr>
            <w:tcW w:w="20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ProductProperties</w:t>
            </w:r>
          </w:p>
        </w:tc>
        <w:tc>
          <w:tcPr>
            <w:tcW w:w="142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产品类型</w:t>
            </w:r>
          </w:p>
        </w:tc>
        <w:tc>
          <w:tcPr>
            <w:tcW w:w="22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300592" w:rsidRDefault="00300592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Enum</w:t>
            </w:r>
          </w:p>
        </w:tc>
        <w:tc>
          <w:tcPr>
            <w:tcW w:w="89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Y/0</w:t>
            </w:r>
          </w:p>
        </w:tc>
        <w:tc>
          <w:tcPr>
            <w:tcW w:w="177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8B4AB5" w:rsidRDefault="008B4AB5" w:rsidP="008B4AB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All =</w:t>
            </w:r>
            <w:r>
              <w:rPr>
                <w:rFonts w:ascii="宋体" w:hAnsi="宋体" w:cs="宋体"/>
              </w:rPr>
              <w:t>全部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,</w:t>
            </w:r>
          </w:p>
          <w:p w:rsidR="008B4AB5" w:rsidRDefault="008B4AB5" w:rsidP="008B4AB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LastMinuteSale =</w:t>
            </w:r>
            <w:r>
              <w:rPr>
                <w:rFonts w:ascii="宋体" w:hAnsi="宋体" w:cs="宋体"/>
              </w:rPr>
              <w:t>今日特价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,        LimitedTimeSale =</w:t>
            </w:r>
            <w:r>
              <w:rPr>
                <w:rFonts w:ascii="宋体" w:hAnsi="宋体" w:cs="宋体"/>
              </w:rPr>
              <w:t>限时抢购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,</w:t>
            </w:r>
          </w:p>
          <w:p w:rsidR="00F76B0C" w:rsidRPr="008B4AB5" w:rsidRDefault="008B4AB5" w:rsidP="008B4AB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WithoutGuarantee =</w:t>
            </w:r>
            <w:r>
              <w:rPr>
                <w:rFonts w:ascii="宋体" w:hAnsi="宋体" w:cs="宋体"/>
              </w:rPr>
              <w:t>免担保</w:t>
            </w:r>
          </w:p>
        </w:tc>
      </w:tr>
      <w:tr w:rsidR="00F76B0C" w:rsidTr="0048464E">
        <w:tc>
          <w:tcPr>
            <w:tcW w:w="20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lastRenderedPageBreak/>
              <w:t>Facilities</w:t>
            </w:r>
          </w:p>
        </w:tc>
        <w:tc>
          <w:tcPr>
            <w:tcW w:w="142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设施</w:t>
            </w:r>
          </w:p>
        </w:tc>
        <w:tc>
          <w:tcPr>
            <w:tcW w:w="22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String</w:t>
            </w:r>
            <w:r w:rsidR="002D1686">
              <w:rPr>
                <w:rFonts w:eastAsiaTheme="minorEastAsia" w:hint="eastAsia"/>
              </w:rPr>
              <w:t>(50)</w:t>
            </w:r>
          </w:p>
        </w:tc>
        <w:tc>
          <w:tcPr>
            <w:tcW w:w="89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77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4154B6" w:rsidRDefault="004154B6">
            <w:pPr>
              <w:pStyle w:val="TableContents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 w:hint="eastAsia"/>
                <w:sz w:val="16"/>
                <w:szCs w:val="16"/>
              </w:rPr>
              <w:t>可以逗号分隔的组合，最多</w:t>
            </w:r>
            <w:r>
              <w:rPr>
                <w:rFonts w:eastAsiaTheme="minorEastAsia" w:hint="eastAsia"/>
                <w:sz w:val="16"/>
                <w:szCs w:val="16"/>
              </w:rPr>
              <w:t>3</w:t>
            </w:r>
            <w:r>
              <w:rPr>
                <w:rFonts w:eastAsiaTheme="minorEastAsia" w:hint="eastAsia"/>
                <w:sz w:val="16"/>
                <w:szCs w:val="16"/>
              </w:rPr>
              <w:t>个。</w:t>
            </w:r>
          </w:p>
          <w:p w:rsidR="00F76B0C" w:rsidRDefault="00AC2DB0">
            <w:pPr>
              <w:pStyle w:val="TableContents"/>
            </w:pPr>
            <w:r>
              <w:rPr>
                <w:rFonts w:eastAsia="Times New Roman"/>
                <w:sz w:val="16"/>
                <w:szCs w:val="16"/>
              </w:rPr>
              <w:t>1</w:t>
            </w:r>
            <w:r>
              <w:rPr>
                <w:rFonts w:eastAsia="Times New Roman"/>
                <w:sz w:val="16"/>
                <w:szCs w:val="16"/>
              </w:rPr>
              <w:tab/>
            </w:r>
            <w:r>
              <w:rPr>
                <w:rFonts w:ascii="宋体" w:eastAsia="宋体" w:hAnsi="宋体" w:cs="宋体"/>
                <w:sz w:val="16"/>
                <w:szCs w:val="16"/>
              </w:rPr>
              <w:t>免费</w:t>
            </w:r>
            <w:r>
              <w:rPr>
                <w:rFonts w:eastAsia="Times New Roman" w:cs="Times New Roman"/>
                <w:sz w:val="16"/>
                <w:szCs w:val="16"/>
              </w:rPr>
              <w:t>wifi</w:t>
            </w:r>
          </w:p>
          <w:p w:rsidR="00F76B0C" w:rsidRDefault="00AC2DB0">
            <w:pPr>
              <w:pStyle w:val="TableContents"/>
            </w:pPr>
            <w:r>
              <w:rPr>
                <w:rFonts w:eastAsia="Times New Roman"/>
                <w:sz w:val="16"/>
                <w:szCs w:val="16"/>
              </w:rPr>
              <w:t>2</w:t>
            </w:r>
            <w:r>
              <w:rPr>
                <w:rFonts w:eastAsia="Times New Roman"/>
                <w:sz w:val="16"/>
                <w:szCs w:val="16"/>
              </w:rPr>
              <w:tab/>
            </w:r>
            <w:r>
              <w:rPr>
                <w:rFonts w:ascii="宋体" w:eastAsia="宋体" w:hAnsi="宋体" w:cs="宋体"/>
                <w:sz w:val="16"/>
                <w:szCs w:val="16"/>
              </w:rPr>
              <w:t>收费</w:t>
            </w:r>
            <w:r>
              <w:rPr>
                <w:rFonts w:eastAsia="Times New Roman" w:cs="Times New Roman"/>
                <w:sz w:val="16"/>
                <w:szCs w:val="16"/>
              </w:rPr>
              <w:t>wifi</w:t>
            </w:r>
          </w:p>
          <w:p w:rsidR="00F76B0C" w:rsidRDefault="00AC2DB0">
            <w:pPr>
              <w:pStyle w:val="TableContents"/>
            </w:pPr>
            <w:r>
              <w:rPr>
                <w:rFonts w:eastAsia="Times New Roman"/>
                <w:sz w:val="16"/>
                <w:szCs w:val="16"/>
              </w:rPr>
              <w:t>3</w:t>
            </w:r>
            <w:r>
              <w:rPr>
                <w:rFonts w:eastAsia="Times New Roman"/>
                <w:sz w:val="16"/>
                <w:szCs w:val="16"/>
              </w:rPr>
              <w:tab/>
            </w:r>
            <w:r>
              <w:rPr>
                <w:rFonts w:ascii="宋体" w:eastAsia="宋体" w:hAnsi="宋体" w:cs="宋体"/>
                <w:sz w:val="16"/>
                <w:szCs w:val="16"/>
              </w:rPr>
              <w:t>免费宽带</w:t>
            </w:r>
          </w:p>
          <w:p w:rsidR="00F76B0C" w:rsidRDefault="00AC2DB0">
            <w:pPr>
              <w:pStyle w:val="TableContents"/>
            </w:pPr>
            <w:r>
              <w:rPr>
                <w:rFonts w:eastAsia="Times New Roman"/>
                <w:sz w:val="16"/>
                <w:szCs w:val="16"/>
              </w:rPr>
              <w:t>4</w:t>
            </w:r>
            <w:r>
              <w:rPr>
                <w:rFonts w:eastAsia="Times New Roman"/>
                <w:sz w:val="16"/>
                <w:szCs w:val="16"/>
              </w:rPr>
              <w:tab/>
            </w:r>
            <w:r>
              <w:rPr>
                <w:rFonts w:ascii="宋体" w:eastAsia="宋体" w:hAnsi="宋体" w:cs="宋体"/>
                <w:sz w:val="16"/>
                <w:szCs w:val="16"/>
              </w:rPr>
              <w:t>收费宽带</w:t>
            </w:r>
          </w:p>
          <w:p w:rsidR="00F76B0C" w:rsidRDefault="00AC2DB0">
            <w:pPr>
              <w:pStyle w:val="TableContents"/>
            </w:pPr>
            <w:r>
              <w:rPr>
                <w:rFonts w:eastAsia="Times New Roman"/>
                <w:sz w:val="16"/>
                <w:szCs w:val="16"/>
              </w:rPr>
              <w:t>5</w:t>
            </w:r>
            <w:r>
              <w:rPr>
                <w:rFonts w:eastAsia="Times New Roman"/>
                <w:sz w:val="16"/>
                <w:szCs w:val="16"/>
              </w:rPr>
              <w:tab/>
            </w:r>
            <w:r>
              <w:rPr>
                <w:rFonts w:ascii="宋体" w:eastAsia="宋体" w:hAnsi="宋体" w:cs="宋体"/>
                <w:sz w:val="16"/>
                <w:szCs w:val="16"/>
              </w:rPr>
              <w:t>免费停车场</w:t>
            </w:r>
          </w:p>
          <w:p w:rsidR="00F76B0C" w:rsidRDefault="00AC2DB0">
            <w:pPr>
              <w:pStyle w:val="TableContents"/>
            </w:pPr>
            <w:r>
              <w:rPr>
                <w:rFonts w:eastAsia="Times New Roman"/>
                <w:sz w:val="16"/>
                <w:szCs w:val="16"/>
              </w:rPr>
              <w:t>6</w:t>
            </w:r>
            <w:r>
              <w:rPr>
                <w:rFonts w:eastAsia="Times New Roman"/>
                <w:sz w:val="16"/>
                <w:szCs w:val="16"/>
              </w:rPr>
              <w:tab/>
            </w:r>
            <w:r>
              <w:rPr>
                <w:rFonts w:ascii="宋体" w:eastAsia="宋体" w:hAnsi="宋体" w:cs="宋体"/>
                <w:sz w:val="16"/>
                <w:szCs w:val="16"/>
              </w:rPr>
              <w:t>收费停车场</w:t>
            </w:r>
          </w:p>
          <w:p w:rsidR="00F76B0C" w:rsidRDefault="00AC2DB0">
            <w:pPr>
              <w:pStyle w:val="TableContents"/>
            </w:pPr>
            <w:r>
              <w:rPr>
                <w:rFonts w:eastAsia="Times New Roman"/>
                <w:sz w:val="16"/>
                <w:szCs w:val="16"/>
              </w:rPr>
              <w:t>7</w:t>
            </w:r>
            <w:r>
              <w:rPr>
                <w:rFonts w:eastAsia="Times New Roman"/>
                <w:sz w:val="16"/>
                <w:szCs w:val="16"/>
              </w:rPr>
              <w:tab/>
            </w:r>
            <w:r>
              <w:rPr>
                <w:rFonts w:ascii="宋体" w:eastAsia="宋体" w:hAnsi="宋体" w:cs="宋体"/>
                <w:sz w:val="16"/>
                <w:szCs w:val="16"/>
              </w:rPr>
              <w:t>免费接机服务</w:t>
            </w:r>
          </w:p>
          <w:p w:rsidR="00F76B0C" w:rsidRDefault="00AC2DB0">
            <w:pPr>
              <w:pStyle w:val="TableContents"/>
            </w:pPr>
            <w:r>
              <w:rPr>
                <w:rFonts w:eastAsia="Times New Roman"/>
                <w:sz w:val="16"/>
                <w:szCs w:val="16"/>
              </w:rPr>
              <w:t>8</w:t>
            </w:r>
            <w:r>
              <w:rPr>
                <w:rFonts w:eastAsia="Times New Roman"/>
                <w:sz w:val="16"/>
                <w:szCs w:val="16"/>
              </w:rPr>
              <w:tab/>
            </w:r>
            <w:r>
              <w:rPr>
                <w:rFonts w:ascii="宋体" w:eastAsia="宋体" w:hAnsi="宋体" w:cs="宋体"/>
                <w:sz w:val="16"/>
                <w:szCs w:val="16"/>
              </w:rPr>
              <w:t>收费接机服务</w:t>
            </w:r>
          </w:p>
          <w:p w:rsidR="00F76B0C" w:rsidRDefault="00AC2DB0">
            <w:pPr>
              <w:pStyle w:val="TableContents"/>
            </w:pPr>
            <w:r>
              <w:rPr>
                <w:rFonts w:eastAsia="Times New Roman"/>
                <w:sz w:val="16"/>
                <w:szCs w:val="16"/>
              </w:rPr>
              <w:t>9</w:t>
            </w:r>
            <w:r>
              <w:rPr>
                <w:rFonts w:eastAsia="Times New Roman"/>
                <w:sz w:val="16"/>
                <w:szCs w:val="16"/>
              </w:rPr>
              <w:tab/>
            </w:r>
            <w:r>
              <w:rPr>
                <w:rFonts w:ascii="宋体" w:eastAsia="宋体" w:hAnsi="宋体" w:cs="宋体"/>
                <w:sz w:val="16"/>
                <w:szCs w:val="16"/>
              </w:rPr>
              <w:t>室内游泳池</w:t>
            </w:r>
          </w:p>
          <w:p w:rsidR="00F76B0C" w:rsidRDefault="00AC2DB0">
            <w:pPr>
              <w:pStyle w:val="TableContents"/>
            </w:pPr>
            <w:r>
              <w:rPr>
                <w:rFonts w:eastAsia="Times New Roman"/>
                <w:sz w:val="16"/>
                <w:szCs w:val="16"/>
              </w:rPr>
              <w:t>10</w:t>
            </w:r>
            <w:r>
              <w:rPr>
                <w:rFonts w:eastAsia="Times New Roman"/>
                <w:sz w:val="16"/>
                <w:szCs w:val="16"/>
              </w:rPr>
              <w:tab/>
            </w:r>
            <w:r>
              <w:rPr>
                <w:rFonts w:ascii="宋体" w:eastAsia="宋体" w:hAnsi="宋体" w:cs="宋体"/>
                <w:sz w:val="16"/>
                <w:szCs w:val="16"/>
              </w:rPr>
              <w:t>室外游泳池</w:t>
            </w:r>
          </w:p>
          <w:p w:rsidR="00F76B0C" w:rsidRDefault="00AC2DB0">
            <w:pPr>
              <w:pStyle w:val="TableContents"/>
            </w:pPr>
            <w:r>
              <w:rPr>
                <w:rFonts w:eastAsia="Times New Roman"/>
                <w:sz w:val="16"/>
                <w:szCs w:val="16"/>
              </w:rPr>
              <w:t>11</w:t>
            </w:r>
            <w:r>
              <w:rPr>
                <w:rFonts w:eastAsia="Times New Roman"/>
                <w:sz w:val="16"/>
                <w:szCs w:val="16"/>
              </w:rPr>
              <w:tab/>
            </w:r>
            <w:r>
              <w:rPr>
                <w:rFonts w:ascii="宋体" w:eastAsia="宋体" w:hAnsi="宋体" w:cs="宋体"/>
                <w:sz w:val="16"/>
                <w:szCs w:val="16"/>
              </w:rPr>
              <w:t>健身房</w:t>
            </w:r>
          </w:p>
          <w:p w:rsidR="00F76B0C" w:rsidRDefault="00AC2DB0">
            <w:pPr>
              <w:pStyle w:val="TableContents"/>
            </w:pPr>
            <w:r>
              <w:rPr>
                <w:rFonts w:eastAsia="Times New Roman"/>
                <w:sz w:val="16"/>
                <w:szCs w:val="16"/>
              </w:rPr>
              <w:t>12</w:t>
            </w:r>
            <w:r>
              <w:rPr>
                <w:rFonts w:eastAsia="Times New Roman"/>
                <w:sz w:val="16"/>
                <w:szCs w:val="16"/>
              </w:rPr>
              <w:tab/>
            </w:r>
            <w:r>
              <w:rPr>
                <w:rFonts w:ascii="宋体" w:eastAsia="宋体" w:hAnsi="宋体" w:cs="宋体"/>
                <w:sz w:val="16"/>
                <w:szCs w:val="16"/>
              </w:rPr>
              <w:t>商务中心</w:t>
            </w:r>
          </w:p>
          <w:p w:rsidR="00F76B0C" w:rsidRDefault="00AC2DB0">
            <w:pPr>
              <w:pStyle w:val="TableContents"/>
            </w:pPr>
            <w:r>
              <w:rPr>
                <w:rFonts w:eastAsia="Times New Roman"/>
                <w:sz w:val="16"/>
                <w:szCs w:val="16"/>
              </w:rPr>
              <w:t>13</w:t>
            </w:r>
            <w:r>
              <w:rPr>
                <w:rFonts w:eastAsia="Times New Roman"/>
                <w:sz w:val="16"/>
                <w:szCs w:val="16"/>
              </w:rPr>
              <w:tab/>
            </w:r>
            <w:r>
              <w:rPr>
                <w:rFonts w:ascii="宋体" w:eastAsia="宋体" w:hAnsi="宋体" w:cs="宋体"/>
                <w:sz w:val="16"/>
                <w:szCs w:val="16"/>
              </w:rPr>
              <w:t>会议室</w:t>
            </w:r>
          </w:p>
          <w:p w:rsidR="00F76B0C" w:rsidRDefault="00AC2DB0">
            <w:pPr>
              <w:pStyle w:val="TableContents"/>
            </w:pPr>
            <w:r>
              <w:rPr>
                <w:rFonts w:eastAsia="Times New Roman"/>
                <w:sz w:val="16"/>
                <w:szCs w:val="16"/>
              </w:rPr>
              <w:t>14</w:t>
            </w:r>
            <w:r>
              <w:rPr>
                <w:rFonts w:eastAsia="Times New Roman"/>
                <w:sz w:val="16"/>
                <w:szCs w:val="16"/>
              </w:rPr>
              <w:tab/>
            </w:r>
            <w:r>
              <w:rPr>
                <w:rFonts w:ascii="宋体" w:eastAsia="宋体" w:hAnsi="宋体" w:cs="宋体"/>
                <w:sz w:val="16"/>
                <w:szCs w:val="16"/>
              </w:rPr>
              <w:t>酒店餐厅</w:t>
            </w:r>
          </w:p>
        </w:tc>
      </w:tr>
      <w:tr w:rsidR="00F76B0C" w:rsidTr="0048464E">
        <w:tc>
          <w:tcPr>
            <w:tcW w:w="20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1765EF" w:rsidRDefault="00AC2DB0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Star</w:t>
            </w:r>
            <w:r w:rsidR="001765EF">
              <w:rPr>
                <w:rFonts w:eastAsiaTheme="minorEastAsia" w:hint="eastAsia"/>
              </w:rPr>
              <w:t>Rate</w:t>
            </w:r>
          </w:p>
        </w:tc>
        <w:tc>
          <w:tcPr>
            <w:tcW w:w="142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星级</w:t>
            </w:r>
          </w:p>
        </w:tc>
        <w:tc>
          <w:tcPr>
            <w:tcW w:w="22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String</w:t>
            </w:r>
            <w:r w:rsidR="002D1686">
              <w:rPr>
                <w:rFonts w:eastAsiaTheme="minorEastAsia" w:hint="eastAsia"/>
              </w:rPr>
              <w:t>(10)</w:t>
            </w:r>
          </w:p>
        </w:tc>
        <w:tc>
          <w:tcPr>
            <w:tcW w:w="89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77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48464E">
        <w:tc>
          <w:tcPr>
            <w:tcW w:w="20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BrandId</w:t>
            </w:r>
          </w:p>
        </w:tc>
        <w:tc>
          <w:tcPr>
            <w:tcW w:w="142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品牌编码</w:t>
            </w:r>
          </w:p>
        </w:tc>
        <w:tc>
          <w:tcPr>
            <w:tcW w:w="22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String</w:t>
            </w:r>
            <w:r w:rsidR="002D1686">
              <w:rPr>
                <w:rFonts w:eastAsiaTheme="minorEastAsia" w:hint="eastAsia"/>
              </w:rPr>
              <w:t>(10)</w:t>
            </w:r>
          </w:p>
        </w:tc>
        <w:tc>
          <w:tcPr>
            <w:tcW w:w="89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77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48464E">
        <w:tc>
          <w:tcPr>
            <w:tcW w:w="20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GroupId</w:t>
            </w:r>
          </w:p>
        </w:tc>
        <w:tc>
          <w:tcPr>
            <w:tcW w:w="142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酒店集团编码</w:t>
            </w:r>
          </w:p>
        </w:tc>
        <w:tc>
          <w:tcPr>
            <w:tcW w:w="22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89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Y/0</w:t>
            </w:r>
          </w:p>
        </w:tc>
        <w:tc>
          <w:tcPr>
            <w:tcW w:w="177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48464E">
        <w:tc>
          <w:tcPr>
            <w:tcW w:w="20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D4619B">
            <w:pPr>
              <w:pStyle w:val="TableContents"/>
            </w:pPr>
            <w:r>
              <w:rPr>
                <w:rFonts w:eastAsiaTheme="minorEastAsia" w:hint="eastAsia"/>
              </w:rPr>
              <w:t>Low</w:t>
            </w:r>
            <w:r w:rsidR="00AC2DB0">
              <w:rPr>
                <w:rFonts w:eastAsia="Times New Roman"/>
              </w:rPr>
              <w:t>Rate</w:t>
            </w:r>
          </w:p>
        </w:tc>
        <w:tc>
          <w:tcPr>
            <w:tcW w:w="142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最小价格</w:t>
            </w:r>
          </w:p>
        </w:tc>
        <w:tc>
          <w:tcPr>
            <w:tcW w:w="22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89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Y/0</w:t>
            </w:r>
          </w:p>
        </w:tc>
        <w:tc>
          <w:tcPr>
            <w:tcW w:w="177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48464E">
        <w:tc>
          <w:tcPr>
            <w:tcW w:w="20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D4619B">
            <w:pPr>
              <w:pStyle w:val="TableContents"/>
            </w:pPr>
            <w:r>
              <w:rPr>
                <w:rFonts w:eastAsiaTheme="minorEastAsia" w:hint="eastAsia"/>
              </w:rPr>
              <w:t>High</w:t>
            </w:r>
            <w:r w:rsidR="00AC2DB0">
              <w:rPr>
                <w:rFonts w:eastAsia="Times New Roman"/>
              </w:rPr>
              <w:t>Rate</w:t>
            </w:r>
          </w:p>
        </w:tc>
        <w:tc>
          <w:tcPr>
            <w:tcW w:w="142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最大价格</w:t>
            </w:r>
          </w:p>
        </w:tc>
        <w:tc>
          <w:tcPr>
            <w:tcW w:w="22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89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Y/0</w:t>
            </w:r>
          </w:p>
        </w:tc>
        <w:tc>
          <w:tcPr>
            <w:tcW w:w="177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48464E">
        <w:tc>
          <w:tcPr>
            <w:tcW w:w="20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DistrictId</w:t>
            </w:r>
          </w:p>
        </w:tc>
        <w:tc>
          <w:tcPr>
            <w:tcW w:w="142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地区编码</w:t>
            </w:r>
          </w:p>
        </w:tc>
        <w:tc>
          <w:tcPr>
            <w:tcW w:w="22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String</w:t>
            </w:r>
            <w:r w:rsidR="002D1686">
              <w:rPr>
                <w:rFonts w:eastAsiaTheme="minorEastAsia" w:hint="eastAsia"/>
              </w:rPr>
              <w:t>(10)</w:t>
            </w:r>
          </w:p>
        </w:tc>
        <w:tc>
          <w:tcPr>
            <w:tcW w:w="89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77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48464E">
        <w:tc>
          <w:tcPr>
            <w:tcW w:w="20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LocationId</w:t>
            </w:r>
          </w:p>
        </w:tc>
        <w:tc>
          <w:tcPr>
            <w:tcW w:w="142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地标编码</w:t>
            </w:r>
          </w:p>
        </w:tc>
        <w:tc>
          <w:tcPr>
            <w:tcW w:w="22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String</w:t>
            </w:r>
            <w:r w:rsidR="002D1686">
              <w:rPr>
                <w:rFonts w:eastAsiaTheme="minorEastAsia" w:hint="eastAsia"/>
              </w:rPr>
              <w:t>(10)</w:t>
            </w:r>
          </w:p>
        </w:tc>
        <w:tc>
          <w:tcPr>
            <w:tcW w:w="89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77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48464E">
        <w:tc>
          <w:tcPr>
            <w:tcW w:w="20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42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22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89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77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48464E">
        <w:tc>
          <w:tcPr>
            <w:tcW w:w="20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C179A8" w:rsidRDefault="00AC2DB0" w:rsidP="00C179A8">
            <w:pPr>
              <w:pStyle w:val="TableContents"/>
            </w:pPr>
            <w:r w:rsidRPr="00C179A8">
              <w:rPr>
                <w:rFonts w:eastAsia="Times New Roman"/>
              </w:rPr>
              <w:t>Position</w:t>
            </w:r>
          </w:p>
        </w:tc>
        <w:tc>
          <w:tcPr>
            <w:tcW w:w="142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C179A8" w:rsidRDefault="00AC2DB0">
            <w:pPr>
              <w:pStyle w:val="TableContents"/>
            </w:pPr>
            <w:r w:rsidRPr="00C179A8">
              <w:rPr>
                <w:rFonts w:ascii="宋体" w:eastAsia="宋体" w:hAnsi="宋体" w:cs="宋体"/>
              </w:rPr>
              <w:t>位置查询</w:t>
            </w:r>
          </w:p>
        </w:tc>
        <w:tc>
          <w:tcPr>
            <w:tcW w:w="22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C179A8" w:rsidRDefault="00C179A8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Element</w:t>
            </w:r>
          </w:p>
        </w:tc>
        <w:tc>
          <w:tcPr>
            <w:tcW w:w="89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C179A8" w:rsidRDefault="00AC2DB0">
            <w:pPr>
              <w:pStyle w:val="TableContents"/>
              <w:rPr>
                <w:rFonts w:eastAsiaTheme="minorEastAsia"/>
              </w:rPr>
            </w:pPr>
            <w:r w:rsidRPr="00C179A8">
              <w:rPr>
                <w:rFonts w:eastAsia="Times New Roman"/>
              </w:rPr>
              <w:t>Y</w:t>
            </w:r>
          </w:p>
        </w:tc>
        <w:tc>
          <w:tcPr>
            <w:tcW w:w="177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C179A8" w:rsidRDefault="00AC2DB0">
            <w:pPr>
              <w:pStyle w:val="TableContents"/>
            </w:pPr>
            <w:r w:rsidRPr="00C179A8">
              <w:rPr>
                <w:rFonts w:ascii="宋体" w:eastAsia="宋体" w:hAnsi="宋体" w:cs="宋体"/>
              </w:rPr>
              <w:t>点选</w:t>
            </w:r>
            <w:r w:rsidR="00C179A8">
              <w:rPr>
                <w:rFonts w:ascii="宋体" w:eastAsia="宋体" w:hAnsi="宋体" w:cs="宋体" w:hint="eastAsia"/>
              </w:rPr>
              <w:t>位置搜索</w:t>
            </w:r>
          </w:p>
        </w:tc>
      </w:tr>
      <w:tr w:rsidR="00F76B0C" w:rsidTr="0048464E">
        <w:tc>
          <w:tcPr>
            <w:tcW w:w="20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C179A8">
            <w:pPr>
              <w:pStyle w:val="TableContents"/>
            </w:pPr>
            <w:r w:rsidRPr="00C179A8">
              <w:rPr>
                <w:rFonts w:eastAsia="Times New Roman"/>
              </w:rPr>
              <w:t>Position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Theme="minorEastAsia" w:hint="eastAsia"/>
              </w:rPr>
              <w:t>.</w:t>
            </w:r>
            <w:r w:rsidR="00AC2DB0">
              <w:rPr>
                <w:rFonts w:eastAsia="Times New Roman"/>
              </w:rPr>
              <w:t>Longitude</w:t>
            </w:r>
          </w:p>
        </w:tc>
        <w:tc>
          <w:tcPr>
            <w:tcW w:w="142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经度</w:t>
            </w:r>
          </w:p>
        </w:tc>
        <w:tc>
          <w:tcPr>
            <w:tcW w:w="22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EB60C7" w:rsidRDefault="00EB60C7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Decimal</w:t>
            </w:r>
          </w:p>
        </w:tc>
        <w:tc>
          <w:tcPr>
            <w:tcW w:w="89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C179A8" w:rsidRDefault="00C179A8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N</w:t>
            </w:r>
          </w:p>
        </w:tc>
        <w:tc>
          <w:tcPr>
            <w:tcW w:w="177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48464E">
        <w:tc>
          <w:tcPr>
            <w:tcW w:w="20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C179A8">
            <w:pPr>
              <w:pStyle w:val="TableContents"/>
            </w:pPr>
            <w:r w:rsidRPr="00C179A8">
              <w:rPr>
                <w:rFonts w:eastAsia="Times New Roman"/>
              </w:rPr>
              <w:t>Position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Theme="minorEastAsia" w:hint="eastAsia"/>
              </w:rPr>
              <w:t>.</w:t>
            </w:r>
            <w:r w:rsidR="00AC2DB0">
              <w:rPr>
                <w:rFonts w:eastAsia="Times New Roman"/>
              </w:rPr>
              <w:t>Latitude</w:t>
            </w:r>
          </w:p>
        </w:tc>
        <w:tc>
          <w:tcPr>
            <w:tcW w:w="142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维度</w:t>
            </w:r>
          </w:p>
        </w:tc>
        <w:tc>
          <w:tcPr>
            <w:tcW w:w="22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EB60C7">
            <w:pPr>
              <w:pStyle w:val="TableContents"/>
            </w:pPr>
            <w:r>
              <w:rPr>
                <w:rFonts w:eastAsiaTheme="minorEastAsia" w:hint="eastAsia"/>
              </w:rPr>
              <w:t>Decimal</w:t>
            </w:r>
          </w:p>
        </w:tc>
        <w:tc>
          <w:tcPr>
            <w:tcW w:w="89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C179A8" w:rsidRDefault="00C179A8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N</w:t>
            </w:r>
          </w:p>
        </w:tc>
        <w:tc>
          <w:tcPr>
            <w:tcW w:w="177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DefaultStyle"/>
            </w:pPr>
          </w:p>
        </w:tc>
      </w:tr>
      <w:tr w:rsidR="00F76B0C" w:rsidTr="0048464E">
        <w:tc>
          <w:tcPr>
            <w:tcW w:w="20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C179A8">
            <w:pPr>
              <w:pStyle w:val="TableContents"/>
            </w:pPr>
            <w:r w:rsidRPr="00C179A8">
              <w:rPr>
                <w:rFonts w:eastAsia="Times New Roman"/>
              </w:rPr>
              <w:t>Position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Theme="minorEastAsia" w:hint="eastAsia"/>
              </w:rPr>
              <w:t>.</w:t>
            </w:r>
            <w:r w:rsidR="00AC2DB0">
              <w:rPr>
                <w:rFonts w:eastAsia="Times New Roman"/>
              </w:rPr>
              <w:t>Radius</w:t>
            </w:r>
          </w:p>
        </w:tc>
        <w:tc>
          <w:tcPr>
            <w:tcW w:w="142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半径</w:t>
            </w:r>
          </w:p>
        </w:tc>
        <w:tc>
          <w:tcPr>
            <w:tcW w:w="22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89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C179A8" w:rsidRDefault="00C179A8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N</w:t>
            </w:r>
          </w:p>
        </w:tc>
        <w:tc>
          <w:tcPr>
            <w:tcW w:w="177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C179A8">
            <w:pPr>
              <w:pStyle w:val="DefaultStyle"/>
            </w:pPr>
            <w:r>
              <w:rPr>
                <w:rFonts w:hint="eastAsia"/>
              </w:rPr>
              <w:t>单位</w:t>
            </w:r>
            <w:r w:rsidR="0078137F">
              <w:rPr>
                <w:rFonts w:hint="eastAsia"/>
              </w:rPr>
              <w:t>：米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最大</w:t>
            </w:r>
            <w:r>
              <w:rPr>
                <w:rFonts w:hint="eastAsia"/>
              </w:rPr>
              <w:t>20</w:t>
            </w:r>
            <w:r w:rsidR="00267601">
              <w:rPr>
                <w:rFonts w:hint="eastAsia"/>
              </w:rPr>
              <w:t>km</w:t>
            </w:r>
          </w:p>
        </w:tc>
      </w:tr>
      <w:tr w:rsidR="00F76B0C" w:rsidTr="0048464E">
        <w:tc>
          <w:tcPr>
            <w:tcW w:w="20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Sort</w:t>
            </w:r>
          </w:p>
        </w:tc>
        <w:tc>
          <w:tcPr>
            <w:tcW w:w="142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排序类型</w:t>
            </w:r>
          </w:p>
        </w:tc>
        <w:tc>
          <w:tcPr>
            <w:tcW w:w="22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8019C5" w:rsidRDefault="008019C5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Enum</w:t>
            </w:r>
          </w:p>
        </w:tc>
        <w:tc>
          <w:tcPr>
            <w:tcW w:w="89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51563B" w:rsidRDefault="00AC2DB0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Y/</w:t>
            </w:r>
            <w:r w:rsidR="0051563B">
              <w:rPr>
                <w:rFonts w:eastAsiaTheme="minorEastAsia" w:hint="eastAsia"/>
              </w:rPr>
              <w:t>0</w:t>
            </w:r>
          </w:p>
        </w:tc>
        <w:tc>
          <w:tcPr>
            <w:tcW w:w="177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C25F7C" w:rsidP="00C25F7C">
            <w:pPr>
              <w:pStyle w:val="TableContents"/>
              <w:rPr>
                <w:rFonts w:eastAsiaTheme="minorEastAsia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Default</w:t>
            </w:r>
            <w:r w:rsidR="007E7258">
              <w:rPr>
                <w:rFonts w:eastAsiaTheme="minorEastAsia" w:hint="eastAsia"/>
              </w:rPr>
              <w:t>艺龙默认排序</w:t>
            </w:r>
          </w:p>
          <w:p w:rsidR="007E7258" w:rsidRDefault="00C25F7C" w:rsidP="0051563B">
            <w:pPr>
              <w:pStyle w:val="TableContents"/>
              <w:rPr>
                <w:rFonts w:eastAsiaTheme="minorEastAsia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StarRankDesc</w:t>
            </w:r>
            <w:r w:rsidR="00AD67B5">
              <w:rPr>
                <w:rFonts w:eastAsiaTheme="minorEastAsia" w:hint="eastAsia"/>
              </w:rPr>
              <w:t>推荐</w:t>
            </w:r>
            <w:r w:rsidR="007E7258">
              <w:rPr>
                <w:rFonts w:eastAsiaTheme="minorEastAsia" w:hint="eastAsia"/>
              </w:rPr>
              <w:t>星级降序</w:t>
            </w:r>
          </w:p>
          <w:p w:rsidR="007E7258" w:rsidRDefault="00C25F7C" w:rsidP="0051563B">
            <w:pPr>
              <w:pStyle w:val="TableContents"/>
              <w:rPr>
                <w:rFonts w:eastAsiaTheme="minorEastAsia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RateAsc</w:t>
            </w:r>
            <w:r w:rsidR="007E7258">
              <w:rPr>
                <w:rFonts w:eastAsiaTheme="minorEastAsia" w:hint="eastAsia"/>
              </w:rPr>
              <w:t>价格升序</w:t>
            </w:r>
          </w:p>
          <w:p w:rsidR="007E7258" w:rsidRPr="007E7258" w:rsidRDefault="00C25F7C" w:rsidP="0051563B">
            <w:pPr>
              <w:pStyle w:val="TableContents"/>
              <w:rPr>
                <w:rFonts w:eastAsiaTheme="minorEastAsia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DistanceAsc</w:t>
            </w:r>
            <w:r w:rsidR="007E7258">
              <w:rPr>
                <w:rFonts w:eastAsiaTheme="minorEastAsia" w:hint="eastAsia"/>
              </w:rPr>
              <w:t>距离升序</w:t>
            </w:r>
          </w:p>
        </w:tc>
      </w:tr>
      <w:tr w:rsidR="00F76B0C" w:rsidTr="0048464E">
        <w:tc>
          <w:tcPr>
            <w:tcW w:w="20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261372">
            <w:pPr>
              <w:pStyle w:val="TableContents"/>
            </w:pPr>
            <w:r>
              <w:rPr>
                <w:rFonts w:eastAsia="Times New Roman"/>
              </w:rPr>
              <w:t>Pag</w:t>
            </w:r>
            <w:r w:rsidR="00BC6F28">
              <w:rPr>
                <w:rFonts w:eastAsiaTheme="minorEastAsia" w:hint="eastAsia"/>
              </w:rPr>
              <w:t>e</w:t>
            </w:r>
            <w:r w:rsidR="00AC2DB0">
              <w:rPr>
                <w:rFonts w:eastAsia="Times New Roman"/>
              </w:rPr>
              <w:t>Index</w:t>
            </w:r>
          </w:p>
        </w:tc>
        <w:tc>
          <w:tcPr>
            <w:tcW w:w="142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页码</w:t>
            </w:r>
          </w:p>
        </w:tc>
        <w:tc>
          <w:tcPr>
            <w:tcW w:w="22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89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Y/0</w:t>
            </w:r>
          </w:p>
        </w:tc>
        <w:tc>
          <w:tcPr>
            <w:tcW w:w="177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从</w:t>
            </w:r>
            <w:r>
              <w:rPr>
                <w:rFonts w:eastAsia="Times New Roman" w:cs="Times New Roman"/>
              </w:rPr>
              <w:t>0</w:t>
            </w:r>
            <w:r>
              <w:rPr>
                <w:rFonts w:ascii="宋体" w:eastAsia="宋体" w:hAnsi="宋体" w:cs="宋体"/>
              </w:rPr>
              <w:t>开始</w:t>
            </w:r>
          </w:p>
        </w:tc>
      </w:tr>
      <w:tr w:rsidR="00F76B0C" w:rsidTr="0048464E">
        <w:tc>
          <w:tcPr>
            <w:tcW w:w="20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261372">
            <w:pPr>
              <w:pStyle w:val="TableContents"/>
            </w:pPr>
            <w:r>
              <w:rPr>
                <w:rFonts w:eastAsia="Times New Roman"/>
              </w:rPr>
              <w:t>Pag</w:t>
            </w:r>
            <w:r w:rsidR="00E41292">
              <w:rPr>
                <w:rFonts w:eastAsiaTheme="minorEastAsia" w:hint="eastAsia"/>
              </w:rPr>
              <w:t>e</w:t>
            </w:r>
            <w:r w:rsidR="00AC2DB0">
              <w:rPr>
                <w:rFonts w:eastAsia="Times New Roman"/>
              </w:rPr>
              <w:t>Size</w:t>
            </w:r>
          </w:p>
        </w:tc>
        <w:tc>
          <w:tcPr>
            <w:tcW w:w="142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每页记录数</w:t>
            </w:r>
          </w:p>
        </w:tc>
        <w:tc>
          <w:tcPr>
            <w:tcW w:w="22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89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Y/10</w:t>
            </w:r>
          </w:p>
        </w:tc>
        <w:tc>
          <w:tcPr>
            <w:tcW w:w="177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1-20</w:t>
            </w:r>
          </w:p>
        </w:tc>
      </w:tr>
      <w:tr w:rsidR="00F76B0C" w:rsidTr="0048464E">
        <w:tc>
          <w:tcPr>
            <w:tcW w:w="2001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48464E" w:rsidRDefault="005E5D92" w:rsidP="0048464E">
            <w:pPr>
              <w:pStyle w:val="TableContents"/>
              <w:rPr>
                <w:rFonts w:eastAsiaTheme="minorEastAsia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Customer</w:t>
            </w:r>
            <w:r w:rsidR="00AC2DB0" w:rsidRPr="000C7794">
              <w:rPr>
                <w:rFonts w:eastAsia="Times New Roman"/>
                <w:sz w:val="18"/>
                <w:szCs w:val="18"/>
              </w:rPr>
              <w:t>Type</w:t>
            </w:r>
          </w:p>
        </w:tc>
        <w:tc>
          <w:tcPr>
            <w:tcW w:w="1424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0C7794" w:rsidRDefault="00AC2DB0">
            <w:pPr>
              <w:pStyle w:val="TableContents"/>
              <w:rPr>
                <w:sz w:val="18"/>
                <w:szCs w:val="18"/>
              </w:rPr>
            </w:pPr>
            <w:r w:rsidRPr="000C7794">
              <w:rPr>
                <w:rFonts w:ascii="宋体" w:eastAsia="宋体" w:hAnsi="宋体" w:cs="宋体"/>
                <w:sz w:val="18"/>
                <w:szCs w:val="18"/>
              </w:rPr>
              <w:t>宾客类型</w:t>
            </w:r>
          </w:p>
        </w:tc>
        <w:tc>
          <w:tcPr>
            <w:tcW w:w="2227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F638C1" w:rsidRDefault="00C25F7C">
            <w:pPr>
              <w:pStyle w:val="TableContents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Enum</w:t>
            </w:r>
          </w:p>
        </w:tc>
        <w:tc>
          <w:tcPr>
            <w:tcW w:w="895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0C7794" w:rsidRDefault="00AC2DB0">
            <w:pPr>
              <w:pStyle w:val="TableContents"/>
              <w:rPr>
                <w:sz w:val="18"/>
                <w:szCs w:val="18"/>
              </w:rPr>
            </w:pPr>
            <w:r w:rsidRPr="000C7794">
              <w:rPr>
                <w:rFonts w:eastAsia="Times New Roman"/>
                <w:sz w:val="18"/>
                <w:szCs w:val="18"/>
              </w:rPr>
              <w:t>N</w:t>
            </w:r>
          </w:p>
        </w:tc>
        <w:tc>
          <w:tcPr>
            <w:tcW w:w="1776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993CE0" w:rsidRDefault="00C25F7C" w:rsidP="00993CE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hint="eastAsia"/>
                <w:sz w:val="18"/>
                <w:szCs w:val="18"/>
              </w:rPr>
              <w:t>All</w:t>
            </w:r>
            <w:r w:rsidR="00AC2DB0" w:rsidRPr="000C7794">
              <w:rPr>
                <w:rFonts w:eastAsia="Times New Roman"/>
                <w:sz w:val="18"/>
                <w:szCs w:val="18"/>
              </w:rPr>
              <w:t>=</w:t>
            </w:r>
            <w:r w:rsidR="00AC2DB0" w:rsidRPr="000C7794">
              <w:rPr>
                <w:rFonts w:ascii="宋体" w:eastAsia="宋体" w:hAnsi="宋体" w:cs="宋体"/>
                <w:sz w:val="18"/>
                <w:szCs w:val="18"/>
              </w:rPr>
              <w:t>统一价；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Chinese</w:t>
            </w:r>
            <w:r w:rsidRPr="000C7794">
              <w:rPr>
                <w:rFonts w:eastAsia="Times New Roman" w:cs="Times New Roman"/>
                <w:sz w:val="18"/>
                <w:szCs w:val="18"/>
              </w:rPr>
              <w:t xml:space="preserve"> </w:t>
            </w:r>
            <w:r w:rsidR="00AC2DB0" w:rsidRPr="000C7794">
              <w:rPr>
                <w:rFonts w:eastAsia="Times New Roman" w:cs="Times New Roman"/>
                <w:sz w:val="18"/>
                <w:szCs w:val="18"/>
              </w:rPr>
              <w:t>=</w:t>
            </w:r>
            <w:r w:rsidR="00AC2DB0" w:rsidRPr="000C7794">
              <w:rPr>
                <w:rFonts w:ascii="宋体" w:eastAsia="宋体" w:hAnsi="宋体" w:cs="宋体"/>
                <w:sz w:val="18"/>
                <w:szCs w:val="18"/>
              </w:rPr>
              <w:t>内宾价；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OtherForeign</w:t>
            </w:r>
            <w:r w:rsidRPr="000C7794">
              <w:rPr>
                <w:rFonts w:eastAsia="Times New Roman" w:cs="Times New Roman"/>
                <w:sz w:val="18"/>
                <w:szCs w:val="18"/>
              </w:rPr>
              <w:t xml:space="preserve"> </w:t>
            </w:r>
            <w:r w:rsidR="00AC2DB0" w:rsidRPr="000C7794">
              <w:rPr>
                <w:rFonts w:eastAsia="Times New Roman" w:cs="Times New Roman"/>
                <w:sz w:val="18"/>
                <w:szCs w:val="18"/>
              </w:rPr>
              <w:t>=</w:t>
            </w:r>
            <w:r w:rsidR="00AC2DB0" w:rsidRPr="000C7794">
              <w:rPr>
                <w:rFonts w:ascii="宋体" w:eastAsia="宋体" w:hAnsi="宋体" w:cs="宋体"/>
                <w:sz w:val="18"/>
                <w:szCs w:val="18"/>
              </w:rPr>
              <w:t>外宾价；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HongKong</w:t>
            </w:r>
            <w:r w:rsidRPr="000C7794">
              <w:rPr>
                <w:rFonts w:eastAsia="Times New Roman" w:cs="Times New Roman"/>
                <w:sz w:val="18"/>
                <w:szCs w:val="18"/>
              </w:rPr>
              <w:t xml:space="preserve"> </w:t>
            </w:r>
            <w:r w:rsidR="00AC2DB0" w:rsidRPr="000C7794">
              <w:rPr>
                <w:rFonts w:eastAsia="Times New Roman" w:cs="Times New Roman"/>
                <w:sz w:val="18"/>
                <w:szCs w:val="18"/>
              </w:rPr>
              <w:t>=</w:t>
            </w:r>
            <w:r w:rsidR="00AC2DB0" w:rsidRPr="000C7794">
              <w:rPr>
                <w:rFonts w:ascii="宋体" w:eastAsia="宋体" w:hAnsi="宋体" w:cs="宋体"/>
                <w:sz w:val="18"/>
                <w:szCs w:val="18"/>
              </w:rPr>
              <w:t>港澳台客人价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Japanese</w:t>
            </w:r>
            <w:r w:rsidR="00AC2DB0" w:rsidRPr="000C7794">
              <w:rPr>
                <w:rFonts w:eastAsia="Times New Roman" w:cs="Times New Roman"/>
                <w:sz w:val="18"/>
                <w:szCs w:val="18"/>
              </w:rPr>
              <w:t>=</w:t>
            </w:r>
            <w:r w:rsidR="00AC2DB0" w:rsidRPr="000C7794">
              <w:rPr>
                <w:rFonts w:ascii="宋体" w:eastAsia="宋体" w:hAnsi="宋体" w:cs="宋体"/>
                <w:sz w:val="18"/>
                <w:szCs w:val="18"/>
              </w:rPr>
              <w:t>日本客人价</w:t>
            </w:r>
          </w:p>
        </w:tc>
      </w:tr>
      <w:tr w:rsidR="00CB1801" w:rsidTr="0048464E">
        <w:tc>
          <w:tcPr>
            <w:tcW w:w="20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B1801" w:rsidRPr="000C7794" w:rsidRDefault="00CB1801" w:rsidP="0048464E">
            <w:pPr>
              <w:pStyle w:val="TableContents"/>
              <w:rPr>
                <w:rFonts w:eastAsiaTheme="minorEastAsia"/>
                <w:sz w:val="18"/>
                <w:szCs w:val="18"/>
              </w:rPr>
            </w:pPr>
            <w:r w:rsidRPr="000C7794">
              <w:rPr>
                <w:rFonts w:eastAsiaTheme="minorEastAsia" w:hint="eastAsia"/>
                <w:sz w:val="18"/>
                <w:szCs w:val="18"/>
              </w:rPr>
              <w:lastRenderedPageBreak/>
              <w:t>ResultType</w:t>
            </w:r>
          </w:p>
        </w:tc>
        <w:tc>
          <w:tcPr>
            <w:tcW w:w="142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B1801" w:rsidRPr="000C7794" w:rsidRDefault="00CB1801">
            <w:pPr>
              <w:pStyle w:val="TableContents"/>
              <w:rPr>
                <w:rFonts w:ascii="宋体" w:eastAsia="宋体" w:hAnsi="宋体" w:cs="宋体"/>
                <w:sz w:val="18"/>
                <w:szCs w:val="18"/>
              </w:rPr>
            </w:pPr>
            <w:r w:rsidRPr="000C7794">
              <w:rPr>
                <w:rFonts w:ascii="宋体" w:eastAsia="宋体" w:hAnsi="宋体" w:cs="宋体"/>
                <w:sz w:val="18"/>
                <w:szCs w:val="18"/>
              </w:rPr>
              <w:t>返回信息类型</w:t>
            </w:r>
          </w:p>
        </w:tc>
        <w:tc>
          <w:tcPr>
            <w:tcW w:w="22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B1801" w:rsidRPr="000C7794" w:rsidRDefault="00B35911">
            <w:pPr>
              <w:pStyle w:val="TableContents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S</w:t>
            </w:r>
            <w:r>
              <w:rPr>
                <w:rFonts w:eastAsiaTheme="minorEastAsia" w:hint="eastAsia"/>
                <w:sz w:val="18"/>
                <w:szCs w:val="18"/>
              </w:rPr>
              <w:t>tring</w:t>
            </w:r>
          </w:p>
        </w:tc>
        <w:tc>
          <w:tcPr>
            <w:tcW w:w="89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B1801" w:rsidRPr="000C7794" w:rsidRDefault="00CB1801">
            <w:pPr>
              <w:pStyle w:val="TableContents"/>
              <w:rPr>
                <w:rFonts w:eastAsiaTheme="minorEastAsia"/>
                <w:sz w:val="18"/>
                <w:szCs w:val="18"/>
              </w:rPr>
            </w:pPr>
            <w:r w:rsidRPr="000C7794">
              <w:rPr>
                <w:rFonts w:eastAsiaTheme="minorEastAsia" w:hint="eastAsia"/>
                <w:sz w:val="18"/>
                <w:szCs w:val="18"/>
              </w:rPr>
              <w:t>Y/1</w:t>
            </w:r>
          </w:p>
        </w:tc>
        <w:tc>
          <w:tcPr>
            <w:tcW w:w="177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405BF" w:rsidRDefault="00F405BF" w:rsidP="00CB1801">
            <w:pPr>
              <w:pStyle w:val="TableContents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可以是逗号分隔的组哈。</w:t>
            </w:r>
          </w:p>
          <w:p w:rsidR="00CB1801" w:rsidRPr="000C7794" w:rsidRDefault="00CB1801" w:rsidP="00CB1801">
            <w:pPr>
              <w:pStyle w:val="TableContents"/>
              <w:rPr>
                <w:rFonts w:eastAsiaTheme="minorEastAsia"/>
                <w:sz w:val="18"/>
                <w:szCs w:val="18"/>
              </w:rPr>
            </w:pPr>
            <w:r w:rsidRPr="000C7794">
              <w:rPr>
                <w:rFonts w:eastAsiaTheme="minorEastAsia" w:hint="eastAsia"/>
                <w:sz w:val="18"/>
                <w:szCs w:val="18"/>
              </w:rPr>
              <w:t>1.</w:t>
            </w:r>
            <w:r w:rsidRPr="000C7794">
              <w:rPr>
                <w:rFonts w:eastAsiaTheme="minorEastAsia" w:hint="eastAsia"/>
                <w:sz w:val="18"/>
                <w:szCs w:val="18"/>
              </w:rPr>
              <w:t>可买价格信息</w:t>
            </w:r>
            <w:r w:rsidR="0018113D">
              <w:rPr>
                <w:rFonts w:eastAsiaTheme="minorEastAsia" w:hint="eastAsia"/>
                <w:sz w:val="18"/>
                <w:szCs w:val="18"/>
              </w:rPr>
              <w:t>(</w:t>
            </w:r>
            <w:r w:rsidR="0018113D">
              <w:rPr>
                <w:rFonts w:eastAsiaTheme="minorEastAsia" w:hint="eastAsia"/>
                <w:sz w:val="18"/>
                <w:szCs w:val="18"/>
              </w:rPr>
              <w:t>房间、</w:t>
            </w:r>
            <w:r w:rsidR="0018113D">
              <w:rPr>
                <w:rFonts w:eastAsiaTheme="minorEastAsia" w:hint="eastAsia"/>
                <w:sz w:val="18"/>
                <w:szCs w:val="18"/>
              </w:rPr>
              <w:t>RP</w:t>
            </w:r>
            <w:r w:rsidR="0018113D">
              <w:rPr>
                <w:rFonts w:eastAsiaTheme="minorEastAsia" w:hint="eastAsia"/>
                <w:sz w:val="18"/>
                <w:szCs w:val="18"/>
              </w:rPr>
              <w:t>、促销、增值</w:t>
            </w:r>
            <w:r w:rsidR="0018113D">
              <w:rPr>
                <w:rFonts w:eastAsiaTheme="minorEastAsia" w:hint="eastAsia"/>
                <w:sz w:val="18"/>
                <w:szCs w:val="18"/>
              </w:rPr>
              <w:t>)</w:t>
            </w:r>
          </w:p>
          <w:p w:rsidR="00CB1801" w:rsidRPr="000C7794" w:rsidRDefault="00CB1801" w:rsidP="00CB1801">
            <w:pPr>
              <w:pStyle w:val="TableContents"/>
              <w:rPr>
                <w:rFonts w:eastAsiaTheme="minorEastAsia"/>
                <w:sz w:val="18"/>
                <w:szCs w:val="18"/>
              </w:rPr>
            </w:pPr>
            <w:r w:rsidRPr="000C7794">
              <w:rPr>
                <w:rFonts w:eastAsiaTheme="minorEastAsia" w:hint="eastAsia"/>
                <w:sz w:val="18"/>
                <w:szCs w:val="18"/>
              </w:rPr>
              <w:t xml:space="preserve">2. </w:t>
            </w:r>
            <w:r w:rsidRPr="000C7794">
              <w:rPr>
                <w:rFonts w:eastAsiaTheme="minorEastAsia" w:hint="eastAsia"/>
                <w:sz w:val="18"/>
                <w:szCs w:val="18"/>
              </w:rPr>
              <w:t>规则信息</w:t>
            </w:r>
            <w:r w:rsidR="0018113D">
              <w:rPr>
                <w:rFonts w:eastAsiaTheme="minorEastAsia" w:hint="eastAsia"/>
                <w:sz w:val="18"/>
                <w:szCs w:val="18"/>
              </w:rPr>
              <w:t>(</w:t>
            </w:r>
            <w:r w:rsidR="0018113D">
              <w:rPr>
                <w:rFonts w:eastAsiaTheme="minorEastAsia" w:hint="eastAsia"/>
                <w:sz w:val="18"/>
                <w:szCs w:val="18"/>
              </w:rPr>
              <w:t>预订、</w:t>
            </w:r>
            <w:r w:rsidR="0018113D">
              <w:rPr>
                <w:rFonts w:eastAsiaTheme="minorEastAsia" w:hint="eastAsia"/>
                <w:sz w:val="18"/>
                <w:szCs w:val="18"/>
              </w:rPr>
              <w:t>Drr</w:t>
            </w:r>
            <w:r w:rsidR="0018113D">
              <w:rPr>
                <w:rFonts w:eastAsiaTheme="minorEastAsia" w:hint="eastAsia"/>
                <w:sz w:val="18"/>
                <w:szCs w:val="18"/>
              </w:rPr>
              <w:t>、担保规则、预付规则</w:t>
            </w:r>
            <w:r w:rsidR="0018113D">
              <w:rPr>
                <w:rFonts w:eastAsiaTheme="minorEastAsia" w:hint="eastAsia"/>
                <w:sz w:val="18"/>
                <w:szCs w:val="18"/>
              </w:rPr>
              <w:t>)</w:t>
            </w:r>
          </w:p>
          <w:p w:rsidR="00CB1801" w:rsidRPr="000C7794" w:rsidRDefault="00B35911" w:rsidP="00CB1801">
            <w:pPr>
              <w:pStyle w:val="TableContents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3</w:t>
            </w:r>
            <w:r w:rsidR="00CB1801" w:rsidRPr="000C7794">
              <w:rPr>
                <w:rFonts w:eastAsiaTheme="minorEastAsia" w:hint="eastAsia"/>
                <w:sz w:val="18"/>
                <w:szCs w:val="18"/>
              </w:rPr>
              <w:t>.</w:t>
            </w:r>
            <w:r w:rsidR="00CB1801" w:rsidRPr="000C7794">
              <w:rPr>
                <w:rFonts w:eastAsiaTheme="minorEastAsia" w:hint="eastAsia"/>
                <w:sz w:val="18"/>
                <w:szCs w:val="18"/>
              </w:rPr>
              <w:t>酒店基本信息</w:t>
            </w:r>
          </w:p>
        </w:tc>
      </w:tr>
    </w:tbl>
    <w:p w:rsidR="00F76B0C" w:rsidRDefault="00F76B0C">
      <w:pPr>
        <w:pStyle w:val="DefaultStyle"/>
      </w:pPr>
    </w:p>
    <w:p w:rsidR="00F76B0C" w:rsidRDefault="00AC2DB0" w:rsidP="00C214E5">
      <w:pPr>
        <w:pStyle w:val="6"/>
        <w:numPr>
          <w:ilvl w:val="4"/>
          <w:numId w:val="5"/>
        </w:numPr>
      </w:pPr>
      <w:r>
        <w:t>响应结果</w:t>
      </w:r>
    </w:p>
    <w:tbl>
      <w:tblPr>
        <w:tblW w:w="0" w:type="auto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4A0"/>
      </w:tblPr>
      <w:tblGrid>
        <w:gridCol w:w="3139"/>
        <w:gridCol w:w="1181"/>
        <w:gridCol w:w="1214"/>
        <w:gridCol w:w="505"/>
        <w:gridCol w:w="2329"/>
      </w:tblGrid>
      <w:tr w:rsidR="00F76B0C" w:rsidTr="001908FE">
        <w:tc>
          <w:tcPr>
            <w:tcW w:w="31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节点</w:t>
            </w:r>
          </w:p>
        </w:tc>
        <w:tc>
          <w:tcPr>
            <w:tcW w:w="11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名称</w:t>
            </w:r>
          </w:p>
        </w:tc>
        <w:tc>
          <w:tcPr>
            <w:tcW w:w="12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类型</w:t>
            </w:r>
          </w:p>
        </w:tc>
        <w:tc>
          <w:tcPr>
            <w:tcW w:w="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可为空</w:t>
            </w:r>
          </w:p>
        </w:tc>
        <w:tc>
          <w:tcPr>
            <w:tcW w:w="2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AB59FE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AB59FE" w:rsidRPr="00AB59FE" w:rsidRDefault="00261372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Count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AB59FE" w:rsidRDefault="00AB59FE" w:rsidP="00324A98">
            <w:pPr>
              <w:pStyle w:val="TableContents"/>
            </w:pPr>
            <w:r>
              <w:rPr>
                <w:rFonts w:ascii="宋体" w:eastAsia="宋体" w:hAnsi="宋体" w:cs="宋体"/>
              </w:rPr>
              <w:t>查询到的酒店总数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AB59FE" w:rsidRDefault="00AB59FE" w:rsidP="00324A98">
            <w:pPr>
              <w:pStyle w:val="TableContents"/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AB59FE" w:rsidRDefault="00AB59FE" w:rsidP="00324A98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AB59FE" w:rsidRDefault="00AB59FE">
            <w:pPr>
              <w:pStyle w:val="TableContents"/>
            </w:pP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Hotels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Hotels.Hotel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Hotel.HotelId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酒店编码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String</w:t>
            </w:r>
            <w:r w:rsidR="002D1686">
              <w:rPr>
                <w:rFonts w:eastAsiaTheme="minorEastAsia" w:hint="eastAsia"/>
              </w:rPr>
              <w:t>(8)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67307D">
            <w:pPr>
              <w:pStyle w:val="TableContents"/>
            </w:pPr>
            <w:r>
              <w:rPr>
                <w:rFonts w:eastAsia="Times New Roman"/>
              </w:rPr>
              <w:t>Hotel.</w:t>
            </w:r>
            <w:r>
              <w:rPr>
                <w:rFonts w:eastAsiaTheme="minorEastAsia" w:hint="eastAsia"/>
              </w:rPr>
              <w:t>Low</w:t>
            </w:r>
            <w:r w:rsidR="00AC2DB0">
              <w:rPr>
                <w:rFonts w:eastAsia="Times New Roman"/>
              </w:rPr>
              <w:t>Rate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最小价格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Hotel.</w:t>
            </w:r>
            <w:r w:rsidR="0021693A">
              <w:rPr>
                <w:rFonts w:eastAsia="Times New Roman"/>
              </w:rPr>
              <w:t>CurrencyCode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价格货币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Enum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RMB, HKD, MOP, USD, SGD</w:t>
            </w: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Hotel.</w:t>
            </w:r>
            <w:r w:rsidR="005E6E65">
              <w:rPr>
                <w:rFonts w:eastAsia="Times New Roman"/>
              </w:rPr>
              <w:t>BookingRule</w:t>
            </w:r>
            <w:r>
              <w:rPr>
                <w:rFonts w:eastAsia="Times New Roman"/>
              </w:rPr>
              <w:t>s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  <w:sz w:val="16"/>
                <w:szCs w:val="16"/>
              </w:rPr>
              <w:t>list</w:t>
            </w:r>
            <w:r>
              <w:rPr>
                <w:rFonts w:ascii="宋体" w:eastAsia="宋体" w:hAnsi="宋体" w:cs="宋体"/>
                <w:sz w:val="16"/>
                <w:szCs w:val="16"/>
              </w:rPr>
              <w:t>模式下为空</w:t>
            </w: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5E6E65">
            <w:pPr>
              <w:pStyle w:val="TableContents"/>
            </w:pPr>
            <w:r>
              <w:rPr>
                <w:rFonts w:eastAsia="Times New Roman"/>
              </w:rPr>
              <w:t>BookingRule</w:t>
            </w:r>
            <w:r w:rsidR="00AC2DB0">
              <w:rPr>
                <w:rFonts w:eastAsia="Times New Roman"/>
              </w:rPr>
              <w:t>s.</w:t>
            </w:r>
            <w:r>
              <w:rPr>
                <w:rFonts w:eastAsia="Times New Roman"/>
              </w:rPr>
              <w:t>BookingRule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预定规则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5E6E65">
            <w:pPr>
              <w:pStyle w:val="TableContents"/>
            </w:pPr>
            <w:r>
              <w:rPr>
                <w:rFonts w:eastAsia="Times New Roman"/>
              </w:rPr>
              <w:t>BookingRule</w:t>
            </w:r>
            <w:r w:rsidR="00AC2DB0">
              <w:rPr>
                <w:rFonts w:eastAsia="Times New Roman"/>
              </w:rPr>
              <w:t>.TypeCode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规则类型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6A35BC" w:rsidRDefault="006A35BC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Enum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985229" w:rsidRDefault="00985229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N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9C0866" w:rsidRDefault="009C0866" w:rsidP="009C08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NeedNationality</w:t>
            </w:r>
            <w:r w:rsidR="00AC2DB0">
              <w:rPr>
                <w:rFonts w:ascii="宋体" w:eastAsia="宋体" w:hAnsi="宋体" w:cs="宋体"/>
                <w:color w:val="000000"/>
                <w:sz w:val="15"/>
              </w:rPr>
              <w:t>、务必提供客人国籍</w:t>
            </w:r>
            <w:r w:rsidR="00AC2DB0">
              <w:rPr>
                <w:rFonts w:eastAsia="Times New Roman" w:cs="Times New Roman"/>
                <w:color w:val="000000"/>
                <w:sz w:val="15"/>
              </w:rPr>
              <w:t> </w:t>
            </w:r>
            <w:r w:rsidR="00AC2DB0">
              <w:rPr>
                <w:rFonts w:eastAsia="Times New Roman"/>
              </w:rPr>
              <w:br/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PerRoomPerName</w:t>
            </w:r>
            <w:r w:rsidR="00AC2DB0">
              <w:rPr>
                <w:rFonts w:ascii="宋体" w:eastAsia="宋体" w:hAnsi="宋体" w:cs="宋体"/>
                <w:color w:val="000000"/>
                <w:sz w:val="15"/>
              </w:rPr>
              <w:t>、您预订了</w:t>
            </w:r>
            <w:r w:rsidR="00AC2DB0">
              <w:rPr>
                <w:rFonts w:eastAsia="Times New Roman" w:cs="Times New Roman"/>
                <w:color w:val="000000"/>
                <w:sz w:val="15"/>
              </w:rPr>
              <w:t>N</w:t>
            </w:r>
            <w:r w:rsidR="00AC2DB0">
              <w:rPr>
                <w:rFonts w:ascii="宋体" w:eastAsia="宋体" w:hAnsi="宋体" w:cs="宋体"/>
                <w:color w:val="000000"/>
                <w:sz w:val="15"/>
              </w:rPr>
              <w:t>间房，请您提供不少于</w:t>
            </w:r>
            <w:r w:rsidR="00AC2DB0">
              <w:rPr>
                <w:rFonts w:eastAsia="Times New Roman" w:cs="Times New Roman"/>
                <w:color w:val="000000"/>
                <w:sz w:val="15"/>
              </w:rPr>
              <w:t>N</w:t>
            </w:r>
            <w:r w:rsidR="00AC2DB0">
              <w:rPr>
                <w:rFonts w:ascii="宋体" w:eastAsia="宋体" w:hAnsi="宋体" w:cs="宋体"/>
                <w:color w:val="000000"/>
                <w:sz w:val="15"/>
              </w:rPr>
              <w:t>的入住客人姓名</w:t>
            </w:r>
            <w:r w:rsidR="00AC2DB0">
              <w:rPr>
                <w:rFonts w:eastAsia="Times New Roman" w:cs="Times New Roman"/>
                <w:color w:val="000000"/>
                <w:sz w:val="15"/>
              </w:rPr>
              <w:t> </w:t>
            </w:r>
            <w:r w:rsidR="00AC2DB0">
              <w:rPr>
                <w:rFonts w:eastAsia="Times New Roman"/>
              </w:rPr>
              <w:br/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ForeignerNeedEnName</w:t>
            </w:r>
          </w:p>
          <w:p w:rsidR="00F76B0C" w:rsidRPr="009C0866" w:rsidRDefault="00AC2DB0" w:rsidP="009C08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color w:val="000000"/>
                <w:sz w:val="15"/>
              </w:rPr>
              <w:t>、此酒店要求外宾务必留英文拼写</w:t>
            </w:r>
            <w:r>
              <w:rPr>
                <w:rFonts w:eastAsia="Times New Roman" w:cs="Times New Roman"/>
                <w:color w:val="000000"/>
                <w:sz w:val="15"/>
              </w:rPr>
              <w:t> </w:t>
            </w:r>
            <w:r>
              <w:rPr>
                <w:rFonts w:eastAsia="Times New Roman"/>
              </w:rPr>
              <w:br/>
            </w:r>
            <w:r w:rsidR="009C0866">
              <w:rPr>
                <w:rFonts w:ascii="NSimSun" w:hAnsi="NSimSun" w:cs="NSimSun"/>
                <w:kern w:val="0"/>
                <w:sz w:val="19"/>
                <w:szCs w:val="19"/>
              </w:rPr>
              <w:t>RejectCheckinTime</w:t>
            </w:r>
            <w:r>
              <w:rPr>
                <w:rFonts w:ascii="宋体" w:eastAsia="宋体" w:hAnsi="宋体" w:cs="宋体"/>
                <w:color w:val="000000"/>
                <w:sz w:val="15"/>
              </w:rPr>
              <w:t>、几点到几点酒店不接受预订</w:t>
            </w:r>
            <w:r>
              <w:rPr>
                <w:rFonts w:eastAsia="Times New Roman" w:cs="Times New Roman"/>
                <w:color w:val="000000"/>
                <w:sz w:val="15"/>
              </w:rPr>
              <w:t xml:space="preserve"> , </w:t>
            </w:r>
            <w:r>
              <w:rPr>
                <w:rFonts w:ascii="宋体" w:eastAsia="宋体" w:hAnsi="宋体" w:cs="宋体"/>
                <w:color w:val="000000"/>
                <w:sz w:val="15"/>
              </w:rPr>
              <w:t>此处校验的是下单时的预订时间</w:t>
            </w:r>
            <w:r>
              <w:rPr>
                <w:rFonts w:eastAsia="Times New Roman" w:cs="Times New Roman"/>
                <w:color w:val="000000"/>
                <w:sz w:val="15"/>
              </w:rPr>
              <w:t> </w:t>
            </w:r>
            <w:r>
              <w:rPr>
                <w:rFonts w:eastAsia="Times New Roman"/>
              </w:rPr>
              <w:br/>
            </w:r>
            <w:r w:rsidR="009C0866">
              <w:rPr>
                <w:rFonts w:ascii="NSimSun" w:hAnsi="NSimSun" w:cs="NSimSun"/>
                <w:kern w:val="0"/>
                <w:sz w:val="19"/>
                <w:szCs w:val="19"/>
              </w:rPr>
              <w:t>NeedPhoneNo</w:t>
            </w:r>
            <w:r>
              <w:rPr>
                <w:rFonts w:ascii="宋体" w:eastAsia="宋体" w:hAnsi="宋体" w:cs="宋体"/>
                <w:color w:val="000000"/>
                <w:sz w:val="15"/>
              </w:rPr>
              <w:t>、务必提供客人手机号</w:t>
            </w:r>
            <w:r>
              <w:rPr>
                <w:rFonts w:eastAsia="Times New Roman" w:cs="Times New Roman"/>
                <w:color w:val="000000"/>
                <w:sz w:val="15"/>
              </w:rPr>
              <w:t>(</w:t>
            </w:r>
            <w:r>
              <w:rPr>
                <w:rFonts w:ascii="宋体" w:eastAsia="宋体" w:hAnsi="宋体" w:cs="宋体"/>
                <w:color w:val="000000"/>
                <w:sz w:val="15"/>
              </w:rPr>
              <w:t>请加在联系人结点</w:t>
            </w:r>
            <w:r>
              <w:rPr>
                <w:rFonts w:eastAsia="Times New Roman" w:cs="Times New Roman"/>
                <w:color w:val="000000"/>
                <w:sz w:val="15"/>
              </w:rPr>
              <w:t>Contact</w:t>
            </w:r>
            <w:r>
              <w:rPr>
                <w:rFonts w:ascii="宋体" w:eastAsia="宋体" w:hAnsi="宋体" w:cs="宋体"/>
                <w:color w:val="000000"/>
                <w:sz w:val="15"/>
              </w:rPr>
              <w:t>上</w:t>
            </w:r>
            <w:r>
              <w:rPr>
                <w:rFonts w:eastAsia="Times New Roman" w:cs="Times New Roman"/>
                <w:color w:val="000000"/>
                <w:sz w:val="15"/>
              </w:rPr>
              <w:t>)</w:t>
            </w: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985229" w:rsidRDefault="005E6E65" w:rsidP="00985229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BookingRule</w:t>
            </w:r>
            <w:r w:rsidR="00AC2DB0">
              <w:rPr>
                <w:rFonts w:eastAsia="Times New Roman"/>
              </w:rPr>
              <w:t>.</w:t>
            </w:r>
            <w:r w:rsidR="00985229">
              <w:rPr>
                <w:rFonts w:eastAsiaTheme="minorEastAsia" w:hint="eastAsia"/>
              </w:rPr>
              <w:t>Book</w:t>
            </w:r>
            <w:r w:rsidR="008A147F">
              <w:rPr>
                <w:rFonts w:eastAsiaTheme="minorEastAsia" w:hint="eastAsia"/>
              </w:rPr>
              <w:t>ing</w:t>
            </w:r>
            <w:r w:rsidR="00985229">
              <w:rPr>
                <w:rFonts w:eastAsiaTheme="minorEastAsia" w:hint="eastAsia"/>
              </w:rPr>
              <w:t>RuleId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985229">
            <w:pPr>
              <w:pStyle w:val="TableContents"/>
            </w:pPr>
            <w:r>
              <w:rPr>
                <w:rFonts w:ascii="宋体" w:eastAsia="宋体" w:hAnsi="宋体" w:cs="宋体" w:hint="eastAsia"/>
              </w:rPr>
              <w:t>预订规则编号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985229" w:rsidRDefault="00EE3A1B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Long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985229" w:rsidRDefault="00985229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N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F027ED" w:rsidRDefault="005E6E65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BookingRule</w:t>
            </w:r>
            <w:r w:rsidR="00AC2DB0">
              <w:rPr>
                <w:rFonts w:eastAsia="Times New Roman"/>
              </w:rPr>
              <w:t>.Desc</w:t>
            </w:r>
            <w:r w:rsidR="00F027ED">
              <w:rPr>
                <w:rFonts w:eastAsiaTheme="minorEastAsia" w:hint="eastAsia"/>
              </w:rPr>
              <w:t>ription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描述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2D1686" w:rsidRDefault="00AC2DB0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String</w:t>
            </w:r>
            <w:r w:rsidR="002D1686">
              <w:rPr>
                <w:rFonts w:eastAsiaTheme="minorEastAsia" w:hint="eastAsia"/>
              </w:rPr>
              <w:t>(255)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5349C9" w:rsidRDefault="005349C9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N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35248E" w:rsidRDefault="0035248E" w:rsidP="0035248E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BookingRule.</w:t>
            </w:r>
            <w:r w:rsidR="00AC2DB0">
              <w:rPr>
                <w:rFonts w:eastAsia="Times New Roman"/>
                <w:color w:val="000000"/>
                <w:sz w:val="15"/>
              </w:rPr>
              <w:t>DateType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  <w:widowControl/>
              <w:spacing w:line="265" w:lineRule="atLeast"/>
            </w:pPr>
            <w:r>
              <w:rPr>
                <w:rFonts w:ascii="宋体" w:eastAsia="宋体" w:hAnsi="宋体" w:cs="宋体"/>
                <w:color w:val="000000"/>
                <w:sz w:val="15"/>
              </w:rPr>
              <w:t>日期类型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E06236" w:rsidRDefault="00E06236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  <w:color w:val="000000"/>
                <w:sz w:val="15"/>
              </w:rPr>
              <w:t>Enum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9C0866" w:rsidRDefault="00AC2DB0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  <w:color w:val="000000"/>
                <w:sz w:val="15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9C0866" w:rsidRDefault="009C0866" w:rsidP="009C08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BookDay</w:t>
            </w:r>
          </w:p>
          <w:p w:rsidR="00F76B0C" w:rsidRDefault="009C0866" w:rsidP="009C0866">
            <w:pPr>
              <w:pStyle w:val="TableContents"/>
            </w:pPr>
            <w:r>
              <w:rPr>
                <w:rFonts w:eastAsia="Times New Roman"/>
                <w:color w:val="000000"/>
                <w:sz w:val="15"/>
              </w:rPr>
              <w:t xml:space="preserve"> </w:t>
            </w:r>
            <w:r w:rsidR="00AC2DB0">
              <w:rPr>
                <w:rFonts w:eastAsia="Times New Roman"/>
                <w:color w:val="000000"/>
                <w:sz w:val="15"/>
              </w:rPr>
              <w:t>-</w:t>
            </w:r>
            <w:r w:rsidR="00AC2DB0">
              <w:rPr>
                <w:rFonts w:ascii="宋体" w:eastAsia="宋体" w:hAnsi="宋体" w:cs="宋体"/>
                <w:color w:val="000000"/>
                <w:sz w:val="15"/>
              </w:rPr>
              <w:t>预定日期</w:t>
            </w: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35248E" w:rsidRDefault="0035248E" w:rsidP="0035248E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BookingRule.</w:t>
            </w:r>
            <w:r w:rsidR="00AC2DB0">
              <w:rPr>
                <w:rFonts w:eastAsia="Times New Roman"/>
                <w:color w:val="000000"/>
                <w:sz w:val="15"/>
              </w:rPr>
              <w:t>StartDate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  <w:color w:val="000000"/>
                <w:sz w:val="15"/>
              </w:rPr>
              <w:t>开始日期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  <w:color w:val="000000"/>
                <w:sz w:val="15"/>
              </w:rPr>
              <w:t>Date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  <w:color w:val="000000"/>
                <w:sz w:val="15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35248E" w:rsidRDefault="0035248E" w:rsidP="0035248E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lastRenderedPageBreak/>
              <w:t>BookingRule.</w:t>
            </w:r>
            <w:r w:rsidR="00AC2DB0">
              <w:rPr>
                <w:rFonts w:eastAsia="Times New Roman"/>
                <w:color w:val="000000"/>
                <w:sz w:val="15"/>
              </w:rPr>
              <w:t>EndDate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  <w:color w:val="000000"/>
                <w:sz w:val="15"/>
              </w:rPr>
              <w:t>结束日期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  <w:color w:val="000000"/>
                <w:sz w:val="15"/>
              </w:rPr>
              <w:t>Date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  <w:color w:val="000000"/>
                <w:sz w:val="15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1908FE">
        <w:trPr>
          <w:trHeight w:val="581"/>
        </w:trPr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35248E" w:rsidRDefault="0035248E" w:rsidP="0035248E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BookingRule.</w:t>
            </w:r>
            <w:r w:rsidR="00AC2DB0">
              <w:rPr>
                <w:rFonts w:eastAsia="Times New Roman"/>
                <w:color w:val="000000"/>
                <w:sz w:val="15"/>
              </w:rPr>
              <w:t>StartHour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  <w:color w:val="000000"/>
                <w:sz w:val="15"/>
              </w:rPr>
              <w:t>每天开始时间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  <w:color w:val="000000"/>
                <w:sz w:val="15"/>
              </w:rPr>
              <w:t>Time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  <w:color w:val="000000"/>
                <w:sz w:val="15"/>
              </w:rPr>
              <w:t>Y</w:t>
            </w:r>
          </w:p>
        </w:tc>
        <w:tc>
          <w:tcPr>
            <w:tcW w:w="2329" w:type="dxa"/>
            <w:vMerge w:val="restart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  <w:widowControl/>
              <w:spacing w:line="265" w:lineRule="atLeast"/>
            </w:pPr>
            <w:r>
              <w:rPr>
                <w:rFonts w:ascii="宋体" w:eastAsia="宋体" w:hAnsi="宋体" w:cs="宋体"/>
                <w:color w:val="000000"/>
                <w:sz w:val="15"/>
              </w:rPr>
              <w:t>针对日期段内每天生效</w:t>
            </w:r>
            <w:r>
              <w:rPr>
                <w:rFonts w:eastAsia="Times New Roman" w:cs="Times New Roman"/>
                <w:color w:val="000000"/>
                <w:sz w:val="15"/>
              </w:rPr>
              <w:t xml:space="preserve">, </w:t>
            </w:r>
            <w:r>
              <w:rPr>
                <w:rFonts w:ascii="宋体" w:eastAsia="宋体" w:hAnsi="宋体" w:cs="宋体"/>
                <w:color w:val="000000"/>
                <w:sz w:val="15"/>
              </w:rPr>
              <w:t>当</w:t>
            </w:r>
            <w:r>
              <w:rPr>
                <w:rFonts w:eastAsia="Times New Roman" w:cs="Times New Roman"/>
                <w:color w:val="000000"/>
                <w:sz w:val="15"/>
              </w:rPr>
              <w:t xml:space="preserve">TypeCode </w:t>
            </w:r>
            <w:r>
              <w:rPr>
                <w:rFonts w:ascii="宋体" w:eastAsia="宋体" w:hAnsi="宋体" w:cs="宋体"/>
                <w:color w:val="000000"/>
                <w:sz w:val="15"/>
              </w:rPr>
              <w:t>为</w:t>
            </w:r>
            <w:r>
              <w:rPr>
                <w:rFonts w:eastAsia="Times New Roman" w:cs="Times New Roman"/>
                <w:color w:val="000000"/>
                <w:sz w:val="15"/>
              </w:rPr>
              <w:t>4</w:t>
            </w:r>
            <w:r>
              <w:rPr>
                <w:rFonts w:ascii="宋体" w:eastAsia="宋体" w:hAnsi="宋体" w:cs="宋体"/>
                <w:color w:val="000000"/>
                <w:sz w:val="15"/>
              </w:rPr>
              <w:t>时表示</w:t>
            </w:r>
            <w:r>
              <w:rPr>
                <w:rFonts w:eastAsia="Times New Roman" w:cs="Times New Roman"/>
                <w:color w:val="000000"/>
                <w:sz w:val="15"/>
              </w:rPr>
              <w:t>StartHour</w:t>
            </w:r>
            <w:r>
              <w:rPr>
                <w:rFonts w:ascii="宋体" w:eastAsia="宋体" w:hAnsi="宋体" w:cs="宋体"/>
                <w:color w:val="000000"/>
                <w:sz w:val="15"/>
              </w:rPr>
              <w:t>到</w:t>
            </w:r>
            <w:r>
              <w:rPr>
                <w:rFonts w:eastAsia="Times New Roman" w:cs="Times New Roman"/>
                <w:color w:val="000000"/>
                <w:sz w:val="15"/>
              </w:rPr>
              <w:t xml:space="preserve">EndHour </w:t>
            </w:r>
            <w:r>
              <w:rPr>
                <w:rFonts w:ascii="宋体" w:eastAsia="宋体" w:hAnsi="宋体" w:cs="宋体"/>
                <w:color w:val="000000"/>
                <w:sz w:val="15"/>
              </w:rPr>
              <w:t>酒店不接受预订</w:t>
            </w: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35248E" w:rsidRDefault="0035248E" w:rsidP="0035248E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BookingRule.</w:t>
            </w:r>
            <w:r w:rsidR="00AC2DB0">
              <w:rPr>
                <w:rFonts w:eastAsia="Times New Roman"/>
                <w:color w:val="000000"/>
                <w:sz w:val="15"/>
              </w:rPr>
              <w:t>EndHour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  <w:color w:val="000000"/>
                <w:sz w:val="15"/>
              </w:rPr>
              <w:t>每天结束日期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  <w:color w:val="000000"/>
                <w:sz w:val="15"/>
              </w:rPr>
              <w:t>Time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2329" w:type="dxa"/>
            <w:vMerge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DefaultStyle"/>
            </w:pP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Hotel.</w:t>
            </w:r>
            <w:bookmarkStart w:id="34" w:name="OLE_LINK1"/>
            <w:bookmarkStart w:id="35" w:name="OLE_LINK2"/>
            <w:r w:rsidR="00F027ED">
              <w:rPr>
                <w:rFonts w:eastAsia="Times New Roman"/>
              </w:rPr>
              <w:t>Guarantee</w:t>
            </w:r>
            <w:r>
              <w:rPr>
                <w:rFonts w:eastAsia="Times New Roman"/>
              </w:rPr>
              <w:t>Rules</w:t>
            </w:r>
            <w:bookmarkEnd w:id="34"/>
            <w:bookmarkEnd w:id="35"/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担保规则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990683" w:rsidRDefault="00F76B0C">
            <w:pPr>
              <w:pStyle w:val="TableContents"/>
              <w:rPr>
                <w:rFonts w:eastAsiaTheme="minorEastAsia"/>
              </w:rPr>
            </w:pP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  <w:sz w:val="16"/>
                <w:szCs w:val="16"/>
              </w:rPr>
              <w:t>list</w:t>
            </w:r>
            <w:r>
              <w:rPr>
                <w:rFonts w:ascii="宋体" w:eastAsia="宋体" w:hAnsi="宋体" w:cs="宋体"/>
                <w:sz w:val="16"/>
                <w:szCs w:val="16"/>
              </w:rPr>
              <w:t>模式下为空</w:t>
            </w: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027ED">
            <w:pPr>
              <w:pStyle w:val="TableContents"/>
            </w:pPr>
            <w:r>
              <w:rPr>
                <w:rFonts w:eastAsia="Times New Roman"/>
              </w:rPr>
              <w:t>Guarantee</w:t>
            </w:r>
            <w:r w:rsidR="00AC2DB0">
              <w:rPr>
                <w:rFonts w:eastAsia="Times New Roman"/>
              </w:rPr>
              <w:t>Rules.</w:t>
            </w:r>
            <w:r>
              <w:rPr>
                <w:rFonts w:eastAsia="Times New Roman"/>
              </w:rPr>
              <w:t>Guarantee</w:t>
            </w:r>
            <w:r w:rsidR="00AC2DB0">
              <w:rPr>
                <w:rFonts w:eastAsia="Times New Roman"/>
              </w:rPr>
              <w:t>Rule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35248E">
            <w:pPr>
              <w:pStyle w:val="TableContents"/>
            </w:pPr>
            <w:r>
              <w:rPr>
                <w:rFonts w:ascii="宋体" w:eastAsia="宋体" w:hAnsi="宋体" w:cs="宋体"/>
                <w:sz w:val="14"/>
                <w:szCs w:val="14"/>
              </w:rPr>
              <w:t>出现规则即表示需要担保。当</w:t>
            </w:r>
            <w:r>
              <w:rPr>
                <w:rFonts w:eastAsia="Times New Roman" w:cs="Times New Roman"/>
                <w:sz w:val="14"/>
                <w:szCs w:val="14"/>
              </w:rPr>
              <w:t xml:space="preserve"> isTimeGuarantee</w:t>
            </w:r>
            <w:r>
              <w:rPr>
                <w:rFonts w:ascii="宋体" w:eastAsia="宋体" w:hAnsi="宋体" w:cs="宋体"/>
                <w:sz w:val="14"/>
                <w:szCs w:val="14"/>
              </w:rPr>
              <w:t>和</w:t>
            </w:r>
            <w:r>
              <w:rPr>
                <w:rFonts w:eastAsia="Times New Roman" w:cs="Times New Roman"/>
                <w:sz w:val="14"/>
                <w:szCs w:val="14"/>
              </w:rPr>
              <w:t xml:space="preserve"> isAmountGuarantee</w:t>
            </w:r>
            <w:r>
              <w:rPr>
                <w:rFonts w:ascii="宋体" w:eastAsia="宋体" w:hAnsi="宋体" w:cs="宋体"/>
                <w:sz w:val="14"/>
                <w:szCs w:val="14"/>
              </w:rPr>
              <w:t>都等于</w:t>
            </w:r>
            <w:r>
              <w:rPr>
                <w:rFonts w:eastAsia="Times New Roman" w:cs="Times New Roman"/>
                <w:sz w:val="14"/>
                <w:szCs w:val="14"/>
              </w:rPr>
              <w:t>0</w:t>
            </w:r>
            <w:r>
              <w:rPr>
                <w:rFonts w:ascii="宋体" w:eastAsia="宋体" w:hAnsi="宋体" w:cs="宋体"/>
                <w:sz w:val="14"/>
                <w:szCs w:val="14"/>
              </w:rPr>
              <w:t>时候表示无条件强制担保</w:t>
            </w: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027ED" w:rsidP="00A30FAB">
            <w:pPr>
              <w:pStyle w:val="TableContents"/>
            </w:pPr>
            <w:r>
              <w:rPr>
                <w:rFonts w:eastAsia="Times New Roman"/>
              </w:rPr>
              <w:t>Guarantee</w:t>
            </w:r>
            <w:r w:rsidR="00AC2DB0">
              <w:rPr>
                <w:rFonts w:eastAsia="Times New Roman"/>
              </w:rPr>
              <w:t>Rule.</w:t>
            </w:r>
            <w:r w:rsidR="00A30FAB">
              <w:rPr>
                <w:rFonts w:eastAsiaTheme="minorEastAsia" w:hint="eastAsia"/>
              </w:rPr>
              <w:t>GuranteeRule</w:t>
            </w:r>
            <w:r w:rsidR="00AC2DB0">
              <w:rPr>
                <w:rFonts w:eastAsia="Times New Roman"/>
              </w:rPr>
              <w:t>Id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30FAB">
            <w:pPr>
              <w:pStyle w:val="TableContents"/>
            </w:pPr>
            <w:r>
              <w:rPr>
                <w:rFonts w:ascii="宋体" w:eastAsia="宋体" w:hAnsi="宋体" w:cs="宋体" w:hint="eastAsia"/>
              </w:rPr>
              <w:t>担保规则</w:t>
            </w:r>
            <w:r w:rsidR="00AC2DB0">
              <w:rPr>
                <w:rFonts w:ascii="宋体" w:eastAsia="宋体" w:hAnsi="宋体" w:cs="宋体"/>
              </w:rPr>
              <w:t>编号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A30FAB" w:rsidRDefault="00A30FAB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N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F027ED" w:rsidRDefault="00F027ED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Guarantee</w:t>
            </w:r>
            <w:r w:rsidR="00AC2DB0">
              <w:rPr>
                <w:rFonts w:eastAsia="Times New Roman"/>
              </w:rPr>
              <w:t>Rule.Desc</w:t>
            </w:r>
            <w:r>
              <w:rPr>
                <w:rFonts w:eastAsiaTheme="minorEastAsia" w:hint="eastAsia"/>
              </w:rPr>
              <w:t>ription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描述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String</w:t>
            </w:r>
            <w:r w:rsidR="002D1686">
              <w:rPr>
                <w:rFonts w:eastAsiaTheme="minorEastAsia" w:hint="eastAsia"/>
              </w:rPr>
              <w:t>(255)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A30FAB" w:rsidRDefault="00A30FAB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N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35248E" w:rsidRDefault="0031296A" w:rsidP="0035248E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GuaranteeRule.</w:t>
            </w:r>
            <w:r w:rsidR="00AC2DB0">
              <w:rPr>
                <w:rFonts w:eastAsia="Times New Roman"/>
                <w:color w:val="000000"/>
                <w:sz w:val="15"/>
              </w:rPr>
              <w:t>DateType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 w:rsidP="0035248E">
            <w:pPr>
              <w:pStyle w:val="TableContents"/>
            </w:pPr>
            <w:r>
              <w:rPr>
                <w:rFonts w:ascii="宋体" w:eastAsia="宋体" w:hAnsi="宋体" w:cs="宋体"/>
                <w:color w:val="000000"/>
                <w:sz w:val="15"/>
              </w:rPr>
              <w:t>日期类型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BA7218" w:rsidRDefault="00BA7218" w:rsidP="0035248E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  <w:color w:val="000000"/>
                <w:sz w:val="15"/>
              </w:rPr>
              <w:t>Enum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 w:rsidP="0035248E">
            <w:pPr>
              <w:pStyle w:val="TableContents"/>
            </w:pPr>
            <w:r>
              <w:rPr>
                <w:rFonts w:eastAsia="Times New Roman"/>
                <w:color w:val="000000"/>
                <w:sz w:val="15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9C0866" w:rsidRDefault="009C0866" w:rsidP="009C08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CheckInDay</w:t>
            </w:r>
            <w:r w:rsidR="00AC2DB0">
              <w:rPr>
                <w:rFonts w:eastAsia="Times New Roman"/>
                <w:color w:val="000000"/>
                <w:sz w:val="15"/>
              </w:rPr>
              <w:t>-</w:t>
            </w:r>
            <w:r w:rsidR="00AC2DB0">
              <w:rPr>
                <w:rFonts w:ascii="宋体" w:eastAsia="宋体" w:hAnsi="宋体" w:cs="宋体"/>
                <w:color w:val="000000"/>
                <w:sz w:val="15"/>
              </w:rPr>
              <w:t>入住日期</w:t>
            </w:r>
            <w:r>
              <w:rPr>
                <w:rFonts w:eastAsia="Times New Roman" w:cs="Times New Roman"/>
                <w:color w:val="000000"/>
                <w:sz w:val="15"/>
              </w:rPr>
              <w:br/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StayDay</w:t>
            </w:r>
            <w:r w:rsidR="00AC2DB0">
              <w:rPr>
                <w:rFonts w:eastAsia="Times New Roman" w:cs="Times New Roman"/>
                <w:color w:val="000000"/>
                <w:sz w:val="15"/>
              </w:rPr>
              <w:t>-</w:t>
            </w:r>
            <w:r w:rsidR="00AC2DB0">
              <w:rPr>
                <w:rFonts w:ascii="宋体" w:eastAsia="宋体" w:hAnsi="宋体" w:cs="宋体"/>
                <w:color w:val="000000"/>
                <w:sz w:val="15"/>
              </w:rPr>
              <w:t>在店日期</w:t>
            </w: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35248E" w:rsidRDefault="0031296A" w:rsidP="0035248E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GuaranteeRule.</w:t>
            </w:r>
            <w:r w:rsidR="00AC2DB0">
              <w:rPr>
                <w:rFonts w:eastAsia="Times New Roman"/>
                <w:color w:val="000000"/>
                <w:sz w:val="15"/>
              </w:rPr>
              <w:t>StartDate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 w:rsidP="0035248E">
            <w:pPr>
              <w:pStyle w:val="TableContents"/>
            </w:pPr>
            <w:r>
              <w:rPr>
                <w:rFonts w:ascii="宋体" w:eastAsia="宋体" w:hAnsi="宋体" w:cs="宋体"/>
                <w:color w:val="000000"/>
                <w:sz w:val="15"/>
              </w:rPr>
              <w:t>开始日期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 w:rsidP="0035248E">
            <w:pPr>
              <w:pStyle w:val="TableContents"/>
            </w:pPr>
            <w:r>
              <w:rPr>
                <w:rFonts w:eastAsia="Times New Roman"/>
                <w:color w:val="000000"/>
                <w:sz w:val="15"/>
              </w:rPr>
              <w:t>date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 w:rsidP="0035248E">
            <w:pPr>
              <w:pStyle w:val="TableContents"/>
            </w:pPr>
            <w:r>
              <w:rPr>
                <w:rFonts w:eastAsia="Times New Roman"/>
                <w:color w:val="000000"/>
                <w:sz w:val="15"/>
              </w:rPr>
              <w:t>Y</w:t>
            </w:r>
          </w:p>
        </w:tc>
        <w:tc>
          <w:tcPr>
            <w:tcW w:w="2329" w:type="dxa"/>
            <w:vMerge w:val="restart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B456E" w:rsidRDefault="00AC2DB0" w:rsidP="00FB456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color w:val="000000"/>
                <w:sz w:val="15"/>
              </w:rPr>
              <w:t>举例：</w:t>
            </w:r>
            <w:r>
              <w:rPr>
                <w:rFonts w:eastAsia="Times New Roman" w:cs="Times New Roman"/>
                <w:color w:val="000000"/>
                <w:sz w:val="15"/>
              </w:rPr>
              <w:t>datetype</w:t>
            </w:r>
            <w:r>
              <w:rPr>
                <w:rFonts w:ascii="宋体" w:eastAsia="宋体" w:hAnsi="宋体" w:cs="宋体"/>
                <w:color w:val="000000"/>
                <w:sz w:val="15"/>
              </w:rPr>
              <w:t>为</w:t>
            </w:r>
            <w:r w:rsidR="00FB456E">
              <w:rPr>
                <w:rFonts w:ascii="NSimSun" w:hAnsi="NSimSun" w:cs="NSimSun"/>
                <w:kern w:val="0"/>
                <w:sz w:val="19"/>
                <w:szCs w:val="19"/>
              </w:rPr>
              <w:t>StayDay</w:t>
            </w:r>
          </w:p>
          <w:p w:rsidR="00F76B0C" w:rsidRDefault="00AC2DB0" w:rsidP="0035248E">
            <w:pPr>
              <w:pStyle w:val="TableContents"/>
              <w:widowControl/>
              <w:spacing w:line="265" w:lineRule="atLeast"/>
            </w:pPr>
            <w:r>
              <w:rPr>
                <w:rFonts w:ascii="宋体" w:eastAsia="宋体" w:hAnsi="宋体" w:cs="宋体"/>
                <w:color w:val="000000"/>
                <w:sz w:val="15"/>
              </w:rPr>
              <w:t>表示当前订单的入住日期落在</w:t>
            </w:r>
            <w:r>
              <w:rPr>
                <w:rFonts w:eastAsia="Times New Roman" w:cs="Times New Roman"/>
                <w:color w:val="000000"/>
                <w:sz w:val="15"/>
              </w:rPr>
              <w:t xml:space="preserve">startdate </w:t>
            </w:r>
            <w:r>
              <w:rPr>
                <w:rFonts w:ascii="宋体" w:eastAsia="宋体" w:hAnsi="宋体" w:cs="宋体"/>
                <w:color w:val="000000"/>
                <w:sz w:val="15"/>
              </w:rPr>
              <w:t>和</w:t>
            </w:r>
            <w:r>
              <w:rPr>
                <w:rFonts w:eastAsia="Times New Roman" w:cs="Times New Roman"/>
                <w:color w:val="000000"/>
                <w:sz w:val="15"/>
              </w:rPr>
              <w:t xml:space="preserve"> enddate</w:t>
            </w:r>
            <w:r>
              <w:rPr>
                <w:rFonts w:ascii="宋体" w:eastAsia="宋体" w:hAnsi="宋体" w:cs="宋体"/>
                <w:color w:val="000000"/>
                <w:sz w:val="15"/>
              </w:rPr>
              <w:t>之间，并且入住日期符合周设置时才需要判断其它条件是否担保，否则不需要担保</w:t>
            </w: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35248E" w:rsidRDefault="0031296A" w:rsidP="0035248E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GuaranteeRule.</w:t>
            </w:r>
            <w:r w:rsidR="00AC2DB0">
              <w:rPr>
                <w:rFonts w:eastAsia="Times New Roman"/>
                <w:color w:val="000000"/>
                <w:sz w:val="15"/>
              </w:rPr>
              <w:t>EndDate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 w:rsidP="0035248E">
            <w:pPr>
              <w:pStyle w:val="TableContents"/>
            </w:pPr>
            <w:r>
              <w:rPr>
                <w:rFonts w:ascii="宋体" w:eastAsia="宋体" w:hAnsi="宋体" w:cs="宋体"/>
                <w:color w:val="000000"/>
                <w:sz w:val="15"/>
              </w:rPr>
              <w:t>结束日期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 w:rsidP="0035248E">
            <w:pPr>
              <w:pStyle w:val="TableContents"/>
            </w:pPr>
            <w:r>
              <w:rPr>
                <w:rFonts w:eastAsia="Times New Roman"/>
                <w:color w:val="000000"/>
                <w:sz w:val="15"/>
              </w:rPr>
              <w:t>date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 w:rsidP="0035248E">
            <w:pPr>
              <w:pStyle w:val="TableContents"/>
            </w:pPr>
            <w:r>
              <w:rPr>
                <w:rFonts w:eastAsia="Times New Roman"/>
                <w:color w:val="000000"/>
                <w:sz w:val="15"/>
              </w:rPr>
              <w:t>Y</w:t>
            </w:r>
          </w:p>
        </w:tc>
        <w:tc>
          <w:tcPr>
            <w:tcW w:w="2329" w:type="dxa"/>
            <w:vMerge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 w:rsidP="0035248E">
            <w:pPr>
              <w:pStyle w:val="DefaultStyle"/>
              <w:jc w:val="left"/>
            </w:pP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35248E" w:rsidRDefault="0031296A" w:rsidP="0035248E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GuaranteeRule.</w:t>
            </w:r>
            <w:r w:rsidR="00AC2DB0">
              <w:rPr>
                <w:rFonts w:eastAsia="Times New Roman"/>
                <w:color w:val="000000"/>
                <w:sz w:val="15"/>
              </w:rPr>
              <w:t>WeekSet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 w:rsidP="0035248E">
            <w:pPr>
              <w:pStyle w:val="TableContents"/>
              <w:widowControl/>
              <w:spacing w:line="265" w:lineRule="atLeast"/>
            </w:pPr>
            <w:r>
              <w:rPr>
                <w:rFonts w:ascii="宋体" w:eastAsia="宋体" w:hAnsi="宋体" w:cs="宋体"/>
                <w:color w:val="000000"/>
                <w:sz w:val="15"/>
              </w:rPr>
              <w:t>周有效天数，</w:t>
            </w:r>
            <w:r>
              <w:rPr>
                <w:rFonts w:eastAsia="Times New Roman" w:cs="Times New Roman"/>
                <w:color w:val="000000"/>
                <w:sz w:val="15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z w:val="15"/>
              </w:rPr>
              <w:t>一般为周一到周日都有效，</w:t>
            </w:r>
            <w:r>
              <w:rPr>
                <w:rFonts w:eastAsia="Times New Roman" w:cs="Times New Roman"/>
                <w:color w:val="000000"/>
                <w:sz w:val="15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z w:val="15"/>
              </w:rPr>
              <w:t>判断日期符合日期段同时也要满足周设置的有效</w:t>
            </w:r>
            <w:r>
              <w:rPr>
                <w:rFonts w:eastAsia="Times New Roman" w:cs="Times New Roman"/>
                <w:color w:val="000000"/>
                <w:sz w:val="15"/>
              </w:rPr>
              <w:t> </w:t>
            </w:r>
            <w:r>
              <w:rPr>
                <w:rFonts w:eastAsia="Times New Roman" w:cs="Times New Roman"/>
                <w:color w:val="000000"/>
                <w:sz w:val="15"/>
              </w:rPr>
              <w:br/>
            </w:r>
            <w:r>
              <w:rPr>
                <w:rFonts w:ascii="宋体" w:eastAsia="宋体" w:hAnsi="宋体" w:cs="宋体"/>
                <w:color w:val="000000"/>
                <w:sz w:val="15"/>
              </w:rPr>
              <w:t>周一对应为</w:t>
            </w:r>
            <w:r>
              <w:rPr>
                <w:rFonts w:eastAsia="Times New Roman" w:cs="Times New Roman"/>
                <w:color w:val="000000"/>
                <w:sz w:val="15"/>
              </w:rPr>
              <w:t>1</w:t>
            </w:r>
            <w:r>
              <w:rPr>
                <w:rFonts w:ascii="宋体" w:eastAsia="宋体" w:hAnsi="宋体" w:cs="宋体"/>
                <w:color w:val="000000"/>
                <w:sz w:val="15"/>
              </w:rPr>
              <w:t>，周二对应为</w:t>
            </w:r>
            <w:r>
              <w:rPr>
                <w:rFonts w:eastAsia="Times New Roman" w:cs="Times New Roman"/>
                <w:color w:val="000000"/>
                <w:sz w:val="15"/>
              </w:rPr>
              <w:t>2</w:t>
            </w:r>
            <w:r>
              <w:rPr>
                <w:rFonts w:ascii="宋体" w:eastAsia="宋体" w:hAnsi="宋体" w:cs="宋体"/>
                <w:color w:val="000000"/>
                <w:sz w:val="15"/>
              </w:rPr>
              <w:t>，</w:t>
            </w:r>
            <w:r>
              <w:rPr>
                <w:rFonts w:eastAsia="Times New Roman" w:cs="Times New Roman"/>
                <w:color w:val="000000"/>
                <w:sz w:val="15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z w:val="15"/>
              </w:rPr>
              <w:t>依次类推</w:t>
            </w:r>
            <w:r>
              <w:rPr>
                <w:rFonts w:eastAsia="Times New Roman" w:cs="Times New Roman"/>
                <w:color w:val="000000"/>
                <w:sz w:val="15"/>
              </w:rPr>
              <w:t>;</w:t>
            </w:r>
            <w:r>
              <w:rPr>
                <w:rFonts w:ascii="宋体" w:eastAsia="宋体" w:hAnsi="宋体" w:cs="宋体"/>
                <w:color w:val="000000"/>
                <w:sz w:val="15"/>
              </w:rPr>
              <w:t>逗号分隔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2D1686" w:rsidRDefault="00AC2DB0" w:rsidP="0035248E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  <w:color w:val="000000"/>
                <w:sz w:val="15"/>
              </w:rPr>
              <w:t>String</w:t>
            </w:r>
            <w:r w:rsidR="002D1686">
              <w:rPr>
                <w:rFonts w:eastAsiaTheme="minorEastAsia" w:hint="eastAsia"/>
                <w:color w:val="000000"/>
                <w:sz w:val="15"/>
              </w:rPr>
              <w:t>(20)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 w:rsidP="0035248E">
            <w:pPr>
              <w:pStyle w:val="TableContents"/>
            </w:pPr>
            <w:r>
              <w:rPr>
                <w:rFonts w:eastAsia="Times New Roman"/>
                <w:color w:val="000000"/>
                <w:sz w:val="15"/>
              </w:rPr>
              <w:t>Y</w:t>
            </w:r>
          </w:p>
        </w:tc>
        <w:tc>
          <w:tcPr>
            <w:tcW w:w="2329" w:type="dxa"/>
            <w:vMerge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 w:rsidP="0035248E">
            <w:pPr>
              <w:pStyle w:val="DefaultStyle"/>
              <w:jc w:val="left"/>
            </w:pP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35248E" w:rsidRDefault="0031296A" w:rsidP="0035248E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GuaranteeRule.</w:t>
            </w:r>
            <w:r w:rsidR="00AC2DB0">
              <w:rPr>
                <w:rFonts w:eastAsia="Times New Roman"/>
                <w:color w:val="000000"/>
                <w:sz w:val="15"/>
              </w:rPr>
              <w:t>IsTime</w:t>
            </w:r>
            <w:r w:rsidR="00F027ED">
              <w:rPr>
                <w:rFonts w:eastAsia="Times New Roman"/>
                <w:color w:val="000000"/>
                <w:sz w:val="15"/>
              </w:rPr>
              <w:t>Guarantee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 w:rsidP="0035248E">
            <w:pPr>
              <w:pStyle w:val="TableContents"/>
            </w:pPr>
            <w:r>
              <w:rPr>
                <w:rFonts w:ascii="宋体" w:eastAsia="宋体" w:hAnsi="宋体" w:cs="宋体"/>
                <w:color w:val="000000"/>
                <w:sz w:val="15"/>
              </w:rPr>
              <w:t>是否到店时间担保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BA7218" w:rsidP="0035248E">
            <w:pPr>
              <w:pStyle w:val="TableContents"/>
            </w:pPr>
            <w:r>
              <w:rPr>
                <w:rFonts w:eastAsiaTheme="minorEastAsia" w:hint="eastAsia"/>
              </w:rPr>
              <w:t>Boolean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 w:rsidP="0035248E">
            <w:pPr>
              <w:pStyle w:val="TableContents"/>
            </w:pPr>
            <w:r>
              <w:rPr>
                <w:rFonts w:eastAsia="Times New Roman"/>
                <w:color w:val="000000"/>
                <w:sz w:val="15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325CB" w:rsidP="00A325CB">
            <w:pPr>
              <w:pStyle w:val="TableContents"/>
              <w:widowControl/>
              <w:spacing w:line="265" w:lineRule="atLeast"/>
            </w:pPr>
            <w:r>
              <w:rPr>
                <w:rFonts w:eastAsiaTheme="minorEastAsia"/>
                <w:color w:val="000000"/>
                <w:sz w:val="15"/>
              </w:rPr>
              <w:t>F</w:t>
            </w:r>
            <w:r w:rsidR="002A6582">
              <w:rPr>
                <w:rFonts w:eastAsiaTheme="minorEastAsia" w:hint="eastAsia"/>
                <w:color w:val="000000"/>
                <w:sz w:val="15"/>
              </w:rPr>
              <w:t>alse</w:t>
            </w:r>
            <w:r>
              <w:rPr>
                <w:rFonts w:eastAsiaTheme="minorEastAsia" w:hint="eastAsia"/>
                <w:color w:val="000000"/>
                <w:sz w:val="15"/>
              </w:rPr>
              <w:t>:</w:t>
            </w:r>
            <w:r w:rsidR="00AC2DB0">
              <w:rPr>
                <w:rFonts w:ascii="宋体" w:eastAsia="宋体" w:hAnsi="宋体" w:cs="宋体"/>
                <w:color w:val="000000"/>
                <w:sz w:val="15"/>
              </w:rPr>
              <w:t>为不校验到店时间</w:t>
            </w:r>
            <w:r w:rsidR="00AC2DB0">
              <w:rPr>
                <w:rFonts w:eastAsia="Times New Roman" w:cs="Times New Roman"/>
                <w:color w:val="000000"/>
                <w:sz w:val="15"/>
              </w:rPr>
              <w:br/>
            </w:r>
            <w:r>
              <w:rPr>
                <w:rFonts w:eastAsiaTheme="minorEastAsia" w:cs="Times New Roman" w:hint="eastAsia"/>
                <w:color w:val="000000"/>
                <w:sz w:val="15"/>
              </w:rPr>
              <w:t>T</w:t>
            </w:r>
            <w:r w:rsidR="002A6582">
              <w:rPr>
                <w:rFonts w:eastAsiaTheme="minorEastAsia" w:cs="Times New Roman" w:hint="eastAsia"/>
                <w:color w:val="000000"/>
                <w:sz w:val="15"/>
              </w:rPr>
              <w:t>rue</w:t>
            </w:r>
            <w:r>
              <w:rPr>
                <w:rFonts w:eastAsiaTheme="minorEastAsia" w:cs="Times New Roman" w:hint="eastAsia"/>
                <w:color w:val="000000"/>
                <w:sz w:val="15"/>
              </w:rPr>
              <w:t>:</w:t>
            </w:r>
            <w:r w:rsidR="00AC2DB0">
              <w:rPr>
                <w:rFonts w:ascii="宋体" w:eastAsia="宋体" w:hAnsi="宋体" w:cs="宋体"/>
                <w:color w:val="000000"/>
                <w:sz w:val="15"/>
              </w:rPr>
              <w:t>为需要校验到店时间</w:t>
            </w: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35248E" w:rsidRDefault="0031296A" w:rsidP="0035248E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GuaranteeRule.</w:t>
            </w:r>
            <w:r w:rsidR="00AC2DB0">
              <w:rPr>
                <w:rFonts w:eastAsia="Times New Roman"/>
                <w:color w:val="000000"/>
                <w:sz w:val="15"/>
              </w:rPr>
              <w:t>StartTime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 w:rsidP="0035248E">
            <w:pPr>
              <w:pStyle w:val="TableContents"/>
            </w:pPr>
            <w:r>
              <w:rPr>
                <w:rFonts w:ascii="宋体" w:eastAsia="宋体" w:hAnsi="宋体" w:cs="宋体"/>
                <w:color w:val="000000"/>
                <w:sz w:val="15"/>
              </w:rPr>
              <w:t>到店担保开始时间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 w:rsidP="0035248E">
            <w:pPr>
              <w:pStyle w:val="TableContents"/>
            </w:pPr>
            <w:r>
              <w:rPr>
                <w:rFonts w:eastAsia="Times New Roman"/>
                <w:color w:val="000000"/>
                <w:sz w:val="15"/>
              </w:rPr>
              <w:t>Time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 w:rsidP="0035248E">
            <w:pPr>
              <w:pStyle w:val="TableContents"/>
            </w:pPr>
            <w:r>
              <w:rPr>
                <w:rFonts w:eastAsia="Times New Roman"/>
                <w:color w:val="000000"/>
                <w:sz w:val="15"/>
              </w:rPr>
              <w:t>Y</w:t>
            </w:r>
          </w:p>
        </w:tc>
        <w:tc>
          <w:tcPr>
            <w:tcW w:w="2329" w:type="dxa"/>
            <w:vMerge w:val="restart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 w:rsidP="0035248E">
            <w:pPr>
              <w:pStyle w:val="TableContents"/>
            </w:pPr>
            <w:r>
              <w:rPr>
                <w:rFonts w:ascii="宋体" w:eastAsia="宋体" w:hAnsi="宋体" w:cs="宋体"/>
                <w:color w:val="000000"/>
                <w:sz w:val="15"/>
              </w:rPr>
              <w:t>用于</w:t>
            </w:r>
            <w:r>
              <w:rPr>
                <w:rFonts w:eastAsia="Times New Roman" w:cs="Times New Roman"/>
                <w:color w:val="000000"/>
                <w:sz w:val="15"/>
              </w:rPr>
              <w:t xml:space="preserve"> isTime</w:t>
            </w:r>
            <w:r w:rsidR="00F027ED">
              <w:rPr>
                <w:rFonts w:eastAsia="Times New Roman" w:cs="Times New Roman"/>
                <w:color w:val="000000"/>
                <w:sz w:val="15"/>
              </w:rPr>
              <w:t>Guarantee</w:t>
            </w:r>
            <w:r>
              <w:rPr>
                <w:rFonts w:eastAsia="Times New Roman" w:cs="Times New Roman"/>
                <w:color w:val="000000"/>
                <w:sz w:val="15"/>
              </w:rPr>
              <w:t>=1</w:t>
            </w: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35248E" w:rsidRDefault="0031296A" w:rsidP="0035248E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GuaranteeRule.</w:t>
            </w:r>
            <w:r w:rsidR="00AC2DB0">
              <w:rPr>
                <w:rFonts w:eastAsia="Times New Roman"/>
                <w:color w:val="000000"/>
                <w:sz w:val="15"/>
              </w:rPr>
              <w:t>EndTime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 w:rsidP="0035248E">
            <w:pPr>
              <w:pStyle w:val="TableContents"/>
            </w:pPr>
            <w:r>
              <w:rPr>
                <w:rFonts w:ascii="宋体" w:eastAsia="宋体" w:hAnsi="宋体" w:cs="宋体"/>
                <w:color w:val="000000"/>
                <w:sz w:val="15"/>
              </w:rPr>
              <w:t>到店担保结束时间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 w:rsidP="0035248E">
            <w:pPr>
              <w:pStyle w:val="TableContents"/>
            </w:pPr>
            <w:r>
              <w:rPr>
                <w:rFonts w:eastAsia="Times New Roman"/>
                <w:color w:val="000000"/>
                <w:sz w:val="15"/>
              </w:rPr>
              <w:t>Time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 w:rsidP="0035248E">
            <w:pPr>
              <w:pStyle w:val="TableContents"/>
            </w:pPr>
            <w:r>
              <w:rPr>
                <w:rFonts w:eastAsia="Times New Roman"/>
                <w:color w:val="000000"/>
                <w:sz w:val="15"/>
              </w:rPr>
              <w:t>Y</w:t>
            </w:r>
          </w:p>
        </w:tc>
        <w:tc>
          <w:tcPr>
            <w:tcW w:w="2329" w:type="dxa"/>
            <w:vMerge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 w:rsidP="0035248E">
            <w:pPr>
              <w:pStyle w:val="DefaultStyle"/>
              <w:jc w:val="left"/>
            </w:pP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35248E" w:rsidRDefault="0031296A" w:rsidP="0035248E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GuaranteeRule.</w:t>
            </w:r>
            <w:r w:rsidR="00AC2DB0">
              <w:rPr>
                <w:rFonts w:eastAsia="Times New Roman"/>
                <w:color w:val="000000"/>
                <w:sz w:val="15"/>
              </w:rPr>
              <w:t>IsTomorrow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 w:rsidP="0035248E">
            <w:pPr>
              <w:pStyle w:val="TableContents"/>
              <w:widowControl/>
              <w:spacing w:line="265" w:lineRule="atLeast"/>
            </w:pPr>
            <w:r>
              <w:rPr>
                <w:rFonts w:ascii="宋体" w:eastAsia="宋体" w:hAnsi="宋体" w:cs="宋体"/>
                <w:color w:val="000000"/>
                <w:sz w:val="15"/>
              </w:rPr>
              <w:t>到店担保的结束时间是否为第二天</w:t>
            </w:r>
            <w:r>
              <w:rPr>
                <w:rFonts w:eastAsia="Times New Roman" w:cs="Times New Roman"/>
                <w:color w:val="000000"/>
                <w:sz w:val="15"/>
              </w:rPr>
              <w:t xml:space="preserve"> ; 0</w:t>
            </w:r>
            <w:r>
              <w:rPr>
                <w:rFonts w:ascii="宋体" w:eastAsia="宋体" w:hAnsi="宋体" w:cs="宋体"/>
                <w:color w:val="000000"/>
                <w:sz w:val="15"/>
              </w:rPr>
              <w:t>为当天，</w:t>
            </w:r>
            <w:r>
              <w:rPr>
                <w:rFonts w:eastAsia="Times New Roman" w:cs="Times New Roman"/>
                <w:color w:val="000000"/>
                <w:sz w:val="15"/>
              </w:rPr>
              <w:t>1</w:t>
            </w:r>
            <w:r>
              <w:rPr>
                <w:rFonts w:ascii="宋体" w:eastAsia="宋体" w:hAnsi="宋体" w:cs="宋体"/>
                <w:color w:val="000000"/>
                <w:sz w:val="15"/>
              </w:rPr>
              <w:t>为次日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 w:rsidP="0035248E">
            <w:pPr>
              <w:pStyle w:val="TableContents"/>
            </w:pPr>
            <w:r>
              <w:rPr>
                <w:rFonts w:eastAsia="Times New Roman"/>
                <w:color w:val="000000"/>
                <w:sz w:val="15"/>
              </w:rPr>
              <w:t>Int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 w:rsidP="0035248E">
            <w:pPr>
              <w:pStyle w:val="TableContents"/>
            </w:pPr>
            <w:r>
              <w:rPr>
                <w:rFonts w:eastAsia="Times New Roman"/>
                <w:color w:val="000000"/>
                <w:sz w:val="15"/>
              </w:rPr>
              <w:t>Y</w:t>
            </w:r>
          </w:p>
        </w:tc>
        <w:tc>
          <w:tcPr>
            <w:tcW w:w="2329" w:type="dxa"/>
            <w:vMerge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 w:rsidP="0035248E">
            <w:pPr>
              <w:pStyle w:val="DefaultStyle"/>
              <w:jc w:val="left"/>
            </w:pP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35248E" w:rsidRDefault="0031296A" w:rsidP="0035248E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GuaranteeRule.</w:t>
            </w:r>
            <w:r w:rsidR="00AC2DB0">
              <w:rPr>
                <w:rFonts w:eastAsia="Times New Roman"/>
                <w:color w:val="000000"/>
                <w:sz w:val="15"/>
              </w:rPr>
              <w:t>IsAmount</w:t>
            </w:r>
            <w:r w:rsidR="00F027ED">
              <w:rPr>
                <w:rFonts w:eastAsia="Times New Roman"/>
                <w:color w:val="000000"/>
                <w:sz w:val="15"/>
              </w:rPr>
              <w:t>Guarantee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 w:rsidP="0035248E">
            <w:pPr>
              <w:pStyle w:val="TableContents"/>
            </w:pPr>
            <w:r>
              <w:rPr>
                <w:rFonts w:ascii="宋体" w:eastAsia="宋体" w:hAnsi="宋体" w:cs="宋体"/>
                <w:color w:val="000000"/>
                <w:sz w:val="15"/>
              </w:rPr>
              <w:t>是否房量担保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BA7218" w:rsidRDefault="00BA7218" w:rsidP="0035248E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Boolean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 w:rsidP="0035248E">
            <w:pPr>
              <w:pStyle w:val="TableContents"/>
            </w:pPr>
            <w:r>
              <w:rPr>
                <w:rFonts w:eastAsia="Times New Roman"/>
                <w:color w:val="000000"/>
                <w:sz w:val="15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325CB" w:rsidP="0035248E">
            <w:pPr>
              <w:pStyle w:val="TableContents"/>
              <w:widowControl/>
              <w:spacing w:line="265" w:lineRule="atLeast"/>
            </w:pPr>
            <w:r>
              <w:rPr>
                <w:rFonts w:eastAsiaTheme="minorEastAsia"/>
                <w:color w:val="000000"/>
                <w:sz w:val="15"/>
              </w:rPr>
              <w:t>F</w:t>
            </w:r>
            <w:r>
              <w:rPr>
                <w:rFonts w:eastAsiaTheme="minorEastAsia" w:hint="eastAsia"/>
                <w:color w:val="000000"/>
                <w:sz w:val="15"/>
              </w:rPr>
              <w:t>alse:</w:t>
            </w:r>
            <w:r w:rsidR="00AC2DB0">
              <w:rPr>
                <w:rFonts w:ascii="宋体" w:eastAsia="宋体" w:hAnsi="宋体" w:cs="宋体"/>
                <w:color w:val="000000"/>
                <w:sz w:val="15"/>
              </w:rPr>
              <w:t>为不校验房量条件</w:t>
            </w:r>
          </w:p>
          <w:p w:rsidR="00F76B0C" w:rsidRDefault="00A325CB" w:rsidP="0035248E">
            <w:pPr>
              <w:pStyle w:val="TableContents"/>
              <w:widowControl/>
              <w:spacing w:line="265" w:lineRule="atLeast"/>
            </w:pPr>
            <w:r>
              <w:rPr>
                <w:rFonts w:eastAsiaTheme="minorEastAsia"/>
                <w:color w:val="000000"/>
                <w:sz w:val="15"/>
              </w:rPr>
              <w:t>T</w:t>
            </w:r>
            <w:r>
              <w:rPr>
                <w:rFonts w:eastAsiaTheme="minorEastAsia" w:hint="eastAsia"/>
                <w:color w:val="000000"/>
                <w:sz w:val="15"/>
              </w:rPr>
              <w:t>rue:</w:t>
            </w:r>
            <w:r w:rsidR="00AC2DB0">
              <w:rPr>
                <w:rFonts w:ascii="宋体" w:eastAsia="宋体" w:hAnsi="宋体" w:cs="宋体"/>
                <w:color w:val="000000"/>
                <w:sz w:val="15"/>
              </w:rPr>
              <w:t>为校验房量条件</w:t>
            </w: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35248E" w:rsidRDefault="0031296A" w:rsidP="0035248E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GuaranteeRule.</w:t>
            </w:r>
            <w:r w:rsidR="00AC2DB0">
              <w:rPr>
                <w:rFonts w:eastAsia="Times New Roman"/>
                <w:color w:val="000000"/>
                <w:sz w:val="15"/>
              </w:rPr>
              <w:t>Amount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 w:rsidP="0035248E">
            <w:pPr>
              <w:pStyle w:val="TableContents"/>
              <w:widowControl/>
              <w:spacing w:line="265" w:lineRule="atLeast"/>
            </w:pPr>
            <w:r>
              <w:rPr>
                <w:rFonts w:ascii="宋体" w:eastAsia="宋体" w:hAnsi="宋体" w:cs="宋体"/>
                <w:color w:val="000000"/>
                <w:sz w:val="15"/>
              </w:rPr>
              <w:t>担保的房间数</w:t>
            </w:r>
            <w:r>
              <w:rPr>
                <w:rFonts w:eastAsia="Times New Roman" w:cs="Times New Roman"/>
                <w:color w:val="000000"/>
                <w:sz w:val="15"/>
              </w:rPr>
              <w:t>,</w:t>
            </w:r>
            <w:r>
              <w:rPr>
                <w:rFonts w:ascii="宋体" w:eastAsia="宋体" w:hAnsi="宋体" w:cs="宋体"/>
                <w:color w:val="000000"/>
                <w:sz w:val="15"/>
              </w:rPr>
              <w:t>预定几间房以上要担保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 w:rsidP="0035248E">
            <w:pPr>
              <w:pStyle w:val="TableContents"/>
            </w:pPr>
            <w:r>
              <w:rPr>
                <w:rFonts w:eastAsia="Times New Roman"/>
                <w:color w:val="000000"/>
                <w:sz w:val="15"/>
              </w:rPr>
              <w:t>Int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 w:rsidP="0035248E">
            <w:pPr>
              <w:pStyle w:val="TableContents"/>
            </w:pPr>
            <w:r>
              <w:rPr>
                <w:rFonts w:eastAsia="Times New Roman"/>
                <w:color w:val="000000"/>
                <w:sz w:val="15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 w:rsidP="0035248E">
            <w:pPr>
              <w:pStyle w:val="TableContents"/>
            </w:pP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35248E" w:rsidRDefault="0031296A" w:rsidP="0035248E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GuaranteeRule.</w:t>
            </w:r>
            <w:r w:rsidR="00F027ED">
              <w:rPr>
                <w:rFonts w:eastAsia="Times New Roman"/>
                <w:color w:val="000000"/>
                <w:sz w:val="15"/>
              </w:rPr>
              <w:t>Guarantee</w:t>
            </w:r>
            <w:r w:rsidR="00AC2DB0">
              <w:rPr>
                <w:rFonts w:eastAsia="Times New Roman"/>
                <w:color w:val="000000"/>
                <w:sz w:val="15"/>
              </w:rPr>
              <w:t>Type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 w:rsidP="0035248E">
            <w:pPr>
              <w:pStyle w:val="TableContents"/>
            </w:pPr>
            <w:r>
              <w:rPr>
                <w:rFonts w:ascii="宋体" w:eastAsia="宋体" w:hAnsi="宋体" w:cs="宋体"/>
                <w:color w:val="000000"/>
                <w:sz w:val="15"/>
              </w:rPr>
              <w:t>担保类型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 w:rsidP="0035248E">
            <w:pPr>
              <w:pStyle w:val="TableContents"/>
            </w:pPr>
            <w:r>
              <w:rPr>
                <w:rFonts w:eastAsia="Times New Roman"/>
                <w:color w:val="000000"/>
                <w:sz w:val="15"/>
              </w:rPr>
              <w:t>Int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 w:rsidP="0035248E">
            <w:pPr>
              <w:pStyle w:val="TableContents"/>
            </w:pPr>
            <w:r>
              <w:rPr>
                <w:rFonts w:eastAsia="Times New Roman"/>
                <w:color w:val="000000"/>
                <w:sz w:val="15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A325CB" w:rsidRDefault="00A325CB" w:rsidP="00A325C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FirstNightCost</w:t>
            </w:r>
            <w:r w:rsidR="00AC2DB0">
              <w:rPr>
                <w:rFonts w:ascii="宋体" w:eastAsia="宋体" w:hAnsi="宋体" w:cs="宋体"/>
                <w:color w:val="000000"/>
                <w:sz w:val="15"/>
              </w:rPr>
              <w:t>为首晚房费担保</w:t>
            </w:r>
            <w:r w:rsidR="00AC2DB0">
              <w:rPr>
                <w:rFonts w:eastAsia="Times New Roman" w:cs="Times New Roman"/>
                <w:color w:val="000000"/>
                <w:sz w:val="15"/>
              </w:rPr>
              <w:br/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FullNightCost</w:t>
            </w:r>
            <w:r w:rsidR="00AC2DB0">
              <w:rPr>
                <w:rFonts w:ascii="宋体" w:eastAsia="宋体" w:hAnsi="宋体" w:cs="宋体"/>
                <w:color w:val="000000"/>
                <w:sz w:val="15"/>
              </w:rPr>
              <w:t>为全额房费担保</w:t>
            </w: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35248E" w:rsidRDefault="0031296A" w:rsidP="0035248E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GuaranteeRule.</w:t>
            </w:r>
            <w:r w:rsidR="00AC2DB0">
              <w:rPr>
                <w:rFonts w:eastAsia="Times New Roman"/>
                <w:color w:val="000000"/>
                <w:sz w:val="15"/>
              </w:rPr>
              <w:t>ChangeRule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 w:rsidP="0035248E">
            <w:pPr>
              <w:pStyle w:val="TableContents"/>
            </w:pPr>
            <w:r>
              <w:rPr>
                <w:rFonts w:ascii="宋体" w:eastAsia="宋体" w:hAnsi="宋体" w:cs="宋体"/>
                <w:color w:val="000000"/>
                <w:sz w:val="15"/>
              </w:rPr>
              <w:t>变更规则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B323CF" w:rsidP="0035248E">
            <w:pPr>
              <w:pStyle w:val="TableContents"/>
            </w:pPr>
            <w:r>
              <w:rPr>
                <w:rFonts w:hint="eastAsia"/>
              </w:rPr>
              <w:t>Int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 w:rsidP="0035248E">
            <w:pPr>
              <w:pStyle w:val="TableContents"/>
            </w:pPr>
            <w:r>
              <w:rPr>
                <w:rFonts w:eastAsia="Times New Roman"/>
                <w:color w:val="000000"/>
                <w:sz w:val="15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A325CB" w:rsidRDefault="00AC2DB0" w:rsidP="00A325C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color w:val="000000"/>
                <w:sz w:val="15"/>
              </w:rPr>
              <w:t>担保规则条数，规则</w:t>
            </w:r>
            <w:r>
              <w:rPr>
                <w:rFonts w:eastAsia="Times New Roman" w:cs="Times New Roman"/>
                <w:color w:val="000000"/>
                <w:sz w:val="15"/>
              </w:rPr>
              <w:br/>
            </w:r>
            <w:r w:rsidR="00A325CB">
              <w:rPr>
                <w:rFonts w:ascii="NSimSun" w:hAnsi="NSimSun" w:cs="NSimSun"/>
                <w:kern w:val="0"/>
                <w:sz w:val="19"/>
                <w:szCs w:val="19"/>
              </w:rPr>
              <w:t>NoChange</w:t>
            </w:r>
            <w:r>
              <w:rPr>
                <w:rFonts w:ascii="宋体" w:eastAsia="宋体" w:hAnsi="宋体" w:cs="宋体"/>
                <w:color w:val="000000"/>
                <w:sz w:val="15"/>
              </w:rPr>
              <w:t>、不允许变更取消</w:t>
            </w:r>
            <w:r>
              <w:rPr>
                <w:rFonts w:eastAsia="Times New Roman" w:cs="Times New Roman"/>
                <w:color w:val="000000"/>
                <w:sz w:val="15"/>
              </w:rPr>
              <w:t> </w:t>
            </w:r>
            <w:r>
              <w:rPr>
                <w:rFonts w:eastAsia="Times New Roman" w:cs="Times New Roman"/>
                <w:color w:val="000000"/>
                <w:sz w:val="15"/>
              </w:rPr>
              <w:br/>
            </w:r>
            <w:r w:rsidR="00A325CB"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>NeedSomeDay</w:t>
            </w:r>
            <w:r>
              <w:rPr>
                <w:rFonts w:ascii="宋体" w:eastAsia="宋体" w:hAnsi="宋体" w:cs="宋体"/>
                <w:color w:val="000000"/>
                <w:sz w:val="15"/>
              </w:rPr>
              <w:t>、允许变更</w:t>
            </w:r>
            <w:r>
              <w:rPr>
                <w:rFonts w:eastAsia="Times New Roman" w:cs="Times New Roman"/>
                <w:color w:val="000000"/>
                <w:sz w:val="15"/>
              </w:rPr>
              <w:t>/</w:t>
            </w:r>
            <w:r>
              <w:rPr>
                <w:rFonts w:ascii="宋体" w:eastAsia="宋体" w:hAnsi="宋体" w:cs="宋体"/>
                <w:color w:val="000000"/>
                <w:sz w:val="15"/>
              </w:rPr>
              <w:t>取消</w:t>
            </w:r>
            <w:r>
              <w:rPr>
                <w:rFonts w:eastAsia="Times New Roman" w:cs="Times New Roman"/>
                <w:color w:val="000000"/>
                <w:sz w:val="15"/>
              </w:rPr>
              <w:t>,</w:t>
            </w:r>
            <w:r>
              <w:rPr>
                <w:rFonts w:ascii="宋体" w:eastAsia="宋体" w:hAnsi="宋体" w:cs="宋体"/>
                <w:color w:val="000000"/>
                <w:sz w:val="15"/>
              </w:rPr>
              <w:t>需在</w:t>
            </w:r>
            <w:r>
              <w:rPr>
                <w:rFonts w:eastAsia="Times New Roman" w:cs="Times New Roman"/>
                <w:color w:val="000000"/>
                <w:sz w:val="15"/>
              </w:rPr>
              <w:t>XX</w:t>
            </w:r>
            <w:r>
              <w:rPr>
                <w:rFonts w:ascii="宋体" w:eastAsia="宋体" w:hAnsi="宋体" w:cs="宋体"/>
                <w:color w:val="000000"/>
                <w:sz w:val="15"/>
              </w:rPr>
              <w:t>日</w:t>
            </w:r>
            <w:r>
              <w:rPr>
                <w:rFonts w:eastAsia="Times New Roman" w:cs="Times New Roman"/>
                <w:color w:val="000000"/>
                <w:sz w:val="15"/>
              </w:rPr>
              <w:t>YY</w:t>
            </w:r>
            <w:r>
              <w:rPr>
                <w:rFonts w:ascii="宋体" w:eastAsia="宋体" w:hAnsi="宋体" w:cs="宋体"/>
                <w:color w:val="000000"/>
                <w:sz w:val="15"/>
              </w:rPr>
              <w:t>时之前通知</w:t>
            </w:r>
            <w:r>
              <w:rPr>
                <w:rFonts w:eastAsia="Times New Roman" w:cs="Times New Roman"/>
                <w:color w:val="000000"/>
                <w:sz w:val="15"/>
              </w:rPr>
              <w:br/>
            </w:r>
            <w:r w:rsidR="00A325CB">
              <w:rPr>
                <w:rFonts w:ascii="NSimSun" w:hAnsi="NSimSun" w:cs="NSimSun"/>
                <w:kern w:val="0"/>
                <w:sz w:val="19"/>
                <w:szCs w:val="19"/>
              </w:rPr>
              <w:t>NeedCheckinTime</w:t>
            </w:r>
          </w:p>
          <w:p w:rsidR="00F76B0C" w:rsidRPr="00A325CB" w:rsidRDefault="00AC2DB0" w:rsidP="00A325C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color w:val="000000"/>
                <w:sz w:val="15"/>
              </w:rPr>
              <w:t>、允许变更</w:t>
            </w:r>
            <w:r>
              <w:rPr>
                <w:rFonts w:eastAsia="Times New Roman" w:cs="Times New Roman"/>
                <w:color w:val="000000"/>
                <w:sz w:val="15"/>
              </w:rPr>
              <w:t>/</w:t>
            </w:r>
            <w:r>
              <w:rPr>
                <w:rFonts w:ascii="宋体" w:eastAsia="宋体" w:hAnsi="宋体" w:cs="宋体"/>
                <w:color w:val="000000"/>
                <w:sz w:val="15"/>
              </w:rPr>
              <w:t>取消</w:t>
            </w:r>
            <w:r>
              <w:rPr>
                <w:rFonts w:eastAsia="Times New Roman" w:cs="Times New Roman"/>
                <w:color w:val="000000"/>
                <w:sz w:val="15"/>
              </w:rPr>
              <w:t>,</w:t>
            </w:r>
            <w:r>
              <w:rPr>
                <w:rFonts w:ascii="宋体" w:eastAsia="宋体" w:hAnsi="宋体" w:cs="宋体"/>
                <w:color w:val="000000"/>
                <w:sz w:val="15"/>
              </w:rPr>
              <w:t>需在最早到店时间之前几小时通知</w:t>
            </w:r>
            <w:r>
              <w:rPr>
                <w:rFonts w:eastAsia="Times New Roman" w:cs="Times New Roman"/>
                <w:color w:val="000000"/>
                <w:sz w:val="15"/>
              </w:rPr>
              <w:br/>
            </w:r>
            <w:r w:rsidR="00A325CB">
              <w:rPr>
                <w:rFonts w:ascii="NSimSun" w:hAnsi="NSimSun" w:cs="NSimSun"/>
                <w:kern w:val="0"/>
                <w:sz w:val="19"/>
                <w:szCs w:val="19"/>
              </w:rPr>
              <w:t>NeedCheckin24hour</w:t>
            </w:r>
            <w:r>
              <w:rPr>
                <w:rFonts w:ascii="宋体" w:eastAsia="宋体" w:hAnsi="宋体" w:cs="宋体"/>
                <w:color w:val="000000"/>
                <w:sz w:val="15"/>
              </w:rPr>
              <w:t>、允许变更</w:t>
            </w:r>
            <w:r>
              <w:rPr>
                <w:rFonts w:eastAsia="Times New Roman" w:cs="Times New Roman"/>
                <w:color w:val="000000"/>
                <w:sz w:val="15"/>
              </w:rPr>
              <w:t>/</w:t>
            </w:r>
            <w:r>
              <w:rPr>
                <w:rFonts w:ascii="宋体" w:eastAsia="宋体" w:hAnsi="宋体" w:cs="宋体"/>
                <w:color w:val="000000"/>
                <w:sz w:val="15"/>
              </w:rPr>
              <w:t>取消</w:t>
            </w:r>
            <w:r>
              <w:rPr>
                <w:rFonts w:eastAsia="Times New Roman" w:cs="Times New Roman"/>
                <w:color w:val="000000"/>
                <w:sz w:val="15"/>
              </w:rPr>
              <w:t>,</w:t>
            </w:r>
            <w:r>
              <w:rPr>
                <w:rFonts w:ascii="宋体" w:eastAsia="宋体" w:hAnsi="宋体" w:cs="宋体"/>
                <w:color w:val="000000"/>
                <w:sz w:val="15"/>
              </w:rPr>
              <w:t>需在到店日期的</w:t>
            </w:r>
            <w:r>
              <w:rPr>
                <w:rFonts w:eastAsia="Times New Roman" w:cs="Times New Roman"/>
                <w:color w:val="000000"/>
                <w:sz w:val="15"/>
              </w:rPr>
              <w:t>24</w:t>
            </w:r>
            <w:r>
              <w:rPr>
                <w:rFonts w:ascii="宋体" w:eastAsia="宋体" w:hAnsi="宋体" w:cs="宋体"/>
                <w:color w:val="000000"/>
                <w:sz w:val="15"/>
              </w:rPr>
              <w:t>点之前几小时通知</w:t>
            </w: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35248E" w:rsidRDefault="0031296A" w:rsidP="0035248E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lastRenderedPageBreak/>
              <w:t>GuaranteeRule.</w:t>
            </w:r>
            <w:r w:rsidR="00AC2DB0">
              <w:rPr>
                <w:rFonts w:eastAsia="Times New Roman"/>
                <w:color w:val="000000"/>
                <w:sz w:val="15"/>
              </w:rPr>
              <w:t>Day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 w:rsidP="0035248E">
            <w:pPr>
              <w:pStyle w:val="TableContents"/>
            </w:pPr>
            <w:r>
              <w:rPr>
                <w:rFonts w:ascii="宋体" w:eastAsia="宋体" w:hAnsi="宋体" w:cs="宋体"/>
                <w:color w:val="000000"/>
                <w:sz w:val="15"/>
              </w:rPr>
              <w:t>日期参数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 w:rsidP="0035248E">
            <w:pPr>
              <w:pStyle w:val="TableContents"/>
            </w:pPr>
            <w:r>
              <w:rPr>
                <w:rFonts w:eastAsia="Times New Roman"/>
                <w:color w:val="000000"/>
                <w:sz w:val="15"/>
              </w:rPr>
              <w:t>date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 w:rsidP="0035248E">
            <w:pPr>
              <w:pStyle w:val="TableContents"/>
            </w:pPr>
            <w:r>
              <w:rPr>
                <w:rFonts w:eastAsia="Times New Roman"/>
                <w:color w:val="000000"/>
                <w:sz w:val="15"/>
              </w:rPr>
              <w:t>Y</w:t>
            </w:r>
          </w:p>
        </w:tc>
        <w:tc>
          <w:tcPr>
            <w:tcW w:w="2329" w:type="dxa"/>
            <w:vMerge w:val="restart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 w:rsidP="00A325CB">
            <w:pPr>
              <w:pStyle w:val="TableContents"/>
              <w:widowControl/>
              <w:spacing w:line="265" w:lineRule="atLeast"/>
            </w:pPr>
            <w:r>
              <w:rPr>
                <w:rFonts w:eastAsia="Times New Roman"/>
                <w:color w:val="000000"/>
                <w:sz w:val="15"/>
              </w:rPr>
              <w:t>ChangeRule=</w:t>
            </w:r>
            <w:r w:rsidR="00A325CB">
              <w:rPr>
                <w:rFonts w:ascii="NSimSun" w:hAnsi="NSimSun" w:cs="NSimSun"/>
                <w:kern w:val="0"/>
                <w:sz w:val="19"/>
                <w:szCs w:val="19"/>
              </w:rPr>
              <w:t xml:space="preserve"> NeedSomeDay</w:t>
            </w:r>
            <w:r>
              <w:rPr>
                <w:rFonts w:ascii="宋体" w:eastAsia="宋体" w:hAnsi="宋体" w:cs="宋体"/>
                <w:color w:val="000000"/>
                <w:sz w:val="15"/>
              </w:rPr>
              <w:t>时，对应规则</w:t>
            </w:r>
            <w:r>
              <w:rPr>
                <w:rFonts w:eastAsia="Times New Roman" w:cs="Times New Roman"/>
                <w:color w:val="000000"/>
                <w:sz w:val="15"/>
              </w:rPr>
              <w:t>2</w:t>
            </w:r>
            <w:r>
              <w:rPr>
                <w:rFonts w:ascii="宋体" w:eastAsia="宋体" w:hAnsi="宋体" w:cs="宋体"/>
                <w:color w:val="000000"/>
                <w:sz w:val="15"/>
              </w:rPr>
              <w:t>描述中</w:t>
            </w:r>
            <w:r>
              <w:rPr>
                <w:rFonts w:eastAsia="Times New Roman" w:cs="Times New Roman"/>
                <w:color w:val="000000"/>
                <w:sz w:val="15"/>
              </w:rPr>
              <w:t xml:space="preserve"> “</w:t>
            </w:r>
            <w:r>
              <w:rPr>
                <w:rFonts w:ascii="宋体" w:eastAsia="宋体" w:hAnsi="宋体" w:cs="宋体"/>
                <w:color w:val="000000"/>
                <w:sz w:val="15"/>
              </w:rPr>
              <w:t>允许变更</w:t>
            </w:r>
            <w:r>
              <w:rPr>
                <w:rFonts w:eastAsia="Times New Roman" w:cs="Times New Roman"/>
                <w:color w:val="000000"/>
                <w:sz w:val="15"/>
              </w:rPr>
              <w:t>/</w:t>
            </w:r>
            <w:r>
              <w:rPr>
                <w:rFonts w:ascii="宋体" w:eastAsia="宋体" w:hAnsi="宋体" w:cs="宋体"/>
                <w:color w:val="000000"/>
                <w:sz w:val="15"/>
              </w:rPr>
              <w:t>取消</w:t>
            </w:r>
            <w:r>
              <w:rPr>
                <w:rFonts w:eastAsia="Times New Roman" w:cs="Times New Roman"/>
                <w:color w:val="000000"/>
                <w:sz w:val="15"/>
              </w:rPr>
              <w:t>,</w:t>
            </w:r>
            <w:r>
              <w:rPr>
                <w:rFonts w:ascii="宋体" w:eastAsia="宋体" w:hAnsi="宋体" w:cs="宋体"/>
                <w:color w:val="000000"/>
                <w:sz w:val="15"/>
              </w:rPr>
              <w:t>需在</w:t>
            </w:r>
            <w:r>
              <w:rPr>
                <w:rFonts w:eastAsia="Times New Roman" w:cs="Times New Roman"/>
                <w:color w:val="000000"/>
                <w:sz w:val="15"/>
              </w:rPr>
              <w:t>XX</w:t>
            </w:r>
            <w:r>
              <w:rPr>
                <w:rFonts w:ascii="宋体" w:eastAsia="宋体" w:hAnsi="宋体" w:cs="宋体"/>
                <w:color w:val="000000"/>
                <w:sz w:val="15"/>
              </w:rPr>
              <w:t>日</w:t>
            </w:r>
            <w:r>
              <w:rPr>
                <w:rFonts w:eastAsia="Times New Roman" w:cs="Times New Roman"/>
                <w:color w:val="000000"/>
                <w:sz w:val="15"/>
              </w:rPr>
              <w:t>YY</w:t>
            </w:r>
            <w:r>
              <w:rPr>
                <w:rFonts w:ascii="宋体" w:eastAsia="宋体" w:hAnsi="宋体" w:cs="宋体"/>
                <w:color w:val="000000"/>
                <w:sz w:val="15"/>
              </w:rPr>
              <w:t>时之前通知</w:t>
            </w:r>
            <w:r>
              <w:rPr>
                <w:rFonts w:eastAsia="Times New Roman" w:cs="Times New Roman"/>
                <w:color w:val="000000"/>
                <w:sz w:val="15"/>
              </w:rPr>
              <w:t xml:space="preserve">” </w:t>
            </w:r>
            <w:r>
              <w:rPr>
                <w:rFonts w:ascii="宋体" w:eastAsia="宋体" w:hAnsi="宋体" w:cs="宋体"/>
                <w:color w:val="000000"/>
                <w:sz w:val="15"/>
              </w:rPr>
              <w:t>中的</w:t>
            </w:r>
            <w:r>
              <w:rPr>
                <w:rFonts w:eastAsia="Times New Roman" w:cs="Times New Roman"/>
                <w:color w:val="000000"/>
                <w:sz w:val="15"/>
              </w:rPr>
              <w:t>XX</w:t>
            </w:r>
            <w:r>
              <w:rPr>
                <w:rFonts w:ascii="宋体" w:eastAsia="宋体" w:hAnsi="宋体" w:cs="宋体"/>
                <w:color w:val="000000"/>
                <w:sz w:val="15"/>
              </w:rPr>
              <w:t>日，</w:t>
            </w:r>
            <w:r>
              <w:rPr>
                <w:rFonts w:eastAsia="Times New Roman" w:cs="Times New Roman"/>
                <w:color w:val="000000"/>
                <w:sz w:val="15"/>
              </w:rPr>
              <w:t>YY</w:t>
            </w:r>
            <w:r>
              <w:rPr>
                <w:rFonts w:ascii="宋体" w:eastAsia="宋体" w:hAnsi="宋体" w:cs="宋体"/>
                <w:color w:val="000000"/>
                <w:sz w:val="15"/>
              </w:rPr>
              <w:t>时</w:t>
            </w: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35248E" w:rsidRDefault="0031296A" w:rsidP="0035248E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GuaranteeRule.</w:t>
            </w:r>
            <w:r w:rsidR="00AC2DB0">
              <w:rPr>
                <w:rFonts w:eastAsia="Times New Roman"/>
                <w:color w:val="000000"/>
                <w:sz w:val="15"/>
              </w:rPr>
              <w:t>Time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 w:rsidP="0035248E">
            <w:pPr>
              <w:pStyle w:val="TableContents"/>
            </w:pPr>
            <w:r>
              <w:rPr>
                <w:rFonts w:ascii="宋体" w:eastAsia="宋体" w:hAnsi="宋体" w:cs="宋体"/>
                <w:color w:val="000000"/>
                <w:sz w:val="15"/>
              </w:rPr>
              <w:t>时间参数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 w:rsidP="0035248E">
            <w:pPr>
              <w:pStyle w:val="TableContents"/>
            </w:pPr>
            <w:r>
              <w:rPr>
                <w:rFonts w:eastAsia="Times New Roman"/>
                <w:color w:val="000000"/>
                <w:sz w:val="15"/>
              </w:rPr>
              <w:t>Time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 w:rsidP="0035248E">
            <w:pPr>
              <w:pStyle w:val="TableContents"/>
            </w:pPr>
            <w:r>
              <w:rPr>
                <w:rFonts w:eastAsia="Times New Roman"/>
                <w:color w:val="000000"/>
                <w:sz w:val="15"/>
              </w:rPr>
              <w:t>Y</w:t>
            </w:r>
          </w:p>
        </w:tc>
        <w:tc>
          <w:tcPr>
            <w:tcW w:w="2329" w:type="dxa"/>
            <w:vMerge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 w:rsidP="0035248E">
            <w:pPr>
              <w:pStyle w:val="DefaultStyle"/>
              <w:jc w:val="left"/>
            </w:pP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35248E" w:rsidRDefault="0031296A" w:rsidP="0035248E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GuaranteeRule.</w:t>
            </w:r>
            <w:r w:rsidR="00AC2DB0">
              <w:rPr>
                <w:rFonts w:eastAsia="Times New Roman"/>
                <w:color w:val="000000"/>
                <w:sz w:val="15"/>
              </w:rPr>
              <w:t>Hour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 w:rsidP="0035248E">
            <w:pPr>
              <w:pStyle w:val="TableContents"/>
            </w:pPr>
            <w:r>
              <w:rPr>
                <w:rFonts w:ascii="宋体" w:eastAsia="宋体" w:hAnsi="宋体" w:cs="宋体"/>
                <w:color w:val="000000"/>
                <w:sz w:val="15"/>
              </w:rPr>
              <w:t>小时参数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 w:rsidP="0035248E">
            <w:pPr>
              <w:pStyle w:val="TableContents"/>
            </w:pPr>
            <w:r>
              <w:rPr>
                <w:rFonts w:eastAsia="Times New Roman"/>
                <w:color w:val="000000"/>
                <w:sz w:val="15"/>
              </w:rPr>
              <w:t>Int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 w:rsidP="0035248E">
            <w:pPr>
              <w:pStyle w:val="TableContents"/>
            </w:pPr>
            <w:r>
              <w:rPr>
                <w:rFonts w:eastAsia="Times New Roman"/>
                <w:color w:val="000000"/>
                <w:sz w:val="15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 w:rsidP="0035248E">
            <w:pPr>
              <w:pStyle w:val="TableContents"/>
              <w:widowControl/>
              <w:spacing w:line="265" w:lineRule="atLeast"/>
            </w:pPr>
            <w:r>
              <w:rPr>
                <w:rFonts w:eastAsia="Times New Roman"/>
                <w:color w:val="000000"/>
                <w:sz w:val="15"/>
              </w:rPr>
              <w:t>ChangeRule=</w:t>
            </w:r>
            <w:r w:rsidR="00A325CB">
              <w:rPr>
                <w:rFonts w:ascii="NSimSun" w:hAnsi="NSimSun" w:cs="NSimSun"/>
                <w:kern w:val="0"/>
                <w:sz w:val="19"/>
                <w:szCs w:val="19"/>
              </w:rPr>
              <w:t xml:space="preserve"> NeedCheckinTime</w:t>
            </w:r>
            <w:r>
              <w:rPr>
                <w:rFonts w:ascii="宋体" w:eastAsia="宋体" w:hAnsi="宋体" w:cs="宋体"/>
                <w:color w:val="000000"/>
                <w:sz w:val="15"/>
              </w:rPr>
              <w:t>时，对应规则</w:t>
            </w:r>
            <w:r>
              <w:rPr>
                <w:rFonts w:eastAsia="Times New Roman" w:cs="Times New Roman"/>
                <w:color w:val="000000"/>
                <w:sz w:val="15"/>
              </w:rPr>
              <w:t>3</w:t>
            </w:r>
            <w:r>
              <w:rPr>
                <w:rFonts w:ascii="宋体" w:eastAsia="宋体" w:hAnsi="宋体" w:cs="宋体"/>
                <w:color w:val="000000"/>
                <w:sz w:val="15"/>
              </w:rPr>
              <w:t>描述中</w:t>
            </w:r>
            <w:r>
              <w:rPr>
                <w:rFonts w:eastAsia="Times New Roman" w:cs="Times New Roman"/>
                <w:color w:val="000000"/>
                <w:sz w:val="15"/>
              </w:rPr>
              <w:t xml:space="preserve"> “ </w:t>
            </w:r>
            <w:r>
              <w:rPr>
                <w:rFonts w:ascii="宋体" w:eastAsia="宋体" w:hAnsi="宋体" w:cs="宋体"/>
                <w:color w:val="000000"/>
                <w:sz w:val="15"/>
              </w:rPr>
              <w:t>允许变更</w:t>
            </w:r>
            <w:r>
              <w:rPr>
                <w:rFonts w:eastAsia="Times New Roman" w:cs="Times New Roman"/>
                <w:color w:val="000000"/>
                <w:sz w:val="15"/>
              </w:rPr>
              <w:t>/</w:t>
            </w:r>
            <w:r>
              <w:rPr>
                <w:rFonts w:ascii="宋体" w:eastAsia="宋体" w:hAnsi="宋体" w:cs="宋体"/>
                <w:color w:val="000000"/>
                <w:sz w:val="15"/>
              </w:rPr>
              <w:t>取消</w:t>
            </w:r>
            <w:r>
              <w:rPr>
                <w:rFonts w:eastAsia="Times New Roman" w:cs="Times New Roman"/>
                <w:color w:val="000000"/>
                <w:sz w:val="15"/>
              </w:rPr>
              <w:t>,</w:t>
            </w:r>
            <w:r>
              <w:rPr>
                <w:rFonts w:ascii="宋体" w:eastAsia="宋体" w:hAnsi="宋体" w:cs="宋体"/>
                <w:color w:val="000000"/>
                <w:sz w:val="15"/>
              </w:rPr>
              <w:t>需在最早到店时间之前几小时通知</w:t>
            </w:r>
            <w:r>
              <w:rPr>
                <w:rFonts w:eastAsia="Times New Roman" w:cs="Times New Roman"/>
                <w:color w:val="000000"/>
                <w:sz w:val="15"/>
              </w:rPr>
              <w:t xml:space="preserve">” </w:t>
            </w:r>
            <w:r>
              <w:rPr>
                <w:rFonts w:ascii="宋体" w:eastAsia="宋体" w:hAnsi="宋体" w:cs="宋体"/>
                <w:color w:val="000000"/>
                <w:sz w:val="15"/>
              </w:rPr>
              <w:t>中的几小时</w:t>
            </w:r>
            <w:r>
              <w:rPr>
                <w:rFonts w:eastAsia="Times New Roman" w:cs="Times New Roman"/>
                <w:color w:val="000000"/>
                <w:sz w:val="15"/>
              </w:rPr>
              <w:t> </w:t>
            </w:r>
          </w:p>
          <w:p w:rsidR="00F76B0C" w:rsidRDefault="00AC2DB0" w:rsidP="0035248E">
            <w:pPr>
              <w:pStyle w:val="TableContents"/>
              <w:widowControl/>
              <w:spacing w:line="265" w:lineRule="atLeast"/>
            </w:pPr>
            <w:r>
              <w:rPr>
                <w:rFonts w:eastAsia="Times New Roman"/>
                <w:color w:val="000000"/>
                <w:sz w:val="15"/>
              </w:rPr>
              <w:t>ChangeRule=</w:t>
            </w:r>
            <w:r w:rsidR="00A325CB">
              <w:rPr>
                <w:rFonts w:ascii="NSimSun" w:hAnsi="NSimSun" w:cs="NSimSun"/>
                <w:kern w:val="0"/>
                <w:sz w:val="19"/>
                <w:szCs w:val="19"/>
              </w:rPr>
              <w:t xml:space="preserve"> NeedCheckin24hour</w:t>
            </w:r>
            <w:r>
              <w:rPr>
                <w:rFonts w:ascii="宋体" w:eastAsia="宋体" w:hAnsi="宋体" w:cs="宋体"/>
                <w:color w:val="000000"/>
                <w:sz w:val="15"/>
              </w:rPr>
              <w:t>时，对应规则</w:t>
            </w:r>
            <w:r>
              <w:rPr>
                <w:rFonts w:eastAsia="Times New Roman" w:cs="Times New Roman"/>
                <w:color w:val="000000"/>
                <w:sz w:val="15"/>
              </w:rPr>
              <w:t>4</w:t>
            </w:r>
            <w:r>
              <w:rPr>
                <w:rFonts w:ascii="宋体" w:eastAsia="宋体" w:hAnsi="宋体" w:cs="宋体"/>
                <w:color w:val="000000"/>
                <w:sz w:val="15"/>
              </w:rPr>
              <w:t>描述中</w:t>
            </w:r>
            <w:r>
              <w:rPr>
                <w:rFonts w:eastAsia="Times New Roman" w:cs="Times New Roman"/>
                <w:color w:val="000000"/>
                <w:sz w:val="15"/>
              </w:rPr>
              <w:t xml:space="preserve">“ </w:t>
            </w:r>
            <w:r>
              <w:rPr>
                <w:rFonts w:ascii="宋体" w:eastAsia="宋体" w:hAnsi="宋体" w:cs="宋体"/>
                <w:color w:val="000000"/>
                <w:sz w:val="15"/>
              </w:rPr>
              <w:t>允许变更</w:t>
            </w:r>
            <w:r>
              <w:rPr>
                <w:rFonts w:eastAsia="Times New Roman" w:cs="Times New Roman"/>
                <w:color w:val="000000"/>
                <w:sz w:val="15"/>
              </w:rPr>
              <w:t>/</w:t>
            </w:r>
            <w:r>
              <w:rPr>
                <w:rFonts w:ascii="宋体" w:eastAsia="宋体" w:hAnsi="宋体" w:cs="宋体"/>
                <w:color w:val="000000"/>
                <w:sz w:val="15"/>
              </w:rPr>
              <w:t>取消</w:t>
            </w:r>
            <w:r>
              <w:rPr>
                <w:rFonts w:eastAsia="Times New Roman" w:cs="Times New Roman"/>
                <w:color w:val="000000"/>
                <w:sz w:val="15"/>
              </w:rPr>
              <w:t>,</w:t>
            </w:r>
            <w:r>
              <w:rPr>
                <w:rFonts w:ascii="宋体" w:eastAsia="宋体" w:hAnsi="宋体" w:cs="宋体"/>
                <w:color w:val="000000"/>
                <w:sz w:val="15"/>
              </w:rPr>
              <w:t>需在到店日期的</w:t>
            </w:r>
            <w:r>
              <w:rPr>
                <w:rFonts w:eastAsia="Times New Roman" w:cs="Times New Roman"/>
                <w:color w:val="000000"/>
                <w:sz w:val="15"/>
              </w:rPr>
              <w:t>24</w:t>
            </w:r>
            <w:r>
              <w:rPr>
                <w:rFonts w:ascii="宋体" w:eastAsia="宋体" w:hAnsi="宋体" w:cs="宋体"/>
                <w:color w:val="000000"/>
                <w:sz w:val="15"/>
              </w:rPr>
              <w:t>点之前几小时通知</w:t>
            </w:r>
            <w:r>
              <w:rPr>
                <w:rFonts w:eastAsia="Times New Roman" w:cs="Times New Roman"/>
                <w:color w:val="000000"/>
                <w:sz w:val="15"/>
              </w:rPr>
              <w:t xml:space="preserve">” </w:t>
            </w:r>
            <w:r>
              <w:rPr>
                <w:rFonts w:ascii="宋体" w:eastAsia="宋体" w:hAnsi="宋体" w:cs="宋体"/>
                <w:color w:val="000000"/>
                <w:sz w:val="15"/>
              </w:rPr>
              <w:t>中的几小时</w:t>
            </w: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Hotel.PrepayRules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预付规则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  <w:sz w:val="16"/>
                <w:szCs w:val="16"/>
              </w:rPr>
              <w:t>list</w:t>
            </w:r>
            <w:r>
              <w:rPr>
                <w:rFonts w:ascii="宋体" w:eastAsia="宋体" w:hAnsi="宋体" w:cs="宋体"/>
                <w:sz w:val="16"/>
                <w:szCs w:val="16"/>
              </w:rPr>
              <w:t>模式下为空</w:t>
            </w: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PrepayRules.PrepayRule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7D5A38">
            <w:pPr>
              <w:pStyle w:val="TableContents"/>
            </w:pPr>
            <w:r>
              <w:rPr>
                <w:rFonts w:eastAsia="Times New Roman"/>
              </w:rPr>
              <w:t>PrepayRule.</w:t>
            </w:r>
            <w:r w:rsidR="002E6023">
              <w:rPr>
                <w:rFonts w:eastAsia="Times New Roman"/>
              </w:rPr>
              <w:t xml:space="preserve"> PrepayRule </w:t>
            </w:r>
            <w:r w:rsidR="00AC2DB0">
              <w:rPr>
                <w:rFonts w:eastAsia="Times New Roman"/>
              </w:rPr>
              <w:t>Id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2E6023" w:rsidRDefault="002E6023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规则编码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CF33E2" w:rsidRDefault="00CF33E2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N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4F4CAC" w:rsidRDefault="00AC2DB0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PrepayRule.Desc</w:t>
            </w:r>
            <w:r w:rsidR="004F4CAC">
              <w:rPr>
                <w:rFonts w:eastAsiaTheme="minorEastAsia" w:hint="eastAsia"/>
              </w:rPr>
              <w:t>ription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描述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String</w:t>
            </w:r>
            <w:r w:rsidR="002D1686">
              <w:rPr>
                <w:rFonts w:eastAsiaTheme="minorEastAsia" w:hint="eastAsia"/>
              </w:rPr>
              <w:t>(255)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CF33E2" w:rsidRDefault="00CF33E2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N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F3418D" w:rsidRDefault="00F3418D" w:rsidP="00F3418D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PrepayRule.</w:t>
            </w:r>
            <w:r w:rsidR="00AC2DB0">
              <w:rPr>
                <w:rFonts w:eastAsia="Times New Roman"/>
                <w:color w:val="000000"/>
                <w:sz w:val="15"/>
              </w:rPr>
              <w:t>DateType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  <w:color w:val="000000"/>
                <w:sz w:val="15"/>
              </w:rPr>
              <w:t>日期类型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281C51" w:rsidRDefault="00281C51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  <w:color w:val="000000"/>
                <w:sz w:val="15"/>
              </w:rPr>
              <w:t>Enum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325CB">
            <w:pPr>
              <w:pStyle w:val="TableContents"/>
              <w:widowControl/>
              <w:spacing w:line="265" w:lineRule="atLeast"/>
            </w:pPr>
            <w:r>
              <w:rPr>
                <w:rFonts w:eastAsiaTheme="minorEastAsia" w:hint="eastAsia"/>
                <w:color w:val="000000"/>
                <w:sz w:val="15"/>
              </w:rPr>
              <w:t>CheckInDay</w:t>
            </w:r>
            <w:r w:rsidR="00AC2DB0">
              <w:rPr>
                <w:rFonts w:ascii="宋体" w:eastAsia="宋体" w:hAnsi="宋体" w:cs="宋体"/>
                <w:color w:val="000000"/>
                <w:sz w:val="15"/>
              </w:rPr>
              <w:t>：入住日期</w:t>
            </w: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F3418D" w:rsidRDefault="00F3418D" w:rsidP="00F3418D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PrepayRule.</w:t>
            </w:r>
            <w:r w:rsidR="00AC2DB0">
              <w:rPr>
                <w:rFonts w:eastAsia="Times New Roman"/>
                <w:color w:val="000000"/>
                <w:sz w:val="15"/>
              </w:rPr>
              <w:t>StartDate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  <w:color w:val="000000"/>
                <w:sz w:val="15"/>
              </w:rPr>
              <w:t>开始日期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2D1686">
            <w:pPr>
              <w:pStyle w:val="TableContents"/>
            </w:pPr>
            <w:r>
              <w:rPr>
                <w:rFonts w:eastAsia="Times New Roman"/>
                <w:color w:val="000000"/>
                <w:sz w:val="15"/>
              </w:rPr>
              <w:t>D</w:t>
            </w:r>
            <w:r w:rsidR="00AC2DB0">
              <w:rPr>
                <w:rFonts w:eastAsia="Times New Roman"/>
                <w:color w:val="000000"/>
                <w:sz w:val="15"/>
              </w:rPr>
              <w:t>ate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F3418D" w:rsidRDefault="00F3418D" w:rsidP="00F3418D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PrepayRule.</w:t>
            </w:r>
            <w:r w:rsidR="00AC2DB0">
              <w:rPr>
                <w:rFonts w:eastAsia="Times New Roman"/>
                <w:color w:val="000000"/>
                <w:sz w:val="15"/>
              </w:rPr>
              <w:t>EndDate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  <w:color w:val="000000"/>
                <w:sz w:val="15"/>
              </w:rPr>
              <w:t>结束日期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2D1686">
            <w:pPr>
              <w:pStyle w:val="TableContents"/>
            </w:pPr>
            <w:r>
              <w:rPr>
                <w:rFonts w:eastAsia="Times New Roman"/>
                <w:color w:val="000000"/>
                <w:sz w:val="15"/>
              </w:rPr>
              <w:t>D</w:t>
            </w:r>
            <w:r w:rsidR="00AC2DB0">
              <w:rPr>
                <w:rFonts w:eastAsia="Times New Roman"/>
                <w:color w:val="000000"/>
                <w:sz w:val="15"/>
              </w:rPr>
              <w:t>ate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F3418D" w:rsidRDefault="00F3418D" w:rsidP="00F3418D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PrepayRule.</w:t>
            </w:r>
            <w:r w:rsidR="00AC2DB0">
              <w:rPr>
                <w:rFonts w:eastAsia="Times New Roman"/>
                <w:color w:val="000000"/>
                <w:sz w:val="15"/>
              </w:rPr>
              <w:t>WeekSet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  <w:widowControl/>
              <w:spacing w:line="265" w:lineRule="atLeast"/>
            </w:pPr>
            <w:r>
              <w:rPr>
                <w:rFonts w:ascii="宋体" w:eastAsia="宋体" w:hAnsi="宋体" w:cs="宋体"/>
                <w:color w:val="000000"/>
                <w:sz w:val="15"/>
              </w:rPr>
              <w:t>周有效设置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2D1686" w:rsidRDefault="00AC2DB0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  <w:color w:val="000000"/>
                <w:sz w:val="15"/>
              </w:rPr>
              <w:t>String</w:t>
            </w:r>
            <w:r w:rsidR="002D1686">
              <w:rPr>
                <w:rFonts w:eastAsiaTheme="minorEastAsia" w:hint="eastAsia"/>
                <w:color w:val="000000"/>
                <w:sz w:val="15"/>
              </w:rPr>
              <w:t>(20)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F3418D" w:rsidRDefault="00F3418D" w:rsidP="00F3418D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PrepayRule.</w:t>
            </w:r>
            <w:r w:rsidR="00AC2DB0">
              <w:rPr>
                <w:rFonts w:eastAsia="Times New Roman"/>
                <w:color w:val="000000"/>
                <w:sz w:val="15"/>
              </w:rPr>
              <w:t>ChangeRule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  <w:color w:val="000000"/>
                <w:sz w:val="15"/>
              </w:rPr>
              <w:t>变更规则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9D5622" w:rsidRDefault="009D5622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  <w:color w:val="000000"/>
                <w:sz w:val="15"/>
              </w:rPr>
              <w:t>Enum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884219" w:rsidRDefault="00884219" w:rsidP="0088421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PrepayNoChange</w:t>
            </w:r>
            <w:r w:rsidR="00AC2DB0">
              <w:rPr>
                <w:rFonts w:ascii="宋体" w:eastAsia="宋体" w:hAnsi="宋体" w:cs="宋体"/>
                <w:color w:val="000000"/>
                <w:sz w:val="15"/>
              </w:rPr>
              <w:t>：不允许变更取消，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PrepayNeedSomeDay</w:t>
            </w:r>
            <w:r w:rsidR="00AC2DB0">
              <w:rPr>
                <w:rFonts w:ascii="宋体" w:eastAsia="宋体" w:hAnsi="宋体" w:cs="宋体"/>
                <w:color w:val="000000"/>
                <w:sz w:val="15"/>
              </w:rPr>
              <w:t>：允许变更</w:t>
            </w:r>
            <w:r w:rsidR="00AC2DB0">
              <w:rPr>
                <w:rFonts w:eastAsia="Times New Roman" w:cs="Times New Roman"/>
                <w:color w:val="000000"/>
                <w:sz w:val="15"/>
              </w:rPr>
              <w:t>/</w:t>
            </w:r>
            <w:r w:rsidR="00AC2DB0">
              <w:rPr>
                <w:rFonts w:ascii="宋体" w:eastAsia="宋体" w:hAnsi="宋体" w:cs="宋体"/>
                <w:color w:val="000000"/>
                <w:sz w:val="15"/>
              </w:rPr>
              <w:t>取消</w:t>
            </w:r>
            <w:r w:rsidR="00AC2DB0">
              <w:rPr>
                <w:rFonts w:eastAsia="Times New Roman" w:cs="Times New Roman"/>
                <w:color w:val="000000"/>
                <w:sz w:val="15"/>
              </w:rPr>
              <w:t>,</w:t>
            </w:r>
            <w:r w:rsidR="00AC2DB0">
              <w:rPr>
                <w:rFonts w:ascii="宋体" w:eastAsia="宋体" w:hAnsi="宋体" w:cs="宋体"/>
                <w:color w:val="000000"/>
                <w:sz w:val="15"/>
              </w:rPr>
              <w:t>在到店日</w:t>
            </w:r>
            <w:r w:rsidR="00AC2DB0">
              <w:rPr>
                <w:rFonts w:eastAsia="Times New Roman" w:cs="Times New Roman"/>
                <w:color w:val="000000"/>
                <w:sz w:val="15"/>
              </w:rPr>
              <w:t>24</w:t>
            </w:r>
            <w:r w:rsidR="00AC2DB0">
              <w:rPr>
                <w:rFonts w:ascii="宋体" w:eastAsia="宋体" w:hAnsi="宋体" w:cs="宋体"/>
                <w:color w:val="000000"/>
                <w:sz w:val="15"/>
              </w:rPr>
              <w:t>点之前</w:t>
            </w:r>
            <w:r w:rsidR="00AC2DB0">
              <w:rPr>
                <w:rFonts w:eastAsia="Times New Roman" w:cs="Times New Roman"/>
                <w:color w:val="000000"/>
                <w:sz w:val="15"/>
              </w:rPr>
              <w:t>N</w:t>
            </w:r>
            <w:r w:rsidR="00AC2DB0">
              <w:rPr>
                <w:rFonts w:ascii="宋体" w:eastAsia="宋体" w:hAnsi="宋体" w:cs="宋体"/>
                <w:color w:val="000000"/>
                <w:sz w:val="15"/>
              </w:rPr>
              <w:t>个小时，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PrepayNeedOneTime</w:t>
            </w:r>
            <w:r w:rsidR="00AC2DB0">
              <w:rPr>
                <w:rFonts w:ascii="宋体" w:eastAsia="宋体" w:hAnsi="宋体" w:cs="宋体"/>
                <w:color w:val="000000"/>
                <w:sz w:val="15"/>
              </w:rPr>
              <w:t>：允许变更</w:t>
            </w:r>
            <w:r w:rsidR="00AC2DB0">
              <w:rPr>
                <w:rFonts w:eastAsia="Times New Roman" w:cs="Times New Roman"/>
                <w:color w:val="000000"/>
                <w:sz w:val="15"/>
              </w:rPr>
              <w:t>/</w:t>
            </w:r>
            <w:r w:rsidR="00AC2DB0">
              <w:rPr>
                <w:rFonts w:ascii="宋体" w:eastAsia="宋体" w:hAnsi="宋体" w:cs="宋体"/>
                <w:color w:val="000000"/>
                <w:sz w:val="15"/>
              </w:rPr>
              <w:t>取消</w:t>
            </w:r>
            <w:r w:rsidR="00AC2DB0">
              <w:rPr>
                <w:rFonts w:eastAsia="Times New Roman" w:cs="Times New Roman"/>
                <w:color w:val="000000"/>
                <w:sz w:val="15"/>
              </w:rPr>
              <w:t>,</w:t>
            </w:r>
            <w:r w:rsidR="00AC2DB0">
              <w:rPr>
                <w:rFonts w:ascii="宋体" w:eastAsia="宋体" w:hAnsi="宋体" w:cs="宋体"/>
                <w:color w:val="000000"/>
                <w:sz w:val="15"/>
              </w:rPr>
              <w:t>在约定日期</w:t>
            </w: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F3418D" w:rsidRDefault="00F3418D" w:rsidP="00F3418D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PrepayRule.</w:t>
            </w:r>
            <w:r w:rsidR="00AC2DB0">
              <w:rPr>
                <w:rFonts w:eastAsia="Times New Roman"/>
                <w:color w:val="000000"/>
                <w:sz w:val="15"/>
              </w:rPr>
              <w:t>CashScaleFirstAfter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  <w:widowControl/>
              <w:spacing w:line="265" w:lineRule="atLeast"/>
            </w:pPr>
            <w:r>
              <w:rPr>
                <w:rFonts w:ascii="宋体" w:eastAsia="宋体" w:hAnsi="宋体" w:cs="宋体"/>
                <w:color w:val="000000"/>
                <w:sz w:val="15"/>
              </w:rPr>
              <w:t>时间点后扣款类型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  <w:color w:val="000000"/>
                <w:sz w:val="15"/>
              </w:rPr>
              <w:t>Int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884219" w:rsidRDefault="00884219" w:rsidP="0088421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Money</w:t>
            </w:r>
            <w:r w:rsidR="00AC2DB0">
              <w:rPr>
                <w:rFonts w:ascii="宋体" w:eastAsia="宋体" w:hAnsi="宋体" w:cs="宋体"/>
                <w:color w:val="000000"/>
                <w:sz w:val="15"/>
              </w:rPr>
              <w:t>：金额、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Percent</w:t>
            </w:r>
          </w:p>
          <w:p w:rsidR="00884219" w:rsidRDefault="00AC2DB0" w:rsidP="0088421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color w:val="000000"/>
                <w:sz w:val="15"/>
              </w:rPr>
              <w:t>：比例、</w:t>
            </w:r>
            <w:r w:rsidR="00884219">
              <w:rPr>
                <w:rFonts w:ascii="NSimSun" w:hAnsi="NSimSun" w:cs="NSimSun"/>
                <w:kern w:val="0"/>
                <w:sz w:val="19"/>
                <w:szCs w:val="19"/>
              </w:rPr>
              <w:t>FristNight</w:t>
            </w:r>
          </w:p>
          <w:p w:rsidR="00F76B0C" w:rsidRPr="00884219" w:rsidRDefault="00AC2DB0" w:rsidP="0088421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color w:val="000000"/>
                <w:sz w:val="15"/>
              </w:rPr>
              <w:t>：首晚</w:t>
            </w: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F3418D" w:rsidRDefault="00F3418D" w:rsidP="00F3418D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PrepayRule.</w:t>
            </w:r>
            <w:r w:rsidR="00AC2DB0">
              <w:rPr>
                <w:rFonts w:eastAsia="Times New Roman"/>
                <w:color w:val="000000"/>
                <w:sz w:val="15"/>
              </w:rPr>
              <w:t>CashScaleFirstBefore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  <w:widowControl/>
              <w:spacing w:line="265" w:lineRule="atLeast"/>
            </w:pPr>
            <w:r>
              <w:rPr>
                <w:rFonts w:ascii="宋体" w:eastAsia="宋体" w:hAnsi="宋体" w:cs="宋体"/>
                <w:color w:val="000000"/>
                <w:sz w:val="15"/>
              </w:rPr>
              <w:t>时间点前扣款类型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  <w:color w:val="000000"/>
                <w:sz w:val="15"/>
              </w:rPr>
              <w:t>Int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884219" w:rsidP="00884219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Money</w:t>
            </w:r>
            <w:r>
              <w:rPr>
                <w:rFonts w:ascii="宋体" w:eastAsia="宋体" w:hAnsi="宋体" w:cs="宋体"/>
                <w:color w:val="000000"/>
                <w:sz w:val="15"/>
              </w:rPr>
              <w:t>：金额、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Percent</w:t>
            </w:r>
            <w:r>
              <w:rPr>
                <w:rFonts w:ascii="宋体" w:eastAsia="宋体" w:hAnsi="宋体" w:cs="宋体"/>
                <w:color w:val="000000"/>
                <w:sz w:val="15"/>
              </w:rPr>
              <w:t>：比例、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FristNight</w:t>
            </w:r>
            <w:r>
              <w:rPr>
                <w:rFonts w:ascii="宋体" w:eastAsia="宋体" w:hAnsi="宋体" w:cs="宋体"/>
                <w:color w:val="000000"/>
                <w:sz w:val="15"/>
              </w:rPr>
              <w:t>：首晚</w:t>
            </w: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F3418D" w:rsidRDefault="00F3418D" w:rsidP="00F3418D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PrepayRule.</w:t>
            </w:r>
            <w:r w:rsidR="00AC2DB0">
              <w:rPr>
                <w:rFonts w:eastAsia="Times New Roman"/>
                <w:color w:val="000000"/>
                <w:sz w:val="15"/>
              </w:rPr>
              <w:t>DateNum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  <w:widowControl/>
              <w:spacing w:line="265" w:lineRule="atLeast"/>
            </w:pPr>
            <w:r>
              <w:rPr>
                <w:rFonts w:ascii="宋体" w:eastAsia="宋体" w:hAnsi="宋体" w:cs="宋体"/>
                <w:color w:val="000000"/>
                <w:sz w:val="15"/>
              </w:rPr>
              <w:t>具体取消时间日期部分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  <w:color w:val="000000"/>
                <w:sz w:val="15"/>
              </w:rPr>
              <w:t>date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F3418D" w:rsidRDefault="00F3418D" w:rsidP="00F3418D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PrepayRule.</w:t>
            </w:r>
            <w:r w:rsidR="00AC2DB0">
              <w:rPr>
                <w:rFonts w:eastAsia="Times New Roman"/>
                <w:color w:val="000000"/>
                <w:sz w:val="15"/>
              </w:rPr>
              <w:t>Time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  <w:widowControl/>
              <w:spacing w:line="265" w:lineRule="atLeast"/>
            </w:pPr>
            <w:r>
              <w:rPr>
                <w:rFonts w:ascii="宋体" w:eastAsia="宋体" w:hAnsi="宋体" w:cs="宋体"/>
                <w:color w:val="000000"/>
                <w:sz w:val="15"/>
              </w:rPr>
              <w:t>具体取消时间小时部分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  <w:color w:val="000000"/>
                <w:sz w:val="15"/>
              </w:rPr>
              <w:t>time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F3418D" w:rsidRDefault="00F3418D" w:rsidP="00F3418D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PrepayRule.</w:t>
            </w:r>
            <w:r w:rsidR="00AC2DB0">
              <w:rPr>
                <w:rFonts w:eastAsia="Times New Roman"/>
                <w:color w:val="000000"/>
                <w:sz w:val="15"/>
              </w:rPr>
              <w:t>DeductFeesAfter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  <w:widowControl/>
              <w:spacing w:line="265" w:lineRule="atLeast"/>
            </w:pPr>
            <w:r>
              <w:rPr>
                <w:rFonts w:ascii="宋体" w:eastAsia="宋体" w:hAnsi="宋体" w:cs="宋体"/>
                <w:color w:val="000000"/>
                <w:sz w:val="15"/>
              </w:rPr>
              <w:t>在变更时间点后</w:t>
            </w:r>
            <w:r>
              <w:rPr>
                <w:rFonts w:ascii="宋体" w:eastAsia="宋体" w:hAnsi="宋体" w:cs="宋体"/>
                <w:color w:val="000000"/>
                <w:sz w:val="15"/>
              </w:rPr>
              <w:lastRenderedPageBreak/>
              <w:t>是否扣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  <w:color w:val="000000"/>
                <w:sz w:val="15"/>
              </w:rPr>
              <w:lastRenderedPageBreak/>
              <w:t>Int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F3418D" w:rsidRDefault="00F3418D" w:rsidP="00F3418D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lastRenderedPageBreak/>
              <w:t>PrepayRule.</w:t>
            </w:r>
            <w:r w:rsidR="00AC2DB0">
              <w:rPr>
                <w:rFonts w:eastAsia="Times New Roman"/>
                <w:color w:val="000000"/>
                <w:sz w:val="15"/>
              </w:rPr>
              <w:t>DeductFeesBefore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  <w:widowControl/>
              <w:spacing w:line="265" w:lineRule="atLeast"/>
            </w:pPr>
            <w:r>
              <w:rPr>
                <w:rFonts w:ascii="宋体" w:eastAsia="宋体" w:hAnsi="宋体" w:cs="宋体"/>
                <w:color w:val="000000"/>
                <w:sz w:val="15"/>
              </w:rPr>
              <w:t>在变更时间点前是否扣费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  <w:color w:val="000000"/>
                <w:sz w:val="15"/>
              </w:rPr>
              <w:t>Int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F3418D" w:rsidRDefault="00F3418D" w:rsidP="00F3418D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PrepayRule.</w:t>
            </w:r>
            <w:r w:rsidR="00AC2DB0">
              <w:rPr>
                <w:rFonts w:eastAsia="Times New Roman"/>
                <w:color w:val="000000"/>
                <w:sz w:val="15"/>
              </w:rPr>
              <w:t>DeductNumAfter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  <w:widowControl/>
              <w:spacing w:line="265" w:lineRule="atLeast"/>
            </w:pPr>
            <w:r>
              <w:rPr>
                <w:rFonts w:ascii="宋体" w:eastAsia="宋体" w:hAnsi="宋体" w:cs="宋体"/>
                <w:color w:val="000000"/>
                <w:sz w:val="15"/>
              </w:rPr>
              <w:t>时间点后扣费的金额或比例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  <w:color w:val="000000"/>
                <w:sz w:val="15"/>
              </w:rPr>
              <w:t>Decimal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F3418D" w:rsidRDefault="00F3418D" w:rsidP="00F3418D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PrepayRule.</w:t>
            </w:r>
            <w:r w:rsidR="00AC2DB0">
              <w:rPr>
                <w:rFonts w:eastAsia="Times New Roman"/>
                <w:color w:val="000000"/>
                <w:sz w:val="15"/>
              </w:rPr>
              <w:t>DeductNumBefore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  <w:widowControl/>
              <w:spacing w:line="265" w:lineRule="atLeast"/>
            </w:pPr>
            <w:r>
              <w:rPr>
                <w:rFonts w:ascii="宋体" w:eastAsia="宋体" w:hAnsi="宋体" w:cs="宋体"/>
                <w:color w:val="000000"/>
                <w:sz w:val="15"/>
              </w:rPr>
              <w:t>时间点前扣费的金额或比例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  <w:color w:val="000000"/>
                <w:sz w:val="15"/>
              </w:rPr>
              <w:t>Decimal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F3418D" w:rsidRDefault="00F3418D" w:rsidP="00F3418D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PrepayRule.</w:t>
            </w:r>
            <w:r w:rsidR="00AC2DB0">
              <w:rPr>
                <w:rFonts w:eastAsia="Times New Roman"/>
                <w:color w:val="000000"/>
                <w:sz w:val="15"/>
              </w:rPr>
              <w:t>Hour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  <w:widowControl/>
              <w:spacing w:line="265" w:lineRule="atLeast"/>
            </w:pPr>
            <w:r>
              <w:rPr>
                <w:rFonts w:ascii="宋体" w:eastAsia="宋体" w:hAnsi="宋体" w:cs="宋体"/>
                <w:color w:val="000000"/>
                <w:sz w:val="15"/>
              </w:rPr>
              <w:t>第一阶段提前几小时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  <w:color w:val="000000"/>
                <w:sz w:val="15"/>
              </w:rPr>
              <w:t>Int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F3418D" w:rsidRDefault="00F3418D" w:rsidP="00F3418D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PrepayRule.</w:t>
            </w:r>
            <w:r w:rsidR="00AC2DB0">
              <w:rPr>
                <w:rFonts w:eastAsia="Times New Roman"/>
                <w:color w:val="000000"/>
                <w:sz w:val="15"/>
              </w:rPr>
              <w:t>Hour2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  <w:widowControl/>
              <w:spacing w:line="265" w:lineRule="atLeast"/>
            </w:pPr>
            <w:r>
              <w:rPr>
                <w:rFonts w:ascii="宋体" w:eastAsia="宋体" w:hAnsi="宋体" w:cs="宋体"/>
                <w:color w:val="000000"/>
                <w:sz w:val="15"/>
              </w:rPr>
              <w:t>第二阶段提前几小时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  <w:color w:val="000000"/>
                <w:sz w:val="15"/>
              </w:rPr>
              <w:t>Int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  <w:jc w:val="right"/>
            </w:pP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  <w:widowControl/>
              <w:spacing w:line="265" w:lineRule="atLeast"/>
            </w:pP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3D4F8E">
            <w:pPr>
              <w:pStyle w:val="TableContents"/>
            </w:pPr>
            <w:r>
              <w:rPr>
                <w:rFonts w:eastAsiaTheme="minorEastAsia" w:hint="eastAsia"/>
              </w:rPr>
              <w:t>Hotel</w:t>
            </w:r>
            <w:r w:rsidR="00AC2DB0">
              <w:rPr>
                <w:rFonts w:eastAsia="Times New Roman"/>
              </w:rPr>
              <w:t>.</w:t>
            </w:r>
            <w:r w:rsidR="00484554">
              <w:rPr>
                <w:rFonts w:eastAsia="Times New Roman"/>
              </w:rPr>
              <w:t>ValueAdd</w:t>
            </w:r>
            <w:r w:rsidR="00AC2DB0">
              <w:rPr>
                <w:rFonts w:eastAsia="Times New Roman"/>
              </w:rPr>
              <w:t>s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增值服务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484554">
            <w:pPr>
              <w:pStyle w:val="TableContents"/>
            </w:pPr>
            <w:r>
              <w:rPr>
                <w:rFonts w:eastAsia="Times New Roman"/>
              </w:rPr>
              <w:t>ValueAdd</w:t>
            </w:r>
            <w:r w:rsidR="00AC2DB0">
              <w:rPr>
                <w:rFonts w:eastAsia="Times New Roman"/>
              </w:rPr>
              <w:t>s.</w:t>
            </w:r>
            <w:r>
              <w:rPr>
                <w:rFonts w:eastAsia="Times New Roman"/>
              </w:rPr>
              <w:t>ValueAdd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484554">
            <w:pPr>
              <w:pStyle w:val="TableContents"/>
            </w:pPr>
            <w:r>
              <w:rPr>
                <w:rFonts w:eastAsia="Times New Roman"/>
              </w:rPr>
              <w:t>ValueAdd</w:t>
            </w:r>
            <w:r w:rsidR="00AC2DB0">
              <w:rPr>
                <w:rFonts w:eastAsia="Times New Roman"/>
              </w:rPr>
              <w:t>.</w:t>
            </w:r>
            <w:r w:rsidR="00991560">
              <w:rPr>
                <w:rFonts w:eastAsia="Times New Roman"/>
              </w:rPr>
              <w:t xml:space="preserve"> ValueAdd </w:t>
            </w:r>
            <w:r w:rsidR="00AC2DB0">
              <w:rPr>
                <w:rFonts w:eastAsia="Times New Roman"/>
              </w:rPr>
              <w:t>Id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991560">
            <w:pPr>
              <w:pStyle w:val="TableContents"/>
            </w:pPr>
            <w:r>
              <w:rPr>
                <w:rFonts w:ascii="宋体" w:eastAsia="宋体" w:hAnsi="宋体" w:cs="宋体"/>
              </w:rPr>
              <w:t>增值服务</w:t>
            </w:r>
            <w:r w:rsidR="00AC2DB0">
              <w:rPr>
                <w:rFonts w:ascii="宋体" w:eastAsia="宋体" w:hAnsi="宋体" w:cs="宋体"/>
              </w:rPr>
              <w:t>编号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7D5A38" w:rsidRDefault="002D1686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String(10)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1B5670" w:rsidRDefault="001B5670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N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484554">
            <w:pPr>
              <w:pStyle w:val="TableContents"/>
            </w:pPr>
            <w:r>
              <w:rPr>
                <w:rFonts w:eastAsia="Times New Roman"/>
              </w:rPr>
              <w:t>ValueAdd</w:t>
            </w:r>
            <w:r w:rsidR="00AC2DB0">
              <w:rPr>
                <w:rFonts w:eastAsia="Times New Roman"/>
              </w:rPr>
              <w:t>.</w:t>
            </w:r>
            <w:r w:rsidR="007D5A38">
              <w:rPr>
                <w:rFonts w:eastAsiaTheme="minorEastAsia" w:hint="eastAsia"/>
              </w:rPr>
              <w:t>Type</w:t>
            </w:r>
            <w:r w:rsidR="00AC2DB0">
              <w:rPr>
                <w:rFonts w:eastAsia="Times New Roman"/>
              </w:rPr>
              <w:t>Code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业务代码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2D1686" w:rsidRDefault="00AC2DB0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String</w:t>
            </w:r>
            <w:r w:rsidR="002D1686">
              <w:rPr>
                <w:rFonts w:eastAsiaTheme="minorEastAsia" w:hint="eastAsia"/>
              </w:rPr>
              <w:t>(2)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1B5670" w:rsidRDefault="001B5670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N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  <w:color w:val="000000"/>
                <w:sz w:val="15"/>
              </w:rPr>
              <w:t>01-</w:t>
            </w:r>
            <w:r>
              <w:rPr>
                <w:rFonts w:ascii="宋体" w:eastAsia="宋体" w:hAnsi="宋体" w:cs="宋体"/>
                <w:color w:val="000000"/>
                <w:sz w:val="15"/>
              </w:rPr>
              <w:t>早餐</w:t>
            </w:r>
          </w:p>
          <w:p w:rsidR="00F76B0C" w:rsidRDefault="00AC2DB0">
            <w:pPr>
              <w:pStyle w:val="TableContents"/>
            </w:pPr>
            <w:r>
              <w:rPr>
                <w:rFonts w:eastAsia="Times New Roman"/>
                <w:color w:val="000000"/>
                <w:sz w:val="15"/>
              </w:rPr>
              <w:t>02-</w:t>
            </w:r>
            <w:r>
              <w:rPr>
                <w:rFonts w:ascii="宋体" w:eastAsia="宋体" w:hAnsi="宋体" w:cs="宋体"/>
                <w:color w:val="000000"/>
                <w:sz w:val="15"/>
              </w:rPr>
              <w:t>午餐</w:t>
            </w:r>
          </w:p>
          <w:p w:rsidR="00F76B0C" w:rsidRDefault="00AC2DB0">
            <w:pPr>
              <w:pStyle w:val="TableContents"/>
            </w:pPr>
            <w:r>
              <w:rPr>
                <w:rFonts w:eastAsia="Times New Roman"/>
                <w:color w:val="000000"/>
                <w:sz w:val="15"/>
              </w:rPr>
              <w:t>03-</w:t>
            </w:r>
            <w:r>
              <w:rPr>
                <w:rFonts w:ascii="宋体" w:eastAsia="宋体" w:hAnsi="宋体" w:cs="宋体"/>
                <w:color w:val="000000"/>
                <w:sz w:val="15"/>
              </w:rPr>
              <w:t>晚餐</w:t>
            </w:r>
          </w:p>
          <w:p w:rsidR="00F76B0C" w:rsidRDefault="00AC2DB0">
            <w:pPr>
              <w:pStyle w:val="TableContents"/>
            </w:pPr>
            <w:r>
              <w:rPr>
                <w:rFonts w:eastAsia="Times New Roman"/>
                <w:color w:val="000000"/>
                <w:sz w:val="15"/>
              </w:rPr>
              <w:t>04-</w:t>
            </w:r>
            <w:r>
              <w:rPr>
                <w:rFonts w:ascii="宋体" w:eastAsia="宋体" w:hAnsi="宋体" w:cs="宋体"/>
                <w:color w:val="000000"/>
                <w:sz w:val="15"/>
              </w:rPr>
              <w:t>宽带上网</w:t>
            </w:r>
          </w:p>
          <w:p w:rsidR="00F76B0C" w:rsidRDefault="00AC2DB0">
            <w:pPr>
              <w:pStyle w:val="TableContents"/>
            </w:pPr>
            <w:r>
              <w:rPr>
                <w:rFonts w:eastAsia="Times New Roman"/>
                <w:color w:val="000000"/>
                <w:sz w:val="15"/>
              </w:rPr>
              <w:t>05-</w:t>
            </w:r>
            <w:r>
              <w:rPr>
                <w:rFonts w:ascii="宋体" w:eastAsia="宋体" w:hAnsi="宋体" w:cs="宋体"/>
                <w:color w:val="000000"/>
                <w:sz w:val="15"/>
              </w:rPr>
              <w:t>服务费</w:t>
            </w:r>
          </w:p>
          <w:p w:rsidR="00F76B0C" w:rsidRDefault="00AC2DB0">
            <w:pPr>
              <w:pStyle w:val="TableContents"/>
              <w:rPr>
                <w:rFonts w:ascii="宋体" w:eastAsia="宋体" w:hAnsi="宋体" w:cs="宋体"/>
                <w:color w:val="000000"/>
                <w:sz w:val="15"/>
              </w:rPr>
            </w:pPr>
            <w:r>
              <w:rPr>
                <w:rFonts w:eastAsia="Times New Roman"/>
                <w:color w:val="000000"/>
                <w:sz w:val="15"/>
              </w:rPr>
              <w:t>06-</w:t>
            </w:r>
            <w:r>
              <w:rPr>
                <w:rFonts w:ascii="宋体" w:eastAsia="宋体" w:hAnsi="宋体" w:cs="宋体"/>
                <w:color w:val="000000"/>
                <w:sz w:val="15"/>
              </w:rPr>
              <w:t>政府税</w:t>
            </w:r>
          </w:p>
          <w:p w:rsidR="00201B34" w:rsidRDefault="00201B34">
            <w:pPr>
              <w:pStyle w:val="TableContents"/>
            </w:pPr>
            <w:r>
              <w:rPr>
                <w:rFonts w:ascii="宋体" w:eastAsia="宋体" w:hAnsi="宋体" w:cs="宋体" w:hint="eastAsia"/>
                <w:color w:val="000000"/>
                <w:sz w:val="15"/>
              </w:rPr>
              <w:t>99-特殊早餐</w:t>
            </w: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484554" w:rsidRDefault="00484554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ValueAdd</w:t>
            </w:r>
            <w:r w:rsidR="00AC2DB0">
              <w:rPr>
                <w:rFonts w:eastAsia="Times New Roman"/>
              </w:rPr>
              <w:t>.Desc</w:t>
            </w:r>
            <w:r>
              <w:rPr>
                <w:rFonts w:eastAsiaTheme="minorEastAsia" w:hint="eastAsia"/>
              </w:rPr>
              <w:t>ription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描述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String</w:t>
            </w:r>
            <w:r w:rsidR="002D1686">
              <w:rPr>
                <w:rFonts w:eastAsiaTheme="minorEastAsia" w:hint="eastAsia"/>
              </w:rPr>
              <w:t>(255)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1B5670" w:rsidRDefault="001B5670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N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  <w:widowControl/>
              <w:spacing w:line="265" w:lineRule="atLeast"/>
            </w:pPr>
            <w:r>
              <w:rPr>
                <w:rFonts w:ascii="宋体" w:eastAsia="宋体" w:hAnsi="宋体" w:cs="宋体"/>
                <w:color w:val="000000"/>
                <w:sz w:val="15"/>
              </w:rPr>
              <w:t>附加服务描述，代理不想解析的话，可以直接显示该描述</w:t>
            </w: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722558" w:rsidRDefault="00722558" w:rsidP="00722558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ValueAdd.</w:t>
            </w:r>
            <w:r w:rsidR="00AC2DB0">
              <w:rPr>
                <w:rFonts w:eastAsia="Times New Roman"/>
                <w:color w:val="000000"/>
                <w:sz w:val="15"/>
              </w:rPr>
              <w:t>IsInclude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  <w:widowControl/>
              <w:spacing w:line="265" w:lineRule="atLeast"/>
            </w:pPr>
            <w:r>
              <w:rPr>
                <w:rFonts w:ascii="宋体" w:eastAsia="宋体" w:hAnsi="宋体" w:cs="宋体"/>
                <w:color w:val="000000"/>
                <w:sz w:val="15"/>
              </w:rPr>
              <w:t>是否包含在房费中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42097">
            <w:pPr>
              <w:pStyle w:val="TableContents"/>
            </w:pPr>
            <w:r>
              <w:rPr>
                <w:rFonts w:eastAsiaTheme="minorEastAsia" w:hint="eastAsia"/>
              </w:rPr>
              <w:t>Boolean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630C16">
            <w:pPr>
              <w:pStyle w:val="TableContents"/>
              <w:widowControl/>
              <w:spacing w:line="265" w:lineRule="atLeast"/>
            </w:pPr>
            <w:r>
              <w:rPr>
                <w:rFonts w:eastAsiaTheme="minorEastAsia" w:hint="eastAsia"/>
                <w:color w:val="000000"/>
                <w:sz w:val="15"/>
              </w:rPr>
              <w:t>false</w:t>
            </w:r>
            <w:r w:rsidR="00AC2DB0">
              <w:rPr>
                <w:rFonts w:eastAsia="Times New Roman"/>
                <w:color w:val="000000"/>
                <w:sz w:val="15"/>
              </w:rPr>
              <w:t>-</w:t>
            </w:r>
            <w:r w:rsidR="00AC2DB0">
              <w:rPr>
                <w:rFonts w:ascii="宋体" w:eastAsia="宋体" w:hAnsi="宋体" w:cs="宋体"/>
                <w:color w:val="000000"/>
                <w:sz w:val="15"/>
              </w:rPr>
              <w:t>不包含</w:t>
            </w:r>
            <w:r>
              <w:rPr>
                <w:rFonts w:eastAsia="Times New Roman" w:cs="Times New Roman"/>
                <w:color w:val="000000"/>
                <w:sz w:val="15"/>
              </w:rPr>
              <w:t xml:space="preserve"> </w:t>
            </w:r>
            <w:r>
              <w:rPr>
                <w:rFonts w:eastAsiaTheme="minorEastAsia" w:cs="Times New Roman" w:hint="eastAsia"/>
                <w:color w:val="000000"/>
                <w:sz w:val="15"/>
              </w:rPr>
              <w:t>true</w:t>
            </w:r>
            <w:r w:rsidR="00AC2DB0">
              <w:rPr>
                <w:rFonts w:eastAsia="Times New Roman" w:cs="Times New Roman"/>
                <w:color w:val="000000"/>
                <w:sz w:val="15"/>
              </w:rPr>
              <w:t>-</w:t>
            </w:r>
            <w:r w:rsidR="00AC2DB0">
              <w:rPr>
                <w:rFonts w:ascii="宋体" w:eastAsia="宋体" w:hAnsi="宋体" w:cs="宋体"/>
                <w:color w:val="000000"/>
                <w:sz w:val="15"/>
              </w:rPr>
              <w:t>包含</w:t>
            </w: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722558" w:rsidRDefault="00722558" w:rsidP="00722558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ValueAdd.</w:t>
            </w:r>
            <w:r w:rsidR="00AC2DB0">
              <w:rPr>
                <w:rFonts w:eastAsia="Times New Roman"/>
                <w:color w:val="000000"/>
                <w:sz w:val="15"/>
              </w:rPr>
              <w:t>Amount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  <w:widowControl/>
              <w:spacing w:line="265" w:lineRule="atLeast"/>
            </w:pPr>
            <w:r>
              <w:rPr>
                <w:rFonts w:ascii="宋体" w:eastAsia="宋体" w:hAnsi="宋体" w:cs="宋体"/>
                <w:color w:val="000000"/>
                <w:sz w:val="15"/>
              </w:rPr>
              <w:t>包含的份数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  <w:widowControl/>
              <w:spacing w:line="265" w:lineRule="atLeast"/>
            </w:pP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722558" w:rsidRDefault="00722558" w:rsidP="00722558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ValueAdd.</w:t>
            </w:r>
            <w:r w:rsidR="0021693A">
              <w:rPr>
                <w:rFonts w:eastAsia="Times New Roman"/>
                <w:color w:val="000000"/>
                <w:sz w:val="15"/>
              </w:rPr>
              <w:t>CurrencyCode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  <w:widowControl/>
              <w:spacing w:line="265" w:lineRule="atLeast"/>
            </w:pPr>
            <w:r>
              <w:rPr>
                <w:rFonts w:ascii="宋体" w:eastAsia="宋体" w:hAnsi="宋体" w:cs="宋体"/>
                <w:color w:val="000000"/>
                <w:sz w:val="15"/>
              </w:rPr>
              <w:t>货币代码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Enum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722558" w:rsidRDefault="00722558" w:rsidP="00722558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ValueAdd.</w:t>
            </w:r>
            <w:r w:rsidR="00AC2DB0">
              <w:rPr>
                <w:rFonts w:eastAsia="Times New Roman"/>
                <w:color w:val="000000"/>
                <w:sz w:val="15"/>
              </w:rPr>
              <w:t>PriceOption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  <w:widowControl/>
              <w:spacing w:line="265" w:lineRule="atLeast"/>
            </w:pPr>
            <w:r>
              <w:rPr>
                <w:rFonts w:ascii="宋体" w:eastAsia="宋体" w:hAnsi="宋体" w:cs="宋体"/>
                <w:color w:val="000000"/>
                <w:sz w:val="15"/>
              </w:rPr>
              <w:t>单价默认选项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A42097" w:rsidRDefault="00A42097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Enum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630C16">
            <w:pPr>
              <w:pStyle w:val="TableContents"/>
              <w:widowControl/>
              <w:spacing w:line="265" w:lineRule="atLeast"/>
            </w:pPr>
            <w:r>
              <w:rPr>
                <w:rFonts w:eastAsiaTheme="minorEastAsia" w:hint="eastAsia"/>
                <w:color w:val="000000"/>
                <w:sz w:val="15"/>
              </w:rPr>
              <w:t>Money</w:t>
            </w:r>
            <w:r w:rsidR="00AC2DB0">
              <w:rPr>
                <w:rFonts w:eastAsia="Times New Roman"/>
                <w:color w:val="000000"/>
                <w:sz w:val="15"/>
              </w:rPr>
              <w:t>-</w:t>
            </w:r>
            <w:r w:rsidR="00AC2DB0">
              <w:rPr>
                <w:rFonts w:ascii="宋体" w:eastAsia="宋体" w:hAnsi="宋体" w:cs="宋体"/>
                <w:color w:val="000000"/>
                <w:sz w:val="15"/>
              </w:rPr>
              <w:t>金额，</w:t>
            </w:r>
            <w:r>
              <w:rPr>
                <w:rFonts w:eastAsiaTheme="minorEastAsia" w:cs="Times New Roman" w:hint="eastAsia"/>
                <w:color w:val="000000"/>
                <w:sz w:val="15"/>
              </w:rPr>
              <w:t>Percent</w:t>
            </w:r>
            <w:r w:rsidR="00AC2DB0">
              <w:rPr>
                <w:rFonts w:eastAsia="Times New Roman" w:cs="Times New Roman"/>
                <w:color w:val="000000"/>
                <w:sz w:val="15"/>
              </w:rPr>
              <w:t>-</w:t>
            </w:r>
            <w:r w:rsidR="00AC2DB0">
              <w:rPr>
                <w:rFonts w:ascii="宋体" w:eastAsia="宋体" w:hAnsi="宋体" w:cs="宋体"/>
                <w:color w:val="000000"/>
                <w:sz w:val="15"/>
              </w:rPr>
              <w:t>比例</w:t>
            </w: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722558" w:rsidRDefault="00722558" w:rsidP="00722558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ValueAdd.</w:t>
            </w:r>
            <w:r w:rsidR="00AC2DB0">
              <w:rPr>
                <w:rFonts w:eastAsia="Times New Roman"/>
                <w:color w:val="000000"/>
                <w:sz w:val="15"/>
              </w:rPr>
              <w:t>Price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  <w:widowControl/>
              <w:spacing w:line="265" w:lineRule="atLeast"/>
            </w:pPr>
            <w:r>
              <w:rPr>
                <w:rFonts w:ascii="宋体" w:eastAsia="宋体" w:hAnsi="宋体" w:cs="宋体"/>
                <w:color w:val="000000"/>
                <w:sz w:val="15"/>
              </w:rPr>
              <w:t>单价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  <w:widowControl/>
              <w:spacing w:line="265" w:lineRule="atLeast"/>
            </w:pPr>
            <w:r>
              <w:rPr>
                <w:rFonts w:ascii="宋体" w:eastAsia="宋体" w:hAnsi="宋体" w:cs="宋体"/>
                <w:color w:val="000000"/>
                <w:sz w:val="15"/>
              </w:rPr>
              <w:t>视</w:t>
            </w:r>
            <w:r>
              <w:rPr>
                <w:rFonts w:eastAsia="Times New Roman" w:cs="Times New Roman"/>
                <w:color w:val="000000"/>
                <w:sz w:val="15"/>
              </w:rPr>
              <w:t>PriceOption</w:t>
            </w:r>
            <w:r>
              <w:rPr>
                <w:rFonts w:ascii="宋体" w:eastAsia="宋体" w:hAnsi="宋体" w:cs="宋体"/>
                <w:color w:val="000000"/>
                <w:sz w:val="15"/>
              </w:rPr>
              <w:t>表示金额或比例，</w:t>
            </w:r>
            <w:r>
              <w:rPr>
                <w:rFonts w:eastAsia="Times New Roman" w:cs="Times New Roman"/>
                <w:color w:val="000000"/>
                <w:sz w:val="15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z w:val="15"/>
              </w:rPr>
              <w:t>比例值保存的百分数，不是最终的小数，</w:t>
            </w:r>
            <w:r>
              <w:rPr>
                <w:rFonts w:eastAsia="Times New Roman" w:cs="Times New Roman"/>
                <w:color w:val="000000"/>
                <w:sz w:val="15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z w:val="15"/>
              </w:rPr>
              <w:t>例如</w:t>
            </w:r>
            <w:r>
              <w:rPr>
                <w:rFonts w:eastAsia="Times New Roman" w:cs="Times New Roman"/>
                <w:color w:val="000000"/>
                <w:sz w:val="15"/>
              </w:rPr>
              <w:t xml:space="preserve"> 20%</w:t>
            </w:r>
            <w:r>
              <w:rPr>
                <w:rFonts w:ascii="宋体" w:eastAsia="宋体" w:hAnsi="宋体" w:cs="宋体"/>
                <w:color w:val="000000"/>
                <w:sz w:val="15"/>
              </w:rPr>
              <w:t>，</w:t>
            </w:r>
            <w:r>
              <w:rPr>
                <w:rFonts w:eastAsia="Times New Roman" w:cs="Times New Roman"/>
                <w:color w:val="000000"/>
                <w:sz w:val="15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z w:val="15"/>
              </w:rPr>
              <w:t>则该字段保存为</w:t>
            </w:r>
            <w:r>
              <w:rPr>
                <w:rFonts w:eastAsia="Times New Roman" w:cs="Times New Roman"/>
                <w:color w:val="000000"/>
                <w:sz w:val="15"/>
              </w:rPr>
              <w:t>20</w:t>
            </w: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722558" w:rsidRDefault="00722558" w:rsidP="00722558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ValueAdd.</w:t>
            </w:r>
            <w:r w:rsidR="00AC2DB0">
              <w:rPr>
                <w:rFonts w:eastAsia="Times New Roman"/>
                <w:color w:val="000000"/>
                <w:sz w:val="15"/>
              </w:rPr>
              <w:t>IsExtAdd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  <w:widowControl/>
              <w:spacing w:line="265" w:lineRule="atLeast"/>
            </w:pPr>
            <w:r>
              <w:rPr>
                <w:rFonts w:ascii="宋体" w:eastAsia="宋体" w:hAnsi="宋体" w:cs="宋体"/>
                <w:color w:val="000000"/>
                <w:sz w:val="15"/>
              </w:rPr>
              <w:t>是否单加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A42097" w:rsidRDefault="00A42097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Boolean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  <w:widowControl/>
              <w:spacing w:line="265" w:lineRule="atLeast"/>
            </w:pPr>
            <w:r>
              <w:rPr>
                <w:rFonts w:ascii="宋体" w:eastAsia="宋体" w:hAnsi="宋体" w:cs="宋体"/>
                <w:color w:val="000000"/>
                <w:sz w:val="15"/>
              </w:rPr>
              <w:t>目前只有早餐服务该字段有意义</w:t>
            </w: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722558" w:rsidRDefault="00722558" w:rsidP="00722558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ValueAdd.</w:t>
            </w:r>
            <w:r w:rsidR="00AC2DB0">
              <w:rPr>
                <w:rFonts w:eastAsia="Times New Roman"/>
                <w:color w:val="000000"/>
                <w:sz w:val="15"/>
              </w:rPr>
              <w:t>ExtOption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  <w:widowControl/>
              <w:spacing w:line="265" w:lineRule="atLeast"/>
            </w:pPr>
            <w:r>
              <w:rPr>
                <w:rFonts w:ascii="宋体" w:eastAsia="宋体" w:hAnsi="宋体" w:cs="宋体"/>
                <w:color w:val="000000"/>
                <w:sz w:val="15"/>
              </w:rPr>
              <w:t>单加单价默认选项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1D0990" w:rsidRDefault="001D0990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Enum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201B34">
            <w:pPr>
              <w:pStyle w:val="TableContents"/>
              <w:widowControl/>
              <w:spacing w:line="265" w:lineRule="atLeast"/>
            </w:pPr>
            <w:r>
              <w:rPr>
                <w:rFonts w:eastAsiaTheme="minorEastAsia" w:hint="eastAsia"/>
                <w:color w:val="000000"/>
                <w:sz w:val="15"/>
              </w:rPr>
              <w:t>Money</w:t>
            </w:r>
            <w:r>
              <w:rPr>
                <w:rFonts w:eastAsia="Times New Roman"/>
                <w:color w:val="000000"/>
                <w:sz w:val="15"/>
              </w:rPr>
              <w:t>-</w:t>
            </w:r>
            <w:r>
              <w:rPr>
                <w:rFonts w:ascii="宋体" w:eastAsia="宋体" w:hAnsi="宋体" w:cs="宋体"/>
                <w:color w:val="000000"/>
                <w:sz w:val="15"/>
              </w:rPr>
              <w:t>金额，</w:t>
            </w:r>
            <w:r>
              <w:rPr>
                <w:rFonts w:eastAsiaTheme="minorEastAsia" w:cs="Times New Roman" w:hint="eastAsia"/>
                <w:color w:val="000000"/>
                <w:sz w:val="15"/>
              </w:rPr>
              <w:t>Percent</w:t>
            </w:r>
            <w:r>
              <w:rPr>
                <w:rFonts w:eastAsia="Times New Roman" w:cs="Times New Roman"/>
                <w:color w:val="000000"/>
                <w:sz w:val="15"/>
              </w:rPr>
              <w:t>-</w:t>
            </w:r>
            <w:r>
              <w:rPr>
                <w:rFonts w:ascii="宋体" w:eastAsia="宋体" w:hAnsi="宋体" w:cs="宋体"/>
                <w:color w:val="000000"/>
                <w:sz w:val="15"/>
              </w:rPr>
              <w:t>比例</w:t>
            </w: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722558" w:rsidRDefault="00722558" w:rsidP="00722558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ValueAdd.</w:t>
            </w:r>
            <w:r w:rsidR="00AC2DB0">
              <w:rPr>
                <w:rFonts w:eastAsia="Times New Roman"/>
                <w:color w:val="000000"/>
                <w:sz w:val="15"/>
              </w:rPr>
              <w:t>ExtPrice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  <w:widowControl/>
              <w:spacing w:line="265" w:lineRule="atLeast"/>
            </w:pPr>
            <w:r>
              <w:rPr>
                <w:rFonts w:ascii="宋体" w:eastAsia="宋体" w:hAnsi="宋体" w:cs="宋体"/>
                <w:color w:val="000000"/>
                <w:sz w:val="15"/>
              </w:rPr>
              <w:t>单加单价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  <w:widowControl/>
              <w:spacing w:line="265" w:lineRule="atLeast"/>
            </w:pPr>
            <w:r>
              <w:rPr>
                <w:rFonts w:ascii="宋体" w:eastAsia="宋体" w:hAnsi="宋体" w:cs="宋体"/>
                <w:color w:val="000000"/>
                <w:sz w:val="15"/>
              </w:rPr>
              <w:t>视</w:t>
            </w:r>
            <w:r>
              <w:rPr>
                <w:rFonts w:eastAsia="Times New Roman" w:cs="Times New Roman"/>
                <w:color w:val="000000"/>
                <w:sz w:val="15"/>
              </w:rPr>
              <w:t xml:space="preserve"> extOption </w:t>
            </w:r>
            <w:r>
              <w:rPr>
                <w:rFonts w:ascii="宋体" w:eastAsia="宋体" w:hAnsi="宋体" w:cs="宋体"/>
                <w:color w:val="000000"/>
                <w:sz w:val="15"/>
              </w:rPr>
              <w:t>不同表示金额或比例值</w:t>
            </w:r>
            <w:r>
              <w:rPr>
                <w:rFonts w:eastAsia="Times New Roman" w:cs="Times New Roman"/>
                <w:color w:val="000000"/>
                <w:sz w:val="15"/>
              </w:rPr>
              <w:t xml:space="preserve">, </w:t>
            </w:r>
            <w:r>
              <w:rPr>
                <w:rFonts w:ascii="宋体" w:eastAsia="宋体" w:hAnsi="宋体" w:cs="宋体"/>
                <w:color w:val="000000"/>
                <w:sz w:val="15"/>
              </w:rPr>
              <w:t>比例值保存的百分数，不是最终的小数，</w:t>
            </w:r>
            <w:r>
              <w:rPr>
                <w:rFonts w:eastAsia="Times New Roman" w:cs="Times New Roman"/>
                <w:color w:val="000000"/>
                <w:sz w:val="15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z w:val="15"/>
              </w:rPr>
              <w:t>例如</w:t>
            </w:r>
            <w:r>
              <w:rPr>
                <w:rFonts w:eastAsia="Times New Roman" w:cs="Times New Roman"/>
                <w:color w:val="000000"/>
                <w:sz w:val="15"/>
              </w:rPr>
              <w:t xml:space="preserve"> 20%</w:t>
            </w:r>
            <w:r>
              <w:rPr>
                <w:rFonts w:ascii="宋体" w:eastAsia="宋体" w:hAnsi="宋体" w:cs="宋体"/>
                <w:color w:val="000000"/>
                <w:sz w:val="15"/>
              </w:rPr>
              <w:t>，</w:t>
            </w:r>
            <w:r>
              <w:rPr>
                <w:rFonts w:eastAsia="Times New Roman" w:cs="Times New Roman"/>
                <w:color w:val="000000"/>
                <w:sz w:val="15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z w:val="15"/>
              </w:rPr>
              <w:t>则该字段保存为</w:t>
            </w:r>
            <w:r>
              <w:rPr>
                <w:rFonts w:eastAsia="Times New Roman" w:cs="Times New Roman"/>
                <w:color w:val="000000"/>
                <w:sz w:val="15"/>
              </w:rPr>
              <w:t>20</w:t>
            </w: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722558" w:rsidRDefault="00722558" w:rsidP="00722558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ValueAdd.</w:t>
            </w:r>
            <w:r w:rsidR="00AC2DB0">
              <w:rPr>
                <w:rFonts w:eastAsia="Times New Roman"/>
                <w:color w:val="000000"/>
                <w:sz w:val="15"/>
              </w:rPr>
              <w:t>StartDate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  <w:widowControl/>
              <w:spacing w:line="265" w:lineRule="atLeast"/>
            </w:pPr>
            <w:r>
              <w:rPr>
                <w:rFonts w:ascii="宋体" w:eastAsia="宋体" w:hAnsi="宋体" w:cs="宋体"/>
                <w:color w:val="000000"/>
                <w:sz w:val="15"/>
              </w:rPr>
              <w:t>开始日期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2329" w:type="dxa"/>
            <w:vMerge w:val="restart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  <w:widowControl/>
              <w:spacing w:line="265" w:lineRule="atLeast"/>
            </w:pPr>
            <w:r>
              <w:rPr>
                <w:rFonts w:ascii="宋体" w:eastAsia="宋体" w:hAnsi="宋体" w:cs="宋体"/>
                <w:color w:val="000000"/>
              </w:rPr>
              <w:t>特殊早餐</w:t>
            </w: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722558" w:rsidRDefault="00722558" w:rsidP="00722558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lastRenderedPageBreak/>
              <w:t>ValueAdd.</w:t>
            </w:r>
            <w:r w:rsidR="00AC2DB0">
              <w:rPr>
                <w:rFonts w:eastAsia="Times New Roman"/>
                <w:color w:val="000000"/>
                <w:sz w:val="15"/>
              </w:rPr>
              <w:t>EndDate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  <w:widowControl/>
              <w:spacing w:line="265" w:lineRule="atLeast"/>
            </w:pPr>
            <w:r>
              <w:rPr>
                <w:rFonts w:ascii="宋体" w:eastAsia="宋体" w:hAnsi="宋体" w:cs="宋体"/>
                <w:color w:val="000000"/>
                <w:sz w:val="15"/>
              </w:rPr>
              <w:t>结束日期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2329" w:type="dxa"/>
            <w:vMerge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DefaultStyle"/>
            </w:pP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722558" w:rsidRDefault="00722558" w:rsidP="00722558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ValueAdd.</w:t>
            </w:r>
            <w:r w:rsidR="00AC2DB0">
              <w:rPr>
                <w:rFonts w:eastAsia="Times New Roman"/>
                <w:color w:val="000000"/>
                <w:sz w:val="15"/>
              </w:rPr>
              <w:t>WeekSet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  <w:widowControl/>
              <w:spacing w:line="265" w:lineRule="atLeast"/>
            </w:pPr>
            <w:r>
              <w:rPr>
                <w:rFonts w:ascii="宋体" w:eastAsia="宋体" w:hAnsi="宋体" w:cs="宋体"/>
                <w:color w:val="000000"/>
                <w:sz w:val="15"/>
              </w:rPr>
              <w:t>周有效设置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2D1686" w:rsidRDefault="00AC2DB0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String</w:t>
            </w:r>
            <w:r w:rsidR="002D1686">
              <w:rPr>
                <w:rFonts w:eastAsiaTheme="minorEastAsia" w:hint="eastAsia"/>
              </w:rPr>
              <w:t>(20)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2329" w:type="dxa"/>
            <w:vMerge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DefaultStyle"/>
            </w:pP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  <w:jc w:val="right"/>
            </w:pP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  <w:widowControl/>
              <w:spacing w:line="265" w:lineRule="atLeast"/>
            </w:pP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  <w:widowControl/>
              <w:spacing w:line="265" w:lineRule="atLeast"/>
            </w:pP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3D4F8E">
            <w:pPr>
              <w:pStyle w:val="TableContents"/>
            </w:pPr>
            <w:r>
              <w:rPr>
                <w:rFonts w:eastAsia="Times New Roman"/>
              </w:rPr>
              <w:t>Hotel</w:t>
            </w:r>
            <w:r w:rsidR="00AC2DB0">
              <w:rPr>
                <w:rFonts w:eastAsia="Times New Roman"/>
              </w:rPr>
              <w:t>.DrrRules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促销规则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Element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  <w:sz w:val="16"/>
                <w:szCs w:val="16"/>
              </w:rPr>
              <w:t>list</w:t>
            </w:r>
            <w:r>
              <w:rPr>
                <w:rFonts w:ascii="宋体" w:eastAsia="宋体" w:hAnsi="宋体" w:cs="宋体"/>
                <w:sz w:val="16"/>
                <w:szCs w:val="16"/>
              </w:rPr>
              <w:t>模式下为空</w:t>
            </w: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DrrRules.DrrRule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Element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DrrRule.</w:t>
            </w:r>
            <w:r w:rsidR="000420B6">
              <w:rPr>
                <w:rFonts w:eastAsia="Times New Roman"/>
              </w:rPr>
              <w:t xml:space="preserve"> DrrRule </w:t>
            </w:r>
            <w:r>
              <w:rPr>
                <w:rFonts w:eastAsia="Times New Roman"/>
              </w:rPr>
              <w:t>Id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产品编号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1B5670" w:rsidRDefault="001B5670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N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DrrRule.TypeCode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  <w:widowControl/>
              <w:spacing w:line="265" w:lineRule="atLeast"/>
            </w:pPr>
            <w:r>
              <w:rPr>
                <w:rFonts w:ascii="宋体" w:eastAsia="宋体" w:hAnsi="宋体" w:cs="宋体"/>
                <w:color w:val="000000"/>
                <w:sz w:val="15"/>
              </w:rPr>
              <w:t>产品促销规则类型代码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1B5670" w:rsidRDefault="001B5670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N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201B34" w:rsidRDefault="00201B34" w:rsidP="00201B3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DRRBookAhead</w:t>
            </w:r>
            <w:r w:rsidR="00AC2DB0">
              <w:rPr>
                <w:rFonts w:eastAsia="Times New Roman"/>
                <w:sz w:val="12"/>
                <w:szCs w:val="12"/>
              </w:rPr>
              <w:t>--</w:t>
            </w:r>
            <w:r w:rsidR="00AC2DB0">
              <w:rPr>
                <w:rFonts w:ascii="宋体" w:eastAsia="宋体" w:hAnsi="宋体" w:cs="宋体"/>
                <w:sz w:val="12"/>
                <w:szCs w:val="12"/>
              </w:rPr>
              <w:t>提前</w:t>
            </w:r>
            <w:r w:rsidR="00AC2DB0">
              <w:rPr>
                <w:rFonts w:eastAsia="Times New Roman" w:cs="Times New Roman"/>
                <w:sz w:val="12"/>
                <w:szCs w:val="12"/>
              </w:rPr>
              <w:t>X</w:t>
            </w:r>
            <w:r w:rsidR="00AC2DB0">
              <w:rPr>
                <w:rFonts w:ascii="宋体" w:eastAsia="宋体" w:hAnsi="宋体" w:cs="宋体"/>
                <w:sz w:val="12"/>
                <w:szCs w:val="12"/>
              </w:rPr>
              <w:t>天预订，每间晚优惠：金额</w:t>
            </w:r>
            <w:r w:rsidR="00AC2DB0">
              <w:rPr>
                <w:rFonts w:eastAsia="Times New Roman" w:cs="Times New Roman"/>
                <w:sz w:val="12"/>
                <w:szCs w:val="12"/>
              </w:rPr>
              <w:t>M</w:t>
            </w:r>
            <w:r w:rsidR="00AC2DB0">
              <w:rPr>
                <w:rFonts w:ascii="宋体" w:eastAsia="宋体" w:hAnsi="宋体" w:cs="宋体"/>
                <w:sz w:val="12"/>
                <w:szCs w:val="12"/>
              </w:rPr>
              <w:t>或比例</w:t>
            </w:r>
            <w:r w:rsidR="00AC2DB0">
              <w:rPr>
                <w:rFonts w:eastAsia="Times New Roman" w:cs="Times New Roman"/>
                <w:sz w:val="12"/>
                <w:szCs w:val="12"/>
              </w:rPr>
              <w:t>N%</w:t>
            </w:r>
          </w:p>
          <w:p w:rsidR="00F76B0C" w:rsidRPr="00201B34" w:rsidRDefault="00201B34" w:rsidP="00201B3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DRRStayPerRoomPerNight</w:t>
            </w:r>
            <w:r w:rsidR="00AC2DB0">
              <w:rPr>
                <w:rFonts w:eastAsia="Times New Roman"/>
                <w:sz w:val="12"/>
                <w:szCs w:val="12"/>
              </w:rPr>
              <w:t>--</w:t>
            </w:r>
            <w:r w:rsidR="00AC2DB0">
              <w:rPr>
                <w:rFonts w:ascii="宋体" w:eastAsia="宋体" w:hAnsi="宋体" w:cs="宋体"/>
                <w:sz w:val="12"/>
                <w:szCs w:val="12"/>
              </w:rPr>
              <w:t>连住</w:t>
            </w:r>
            <w:r w:rsidR="00AC2DB0">
              <w:rPr>
                <w:rFonts w:eastAsia="Times New Roman" w:cs="Times New Roman"/>
                <w:sz w:val="12"/>
                <w:szCs w:val="12"/>
              </w:rPr>
              <w:t>X</w:t>
            </w:r>
            <w:r w:rsidR="00AC2DB0">
              <w:rPr>
                <w:rFonts w:ascii="宋体" w:eastAsia="宋体" w:hAnsi="宋体" w:cs="宋体"/>
                <w:sz w:val="12"/>
                <w:szCs w:val="12"/>
              </w:rPr>
              <w:t>晚起，每间晚优惠：金额</w:t>
            </w:r>
            <w:r w:rsidR="00AC2DB0">
              <w:rPr>
                <w:rFonts w:eastAsia="Times New Roman" w:cs="Times New Roman"/>
                <w:sz w:val="12"/>
                <w:szCs w:val="12"/>
              </w:rPr>
              <w:t>M</w:t>
            </w:r>
            <w:r w:rsidR="00AC2DB0">
              <w:rPr>
                <w:rFonts w:ascii="宋体" w:eastAsia="宋体" w:hAnsi="宋体" w:cs="宋体"/>
                <w:sz w:val="12"/>
                <w:szCs w:val="12"/>
              </w:rPr>
              <w:t>或比例</w:t>
            </w:r>
            <w:r w:rsidR="00AC2DB0">
              <w:rPr>
                <w:rFonts w:eastAsia="Times New Roman" w:cs="Times New Roman"/>
                <w:sz w:val="12"/>
                <w:szCs w:val="12"/>
              </w:rPr>
              <w:t>N%</w:t>
            </w:r>
          </w:p>
          <w:p w:rsidR="00F76B0C" w:rsidRPr="00201B34" w:rsidRDefault="00201B34" w:rsidP="00201B3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DRRStayLastNight</w:t>
            </w:r>
            <w:r w:rsidR="00AC2DB0">
              <w:rPr>
                <w:rFonts w:eastAsia="Times New Roman"/>
                <w:sz w:val="12"/>
                <w:szCs w:val="12"/>
              </w:rPr>
              <w:t>--</w:t>
            </w:r>
            <w:r w:rsidR="00AC2DB0">
              <w:rPr>
                <w:rFonts w:ascii="宋体" w:eastAsia="宋体" w:hAnsi="宋体" w:cs="宋体"/>
                <w:sz w:val="12"/>
                <w:szCs w:val="12"/>
              </w:rPr>
              <w:t>连住</w:t>
            </w:r>
            <w:r w:rsidR="00AC2DB0">
              <w:rPr>
                <w:rFonts w:eastAsia="Times New Roman" w:cs="Times New Roman"/>
                <w:sz w:val="12"/>
                <w:szCs w:val="12"/>
              </w:rPr>
              <w:t>X</w:t>
            </w:r>
            <w:r w:rsidR="00AC2DB0">
              <w:rPr>
                <w:rFonts w:ascii="宋体" w:eastAsia="宋体" w:hAnsi="宋体" w:cs="宋体"/>
                <w:sz w:val="12"/>
                <w:szCs w:val="12"/>
              </w:rPr>
              <w:t>晚起，最后</w:t>
            </w:r>
            <w:r w:rsidR="00AC2DB0">
              <w:rPr>
                <w:rFonts w:eastAsia="Times New Roman" w:cs="Times New Roman"/>
                <w:sz w:val="12"/>
                <w:szCs w:val="12"/>
              </w:rPr>
              <w:t>Y</w:t>
            </w:r>
            <w:r w:rsidR="00AC2DB0">
              <w:rPr>
                <w:rFonts w:ascii="宋体" w:eastAsia="宋体" w:hAnsi="宋体" w:cs="宋体"/>
                <w:sz w:val="12"/>
                <w:szCs w:val="12"/>
              </w:rPr>
              <w:t>晚优惠：金额</w:t>
            </w:r>
            <w:r w:rsidR="00AC2DB0">
              <w:rPr>
                <w:rFonts w:eastAsia="Times New Roman" w:cs="Times New Roman"/>
                <w:sz w:val="12"/>
                <w:szCs w:val="12"/>
              </w:rPr>
              <w:t>M</w:t>
            </w:r>
            <w:r w:rsidR="00AC2DB0">
              <w:rPr>
                <w:rFonts w:ascii="宋体" w:eastAsia="宋体" w:hAnsi="宋体" w:cs="宋体"/>
                <w:sz w:val="12"/>
                <w:szCs w:val="12"/>
              </w:rPr>
              <w:t>或比例</w:t>
            </w:r>
            <w:r w:rsidR="00AC2DB0">
              <w:rPr>
                <w:rFonts w:eastAsia="Times New Roman" w:cs="Times New Roman"/>
                <w:sz w:val="12"/>
                <w:szCs w:val="12"/>
              </w:rPr>
              <w:t>N%</w:t>
            </w:r>
          </w:p>
          <w:p w:rsidR="00F76B0C" w:rsidRPr="00201B34" w:rsidRDefault="00201B34" w:rsidP="00201B3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DRRStayTheNightAndAfter</w:t>
            </w:r>
            <w:r w:rsidR="00AC2DB0">
              <w:rPr>
                <w:rFonts w:eastAsia="Times New Roman"/>
                <w:sz w:val="12"/>
                <w:szCs w:val="12"/>
              </w:rPr>
              <w:t>--</w:t>
            </w:r>
            <w:r w:rsidR="00AC2DB0">
              <w:rPr>
                <w:rFonts w:ascii="宋体" w:eastAsia="宋体" w:hAnsi="宋体" w:cs="宋体"/>
                <w:sz w:val="12"/>
                <w:szCs w:val="12"/>
              </w:rPr>
              <w:t>连住</w:t>
            </w:r>
            <w:r w:rsidR="00AC2DB0">
              <w:rPr>
                <w:rFonts w:eastAsia="Times New Roman" w:cs="Times New Roman"/>
                <w:sz w:val="12"/>
                <w:szCs w:val="12"/>
              </w:rPr>
              <w:t>X</w:t>
            </w:r>
            <w:r w:rsidR="00AC2DB0">
              <w:rPr>
                <w:rFonts w:ascii="宋体" w:eastAsia="宋体" w:hAnsi="宋体" w:cs="宋体"/>
                <w:sz w:val="12"/>
                <w:szCs w:val="12"/>
              </w:rPr>
              <w:t>晚起，第</w:t>
            </w:r>
            <w:r w:rsidR="00AC2DB0">
              <w:rPr>
                <w:rFonts w:eastAsia="Times New Roman" w:cs="Times New Roman"/>
                <w:sz w:val="12"/>
                <w:szCs w:val="12"/>
              </w:rPr>
              <w:t>Y</w:t>
            </w:r>
            <w:r w:rsidR="00AC2DB0">
              <w:rPr>
                <w:rFonts w:ascii="宋体" w:eastAsia="宋体" w:hAnsi="宋体" w:cs="宋体"/>
                <w:sz w:val="12"/>
                <w:szCs w:val="12"/>
              </w:rPr>
              <w:t>晚及以后优惠：金额</w:t>
            </w:r>
            <w:r w:rsidR="00AC2DB0">
              <w:rPr>
                <w:rFonts w:eastAsia="Times New Roman" w:cs="Times New Roman"/>
                <w:sz w:val="12"/>
                <w:szCs w:val="12"/>
              </w:rPr>
              <w:t>M</w:t>
            </w:r>
            <w:r w:rsidR="00AC2DB0">
              <w:rPr>
                <w:rFonts w:ascii="宋体" w:eastAsia="宋体" w:hAnsi="宋体" w:cs="宋体"/>
                <w:sz w:val="12"/>
                <w:szCs w:val="12"/>
              </w:rPr>
              <w:t>或比例</w:t>
            </w:r>
            <w:r w:rsidR="00AC2DB0">
              <w:rPr>
                <w:rFonts w:eastAsia="Times New Roman" w:cs="Times New Roman"/>
                <w:sz w:val="12"/>
                <w:szCs w:val="12"/>
              </w:rPr>
              <w:t>N%</w:t>
            </w:r>
          </w:p>
          <w:p w:rsidR="00F76B0C" w:rsidRPr="00201B34" w:rsidRDefault="00201B34" w:rsidP="00201B3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DRRStayPerLastNight</w:t>
            </w:r>
            <w:r w:rsidR="00AC2DB0">
              <w:rPr>
                <w:rFonts w:eastAsia="Times New Roman"/>
                <w:sz w:val="12"/>
                <w:szCs w:val="12"/>
              </w:rPr>
              <w:t>--</w:t>
            </w:r>
            <w:r w:rsidR="00AC2DB0">
              <w:rPr>
                <w:rFonts w:ascii="宋体" w:eastAsia="宋体" w:hAnsi="宋体" w:cs="宋体"/>
                <w:sz w:val="12"/>
                <w:szCs w:val="12"/>
              </w:rPr>
              <w:t>每连住</w:t>
            </w:r>
            <w:r w:rsidR="00AC2DB0">
              <w:rPr>
                <w:rFonts w:eastAsia="Times New Roman" w:cs="Times New Roman"/>
                <w:sz w:val="12"/>
                <w:szCs w:val="12"/>
              </w:rPr>
              <w:t>X</w:t>
            </w:r>
            <w:r w:rsidR="00AC2DB0">
              <w:rPr>
                <w:rFonts w:ascii="宋体" w:eastAsia="宋体" w:hAnsi="宋体" w:cs="宋体"/>
                <w:sz w:val="12"/>
                <w:szCs w:val="12"/>
              </w:rPr>
              <w:t>晚起，最后</w:t>
            </w:r>
            <w:r w:rsidR="00AC2DB0">
              <w:rPr>
                <w:rFonts w:eastAsia="Times New Roman" w:cs="Times New Roman"/>
                <w:sz w:val="12"/>
                <w:szCs w:val="12"/>
              </w:rPr>
              <w:t>Y</w:t>
            </w:r>
            <w:r w:rsidR="00AC2DB0">
              <w:rPr>
                <w:rFonts w:ascii="宋体" w:eastAsia="宋体" w:hAnsi="宋体" w:cs="宋体"/>
                <w:sz w:val="12"/>
                <w:szCs w:val="12"/>
              </w:rPr>
              <w:t>晚优惠：金额</w:t>
            </w:r>
            <w:r w:rsidR="00AC2DB0">
              <w:rPr>
                <w:rFonts w:eastAsia="Times New Roman" w:cs="Times New Roman"/>
                <w:sz w:val="12"/>
                <w:szCs w:val="12"/>
              </w:rPr>
              <w:t>M</w:t>
            </w:r>
            <w:r w:rsidR="00AC2DB0">
              <w:rPr>
                <w:rFonts w:ascii="宋体" w:eastAsia="宋体" w:hAnsi="宋体" w:cs="宋体"/>
                <w:sz w:val="12"/>
                <w:szCs w:val="12"/>
              </w:rPr>
              <w:t>或比例</w:t>
            </w:r>
            <w:r w:rsidR="00AC2DB0">
              <w:rPr>
                <w:rFonts w:eastAsia="Times New Roman" w:cs="Times New Roman"/>
                <w:sz w:val="12"/>
                <w:szCs w:val="12"/>
              </w:rPr>
              <w:t>N%</w:t>
            </w:r>
          </w:p>
          <w:p w:rsidR="00F76B0C" w:rsidRPr="00201B34" w:rsidRDefault="00201B34" w:rsidP="00201B3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DRRStayWeekDay</w:t>
            </w:r>
            <w:r w:rsidR="00AC2DB0">
              <w:rPr>
                <w:rFonts w:eastAsia="Times New Roman"/>
                <w:sz w:val="12"/>
                <w:szCs w:val="12"/>
              </w:rPr>
              <w:t>--</w:t>
            </w:r>
            <w:r w:rsidR="00AC2DB0">
              <w:rPr>
                <w:rFonts w:ascii="宋体" w:eastAsia="宋体" w:hAnsi="宋体" w:cs="宋体"/>
                <w:sz w:val="12"/>
                <w:szCs w:val="12"/>
              </w:rPr>
              <w:t>在店日期包含周</w:t>
            </w:r>
            <w:r w:rsidR="00AC2DB0">
              <w:rPr>
                <w:rFonts w:eastAsia="Times New Roman" w:cs="Times New Roman"/>
                <w:sz w:val="12"/>
                <w:szCs w:val="12"/>
              </w:rPr>
              <w:t>X1……X7</w:t>
            </w:r>
            <w:r w:rsidR="00AC2DB0">
              <w:rPr>
                <w:rFonts w:ascii="宋体" w:eastAsia="宋体" w:hAnsi="宋体" w:cs="宋体"/>
                <w:sz w:val="12"/>
                <w:szCs w:val="12"/>
              </w:rPr>
              <w:t>，订单按周末价或平日价结算</w:t>
            </w:r>
          </w:p>
          <w:p w:rsidR="00201B34" w:rsidRDefault="00201B34" w:rsidP="00201B3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DRRCheckInWeekDay</w:t>
            </w:r>
          </w:p>
          <w:p w:rsidR="00F76B0C" w:rsidRDefault="00201B34" w:rsidP="00201B34">
            <w:pPr>
              <w:pStyle w:val="TableContents"/>
            </w:pPr>
            <w:r>
              <w:rPr>
                <w:rFonts w:eastAsia="Times New Roman"/>
                <w:sz w:val="12"/>
                <w:szCs w:val="12"/>
              </w:rPr>
              <w:t xml:space="preserve"> </w:t>
            </w:r>
            <w:r w:rsidR="00AC2DB0">
              <w:rPr>
                <w:rFonts w:eastAsia="Times New Roman"/>
                <w:sz w:val="12"/>
                <w:szCs w:val="12"/>
              </w:rPr>
              <w:t>--</w:t>
            </w:r>
            <w:r w:rsidR="00AC2DB0">
              <w:rPr>
                <w:rFonts w:ascii="宋体" w:eastAsia="宋体" w:hAnsi="宋体" w:cs="宋体"/>
                <w:sz w:val="12"/>
                <w:szCs w:val="12"/>
              </w:rPr>
              <w:t>在周</w:t>
            </w:r>
            <w:r w:rsidR="00AC2DB0">
              <w:rPr>
                <w:rFonts w:eastAsia="Times New Roman" w:cs="Times New Roman"/>
                <w:sz w:val="12"/>
                <w:szCs w:val="12"/>
              </w:rPr>
              <w:t>X1</w:t>
            </w:r>
            <w:r w:rsidR="00AC2DB0">
              <w:rPr>
                <w:rFonts w:ascii="宋体" w:eastAsia="宋体" w:hAnsi="宋体" w:cs="宋体"/>
                <w:sz w:val="12"/>
                <w:szCs w:val="12"/>
              </w:rPr>
              <w:t>至</w:t>
            </w:r>
            <w:r w:rsidR="00AC2DB0">
              <w:rPr>
                <w:rFonts w:eastAsia="Times New Roman" w:cs="Times New Roman"/>
                <w:sz w:val="12"/>
                <w:szCs w:val="12"/>
              </w:rPr>
              <w:t>X7</w:t>
            </w:r>
            <w:r w:rsidR="00AC2DB0">
              <w:rPr>
                <w:rFonts w:ascii="宋体" w:eastAsia="宋体" w:hAnsi="宋体" w:cs="宋体"/>
                <w:sz w:val="12"/>
                <w:szCs w:val="12"/>
              </w:rPr>
              <w:t>入住，订单按周末价或平日价结算</w:t>
            </w: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1B031E" w:rsidRDefault="00AC2DB0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DrrRule.Desc</w:t>
            </w:r>
            <w:r w:rsidR="001B031E">
              <w:rPr>
                <w:rFonts w:eastAsiaTheme="minorEastAsia" w:hint="eastAsia"/>
              </w:rPr>
              <w:t>ription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描述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2D1686" w:rsidRDefault="00AC2DB0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String</w:t>
            </w:r>
            <w:r w:rsidR="002D1686">
              <w:rPr>
                <w:rFonts w:eastAsiaTheme="minorEastAsia" w:hint="eastAsia"/>
              </w:rPr>
              <w:t>(255)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5D24BD" w:rsidRDefault="005D24BD" w:rsidP="005D24BD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DrrRule.</w:t>
            </w:r>
            <w:r w:rsidR="00AC2DB0">
              <w:rPr>
                <w:rFonts w:eastAsia="Times New Roman"/>
                <w:color w:val="000000"/>
                <w:sz w:val="15"/>
                <w:szCs w:val="15"/>
              </w:rPr>
              <w:t>DateType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sans-serif"/>
                <w:color w:val="000000"/>
                <w:sz w:val="15"/>
              </w:rPr>
              <w:t>日期</w:t>
            </w:r>
            <w:r>
              <w:rPr>
                <w:rFonts w:ascii="宋体" w:eastAsia="宋体" w:hAnsi="宋体" w:cs="宋体"/>
                <w:color w:val="000000"/>
                <w:sz w:val="15"/>
              </w:rPr>
              <w:t>类</w:t>
            </w:r>
            <w:r>
              <w:rPr>
                <w:rFonts w:ascii="MS Gothic" w:eastAsia="MS Gothic" w:hAnsi="MS Gothic" w:cs="MS Gothic"/>
                <w:color w:val="000000"/>
                <w:sz w:val="15"/>
              </w:rPr>
              <w:t>型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1D0990" w:rsidRDefault="001D0990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Enum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E66CAB" w:rsidRDefault="00E66CAB" w:rsidP="00E66CA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CheckInDay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:</w:t>
            </w:r>
            <w:r w:rsidR="00AC2DB0">
              <w:rPr>
                <w:rFonts w:eastAsia="sans-serif"/>
                <w:color w:val="000000"/>
                <w:sz w:val="15"/>
              </w:rPr>
              <w:t>入住日期</w:t>
            </w:r>
            <w:r w:rsidR="00AC2DB0">
              <w:rPr>
                <w:rFonts w:eastAsia="sans-serif"/>
                <w:color w:val="000000"/>
                <w:sz w:val="15"/>
              </w:rPr>
              <w:t> </w:t>
            </w:r>
            <w:r w:rsidR="00AC2DB0">
              <w:rPr>
                <w:rFonts w:eastAsia="Times New Roman"/>
              </w:rPr>
              <w:br/>
            </w:r>
            <w:r>
              <w:rPr>
                <w:rFonts w:ascii="sans-serif" w:hAnsi="sans-serif" w:hint="eastAsia"/>
                <w:color w:val="000000"/>
                <w:sz w:val="15"/>
              </w:rPr>
              <w:t>StayDay:</w:t>
            </w:r>
            <w:r w:rsidR="00AC2DB0">
              <w:rPr>
                <w:rFonts w:eastAsia="sans-serif"/>
                <w:color w:val="000000"/>
                <w:sz w:val="15"/>
              </w:rPr>
              <w:t>在店日期</w:t>
            </w:r>
            <w:r w:rsidR="00AC2DB0">
              <w:rPr>
                <w:rFonts w:eastAsia="sans-serif"/>
                <w:color w:val="000000"/>
                <w:sz w:val="15"/>
              </w:rPr>
              <w:t> </w:t>
            </w:r>
            <w:r w:rsidR="00AC2DB0">
              <w:rPr>
                <w:rFonts w:eastAsia="Times New Roman"/>
              </w:rPr>
              <w:br/>
            </w:r>
            <w:r>
              <w:rPr>
                <w:rFonts w:ascii="sans-serif" w:hAnsi="sans-serif" w:hint="eastAsia"/>
                <w:color w:val="000000"/>
                <w:sz w:val="15"/>
              </w:rPr>
              <w:t>BookDay:</w:t>
            </w:r>
            <w:r w:rsidR="00AC2DB0">
              <w:rPr>
                <w:rFonts w:ascii="宋体" w:eastAsia="宋体" w:hAnsi="宋体" w:cs="宋体"/>
                <w:color w:val="000000"/>
                <w:sz w:val="15"/>
              </w:rPr>
              <w:t>预订</w:t>
            </w:r>
            <w:r w:rsidR="00AC2DB0">
              <w:rPr>
                <w:rFonts w:ascii="MS Gothic" w:eastAsia="MS Gothic" w:hAnsi="MS Gothic" w:cs="MS Gothic"/>
                <w:color w:val="000000"/>
                <w:sz w:val="15"/>
              </w:rPr>
              <w:t>日期</w:t>
            </w: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5D24BD" w:rsidRDefault="005D24BD" w:rsidP="005D24BD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DrrRule.</w:t>
            </w:r>
            <w:r w:rsidR="00AC2DB0">
              <w:rPr>
                <w:rFonts w:eastAsia="Times New Roman"/>
                <w:sz w:val="15"/>
                <w:szCs w:val="15"/>
              </w:rPr>
              <w:t>StartDate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sans-serif"/>
                <w:color w:val="000000"/>
                <w:sz w:val="15"/>
              </w:rPr>
              <w:t>促</w:t>
            </w:r>
            <w:r>
              <w:rPr>
                <w:rFonts w:ascii="宋体" w:eastAsia="宋体" w:hAnsi="宋体" w:cs="宋体"/>
                <w:color w:val="000000"/>
                <w:sz w:val="15"/>
              </w:rPr>
              <w:t>销</w:t>
            </w:r>
            <w:r>
              <w:rPr>
                <w:rFonts w:ascii="MS Gothic" w:eastAsia="MS Gothic" w:hAnsi="MS Gothic" w:cs="MS Gothic"/>
                <w:color w:val="000000"/>
                <w:sz w:val="15"/>
              </w:rPr>
              <w:t>生效</w:t>
            </w:r>
            <w:r>
              <w:rPr>
                <w:rFonts w:ascii="宋体" w:eastAsia="宋体" w:hAnsi="宋体" w:cs="宋体"/>
                <w:color w:val="000000"/>
                <w:sz w:val="15"/>
              </w:rPr>
              <w:t>开</w:t>
            </w:r>
            <w:r>
              <w:rPr>
                <w:rFonts w:ascii="MS Gothic" w:eastAsia="MS Gothic" w:hAnsi="MS Gothic" w:cs="MS Gothic"/>
                <w:color w:val="000000"/>
                <w:sz w:val="15"/>
              </w:rPr>
              <w:t>始日期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5D24BD" w:rsidRDefault="005D24BD" w:rsidP="005D24BD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DrrRule.</w:t>
            </w:r>
            <w:r w:rsidR="00AC2DB0">
              <w:rPr>
                <w:rFonts w:eastAsia="Times New Roman"/>
                <w:sz w:val="15"/>
                <w:szCs w:val="15"/>
              </w:rPr>
              <w:t>EndDate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sans-serif"/>
                <w:color w:val="000000"/>
                <w:sz w:val="15"/>
              </w:rPr>
              <w:t>促</w:t>
            </w:r>
            <w:r>
              <w:rPr>
                <w:rFonts w:ascii="宋体" w:eastAsia="宋体" w:hAnsi="宋体" w:cs="宋体"/>
                <w:color w:val="000000"/>
                <w:sz w:val="15"/>
              </w:rPr>
              <w:t>销</w:t>
            </w:r>
            <w:r>
              <w:rPr>
                <w:rFonts w:ascii="MS Gothic" w:eastAsia="MS Gothic" w:hAnsi="MS Gothic" w:cs="MS Gothic"/>
                <w:color w:val="000000"/>
                <w:sz w:val="15"/>
              </w:rPr>
              <w:t>生效</w:t>
            </w:r>
            <w:r>
              <w:rPr>
                <w:rFonts w:ascii="宋体" w:eastAsia="宋体" w:hAnsi="宋体" w:cs="宋体"/>
                <w:color w:val="000000"/>
                <w:sz w:val="15"/>
              </w:rPr>
              <w:t>结</w:t>
            </w:r>
            <w:r>
              <w:rPr>
                <w:rFonts w:ascii="MS Gothic" w:eastAsia="MS Gothic" w:hAnsi="MS Gothic" w:cs="MS Gothic"/>
                <w:color w:val="000000"/>
                <w:sz w:val="15"/>
              </w:rPr>
              <w:t>束日期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5D24BD" w:rsidRDefault="00770D37" w:rsidP="005D24BD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DrrRule.</w:t>
            </w:r>
            <w:r w:rsidR="00AC2DB0">
              <w:rPr>
                <w:rFonts w:ascii="sans-serif" w:hAnsi="sans-serif"/>
                <w:color w:val="000000"/>
                <w:sz w:val="15"/>
              </w:rPr>
              <w:t>DayNum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sans-serif"/>
                <w:color w:val="000000"/>
                <w:sz w:val="15"/>
              </w:rPr>
              <w:t>提前几天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5D24BD" w:rsidRDefault="00770D37" w:rsidP="005D24BD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DrrRule.</w:t>
            </w:r>
            <w:r w:rsidR="00AC2DB0">
              <w:rPr>
                <w:rFonts w:ascii="sans-serif" w:hAnsi="sans-serif"/>
                <w:color w:val="000000"/>
                <w:sz w:val="15"/>
              </w:rPr>
              <w:t>CheckInNum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  <w:color w:val="000000"/>
                <w:sz w:val="15"/>
              </w:rPr>
              <w:t>连</w:t>
            </w:r>
            <w:r>
              <w:rPr>
                <w:rFonts w:ascii="MS Gothic" w:eastAsia="MS Gothic" w:hAnsi="MS Gothic" w:cs="MS Gothic"/>
                <w:color w:val="000000"/>
                <w:sz w:val="15"/>
              </w:rPr>
              <w:t>住几天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5D24BD" w:rsidRDefault="00770D37" w:rsidP="005D24BD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DrrRule.</w:t>
            </w:r>
            <w:r w:rsidR="00AC2DB0">
              <w:rPr>
                <w:rFonts w:ascii="sans-serif" w:hAnsi="sans-serif"/>
                <w:color w:val="000000"/>
                <w:sz w:val="15"/>
              </w:rPr>
              <w:t>EveryCheckInNum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  <w:color w:val="000000"/>
                <w:sz w:val="15"/>
              </w:rPr>
              <w:t>每连</w:t>
            </w:r>
            <w:r>
              <w:rPr>
                <w:rFonts w:ascii="MS Gothic" w:eastAsia="MS Gothic" w:hAnsi="MS Gothic" w:cs="MS Gothic"/>
                <w:color w:val="000000"/>
                <w:sz w:val="15"/>
              </w:rPr>
              <w:t>住几</w:t>
            </w:r>
            <w:r>
              <w:rPr>
                <w:rFonts w:ascii="宋体" w:eastAsia="宋体" w:hAnsi="宋体" w:cs="宋体"/>
                <w:color w:val="000000"/>
                <w:sz w:val="15"/>
              </w:rPr>
              <w:t>晚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5D24BD" w:rsidRDefault="00770D37" w:rsidP="005D24BD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DrrRule.</w:t>
            </w:r>
            <w:r w:rsidR="00AC2DB0">
              <w:rPr>
                <w:rFonts w:ascii="sans-serif" w:hAnsi="sans-serif"/>
                <w:color w:val="000000"/>
                <w:sz w:val="15"/>
              </w:rPr>
              <w:t>LastDayNum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sans-serif"/>
                <w:color w:val="000000"/>
                <w:sz w:val="15"/>
              </w:rPr>
              <w:t>最后几天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5D24BD" w:rsidRDefault="00770D37" w:rsidP="005D24BD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DrrRule.</w:t>
            </w:r>
            <w:r w:rsidR="00AC2DB0">
              <w:rPr>
                <w:rFonts w:ascii="sans-serif" w:hAnsi="sans-serif"/>
                <w:color w:val="000000"/>
                <w:sz w:val="15"/>
              </w:rPr>
              <w:t>WhichDayNum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sans-serif"/>
                <w:color w:val="000000"/>
                <w:sz w:val="15"/>
              </w:rPr>
              <w:t>第几</w:t>
            </w:r>
            <w:r>
              <w:rPr>
                <w:rFonts w:ascii="宋体" w:eastAsia="宋体" w:hAnsi="宋体" w:cs="宋体"/>
                <w:color w:val="000000"/>
                <w:sz w:val="15"/>
              </w:rPr>
              <w:t>晚</w:t>
            </w:r>
            <w:r>
              <w:rPr>
                <w:rFonts w:ascii="MS Gothic" w:eastAsia="MS Gothic" w:hAnsi="MS Gothic" w:cs="MS Gothic"/>
                <w:color w:val="000000"/>
                <w:sz w:val="15"/>
              </w:rPr>
              <w:t>及以后</w:t>
            </w:r>
            <w:r>
              <w:rPr>
                <w:rFonts w:ascii="宋体" w:eastAsia="宋体" w:hAnsi="宋体" w:cs="宋体"/>
                <w:color w:val="000000"/>
                <w:sz w:val="15"/>
              </w:rPr>
              <w:t>优</w:t>
            </w:r>
            <w:r>
              <w:rPr>
                <w:rFonts w:ascii="MS Gothic" w:eastAsia="MS Gothic" w:hAnsi="MS Gothic" w:cs="MS Gothic"/>
                <w:color w:val="000000"/>
                <w:sz w:val="15"/>
              </w:rPr>
              <w:t>惠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5D24BD" w:rsidRDefault="00770D37" w:rsidP="005D24BD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DrrRule.</w:t>
            </w:r>
            <w:r w:rsidR="00AC2DB0">
              <w:rPr>
                <w:rFonts w:ascii="sans-serif" w:eastAsia="Times New Roman" w:hAnsi="sans-serif"/>
                <w:color w:val="000000"/>
                <w:sz w:val="15"/>
                <w:szCs w:val="15"/>
              </w:rPr>
              <w:t>CashScale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sans-serif"/>
                <w:color w:val="000000"/>
                <w:sz w:val="15"/>
              </w:rPr>
              <w:t>按金</w:t>
            </w:r>
            <w:r>
              <w:rPr>
                <w:rFonts w:ascii="宋体" w:eastAsia="宋体" w:hAnsi="宋体" w:cs="宋体"/>
                <w:color w:val="000000"/>
                <w:sz w:val="15"/>
              </w:rPr>
              <w:t>额</w:t>
            </w:r>
            <w:r>
              <w:rPr>
                <w:rFonts w:ascii="MS Gothic" w:eastAsia="MS Gothic" w:hAnsi="MS Gothic" w:cs="MS Gothic"/>
                <w:color w:val="000000"/>
                <w:sz w:val="15"/>
              </w:rPr>
              <w:t>或按比例来</w:t>
            </w:r>
            <w:r>
              <w:rPr>
                <w:rFonts w:ascii="宋体" w:eastAsia="宋体" w:hAnsi="宋体" w:cs="宋体"/>
                <w:color w:val="000000"/>
                <w:sz w:val="15"/>
              </w:rPr>
              <w:t>优</w:t>
            </w:r>
            <w:r>
              <w:rPr>
                <w:rFonts w:ascii="MS Gothic" w:eastAsia="MS Gothic" w:hAnsi="MS Gothic" w:cs="MS Gothic"/>
                <w:color w:val="000000"/>
                <w:sz w:val="15"/>
              </w:rPr>
              <w:t>惠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1D0990" w:rsidRDefault="001D0990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  <w:color w:val="000000"/>
                <w:sz w:val="15"/>
              </w:rPr>
              <w:t>Enum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  <w:color w:val="000000"/>
                <w:sz w:val="15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1908FE">
            <w:pPr>
              <w:pStyle w:val="TableContents"/>
            </w:pPr>
            <w:r>
              <w:rPr>
                <w:rFonts w:eastAsiaTheme="minorEastAsia" w:hint="eastAsia"/>
                <w:color w:val="000000"/>
                <w:sz w:val="15"/>
              </w:rPr>
              <w:t>Money</w:t>
            </w:r>
            <w:r w:rsidR="00AC2DB0">
              <w:rPr>
                <w:rFonts w:eastAsia="sans-serif"/>
                <w:color w:val="000000"/>
                <w:sz w:val="15"/>
              </w:rPr>
              <w:t>-</w:t>
            </w:r>
            <w:r w:rsidR="00AC2DB0">
              <w:rPr>
                <w:rFonts w:eastAsia="sans-serif"/>
                <w:color w:val="000000"/>
                <w:sz w:val="15"/>
              </w:rPr>
              <w:t>金</w:t>
            </w:r>
            <w:r w:rsidR="00AC2DB0">
              <w:rPr>
                <w:rFonts w:ascii="宋体" w:eastAsia="宋体" w:hAnsi="宋体" w:cs="宋体"/>
                <w:color w:val="000000"/>
                <w:sz w:val="15"/>
              </w:rPr>
              <w:t>额</w:t>
            </w:r>
            <w:r>
              <w:rPr>
                <w:rFonts w:eastAsia="sans-serif"/>
                <w:color w:val="000000"/>
                <w:sz w:val="15"/>
              </w:rPr>
              <w:t xml:space="preserve"> </w:t>
            </w:r>
            <w:r>
              <w:rPr>
                <w:rFonts w:eastAsiaTheme="minorEastAsia" w:hint="eastAsia"/>
                <w:color w:val="000000"/>
                <w:sz w:val="15"/>
              </w:rPr>
              <w:t>Percent</w:t>
            </w:r>
            <w:r w:rsidR="00AC2DB0">
              <w:rPr>
                <w:rFonts w:eastAsia="sans-serif"/>
                <w:color w:val="000000"/>
                <w:sz w:val="15"/>
              </w:rPr>
              <w:t>-</w:t>
            </w:r>
            <w:r w:rsidR="00AC2DB0">
              <w:rPr>
                <w:rFonts w:eastAsia="sans-serif"/>
                <w:color w:val="000000"/>
                <w:sz w:val="15"/>
              </w:rPr>
              <w:t>比例</w:t>
            </w: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5D24BD" w:rsidRDefault="00770D37" w:rsidP="005D24BD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DrrRule.</w:t>
            </w:r>
            <w:r w:rsidR="00AC2DB0">
              <w:rPr>
                <w:rFonts w:ascii="sans-serif" w:eastAsia="Times New Roman" w:hAnsi="sans-serif"/>
                <w:color w:val="000000"/>
                <w:sz w:val="15"/>
                <w:szCs w:val="15"/>
              </w:rPr>
              <w:t>DeductNum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sans-serif"/>
                <w:color w:val="000000"/>
                <w:sz w:val="15"/>
              </w:rPr>
              <w:t>按金</w:t>
            </w:r>
            <w:r>
              <w:rPr>
                <w:rFonts w:ascii="宋体" w:eastAsia="宋体" w:hAnsi="宋体" w:cs="宋体"/>
                <w:color w:val="000000"/>
                <w:sz w:val="15"/>
              </w:rPr>
              <w:t>额</w:t>
            </w:r>
            <w:r>
              <w:rPr>
                <w:rFonts w:ascii="MS Gothic" w:eastAsia="MS Gothic" w:hAnsi="MS Gothic" w:cs="MS Gothic"/>
                <w:color w:val="000000"/>
                <w:sz w:val="15"/>
              </w:rPr>
              <w:t>或比例</w:t>
            </w:r>
            <w:r>
              <w:rPr>
                <w:rFonts w:ascii="宋体" w:eastAsia="宋体" w:hAnsi="宋体" w:cs="宋体"/>
                <w:color w:val="000000"/>
                <w:sz w:val="15"/>
              </w:rPr>
              <w:t>优</w:t>
            </w:r>
            <w:r>
              <w:rPr>
                <w:rFonts w:ascii="MS Gothic" w:eastAsia="MS Gothic" w:hAnsi="MS Gothic" w:cs="MS Gothic"/>
                <w:color w:val="000000"/>
                <w:sz w:val="15"/>
              </w:rPr>
              <w:t>惠的数</w:t>
            </w:r>
            <w:r>
              <w:rPr>
                <w:rFonts w:ascii="宋体" w:eastAsia="宋体" w:hAnsi="宋体" w:cs="宋体"/>
                <w:color w:val="000000"/>
                <w:sz w:val="15"/>
              </w:rPr>
              <w:t>值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sans-serif"/>
                <w:color w:val="000000"/>
                <w:sz w:val="15"/>
              </w:rPr>
              <w:t>当</w:t>
            </w:r>
            <w:r>
              <w:rPr>
                <w:rFonts w:ascii="sans-serif" w:eastAsia="Times New Roman" w:hAnsi="sans-serif"/>
                <w:color w:val="000000"/>
                <w:sz w:val="15"/>
              </w:rPr>
              <w:t>cashscale</w:t>
            </w:r>
            <w:r>
              <w:rPr>
                <w:rFonts w:ascii="宋体" w:eastAsia="宋体" w:hAnsi="宋体" w:cs="宋体"/>
                <w:color w:val="000000"/>
                <w:sz w:val="15"/>
              </w:rPr>
              <w:t>为</w:t>
            </w:r>
            <w:r w:rsidR="00C22019">
              <w:rPr>
                <w:rFonts w:ascii="sans-serif" w:eastAsiaTheme="minorEastAsia" w:hAnsi="sans-serif" w:hint="eastAsia"/>
                <w:color w:val="000000"/>
                <w:sz w:val="15"/>
              </w:rPr>
              <w:t>Percent</w:t>
            </w:r>
            <w:r>
              <w:rPr>
                <w:rFonts w:ascii="宋体" w:eastAsia="宋体" w:hAnsi="宋体" w:cs="宋体"/>
                <w:color w:val="000000"/>
                <w:sz w:val="15"/>
              </w:rPr>
              <w:t>时</w:t>
            </w:r>
            <w:r>
              <w:rPr>
                <w:rFonts w:ascii="MS Gothic" w:eastAsia="MS Gothic" w:hAnsi="MS Gothic" w:cs="MS Gothic"/>
                <w:color w:val="000000"/>
                <w:sz w:val="15"/>
              </w:rPr>
              <w:t>，</w:t>
            </w:r>
            <w:r>
              <w:rPr>
                <w:rFonts w:ascii="宋体" w:eastAsia="宋体" w:hAnsi="宋体" w:cs="宋体"/>
                <w:color w:val="000000"/>
                <w:sz w:val="15"/>
              </w:rPr>
              <w:t>该值</w:t>
            </w:r>
            <w:r>
              <w:rPr>
                <w:rFonts w:ascii="MS Gothic" w:eastAsia="MS Gothic" w:hAnsi="MS Gothic" w:cs="MS Gothic"/>
                <w:color w:val="000000"/>
                <w:sz w:val="15"/>
              </w:rPr>
              <w:t>保存的</w:t>
            </w:r>
            <w:r>
              <w:rPr>
                <w:rFonts w:ascii="宋体" w:eastAsia="宋体" w:hAnsi="宋体" w:cs="宋体"/>
                <w:color w:val="000000"/>
                <w:sz w:val="15"/>
              </w:rPr>
              <w:t>为</w:t>
            </w:r>
            <w:r>
              <w:rPr>
                <w:rFonts w:ascii="MS Gothic" w:eastAsia="MS Gothic" w:hAnsi="MS Gothic" w:cs="MS Gothic"/>
                <w:color w:val="000000"/>
                <w:sz w:val="15"/>
              </w:rPr>
              <w:t>百分数，例如</w:t>
            </w:r>
            <w:r>
              <w:rPr>
                <w:rFonts w:ascii="sans-serif" w:eastAsia="Times New Roman" w:hAnsi="sans-serif"/>
                <w:color w:val="000000"/>
                <w:sz w:val="15"/>
              </w:rPr>
              <w:t>30%</w:t>
            </w: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5D24BD" w:rsidRDefault="00770D37" w:rsidP="005D24BD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DrrRule.</w:t>
            </w:r>
            <w:r w:rsidR="00AC2DB0">
              <w:rPr>
                <w:rFonts w:ascii="sans-serif" w:eastAsia="Times New Roman" w:hAnsi="sans-serif"/>
                <w:color w:val="000000"/>
                <w:sz w:val="15"/>
                <w:szCs w:val="15"/>
              </w:rPr>
              <w:t>WeekSet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F0622E" w:rsidRDefault="00AC2DB0">
            <w:pPr>
              <w:pStyle w:val="TableContents"/>
              <w:rPr>
                <w:rFonts w:eastAsia="sans-serif"/>
                <w:color w:val="000000"/>
                <w:sz w:val="15"/>
              </w:rPr>
            </w:pPr>
            <w:r w:rsidRPr="00F0622E">
              <w:rPr>
                <w:rFonts w:eastAsia="sans-serif"/>
                <w:color w:val="000000"/>
                <w:sz w:val="15"/>
              </w:rPr>
              <w:t>星期有效设置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2D1686" w:rsidRDefault="00AC2DB0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String</w:t>
            </w:r>
            <w:r w:rsidR="002D1686">
              <w:rPr>
                <w:rFonts w:eastAsiaTheme="minorEastAsia" w:hint="eastAsia"/>
              </w:rPr>
              <w:t>(20)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sans-serif"/>
                <w:color w:val="000000"/>
                <w:sz w:val="15"/>
              </w:rPr>
              <w:t>日期符合</w:t>
            </w:r>
            <w:r>
              <w:rPr>
                <w:rFonts w:ascii="sans-serif" w:eastAsia="Times New Roman" w:hAnsi="sans-serif"/>
                <w:color w:val="000000"/>
                <w:sz w:val="15"/>
              </w:rPr>
              <w:t>Weekset</w:t>
            </w:r>
            <w:r>
              <w:rPr>
                <w:rFonts w:eastAsia="sans-serif"/>
                <w:color w:val="000000"/>
                <w:sz w:val="15"/>
              </w:rPr>
              <w:t>中的周</w:t>
            </w:r>
            <w:r>
              <w:rPr>
                <w:rFonts w:ascii="宋体" w:eastAsia="宋体" w:hAnsi="宋体" w:cs="宋体"/>
                <w:color w:val="000000"/>
                <w:sz w:val="15"/>
              </w:rPr>
              <w:t>设</w:t>
            </w:r>
            <w:r>
              <w:rPr>
                <w:rFonts w:ascii="MS Gothic" w:eastAsia="MS Gothic" w:hAnsi="MS Gothic" w:cs="MS Gothic"/>
                <w:color w:val="000000"/>
                <w:sz w:val="15"/>
              </w:rPr>
              <w:t>置，才享受</w:t>
            </w:r>
            <w:r>
              <w:rPr>
                <w:rFonts w:eastAsia="sans-serif"/>
                <w:color w:val="000000"/>
                <w:sz w:val="15"/>
              </w:rPr>
              <w:t xml:space="preserve"> </w:t>
            </w:r>
            <w:r>
              <w:rPr>
                <w:rFonts w:ascii="sans-serif" w:eastAsia="Times New Roman" w:hAnsi="sans-serif"/>
                <w:color w:val="000000"/>
                <w:sz w:val="15"/>
              </w:rPr>
              <w:t>feetype</w:t>
            </w:r>
            <w:r>
              <w:rPr>
                <w:rFonts w:eastAsia="sans-serif"/>
                <w:color w:val="000000"/>
                <w:sz w:val="15"/>
              </w:rPr>
              <w:t>所</w:t>
            </w:r>
            <w:r>
              <w:rPr>
                <w:rFonts w:ascii="宋体" w:eastAsia="宋体" w:hAnsi="宋体" w:cs="宋体"/>
                <w:color w:val="000000"/>
                <w:sz w:val="15"/>
              </w:rPr>
              <w:t>对应</w:t>
            </w:r>
            <w:r>
              <w:rPr>
                <w:rFonts w:ascii="MS Gothic" w:eastAsia="MS Gothic" w:hAnsi="MS Gothic" w:cs="MS Gothic"/>
                <w:color w:val="000000"/>
                <w:sz w:val="15"/>
              </w:rPr>
              <w:t>的价格</w:t>
            </w: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5D24BD" w:rsidRDefault="00770D37" w:rsidP="005D24BD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DrrRule.</w:t>
            </w:r>
            <w:r w:rsidR="00AC2DB0">
              <w:rPr>
                <w:rFonts w:ascii="sans-serif" w:eastAsia="Times New Roman" w:hAnsi="sans-serif"/>
                <w:color w:val="000000"/>
                <w:sz w:val="15"/>
                <w:szCs w:val="15"/>
              </w:rPr>
              <w:t>FeeType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F0622E" w:rsidRDefault="00AC2DB0">
            <w:pPr>
              <w:pStyle w:val="TableContents"/>
              <w:rPr>
                <w:rFonts w:eastAsia="sans-serif"/>
                <w:color w:val="000000"/>
                <w:sz w:val="15"/>
              </w:rPr>
            </w:pPr>
            <w:r w:rsidRPr="00F0622E">
              <w:rPr>
                <w:rFonts w:eastAsia="sans-serif"/>
                <w:color w:val="000000"/>
                <w:sz w:val="15"/>
              </w:rPr>
              <w:t>价格类型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C22019" w:rsidRDefault="00C22019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Enum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C22019" w:rsidRDefault="00C22019" w:rsidP="00C22019">
            <w:pPr>
              <w:autoSpaceDE w:val="0"/>
              <w:autoSpaceDN w:val="0"/>
              <w:adjustRightInd w:val="0"/>
              <w:jc w:val="left"/>
              <w:rPr>
                <w:color w:val="000000"/>
                <w:sz w:val="15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WeekendFee</w:t>
            </w:r>
            <w:r>
              <w:rPr>
                <w:rFonts w:ascii="sans-serif" w:eastAsia="Times New Roman" w:hAnsi="sans-serif"/>
                <w:color w:val="000000"/>
                <w:sz w:val="15"/>
              </w:rPr>
              <w:t xml:space="preserve"> </w:t>
            </w:r>
            <w:r w:rsidR="00AC2DB0">
              <w:rPr>
                <w:rFonts w:ascii="sans-serif" w:eastAsia="Times New Roman" w:hAnsi="sans-serif"/>
                <w:color w:val="000000"/>
                <w:sz w:val="15"/>
              </w:rPr>
              <w:t>-</w:t>
            </w:r>
            <w:r w:rsidR="00AC2DB0">
              <w:rPr>
                <w:rFonts w:eastAsia="sans-serif"/>
                <w:color w:val="000000"/>
                <w:sz w:val="15"/>
              </w:rPr>
              <w:t>周末价格</w:t>
            </w:r>
            <w:r w:rsidR="00AC2DB0">
              <w:rPr>
                <w:rFonts w:eastAsia="sans-serif"/>
                <w:color w:val="000000"/>
                <w:sz w:val="15"/>
              </w:rPr>
              <w:t xml:space="preserve"> </w:t>
            </w:r>
          </w:p>
          <w:p w:rsidR="00F76B0C" w:rsidRDefault="00C22019" w:rsidP="00C22019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WeekendFee</w:t>
            </w:r>
            <w:r>
              <w:rPr>
                <w:rFonts w:ascii="sans-serif" w:eastAsia="Times New Roman" w:hAnsi="sans-serif"/>
                <w:color w:val="000000"/>
                <w:sz w:val="15"/>
              </w:rPr>
              <w:t xml:space="preserve"> </w:t>
            </w:r>
            <w:r w:rsidR="00AC2DB0">
              <w:rPr>
                <w:rFonts w:ascii="sans-serif" w:eastAsia="Times New Roman" w:hAnsi="sans-serif"/>
                <w:color w:val="000000"/>
                <w:sz w:val="15"/>
              </w:rPr>
              <w:t>-</w:t>
            </w:r>
            <w:r w:rsidR="00AC2DB0">
              <w:rPr>
                <w:rFonts w:eastAsia="sans-serif"/>
                <w:color w:val="000000"/>
                <w:sz w:val="15"/>
              </w:rPr>
              <w:t>平日价格</w:t>
            </w: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  <w:jc w:val="right"/>
            </w:pP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Hotel.</w:t>
            </w:r>
            <w:r>
              <w:rPr>
                <w:rFonts w:eastAsia="Times New Roman" w:cs="NSimSun, 新宋体"/>
              </w:rPr>
              <w:t>Facilities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酒店设置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2D1686" w:rsidRDefault="00AC2DB0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String</w:t>
            </w:r>
            <w:r w:rsidR="002D1686">
              <w:rPr>
                <w:rFonts w:eastAsiaTheme="minorEastAsia" w:hint="eastAsia"/>
              </w:rPr>
              <w:t>(50)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  <w:sz w:val="16"/>
                <w:szCs w:val="16"/>
              </w:rPr>
              <w:t>1</w:t>
            </w:r>
            <w:r>
              <w:rPr>
                <w:rFonts w:eastAsia="Times New Roman"/>
                <w:sz w:val="16"/>
                <w:szCs w:val="16"/>
              </w:rPr>
              <w:tab/>
            </w:r>
            <w:r>
              <w:rPr>
                <w:rFonts w:ascii="宋体" w:eastAsia="宋体" w:hAnsi="宋体" w:cs="宋体"/>
                <w:sz w:val="16"/>
                <w:szCs w:val="16"/>
              </w:rPr>
              <w:t>免费</w:t>
            </w:r>
            <w:r>
              <w:rPr>
                <w:rFonts w:eastAsia="Times New Roman" w:cs="Times New Roman"/>
                <w:sz w:val="16"/>
                <w:szCs w:val="16"/>
              </w:rPr>
              <w:t>wifi</w:t>
            </w:r>
          </w:p>
          <w:p w:rsidR="00F76B0C" w:rsidRDefault="00AC2DB0">
            <w:pPr>
              <w:pStyle w:val="TableContents"/>
            </w:pPr>
            <w:r>
              <w:rPr>
                <w:rFonts w:eastAsia="Times New Roman"/>
                <w:sz w:val="16"/>
                <w:szCs w:val="16"/>
              </w:rPr>
              <w:t>2</w:t>
            </w:r>
            <w:r>
              <w:rPr>
                <w:rFonts w:eastAsia="Times New Roman"/>
                <w:sz w:val="16"/>
                <w:szCs w:val="16"/>
              </w:rPr>
              <w:tab/>
            </w:r>
            <w:r>
              <w:rPr>
                <w:rFonts w:ascii="宋体" w:eastAsia="宋体" w:hAnsi="宋体" w:cs="宋体"/>
                <w:sz w:val="16"/>
                <w:szCs w:val="16"/>
              </w:rPr>
              <w:t>收费</w:t>
            </w:r>
            <w:r>
              <w:rPr>
                <w:rFonts w:eastAsia="Times New Roman" w:cs="Times New Roman"/>
                <w:sz w:val="16"/>
                <w:szCs w:val="16"/>
              </w:rPr>
              <w:t>wifi</w:t>
            </w:r>
          </w:p>
          <w:p w:rsidR="00F76B0C" w:rsidRDefault="00AC2DB0">
            <w:pPr>
              <w:pStyle w:val="TableContents"/>
            </w:pPr>
            <w:r>
              <w:rPr>
                <w:rFonts w:eastAsia="Times New Roman"/>
                <w:sz w:val="16"/>
                <w:szCs w:val="16"/>
              </w:rPr>
              <w:t>3</w:t>
            </w:r>
            <w:r>
              <w:rPr>
                <w:rFonts w:eastAsia="Times New Roman"/>
                <w:sz w:val="16"/>
                <w:szCs w:val="16"/>
              </w:rPr>
              <w:tab/>
            </w:r>
            <w:r>
              <w:rPr>
                <w:rFonts w:ascii="宋体" w:eastAsia="宋体" w:hAnsi="宋体" w:cs="宋体"/>
                <w:sz w:val="16"/>
                <w:szCs w:val="16"/>
              </w:rPr>
              <w:t>免费宽带</w:t>
            </w:r>
          </w:p>
          <w:p w:rsidR="00F76B0C" w:rsidRDefault="00AC2DB0">
            <w:pPr>
              <w:pStyle w:val="TableContents"/>
            </w:pPr>
            <w:r>
              <w:rPr>
                <w:rFonts w:eastAsia="Times New Roman"/>
                <w:sz w:val="16"/>
                <w:szCs w:val="16"/>
              </w:rPr>
              <w:t>4</w:t>
            </w:r>
            <w:r>
              <w:rPr>
                <w:rFonts w:eastAsia="Times New Roman"/>
                <w:sz w:val="16"/>
                <w:szCs w:val="16"/>
              </w:rPr>
              <w:tab/>
            </w:r>
            <w:r>
              <w:rPr>
                <w:rFonts w:ascii="宋体" w:eastAsia="宋体" w:hAnsi="宋体" w:cs="宋体"/>
                <w:sz w:val="16"/>
                <w:szCs w:val="16"/>
              </w:rPr>
              <w:t>收费宽带</w:t>
            </w:r>
          </w:p>
          <w:p w:rsidR="00F76B0C" w:rsidRDefault="00AC2DB0">
            <w:pPr>
              <w:pStyle w:val="TableContents"/>
            </w:pPr>
            <w:r>
              <w:rPr>
                <w:rFonts w:eastAsia="Times New Roman"/>
                <w:sz w:val="16"/>
                <w:szCs w:val="16"/>
              </w:rPr>
              <w:t>5</w:t>
            </w:r>
            <w:r>
              <w:rPr>
                <w:rFonts w:eastAsia="Times New Roman"/>
                <w:sz w:val="16"/>
                <w:szCs w:val="16"/>
              </w:rPr>
              <w:tab/>
            </w:r>
            <w:r>
              <w:rPr>
                <w:rFonts w:ascii="宋体" w:eastAsia="宋体" w:hAnsi="宋体" w:cs="宋体"/>
                <w:sz w:val="16"/>
                <w:szCs w:val="16"/>
              </w:rPr>
              <w:t>免费停车场</w:t>
            </w:r>
          </w:p>
          <w:p w:rsidR="00F76B0C" w:rsidRDefault="00AC2DB0">
            <w:pPr>
              <w:pStyle w:val="TableContents"/>
            </w:pPr>
            <w:r>
              <w:rPr>
                <w:rFonts w:eastAsia="Times New Roman"/>
                <w:sz w:val="16"/>
                <w:szCs w:val="16"/>
              </w:rPr>
              <w:lastRenderedPageBreak/>
              <w:t>6</w:t>
            </w:r>
            <w:r>
              <w:rPr>
                <w:rFonts w:eastAsia="Times New Roman"/>
                <w:sz w:val="16"/>
                <w:szCs w:val="16"/>
              </w:rPr>
              <w:tab/>
            </w:r>
            <w:r>
              <w:rPr>
                <w:rFonts w:ascii="宋体" w:eastAsia="宋体" w:hAnsi="宋体" w:cs="宋体"/>
                <w:sz w:val="16"/>
                <w:szCs w:val="16"/>
              </w:rPr>
              <w:t>收费停车场</w:t>
            </w:r>
          </w:p>
          <w:p w:rsidR="00F76B0C" w:rsidRDefault="00AC2DB0">
            <w:pPr>
              <w:pStyle w:val="TableContents"/>
            </w:pPr>
            <w:r>
              <w:rPr>
                <w:rFonts w:eastAsia="Times New Roman"/>
                <w:sz w:val="16"/>
                <w:szCs w:val="16"/>
              </w:rPr>
              <w:t>7</w:t>
            </w:r>
            <w:r>
              <w:rPr>
                <w:rFonts w:eastAsia="Times New Roman"/>
                <w:sz w:val="16"/>
                <w:szCs w:val="16"/>
              </w:rPr>
              <w:tab/>
            </w:r>
            <w:r>
              <w:rPr>
                <w:rFonts w:ascii="宋体" w:eastAsia="宋体" w:hAnsi="宋体" w:cs="宋体"/>
                <w:sz w:val="16"/>
                <w:szCs w:val="16"/>
              </w:rPr>
              <w:t>免费接机服务</w:t>
            </w:r>
          </w:p>
          <w:p w:rsidR="00F76B0C" w:rsidRDefault="00AC2DB0">
            <w:pPr>
              <w:pStyle w:val="TableContents"/>
            </w:pPr>
            <w:r>
              <w:rPr>
                <w:rFonts w:eastAsia="Times New Roman"/>
                <w:sz w:val="16"/>
                <w:szCs w:val="16"/>
              </w:rPr>
              <w:t>8</w:t>
            </w:r>
            <w:r>
              <w:rPr>
                <w:rFonts w:eastAsia="Times New Roman"/>
                <w:sz w:val="16"/>
                <w:szCs w:val="16"/>
              </w:rPr>
              <w:tab/>
            </w:r>
            <w:r>
              <w:rPr>
                <w:rFonts w:ascii="宋体" w:eastAsia="宋体" w:hAnsi="宋体" w:cs="宋体"/>
                <w:sz w:val="16"/>
                <w:szCs w:val="16"/>
              </w:rPr>
              <w:t>收费接机服务</w:t>
            </w:r>
          </w:p>
          <w:p w:rsidR="00F76B0C" w:rsidRDefault="00AC2DB0">
            <w:pPr>
              <w:pStyle w:val="TableContents"/>
            </w:pPr>
            <w:r>
              <w:rPr>
                <w:rFonts w:eastAsia="Times New Roman"/>
                <w:sz w:val="16"/>
                <w:szCs w:val="16"/>
              </w:rPr>
              <w:t>9</w:t>
            </w:r>
            <w:r>
              <w:rPr>
                <w:rFonts w:eastAsia="Times New Roman"/>
                <w:sz w:val="16"/>
                <w:szCs w:val="16"/>
              </w:rPr>
              <w:tab/>
            </w:r>
            <w:r>
              <w:rPr>
                <w:rFonts w:ascii="宋体" w:eastAsia="宋体" w:hAnsi="宋体" w:cs="宋体"/>
                <w:sz w:val="16"/>
                <w:szCs w:val="16"/>
              </w:rPr>
              <w:t>室内游泳池</w:t>
            </w:r>
          </w:p>
          <w:p w:rsidR="00F76B0C" w:rsidRDefault="00AC2DB0">
            <w:pPr>
              <w:pStyle w:val="TableContents"/>
            </w:pPr>
            <w:r>
              <w:rPr>
                <w:rFonts w:eastAsia="Times New Roman"/>
                <w:sz w:val="16"/>
                <w:szCs w:val="16"/>
              </w:rPr>
              <w:t>10</w:t>
            </w:r>
            <w:r>
              <w:rPr>
                <w:rFonts w:eastAsia="Times New Roman"/>
                <w:sz w:val="16"/>
                <w:szCs w:val="16"/>
              </w:rPr>
              <w:tab/>
            </w:r>
            <w:r>
              <w:rPr>
                <w:rFonts w:ascii="宋体" w:eastAsia="宋体" w:hAnsi="宋体" w:cs="宋体"/>
                <w:sz w:val="16"/>
                <w:szCs w:val="16"/>
              </w:rPr>
              <w:t>室外游泳池</w:t>
            </w:r>
          </w:p>
          <w:p w:rsidR="00F76B0C" w:rsidRDefault="00AC2DB0">
            <w:pPr>
              <w:pStyle w:val="TableContents"/>
            </w:pPr>
            <w:r>
              <w:rPr>
                <w:rFonts w:eastAsia="Times New Roman"/>
                <w:sz w:val="16"/>
                <w:szCs w:val="16"/>
              </w:rPr>
              <w:t>11</w:t>
            </w:r>
            <w:r>
              <w:rPr>
                <w:rFonts w:eastAsia="Times New Roman"/>
                <w:sz w:val="16"/>
                <w:szCs w:val="16"/>
              </w:rPr>
              <w:tab/>
            </w:r>
            <w:r>
              <w:rPr>
                <w:rFonts w:ascii="宋体" w:eastAsia="宋体" w:hAnsi="宋体" w:cs="宋体"/>
                <w:sz w:val="16"/>
                <w:szCs w:val="16"/>
              </w:rPr>
              <w:t>健身房</w:t>
            </w:r>
          </w:p>
          <w:p w:rsidR="00F76B0C" w:rsidRDefault="00AC2DB0">
            <w:pPr>
              <w:pStyle w:val="TableContents"/>
            </w:pPr>
            <w:r>
              <w:rPr>
                <w:rFonts w:eastAsia="Times New Roman"/>
                <w:sz w:val="16"/>
                <w:szCs w:val="16"/>
              </w:rPr>
              <w:t>12</w:t>
            </w:r>
            <w:r>
              <w:rPr>
                <w:rFonts w:eastAsia="Times New Roman"/>
                <w:sz w:val="16"/>
                <w:szCs w:val="16"/>
              </w:rPr>
              <w:tab/>
            </w:r>
            <w:r>
              <w:rPr>
                <w:rFonts w:ascii="宋体" w:eastAsia="宋体" w:hAnsi="宋体" w:cs="宋体"/>
                <w:sz w:val="16"/>
                <w:szCs w:val="16"/>
              </w:rPr>
              <w:t>商务中心</w:t>
            </w:r>
          </w:p>
          <w:p w:rsidR="00F76B0C" w:rsidRDefault="00AC2DB0">
            <w:pPr>
              <w:pStyle w:val="TableContents"/>
            </w:pPr>
            <w:r>
              <w:rPr>
                <w:rFonts w:eastAsia="Times New Roman"/>
                <w:sz w:val="16"/>
                <w:szCs w:val="16"/>
              </w:rPr>
              <w:t>13</w:t>
            </w:r>
            <w:r>
              <w:rPr>
                <w:rFonts w:eastAsia="Times New Roman"/>
                <w:sz w:val="16"/>
                <w:szCs w:val="16"/>
              </w:rPr>
              <w:tab/>
            </w:r>
            <w:r>
              <w:rPr>
                <w:rFonts w:ascii="宋体" w:eastAsia="宋体" w:hAnsi="宋体" w:cs="宋体"/>
                <w:sz w:val="16"/>
                <w:szCs w:val="16"/>
              </w:rPr>
              <w:t>会议室</w:t>
            </w:r>
          </w:p>
          <w:p w:rsidR="00F76B0C" w:rsidRDefault="00AC2DB0">
            <w:pPr>
              <w:pStyle w:val="TableContents"/>
            </w:pPr>
            <w:r>
              <w:rPr>
                <w:rFonts w:eastAsia="Times New Roman"/>
                <w:sz w:val="16"/>
                <w:szCs w:val="16"/>
              </w:rPr>
              <w:t>14</w:t>
            </w:r>
            <w:r>
              <w:rPr>
                <w:rFonts w:eastAsia="Times New Roman"/>
                <w:sz w:val="16"/>
                <w:szCs w:val="16"/>
              </w:rPr>
              <w:tab/>
            </w:r>
            <w:r>
              <w:rPr>
                <w:rFonts w:ascii="宋体" w:eastAsia="宋体" w:hAnsi="宋体" w:cs="宋体"/>
                <w:sz w:val="16"/>
                <w:szCs w:val="16"/>
              </w:rPr>
              <w:t>酒店餐厅</w:t>
            </w:r>
          </w:p>
        </w:tc>
      </w:tr>
      <w:tr w:rsidR="004F4CA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4F4CAC" w:rsidRDefault="004F4CAC" w:rsidP="00BC6F28">
            <w:pPr>
              <w:pStyle w:val="TableContents"/>
            </w:pPr>
            <w:r>
              <w:rPr>
                <w:rFonts w:eastAsiaTheme="minorEastAsia" w:hint="eastAsia"/>
              </w:rPr>
              <w:lastRenderedPageBreak/>
              <w:t>Hotel</w:t>
            </w:r>
            <w:r>
              <w:rPr>
                <w:rFonts w:eastAsia="Times New Roman"/>
              </w:rPr>
              <w:t>.Distance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4F4CAC" w:rsidRDefault="004F4CAC" w:rsidP="00BC6F28">
            <w:pPr>
              <w:pStyle w:val="TableContents"/>
            </w:pPr>
            <w:r>
              <w:rPr>
                <w:rFonts w:ascii="宋体" w:eastAsia="宋体" w:hAnsi="宋体" w:cs="宋体"/>
              </w:rPr>
              <w:t>距离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4F4CAC" w:rsidRDefault="004F4CAC" w:rsidP="00BC6F28">
            <w:pPr>
              <w:pStyle w:val="TableContents"/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4F4CAC" w:rsidRPr="00F8499C" w:rsidRDefault="004F4CAC" w:rsidP="00BC6F28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Y</w:t>
            </w:r>
            <w:r w:rsidR="00F8499C">
              <w:rPr>
                <w:rFonts w:eastAsiaTheme="minorEastAsia" w:hint="eastAsia"/>
              </w:rPr>
              <w:t>/0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4F4CAC" w:rsidRDefault="004F4CAC" w:rsidP="00BC6F28">
            <w:pPr>
              <w:pStyle w:val="TableContents"/>
            </w:pPr>
            <w:r>
              <w:rPr>
                <w:rFonts w:ascii="宋体" w:eastAsia="宋体" w:hAnsi="宋体" w:cs="宋体"/>
                <w:sz w:val="16"/>
                <w:szCs w:val="16"/>
              </w:rPr>
              <w:t>距离搜索的时候有值</w:t>
            </w: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Hotel.Rooms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Element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  <w:sz w:val="16"/>
                <w:szCs w:val="16"/>
              </w:rPr>
              <w:t>list</w:t>
            </w:r>
            <w:r>
              <w:rPr>
                <w:rFonts w:ascii="宋体" w:eastAsia="宋体" w:hAnsi="宋体" w:cs="宋体"/>
                <w:sz w:val="16"/>
                <w:szCs w:val="16"/>
              </w:rPr>
              <w:t>模式下为空</w:t>
            </w: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Rooms.Room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房型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Element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E2431B">
            <w:pPr>
              <w:pStyle w:val="TableContents"/>
            </w:pPr>
            <w:bookmarkStart w:id="36" w:name="OLE_LINK3"/>
            <w:bookmarkStart w:id="37" w:name="OLE_LINK4"/>
            <w:r>
              <w:rPr>
                <w:rFonts w:eastAsia="Times New Roman"/>
              </w:rPr>
              <w:t>Room.</w:t>
            </w:r>
            <w:r>
              <w:rPr>
                <w:rFonts w:eastAsiaTheme="minorEastAsia" w:hint="eastAsia"/>
              </w:rPr>
              <w:t>R</w:t>
            </w:r>
            <w:r w:rsidR="00AC2DB0">
              <w:rPr>
                <w:rFonts w:eastAsia="Times New Roman"/>
              </w:rPr>
              <w:t>oomTypeId</w:t>
            </w:r>
            <w:bookmarkEnd w:id="36"/>
            <w:bookmarkEnd w:id="37"/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房型编码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2D1686" w:rsidRDefault="00AC2DB0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String</w:t>
            </w:r>
            <w:r w:rsidR="002D1686">
              <w:rPr>
                <w:rFonts w:eastAsiaTheme="minorEastAsia" w:hint="eastAsia"/>
              </w:rPr>
              <w:t>(10)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CD4F8A" w:rsidRDefault="00CD4F8A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Room.</w:t>
            </w:r>
            <w:r>
              <w:rPr>
                <w:rFonts w:eastAsiaTheme="minorEastAsia" w:hint="eastAsia"/>
              </w:rPr>
              <w:t>Name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CD4F8A">
            <w:pPr>
              <w:pStyle w:val="TableContents"/>
            </w:pPr>
            <w:r>
              <w:rPr>
                <w:rFonts w:hint="eastAsia"/>
              </w:rPr>
              <w:t>房型名称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2D1686" w:rsidRDefault="00CD4F8A">
            <w:pPr>
              <w:pStyle w:val="TableContents"/>
              <w:rPr>
                <w:rFonts w:eastAsiaTheme="minorEastAsia"/>
              </w:rPr>
            </w:pPr>
            <w:r>
              <w:rPr>
                <w:rFonts w:hint="eastAsia"/>
              </w:rPr>
              <w:t>String</w:t>
            </w:r>
            <w:r w:rsidR="002D1686">
              <w:rPr>
                <w:rFonts w:eastAsiaTheme="minorEastAsia" w:hint="eastAsia"/>
              </w:rPr>
              <w:t>(50)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CD4F8A">
            <w:pPr>
              <w:pStyle w:val="TableContents"/>
            </w:pPr>
            <w:r>
              <w:rPr>
                <w:rFonts w:hint="eastAsia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Room.RatePlans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Element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RatePlans.RatePlan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产品信息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Element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RatePlan.RatePlanId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产品编号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RatePlan.RatePlanCode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产品编码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2D1686" w:rsidRDefault="00AC2DB0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String</w:t>
            </w:r>
            <w:r w:rsidR="002D1686">
              <w:rPr>
                <w:rFonts w:eastAsiaTheme="minorEastAsia" w:hint="eastAsia"/>
              </w:rPr>
              <w:t>(10)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RatePlan.RatePlanName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产品名称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2D1686" w:rsidRDefault="00AC2DB0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String</w:t>
            </w:r>
            <w:r w:rsidR="002D1686">
              <w:rPr>
                <w:rFonts w:eastAsiaTheme="minorEastAsia" w:hint="eastAsia"/>
              </w:rPr>
              <w:t>(50)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RatePlan.Status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销售状态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1D0990">
            <w:pPr>
              <w:pStyle w:val="TableContents"/>
            </w:pPr>
            <w:r>
              <w:rPr>
                <w:rFonts w:eastAsiaTheme="minorEastAsia" w:hint="eastAsia"/>
              </w:rPr>
              <w:t>Boolean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993CE0" w:rsidP="00993CE0">
            <w:pPr>
              <w:pStyle w:val="TableContents"/>
            </w:pPr>
            <w:r>
              <w:rPr>
                <w:rFonts w:eastAsiaTheme="minorEastAsia" w:hint="eastAsia"/>
                <w:sz w:val="16"/>
                <w:szCs w:val="16"/>
              </w:rPr>
              <w:t>false</w:t>
            </w:r>
            <w:r w:rsidR="00AC2DB0">
              <w:rPr>
                <w:rFonts w:eastAsia="Times New Roman"/>
                <w:sz w:val="16"/>
                <w:szCs w:val="16"/>
              </w:rPr>
              <w:t>--</w:t>
            </w:r>
            <w:r w:rsidR="00AC2DB0">
              <w:rPr>
                <w:rFonts w:ascii="宋体" w:eastAsia="宋体" w:hAnsi="宋体" w:cs="宋体"/>
                <w:sz w:val="16"/>
                <w:szCs w:val="16"/>
              </w:rPr>
              <w:t>不可销售（可能是满房、部分日期满房、缺少价格）、</w:t>
            </w:r>
            <w:r>
              <w:rPr>
                <w:rFonts w:ascii="宋体" w:eastAsia="宋体" w:hAnsi="宋体" w:cs="宋体" w:hint="eastAsia"/>
                <w:sz w:val="16"/>
                <w:szCs w:val="16"/>
              </w:rPr>
              <w:t>true</w:t>
            </w:r>
            <w:r w:rsidR="00AC2DB0">
              <w:rPr>
                <w:rFonts w:eastAsia="Times New Roman" w:cs="Times New Roman"/>
                <w:sz w:val="16"/>
                <w:szCs w:val="16"/>
              </w:rPr>
              <w:t>--</w:t>
            </w:r>
            <w:r w:rsidR="00AC2DB0">
              <w:rPr>
                <w:rFonts w:ascii="宋体" w:eastAsia="宋体" w:hAnsi="宋体" w:cs="宋体"/>
                <w:sz w:val="16"/>
                <w:szCs w:val="16"/>
              </w:rPr>
              <w:t>可销售</w:t>
            </w: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RatePlan.</w:t>
            </w:r>
            <w:r w:rsidR="005E5D92">
              <w:rPr>
                <w:rFonts w:eastAsia="Times New Roman"/>
              </w:rPr>
              <w:t>Customer</w:t>
            </w:r>
            <w:r>
              <w:rPr>
                <w:rFonts w:eastAsia="Times New Roman"/>
              </w:rPr>
              <w:t>Type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客人类型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1D0990" w:rsidRDefault="001D0990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Enum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993CE0">
            <w:pPr>
              <w:pStyle w:val="TableContents"/>
            </w:pPr>
            <w:r>
              <w:rPr>
                <w:rFonts w:hint="eastAsia"/>
                <w:sz w:val="18"/>
                <w:szCs w:val="18"/>
              </w:rPr>
              <w:t>All</w:t>
            </w:r>
            <w:r w:rsidRPr="000C7794">
              <w:rPr>
                <w:rFonts w:eastAsia="Times New Roman"/>
                <w:sz w:val="18"/>
                <w:szCs w:val="18"/>
              </w:rPr>
              <w:t>=</w:t>
            </w:r>
            <w:r w:rsidRPr="000C7794">
              <w:rPr>
                <w:rFonts w:ascii="宋体" w:eastAsia="宋体" w:hAnsi="宋体" w:cs="宋体"/>
                <w:sz w:val="18"/>
                <w:szCs w:val="18"/>
              </w:rPr>
              <w:t>统一价；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Chinese</w:t>
            </w:r>
            <w:r w:rsidRPr="000C7794">
              <w:rPr>
                <w:rFonts w:eastAsia="Times New Roman" w:cs="Times New Roman"/>
                <w:sz w:val="18"/>
                <w:szCs w:val="18"/>
              </w:rPr>
              <w:t xml:space="preserve"> =</w:t>
            </w:r>
            <w:r w:rsidRPr="000C7794">
              <w:rPr>
                <w:rFonts w:ascii="宋体" w:eastAsia="宋体" w:hAnsi="宋体" w:cs="宋体"/>
                <w:sz w:val="18"/>
                <w:szCs w:val="18"/>
              </w:rPr>
              <w:t>内宾价；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OtherForeign</w:t>
            </w:r>
            <w:r w:rsidRPr="000C7794">
              <w:rPr>
                <w:rFonts w:eastAsia="Times New Roman" w:cs="Times New Roman"/>
                <w:sz w:val="18"/>
                <w:szCs w:val="18"/>
              </w:rPr>
              <w:t xml:space="preserve"> =</w:t>
            </w:r>
            <w:r w:rsidRPr="000C7794">
              <w:rPr>
                <w:rFonts w:ascii="宋体" w:eastAsia="宋体" w:hAnsi="宋体" w:cs="宋体"/>
                <w:sz w:val="18"/>
                <w:szCs w:val="18"/>
              </w:rPr>
              <w:t>外宾价；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HongKong</w:t>
            </w:r>
            <w:r w:rsidRPr="000C7794">
              <w:rPr>
                <w:rFonts w:eastAsia="Times New Roman" w:cs="Times New Roman"/>
                <w:sz w:val="18"/>
                <w:szCs w:val="18"/>
              </w:rPr>
              <w:t xml:space="preserve"> =</w:t>
            </w:r>
            <w:r w:rsidRPr="000C7794">
              <w:rPr>
                <w:rFonts w:ascii="宋体" w:eastAsia="宋体" w:hAnsi="宋体" w:cs="宋体"/>
                <w:sz w:val="18"/>
                <w:szCs w:val="18"/>
              </w:rPr>
              <w:t>港澳台客人价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Japanese</w:t>
            </w:r>
            <w:r w:rsidRPr="000C7794">
              <w:rPr>
                <w:rFonts w:eastAsia="Times New Roman" w:cs="Times New Roman"/>
                <w:sz w:val="18"/>
                <w:szCs w:val="18"/>
              </w:rPr>
              <w:t>=</w:t>
            </w:r>
            <w:r w:rsidRPr="000C7794">
              <w:rPr>
                <w:rFonts w:ascii="宋体" w:eastAsia="宋体" w:hAnsi="宋体" w:cs="宋体"/>
                <w:sz w:val="18"/>
                <w:szCs w:val="18"/>
              </w:rPr>
              <w:t>日本客人价</w:t>
            </w: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RatePlan.CurrentAlloment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房量限额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  <w:sz w:val="16"/>
                <w:szCs w:val="16"/>
              </w:rPr>
              <w:t>入住时间内不能超售的最小值。当大于</w:t>
            </w:r>
            <w:r>
              <w:rPr>
                <w:rFonts w:eastAsia="Times New Roman" w:cs="Times New Roman"/>
                <w:sz w:val="16"/>
                <w:szCs w:val="16"/>
              </w:rPr>
              <w:t>0</w:t>
            </w:r>
            <w:r>
              <w:rPr>
                <w:rFonts w:ascii="宋体" w:eastAsia="宋体" w:hAnsi="宋体" w:cs="宋体"/>
                <w:sz w:val="16"/>
                <w:szCs w:val="16"/>
              </w:rPr>
              <w:t>小于</w:t>
            </w:r>
            <w:r>
              <w:rPr>
                <w:rFonts w:eastAsia="Times New Roman" w:cs="Times New Roman"/>
                <w:sz w:val="16"/>
                <w:szCs w:val="16"/>
              </w:rPr>
              <w:t>5</w:t>
            </w:r>
            <w:r>
              <w:rPr>
                <w:rFonts w:ascii="宋体" w:eastAsia="宋体" w:hAnsi="宋体" w:cs="宋体"/>
                <w:sz w:val="16"/>
                <w:szCs w:val="16"/>
              </w:rPr>
              <w:t>时，表示目前仅剩的房量</w:t>
            </w:r>
            <w:r w:rsidR="0018150D">
              <w:rPr>
                <w:rFonts w:ascii="宋体" w:eastAsia="宋体" w:hAnsi="宋体" w:cs="宋体" w:hint="eastAsia"/>
                <w:sz w:val="16"/>
                <w:szCs w:val="16"/>
              </w:rPr>
              <w:t>;0表示房量充足</w:t>
            </w: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E2431B" w:rsidRDefault="00AC2DB0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RatePlan.InstantConfirm</w:t>
            </w:r>
            <w:r w:rsidR="00E2431B">
              <w:rPr>
                <w:rFonts w:eastAsiaTheme="minorEastAsia" w:hint="eastAsia"/>
              </w:rPr>
              <w:t>ation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是否是即时确认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1D0990" w:rsidRDefault="001D0990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Boolean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RatePlan.PaymentType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付款类型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1D0990" w:rsidRDefault="001D0990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Enum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637722" w:rsidRDefault="00637722" w:rsidP="0063772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SelfPay</w:t>
            </w:r>
            <w:r w:rsidR="00AC2DB0">
              <w:rPr>
                <w:rFonts w:eastAsia="Times New Roman"/>
                <w:sz w:val="16"/>
                <w:szCs w:val="16"/>
              </w:rPr>
              <w:t>-</w:t>
            </w:r>
            <w:r w:rsidR="00AC2DB0">
              <w:rPr>
                <w:rFonts w:ascii="宋体" w:eastAsia="宋体" w:hAnsi="宋体" w:cs="宋体"/>
                <w:sz w:val="16"/>
                <w:szCs w:val="16"/>
              </w:rPr>
              <w:t>前台现付、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Prepay</w:t>
            </w:r>
            <w:r w:rsidR="00AC2DB0">
              <w:rPr>
                <w:rFonts w:eastAsia="Times New Roman" w:cs="Times New Roman"/>
                <w:sz w:val="16"/>
                <w:szCs w:val="16"/>
              </w:rPr>
              <w:t>-</w:t>
            </w:r>
            <w:r w:rsidR="00AC2DB0">
              <w:rPr>
                <w:rFonts w:ascii="宋体" w:eastAsia="宋体" w:hAnsi="宋体" w:cs="宋体"/>
                <w:sz w:val="16"/>
                <w:szCs w:val="16"/>
              </w:rPr>
              <w:t>预付</w:t>
            </w:r>
          </w:p>
        </w:tc>
      </w:tr>
      <w:tr w:rsidR="00311F36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311F36" w:rsidRDefault="00311F36">
            <w:pPr>
              <w:pStyle w:val="TableContents"/>
              <w:rPr>
                <w:rFonts w:eastAsia="Times New Roman"/>
              </w:rPr>
            </w:pP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311F36" w:rsidRDefault="00311F36">
            <w:pPr>
              <w:pStyle w:val="TableContents"/>
              <w:rPr>
                <w:rFonts w:ascii="宋体" w:eastAsia="宋体" w:hAnsi="宋体" w:cs="宋体"/>
              </w:rPr>
            </w:pP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311F36" w:rsidRDefault="00311F36">
            <w:pPr>
              <w:pStyle w:val="TableContents"/>
              <w:rPr>
                <w:rFonts w:eastAsia="Times New Roman"/>
              </w:rPr>
            </w:pP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311F36" w:rsidRDefault="00311F36">
            <w:pPr>
              <w:pStyle w:val="TableContents"/>
              <w:rPr>
                <w:rFonts w:eastAsia="Times New Roman"/>
              </w:rPr>
            </w:pP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311F36" w:rsidRDefault="00311F36">
            <w:pPr>
              <w:pStyle w:val="TableContents"/>
              <w:rPr>
                <w:rFonts w:eastAsia="Times New Roman"/>
                <w:sz w:val="16"/>
                <w:szCs w:val="16"/>
              </w:rPr>
            </w:pPr>
          </w:p>
        </w:tc>
      </w:tr>
      <w:tr w:rsidR="00390E25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390E25" w:rsidRDefault="00390E25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RatePlan.BookingRuleIds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390E25" w:rsidRDefault="00390E25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对应的预订规则编号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390E25" w:rsidRDefault="00390E25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String</w:t>
            </w:r>
            <w:r w:rsidR="002D1686">
              <w:rPr>
                <w:rFonts w:eastAsiaTheme="minorEastAsia" w:hint="eastAsia"/>
              </w:rPr>
              <w:t>(100)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390E25" w:rsidRDefault="00390E25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390E25" w:rsidRDefault="00390E25">
            <w:pPr>
              <w:pStyle w:val="TableContents"/>
              <w:rPr>
                <w:rFonts w:eastAsiaTheme="minorEastAsia"/>
              </w:rPr>
            </w:pPr>
          </w:p>
        </w:tc>
      </w:tr>
      <w:tr w:rsidR="0051424A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51424A" w:rsidRDefault="00390E25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RatePlan.</w:t>
            </w:r>
            <w:r w:rsidR="0051424A">
              <w:rPr>
                <w:rFonts w:eastAsiaTheme="minorEastAsia" w:hint="eastAsia"/>
              </w:rPr>
              <w:t>GuaranteeRule</w:t>
            </w:r>
            <w:r>
              <w:rPr>
                <w:rFonts w:eastAsiaTheme="minorEastAsia" w:hint="eastAsia"/>
              </w:rPr>
              <w:t>Id</w:t>
            </w:r>
            <w:r w:rsidR="00A82654">
              <w:rPr>
                <w:rFonts w:eastAsiaTheme="minorEastAsia" w:hint="eastAsia"/>
              </w:rPr>
              <w:t>s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51424A" w:rsidRDefault="00390E25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对应的</w:t>
            </w:r>
            <w:r w:rsidR="0051424A">
              <w:rPr>
                <w:rFonts w:eastAsiaTheme="minorEastAsia" w:hint="eastAsia"/>
              </w:rPr>
              <w:t>担保</w:t>
            </w:r>
            <w:r>
              <w:rPr>
                <w:rFonts w:eastAsiaTheme="minorEastAsia" w:hint="eastAsia"/>
              </w:rPr>
              <w:t>规则编号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51424A" w:rsidRDefault="00A82654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String</w:t>
            </w:r>
            <w:r w:rsidR="002D1686">
              <w:rPr>
                <w:rFonts w:eastAsiaTheme="minorEastAsia" w:hint="eastAsia"/>
              </w:rPr>
              <w:t>(100)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51424A" w:rsidRDefault="0051424A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51424A" w:rsidRDefault="0051424A">
            <w:pPr>
              <w:pStyle w:val="TableContents"/>
              <w:rPr>
                <w:rFonts w:eastAsiaTheme="minorEastAsia"/>
              </w:rPr>
            </w:pPr>
          </w:p>
        </w:tc>
      </w:tr>
      <w:tr w:rsidR="00390E25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390E25" w:rsidRDefault="00390E25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RatePlan.PrepayRuleId</w:t>
            </w:r>
            <w:r w:rsidR="00A82654">
              <w:rPr>
                <w:rFonts w:eastAsiaTheme="minorEastAsia" w:hint="eastAsia"/>
              </w:rPr>
              <w:t>s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390E25" w:rsidRDefault="00390E25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对应的预付规则编号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390E25" w:rsidRDefault="00A82654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String</w:t>
            </w:r>
            <w:r w:rsidR="002D1686">
              <w:rPr>
                <w:rFonts w:eastAsiaTheme="minorEastAsia" w:hint="eastAsia"/>
              </w:rPr>
              <w:t>(100)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390E25" w:rsidRDefault="00390E25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390E25" w:rsidRDefault="00390E25">
            <w:pPr>
              <w:pStyle w:val="TableContents"/>
              <w:rPr>
                <w:rFonts w:eastAsiaTheme="minorEastAsia"/>
              </w:rPr>
            </w:pPr>
          </w:p>
        </w:tc>
      </w:tr>
      <w:tr w:rsidR="00390E25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390E25" w:rsidRDefault="00390E25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lastRenderedPageBreak/>
              <w:t>RatePlan.DrrRuleId</w:t>
            </w:r>
            <w:r w:rsidR="00A82654">
              <w:rPr>
                <w:rFonts w:eastAsiaTheme="minorEastAsia" w:hint="eastAsia"/>
              </w:rPr>
              <w:t>s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390E25" w:rsidRDefault="00390E25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对应的促销规则编号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390E25" w:rsidRDefault="00A82654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String</w:t>
            </w:r>
            <w:r w:rsidR="002D1686">
              <w:rPr>
                <w:rFonts w:eastAsiaTheme="minorEastAsia" w:hint="eastAsia"/>
              </w:rPr>
              <w:t>(100)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390E25" w:rsidRDefault="00390E25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390E25" w:rsidRDefault="00390E25">
            <w:pPr>
              <w:pStyle w:val="TableContents"/>
              <w:rPr>
                <w:rFonts w:eastAsiaTheme="minorEastAsia"/>
              </w:rPr>
            </w:pPr>
          </w:p>
        </w:tc>
      </w:tr>
      <w:tr w:rsidR="00390E25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390E25" w:rsidRDefault="00390E25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RatePlan.ValueAddIds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390E25" w:rsidRDefault="00390E25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对应的增值服务编号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390E25" w:rsidRDefault="00390E25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String</w:t>
            </w:r>
            <w:r w:rsidR="002D1686">
              <w:rPr>
                <w:rFonts w:eastAsiaTheme="minorEastAsia" w:hint="eastAsia"/>
              </w:rPr>
              <w:t>(100)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390E25" w:rsidRDefault="00390E25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390E25" w:rsidRDefault="00390E25">
            <w:pPr>
              <w:pStyle w:val="TableContents"/>
              <w:rPr>
                <w:rFonts w:eastAsiaTheme="minorEastAsia"/>
              </w:rPr>
            </w:pP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B46A84" w:rsidRDefault="00B46A84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RatePlan.IsLastMinuteSale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B46A84" w:rsidRDefault="00B46A84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是否今日特价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B46A84" w:rsidRDefault="001D0990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Boolean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B46A84" w:rsidRDefault="00B46A84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B46A84" w:rsidRDefault="00F76B0C">
            <w:pPr>
              <w:pStyle w:val="TableContents"/>
              <w:rPr>
                <w:rFonts w:eastAsiaTheme="minorEastAsia"/>
              </w:rPr>
            </w:pPr>
          </w:p>
        </w:tc>
      </w:tr>
      <w:tr w:rsidR="00CE3879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CE3879" w:rsidRDefault="00CE3879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RatePlan.StartTime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CE3879" w:rsidRDefault="00CE3879">
            <w:pPr>
              <w:pStyle w:val="TableContents"/>
              <w:rPr>
                <w:rFonts w:eastAsiaTheme="minorEastAsia"/>
              </w:rPr>
            </w:pP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CE3879" w:rsidRDefault="00CE3879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Time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CE3879" w:rsidRDefault="00CE3879">
            <w:pPr>
              <w:pStyle w:val="TableContents"/>
              <w:rPr>
                <w:rFonts w:eastAsiaTheme="minorEastAsia"/>
              </w:rPr>
            </w:pP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CE3879" w:rsidRDefault="00CE3879">
            <w:pPr>
              <w:pStyle w:val="TableContents"/>
              <w:rPr>
                <w:rFonts w:eastAsiaTheme="minorEastAsia"/>
              </w:rPr>
            </w:pPr>
          </w:p>
        </w:tc>
      </w:tr>
      <w:tr w:rsidR="00CE3879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CE3879" w:rsidRDefault="00CE3879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RatePlan.EndTime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CE3879" w:rsidRDefault="00CE3879">
            <w:pPr>
              <w:pStyle w:val="TableContents"/>
              <w:rPr>
                <w:rFonts w:eastAsiaTheme="minorEastAsia"/>
              </w:rPr>
            </w:pP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CE3879" w:rsidRDefault="00CE3879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Time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CE3879" w:rsidRDefault="00CE3879">
            <w:pPr>
              <w:pStyle w:val="TableContents"/>
              <w:rPr>
                <w:rFonts w:eastAsiaTheme="minorEastAsia"/>
              </w:rPr>
            </w:pP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CE3879" w:rsidRDefault="00CE3879">
            <w:pPr>
              <w:pStyle w:val="TableContents"/>
              <w:rPr>
                <w:rFonts w:eastAsiaTheme="minorEastAsia"/>
              </w:rPr>
            </w:pP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E2431B">
            <w:pPr>
              <w:pStyle w:val="TableContents"/>
            </w:pPr>
            <w:r>
              <w:rPr>
                <w:rFonts w:eastAsia="Times New Roman"/>
              </w:rPr>
              <w:t>RatePlan.</w:t>
            </w:r>
            <w:r w:rsidR="00AC2DB0">
              <w:rPr>
                <w:rFonts w:eastAsia="Times New Roman"/>
              </w:rPr>
              <w:t>MinAmount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预定最少数量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  <w:sz w:val="16"/>
                <w:szCs w:val="16"/>
              </w:rPr>
              <w:t>默认值：</w:t>
            </w:r>
            <w:r>
              <w:rPr>
                <w:rFonts w:eastAsia="Times New Roman" w:cs="Times New Roman"/>
                <w:sz w:val="16"/>
                <w:szCs w:val="16"/>
              </w:rPr>
              <w:t>1</w:t>
            </w: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E2431B">
            <w:pPr>
              <w:pStyle w:val="TableContents"/>
            </w:pPr>
            <w:r>
              <w:rPr>
                <w:rFonts w:eastAsia="Times New Roman"/>
              </w:rPr>
              <w:t>RatePlan.</w:t>
            </w:r>
            <w:r w:rsidR="00AC2DB0">
              <w:rPr>
                <w:rFonts w:eastAsia="Times New Roman"/>
              </w:rPr>
              <w:t>MinDays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最少入住天数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  <w:sz w:val="16"/>
                <w:szCs w:val="16"/>
              </w:rPr>
              <w:t>默认值：</w:t>
            </w:r>
            <w:r>
              <w:rPr>
                <w:rFonts w:eastAsia="Times New Roman" w:cs="Times New Roman"/>
                <w:sz w:val="16"/>
                <w:szCs w:val="16"/>
              </w:rPr>
              <w:t>1</w:t>
            </w: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E2431B">
            <w:pPr>
              <w:pStyle w:val="TableContents"/>
            </w:pPr>
            <w:r>
              <w:rPr>
                <w:rFonts w:eastAsia="Times New Roman"/>
              </w:rPr>
              <w:t>RatePlan.</w:t>
            </w:r>
            <w:r w:rsidR="00AC2DB0">
              <w:rPr>
                <w:rFonts w:eastAsia="Times New Roman"/>
              </w:rPr>
              <w:t>MaxDays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最多入住天数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051BD4" w:rsidRDefault="00051BD4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默认值：</w:t>
            </w:r>
            <w:r>
              <w:rPr>
                <w:rFonts w:eastAsiaTheme="minorEastAsia" w:hint="eastAsia"/>
              </w:rPr>
              <w:t>365</w:t>
            </w: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65390E" w:rsidRDefault="00AC2DB0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RatePlan.Total</w:t>
            </w:r>
            <w:r w:rsidR="0065390E">
              <w:rPr>
                <w:rFonts w:eastAsiaTheme="minorEastAsia" w:hint="eastAsia"/>
              </w:rPr>
              <w:t>Rate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总价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65390E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65390E" w:rsidRPr="0065390E" w:rsidRDefault="0065390E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RatePlan.</w:t>
            </w:r>
            <w:r>
              <w:rPr>
                <w:kern w:val="0"/>
              </w:rPr>
              <w:t xml:space="preserve"> AverageRate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65390E" w:rsidRDefault="0065390E">
            <w:pPr>
              <w:pStyle w:val="TableContents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日均价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65390E" w:rsidRPr="0065390E" w:rsidRDefault="0065390E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Decimal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65390E" w:rsidRPr="0065390E" w:rsidRDefault="0065390E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65390E" w:rsidRDefault="0065390E">
            <w:pPr>
              <w:pStyle w:val="TableContents"/>
            </w:pP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RatePlan.</w:t>
            </w:r>
            <w:r w:rsidR="0021693A">
              <w:rPr>
                <w:rFonts w:eastAsia="Times New Roman"/>
              </w:rPr>
              <w:t>CurrencyCode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货币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Enum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RatePlan.</w:t>
            </w:r>
            <w:bookmarkStart w:id="38" w:name="OLE_LINK5"/>
            <w:bookmarkStart w:id="39" w:name="OLE_LINK6"/>
            <w:r w:rsidR="005151AF">
              <w:rPr>
                <w:rFonts w:eastAsiaTheme="minorEastAsia" w:hint="eastAsia"/>
              </w:rPr>
              <w:t>Nightly</w:t>
            </w:r>
            <w:r>
              <w:rPr>
                <w:rFonts w:eastAsia="Times New Roman"/>
              </w:rPr>
              <w:t>Rates</w:t>
            </w:r>
            <w:bookmarkEnd w:id="38"/>
            <w:bookmarkEnd w:id="39"/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每天价格数组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Element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5151AF">
            <w:pPr>
              <w:pStyle w:val="TableContents"/>
            </w:pPr>
            <w:r>
              <w:rPr>
                <w:rFonts w:eastAsiaTheme="minorEastAsia" w:hint="eastAsia"/>
              </w:rPr>
              <w:t>Nightly</w:t>
            </w:r>
            <w:r w:rsidR="00AC2DB0">
              <w:rPr>
                <w:rFonts w:eastAsia="Times New Roman"/>
              </w:rPr>
              <w:t>Rates.</w:t>
            </w:r>
            <w:r>
              <w:rPr>
                <w:rFonts w:eastAsiaTheme="minorEastAsia" w:hint="eastAsia"/>
              </w:rPr>
              <w:t xml:space="preserve"> Nightly</w:t>
            </w:r>
            <w:r w:rsidR="00AC2DB0">
              <w:rPr>
                <w:rFonts w:eastAsia="Times New Roman"/>
              </w:rPr>
              <w:t>Rate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C501C2">
            <w:pPr>
              <w:pStyle w:val="TableContents"/>
            </w:pPr>
            <w:r>
              <w:rPr>
                <w:rFonts w:ascii="宋体" w:eastAsia="宋体" w:hAnsi="宋体" w:cs="宋体" w:hint="eastAsia"/>
              </w:rPr>
              <w:t>当天</w:t>
            </w:r>
            <w:r w:rsidR="00AC2DB0">
              <w:rPr>
                <w:rFonts w:ascii="宋体" w:eastAsia="宋体" w:hAnsi="宋体" w:cs="宋体"/>
              </w:rPr>
              <w:t>价格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Element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5151AF">
            <w:pPr>
              <w:pStyle w:val="TableContents"/>
            </w:pPr>
            <w:r>
              <w:rPr>
                <w:rFonts w:eastAsiaTheme="minorEastAsia" w:hint="eastAsia"/>
              </w:rPr>
              <w:t>Nightly</w:t>
            </w:r>
            <w:r w:rsidR="00671574">
              <w:rPr>
                <w:rFonts w:eastAsia="Times New Roman"/>
              </w:rPr>
              <w:t>Rate.</w:t>
            </w:r>
            <w:r w:rsidR="00AC2DB0">
              <w:rPr>
                <w:rFonts w:eastAsia="Times New Roman"/>
              </w:rPr>
              <w:t>Date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C501C2">
            <w:pPr>
              <w:pStyle w:val="TableContents"/>
            </w:pPr>
            <w:r>
              <w:rPr>
                <w:rFonts w:ascii="宋体" w:eastAsia="宋体" w:hAnsi="宋体" w:cs="宋体" w:hint="eastAsia"/>
              </w:rPr>
              <w:t>当天日期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5151AF">
            <w:pPr>
              <w:pStyle w:val="TableContents"/>
            </w:pPr>
            <w:r>
              <w:rPr>
                <w:rFonts w:eastAsiaTheme="minorEastAsia" w:hint="eastAsia"/>
              </w:rPr>
              <w:t>Nightly</w:t>
            </w:r>
            <w:r w:rsidR="00AC2DB0">
              <w:rPr>
                <w:rFonts w:eastAsia="Times New Roman"/>
              </w:rPr>
              <w:t>Rate.Member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会员价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5151AF">
            <w:pPr>
              <w:pStyle w:val="TableContents"/>
            </w:pPr>
            <w:r>
              <w:rPr>
                <w:rFonts w:eastAsiaTheme="minorEastAsia" w:hint="eastAsia"/>
              </w:rPr>
              <w:t>Nightly</w:t>
            </w:r>
            <w:r w:rsidR="00AC2DB0">
              <w:rPr>
                <w:rFonts w:eastAsia="Times New Roman"/>
              </w:rPr>
              <w:t>Rate.Cost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结算价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  <w:sz w:val="16"/>
                <w:szCs w:val="16"/>
              </w:rPr>
              <w:t>仅预付</w:t>
            </w: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5151AF">
            <w:pPr>
              <w:pStyle w:val="TableContents"/>
            </w:pPr>
            <w:r>
              <w:rPr>
                <w:rFonts w:eastAsiaTheme="minorEastAsia" w:hint="eastAsia"/>
              </w:rPr>
              <w:t>Nightly</w:t>
            </w:r>
            <w:r w:rsidR="00AC2DB0">
              <w:rPr>
                <w:rFonts w:eastAsia="Times New Roman"/>
              </w:rPr>
              <w:t>Rate.AddBed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加床价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  <w:sz w:val="16"/>
                <w:szCs w:val="16"/>
              </w:rPr>
              <w:t>-1</w:t>
            </w:r>
            <w:r>
              <w:rPr>
                <w:rFonts w:ascii="宋体" w:eastAsia="宋体" w:hAnsi="宋体" w:cs="宋体"/>
                <w:sz w:val="16"/>
                <w:szCs w:val="16"/>
              </w:rPr>
              <w:t>表示不能加床</w:t>
            </w: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BB24AB" w:rsidRDefault="00AC2DB0" w:rsidP="00BB24AB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Hotel.</w:t>
            </w:r>
            <w:r w:rsidR="00BB24AB">
              <w:rPr>
                <w:rFonts w:eastAsiaTheme="minorEastAsia" w:hint="eastAsia"/>
              </w:rPr>
              <w:t>Detail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酒店信息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2D1686" w:rsidRDefault="002D1686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Element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BB24AB">
            <w:pPr>
              <w:pStyle w:val="TableContents"/>
            </w:pPr>
            <w:r>
              <w:rPr>
                <w:rFonts w:eastAsiaTheme="minorEastAsia" w:hint="eastAsia"/>
              </w:rPr>
              <w:t>Detail</w:t>
            </w:r>
            <w:r w:rsidR="00AC2DB0">
              <w:rPr>
                <w:rFonts w:eastAsia="Times New Roman"/>
              </w:rPr>
              <w:t>.HotelName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酒店名称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2D1686" w:rsidRDefault="00AC2DB0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String</w:t>
            </w:r>
            <w:r w:rsidR="002D1686">
              <w:rPr>
                <w:rFonts w:eastAsiaTheme="minorEastAsia" w:hint="eastAsia"/>
              </w:rPr>
              <w:t>(100)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671574" w:rsidRDefault="00BB24AB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Detail</w:t>
            </w:r>
            <w:r w:rsidR="00AC2DB0">
              <w:rPr>
                <w:rFonts w:eastAsia="Times New Roman"/>
              </w:rPr>
              <w:t>.Star</w:t>
            </w:r>
            <w:r w:rsidR="00671574">
              <w:rPr>
                <w:rFonts w:eastAsiaTheme="minorEastAsia" w:hint="eastAsia"/>
              </w:rPr>
              <w:t>Rate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挂牌星级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671574" w:rsidRDefault="00BB24AB" w:rsidP="00671574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Detail</w:t>
            </w:r>
            <w:r w:rsidR="00AC2DB0">
              <w:rPr>
                <w:rFonts w:eastAsia="Times New Roman"/>
              </w:rPr>
              <w:t>.</w:t>
            </w:r>
            <w:r w:rsidR="00671574">
              <w:rPr>
                <w:rFonts w:eastAsiaTheme="minorEastAsia" w:hint="eastAsia"/>
              </w:rPr>
              <w:t>Category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艺龙推荐级别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BB24AB">
            <w:pPr>
              <w:pStyle w:val="TableContents"/>
            </w:pPr>
            <w:r>
              <w:rPr>
                <w:rFonts w:eastAsiaTheme="minorEastAsia" w:hint="eastAsia"/>
              </w:rPr>
              <w:t>Detail</w:t>
            </w:r>
            <w:r w:rsidR="00AC2DB0">
              <w:rPr>
                <w:rFonts w:eastAsia="Times New Roman"/>
              </w:rPr>
              <w:t>.Latitude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维度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String</w:t>
            </w:r>
            <w:r w:rsidR="002D1686">
              <w:rPr>
                <w:rFonts w:eastAsiaTheme="minorEastAsia" w:hint="eastAsia"/>
              </w:rPr>
              <w:t>(20)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BB24AB">
            <w:pPr>
              <w:pStyle w:val="TableContents"/>
            </w:pPr>
            <w:r>
              <w:rPr>
                <w:rFonts w:eastAsiaTheme="minorEastAsia" w:hint="eastAsia"/>
              </w:rPr>
              <w:t>Detail</w:t>
            </w:r>
            <w:r w:rsidR="00AC2DB0">
              <w:rPr>
                <w:rFonts w:eastAsia="Times New Roman"/>
              </w:rPr>
              <w:t>.Longitude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经度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2D1686" w:rsidRDefault="00AC2DB0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String</w:t>
            </w:r>
            <w:r w:rsidR="002D1686">
              <w:rPr>
                <w:rFonts w:eastAsiaTheme="minorEastAsia" w:hint="eastAsia"/>
              </w:rPr>
              <w:t>(20)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BB24AB">
            <w:pPr>
              <w:pStyle w:val="TableContents"/>
            </w:pPr>
            <w:r>
              <w:rPr>
                <w:rFonts w:eastAsiaTheme="minorEastAsia" w:hint="eastAsia"/>
              </w:rPr>
              <w:lastRenderedPageBreak/>
              <w:t>Detail</w:t>
            </w:r>
            <w:r w:rsidR="00AC2DB0">
              <w:rPr>
                <w:rFonts w:eastAsia="Times New Roman"/>
              </w:rPr>
              <w:t>.Address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地址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String</w:t>
            </w:r>
            <w:r w:rsidR="002D1686">
              <w:rPr>
                <w:rFonts w:eastAsiaTheme="minorEastAsia" w:hint="eastAsia"/>
              </w:rPr>
              <w:t>(255)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BB24AB">
            <w:pPr>
              <w:pStyle w:val="TableContents"/>
            </w:pPr>
            <w:r>
              <w:rPr>
                <w:rFonts w:eastAsiaTheme="minorEastAsia" w:hint="eastAsia"/>
              </w:rPr>
              <w:t>Detail</w:t>
            </w:r>
            <w:r w:rsidR="00AC2DB0">
              <w:rPr>
                <w:rFonts w:eastAsia="Times New Roman"/>
              </w:rPr>
              <w:t>.Phone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电话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2D1686" w:rsidRDefault="00AC2DB0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String</w:t>
            </w:r>
            <w:r w:rsidR="002D1686">
              <w:rPr>
                <w:rFonts w:eastAsiaTheme="minorEastAsia" w:hint="eastAsia"/>
              </w:rPr>
              <w:t>(20)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BB24AB">
            <w:pPr>
              <w:pStyle w:val="TableContents"/>
            </w:pPr>
            <w:r>
              <w:rPr>
                <w:rFonts w:eastAsiaTheme="minorEastAsia" w:hint="eastAsia"/>
              </w:rPr>
              <w:t>Detail</w:t>
            </w:r>
            <w:r w:rsidR="00AC2DB0">
              <w:rPr>
                <w:rFonts w:eastAsia="Times New Roman"/>
              </w:rPr>
              <w:t>.</w:t>
            </w:r>
            <w:r w:rsidR="008B47DA">
              <w:t xml:space="preserve"> </w:t>
            </w:r>
            <w:r w:rsidR="008B47DA">
              <w:rPr>
                <w:rFonts w:eastAsiaTheme="minorEastAsia" w:hint="eastAsia"/>
              </w:rPr>
              <w:t>T</w:t>
            </w:r>
            <w:r w:rsidR="00C10FEC">
              <w:rPr>
                <w:rFonts w:eastAsia="Times New Roman"/>
              </w:rPr>
              <w:t>humb</w:t>
            </w:r>
            <w:r w:rsidR="00C10FEC">
              <w:rPr>
                <w:rFonts w:eastAsiaTheme="minorEastAsia" w:hint="eastAsia"/>
              </w:rPr>
              <w:t>N</w:t>
            </w:r>
            <w:r w:rsidR="008B47DA" w:rsidRPr="008B47DA">
              <w:rPr>
                <w:rFonts w:eastAsia="Times New Roman"/>
              </w:rPr>
              <w:t>ailUrl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图片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2D1686" w:rsidRDefault="00AC2DB0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String</w:t>
            </w:r>
            <w:r w:rsidR="002D1686">
              <w:rPr>
                <w:rFonts w:eastAsiaTheme="minorEastAsia" w:hint="eastAsia"/>
              </w:rPr>
              <w:t>(255)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BB24AB" w:rsidRDefault="00BB24AB" w:rsidP="008B3A04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Detail</w:t>
            </w:r>
            <w:r w:rsidR="00AC2DB0">
              <w:rPr>
                <w:rFonts w:eastAsia="Times New Roman"/>
              </w:rPr>
              <w:t>.Review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8B3A04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8B3A04" w:rsidRPr="008B3A04" w:rsidRDefault="008B3A04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Review</w:t>
            </w:r>
            <w:r>
              <w:rPr>
                <w:rFonts w:eastAsiaTheme="minorEastAsia" w:hint="eastAsia"/>
              </w:rPr>
              <w:t>.Good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8B3A04" w:rsidRDefault="00F052D3">
            <w:pPr>
              <w:pStyle w:val="TableContents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好评数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8B3A04" w:rsidRDefault="008B3A04">
            <w:pPr>
              <w:pStyle w:val="TableContents"/>
              <w:rPr>
                <w:rFonts w:eastAsia="Times New Roman"/>
              </w:rPr>
            </w:pP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8B3A04" w:rsidRDefault="008B3A04">
            <w:pPr>
              <w:pStyle w:val="TableContents"/>
              <w:rPr>
                <w:rFonts w:eastAsia="Times New Roman"/>
              </w:rPr>
            </w:pP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8B3A04" w:rsidRDefault="008B3A04">
            <w:pPr>
              <w:pStyle w:val="TableContents"/>
            </w:pPr>
          </w:p>
        </w:tc>
      </w:tr>
      <w:tr w:rsidR="008B3A04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8B3A04" w:rsidRDefault="008B3A04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Review</w:t>
            </w:r>
            <w:r>
              <w:rPr>
                <w:rFonts w:eastAsiaTheme="minorEastAsia" w:hint="eastAsia"/>
              </w:rPr>
              <w:t>.Poor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8B3A04" w:rsidRDefault="00F052D3">
            <w:pPr>
              <w:pStyle w:val="TableContents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差评数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8B3A04" w:rsidRDefault="008B3A04">
            <w:pPr>
              <w:pStyle w:val="TableContents"/>
              <w:rPr>
                <w:rFonts w:eastAsia="Times New Roman"/>
              </w:rPr>
            </w:pP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8B3A04" w:rsidRDefault="008B3A04">
            <w:pPr>
              <w:pStyle w:val="TableContents"/>
              <w:rPr>
                <w:rFonts w:eastAsia="Times New Roman"/>
              </w:rPr>
            </w:pP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8B3A04" w:rsidRDefault="008B3A04">
            <w:pPr>
              <w:pStyle w:val="TableContents"/>
            </w:pP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BB24AB" w:rsidRDefault="008B3A04" w:rsidP="008B3A04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Review</w:t>
            </w:r>
            <w:r w:rsidR="00AC2DB0">
              <w:rPr>
                <w:rFonts w:eastAsia="Times New Roman"/>
              </w:rPr>
              <w:t>.</w:t>
            </w:r>
            <w:r w:rsidR="00BB24AB">
              <w:rPr>
                <w:rFonts w:eastAsiaTheme="minorEastAsia" w:hint="eastAsia"/>
              </w:rPr>
              <w:t>Count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F052D3" w:rsidRDefault="00F052D3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评论总数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052D3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052D3" w:rsidRPr="00F052D3" w:rsidRDefault="00F052D3" w:rsidP="008B3A04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Review.Score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052D3" w:rsidRDefault="00F052D3">
            <w:pPr>
              <w:pStyle w:val="TableContents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好评率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052D3" w:rsidRPr="002A3D79" w:rsidRDefault="002A3D79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String</w:t>
            </w:r>
            <w:r w:rsidR="002D1686">
              <w:rPr>
                <w:rFonts w:eastAsiaTheme="minorEastAsia" w:hint="eastAsia"/>
              </w:rPr>
              <w:t>(10)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052D3" w:rsidRDefault="00F052D3">
            <w:pPr>
              <w:pStyle w:val="TableContents"/>
              <w:rPr>
                <w:rFonts w:eastAsia="Times New Roman"/>
              </w:rPr>
            </w:pP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052D3" w:rsidRDefault="00F052D3">
            <w:pPr>
              <w:pStyle w:val="TableContents"/>
            </w:pP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DB63B8">
            <w:pPr>
              <w:pStyle w:val="TableContents"/>
            </w:pPr>
            <w:r>
              <w:rPr>
                <w:rFonts w:eastAsiaTheme="minorEastAsia" w:hint="eastAsia"/>
              </w:rPr>
              <w:t>Detail</w:t>
            </w:r>
            <w:r w:rsidR="00AC2DB0">
              <w:rPr>
                <w:rFonts w:eastAsia="Times New Roman"/>
              </w:rPr>
              <w:t>.City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城市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2D1686" w:rsidRDefault="00AC2DB0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String</w:t>
            </w:r>
            <w:r w:rsidR="002D1686">
              <w:rPr>
                <w:rFonts w:eastAsiaTheme="minorEastAsia" w:hint="eastAsia"/>
              </w:rPr>
              <w:t>(20)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DB63B8">
            <w:pPr>
              <w:pStyle w:val="TableContents"/>
            </w:pPr>
            <w:r>
              <w:rPr>
                <w:rFonts w:eastAsiaTheme="minorEastAsia" w:hint="eastAsia"/>
              </w:rPr>
              <w:t>Detail</w:t>
            </w:r>
            <w:r w:rsidR="00AC2DB0">
              <w:rPr>
                <w:rFonts w:eastAsia="Times New Roman"/>
              </w:rPr>
              <w:t>.District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行政区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2D1686" w:rsidRDefault="00AC2DB0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String</w:t>
            </w:r>
            <w:r w:rsidR="002D1686">
              <w:rPr>
                <w:rFonts w:eastAsiaTheme="minorEastAsia" w:hint="eastAsia"/>
              </w:rPr>
              <w:t>(20)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1908FE">
        <w:tc>
          <w:tcPr>
            <w:tcW w:w="31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C10FEC" w:rsidRDefault="00DB63B8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Detail</w:t>
            </w:r>
            <w:r w:rsidR="00AC2DB0">
              <w:rPr>
                <w:rFonts w:eastAsia="Times New Roman"/>
              </w:rPr>
              <w:t>.Business</w:t>
            </w:r>
            <w:r w:rsidR="00C10FEC">
              <w:rPr>
                <w:rFonts w:eastAsiaTheme="minorEastAsia" w:hint="eastAsia"/>
              </w:rPr>
              <w:t>Zone</w:t>
            </w:r>
          </w:p>
        </w:tc>
        <w:tc>
          <w:tcPr>
            <w:tcW w:w="11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商业区</w:t>
            </w:r>
          </w:p>
        </w:tc>
        <w:tc>
          <w:tcPr>
            <w:tcW w:w="12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2D1686" w:rsidRDefault="00AC2DB0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String</w:t>
            </w:r>
            <w:r w:rsidR="002D1686">
              <w:rPr>
                <w:rFonts w:eastAsiaTheme="minorEastAsia" w:hint="eastAsia"/>
              </w:rPr>
              <w:t>(20)</w:t>
            </w:r>
          </w:p>
        </w:tc>
        <w:tc>
          <w:tcPr>
            <w:tcW w:w="5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</w:tbl>
    <w:p w:rsidR="00F76B0C" w:rsidRDefault="00F76B0C">
      <w:pPr>
        <w:pStyle w:val="DefaultStyle"/>
      </w:pPr>
    </w:p>
    <w:p w:rsidR="003B44CC" w:rsidRPr="003B44CC" w:rsidRDefault="003B44CC" w:rsidP="003B44CC">
      <w:pPr>
        <w:pStyle w:val="a5"/>
        <w:keepNext/>
        <w:keepLines/>
        <w:numPr>
          <w:ilvl w:val="1"/>
          <w:numId w:val="1"/>
        </w:numPr>
        <w:suppressAutoHyphens w:val="0"/>
        <w:spacing w:before="280" w:after="290" w:line="376" w:lineRule="auto"/>
        <w:textAlignment w:val="auto"/>
        <w:outlineLvl w:val="4"/>
        <w:rPr>
          <w:rFonts w:asciiTheme="minorHAnsi" w:eastAsiaTheme="minorEastAsia" w:hAnsiTheme="minorHAnsi" w:cstheme="minorBidi"/>
          <w:b/>
          <w:bCs/>
          <w:vanish/>
          <w:sz w:val="28"/>
          <w:szCs w:val="28"/>
          <w:lang w:bidi="ar-SA"/>
        </w:rPr>
      </w:pPr>
    </w:p>
    <w:p w:rsidR="003B44CC" w:rsidRPr="003B44CC" w:rsidRDefault="003B44CC" w:rsidP="003B44CC">
      <w:pPr>
        <w:pStyle w:val="a5"/>
        <w:keepNext/>
        <w:keepLines/>
        <w:numPr>
          <w:ilvl w:val="2"/>
          <w:numId w:val="1"/>
        </w:numPr>
        <w:suppressAutoHyphens w:val="0"/>
        <w:spacing w:before="280" w:after="290" w:line="376" w:lineRule="auto"/>
        <w:textAlignment w:val="auto"/>
        <w:outlineLvl w:val="4"/>
        <w:rPr>
          <w:rFonts w:asciiTheme="minorHAnsi" w:eastAsiaTheme="minorEastAsia" w:hAnsiTheme="minorHAnsi" w:cstheme="minorBidi"/>
          <w:b/>
          <w:bCs/>
          <w:vanish/>
          <w:sz w:val="28"/>
          <w:szCs w:val="28"/>
          <w:lang w:bidi="ar-SA"/>
        </w:rPr>
      </w:pPr>
    </w:p>
    <w:p w:rsidR="003B44CC" w:rsidRPr="003B44CC" w:rsidRDefault="003B44CC" w:rsidP="003B44CC">
      <w:pPr>
        <w:pStyle w:val="a5"/>
        <w:keepNext/>
        <w:keepLines/>
        <w:numPr>
          <w:ilvl w:val="2"/>
          <w:numId w:val="1"/>
        </w:numPr>
        <w:suppressAutoHyphens w:val="0"/>
        <w:spacing w:before="280" w:after="290" w:line="376" w:lineRule="auto"/>
        <w:textAlignment w:val="auto"/>
        <w:outlineLvl w:val="4"/>
        <w:rPr>
          <w:rFonts w:asciiTheme="minorHAnsi" w:eastAsiaTheme="minorEastAsia" w:hAnsiTheme="minorHAnsi" w:cstheme="minorBidi"/>
          <w:b/>
          <w:bCs/>
          <w:vanish/>
          <w:sz w:val="28"/>
          <w:szCs w:val="28"/>
          <w:lang w:bidi="ar-SA"/>
        </w:rPr>
      </w:pPr>
    </w:p>
    <w:p w:rsidR="003B44CC" w:rsidRPr="003B44CC" w:rsidRDefault="003B44CC" w:rsidP="003B44CC">
      <w:pPr>
        <w:pStyle w:val="a5"/>
        <w:keepNext/>
        <w:keepLines/>
        <w:numPr>
          <w:ilvl w:val="3"/>
          <w:numId w:val="1"/>
        </w:numPr>
        <w:suppressAutoHyphens w:val="0"/>
        <w:spacing w:before="280" w:after="290" w:line="376" w:lineRule="auto"/>
        <w:textAlignment w:val="auto"/>
        <w:outlineLvl w:val="4"/>
        <w:rPr>
          <w:rFonts w:asciiTheme="minorHAnsi" w:eastAsiaTheme="minorEastAsia" w:hAnsiTheme="minorHAnsi" w:cstheme="minorBidi"/>
          <w:b/>
          <w:bCs/>
          <w:vanish/>
          <w:sz w:val="28"/>
          <w:szCs w:val="28"/>
          <w:lang w:bidi="ar-SA"/>
        </w:rPr>
      </w:pPr>
    </w:p>
    <w:p w:rsidR="003B44CC" w:rsidRPr="003B44CC" w:rsidRDefault="003B44CC" w:rsidP="003B44CC">
      <w:pPr>
        <w:pStyle w:val="a5"/>
        <w:keepNext/>
        <w:keepLines/>
        <w:numPr>
          <w:ilvl w:val="3"/>
          <w:numId w:val="1"/>
        </w:numPr>
        <w:suppressAutoHyphens w:val="0"/>
        <w:spacing w:before="280" w:after="290" w:line="376" w:lineRule="auto"/>
        <w:textAlignment w:val="auto"/>
        <w:outlineLvl w:val="4"/>
        <w:rPr>
          <w:rFonts w:asciiTheme="minorHAnsi" w:eastAsiaTheme="minorEastAsia" w:hAnsiTheme="minorHAnsi" w:cstheme="minorBidi"/>
          <w:b/>
          <w:bCs/>
          <w:vanish/>
          <w:sz w:val="28"/>
          <w:szCs w:val="28"/>
          <w:lang w:bidi="ar-SA"/>
        </w:rPr>
      </w:pPr>
    </w:p>
    <w:p w:rsidR="00F76B0C" w:rsidRDefault="00AC2DB0" w:rsidP="00B43260">
      <w:pPr>
        <w:pStyle w:val="5"/>
        <w:numPr>
          <w:ilvl w:val="3"/>
          <w:numId w:val="5"/>
        </w:numPr>
      </w:pPr>
      <w:r>
        <w:t>hotel.</w:t>
      </w:r>
      <w:r w:rsidR="00027990">
        <w:rPr>
          <w:rFonts w:hint="eastAsia"/>
        </w:rPr>
        <w:t>detail</w:t>
      </w:r>
    </w:p>
    <w:p w:rsidR="00F76B0C" w:rsidRDefault="00AC2DB0" w:rsidP="00EF1C2A">
      <w:pPr>
        <w:pStyle w:val="6"/>
        <w:numPr>
          <w:ilvl w:val="4"/>
          <w:numId w:val="17"/>
        </w:numPr>
      </w:pPr>
      <w:r>
        <w:t>使用说明</w:t>
      </w:r>
    </w:p>
    <w:p w:rsidR="005D51B4" w:rsidRPr="005D51B4" w:rsidRDefault="005D51B4" w:rsidP="005D51B4">
      <w:pPr>
        <w:ind w:left="420"/>
      </w:pPr>
      <w:r>
        <w:rPr>
          <w:rFonts w:hint="eastAsia"/>
        </w:rPr>
        <w:t>用于详情页面、订单页面</w:t>
      </w:r>
    </w:p>
    <w:p w:rsidR="00F76B0C" w:rsidRDefault="00AC2DB0" w:rsidP="00EF1C2A">
      <w:pPr>
        <w:pStyle w:val="6"/>
        <w:numPr>
          <w:ilvl w:val="4"/>
          <w:numId w:val="17"/>
        </w:numPr>
      </w:pPr>
      <w:r>
        <w:t>输入参数</w:t>
      </w:r>
    </w:p>
    <w:tbl>
      <w:tblPr>
        <w:tblW w:w="0" w:type="auto"/>
        <w:tblInd w:w="5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4A0"/>
      </w:tblPr>
      <w:tblGrid>
        <w:gridCol w:w="1829"/>
        <w:gridCol w:w="1606"/>
        <w:gridCol w:w="1661"/>
        <w:gridCol w:w="994"/>
        <w:gridCol w:w="2265"/>
      </w:tblGrid>
      <w:tr w:rsidR="00F76B0C" w:rsidTr="0007615F">
        <w:tc>
          <w:tcPr>
            <w:tcW w:w="1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节点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名称</w:t>
            </w:r>
          </w:p>
        </w:tc>
        <w:tc>
          <w:tcPr>
            <w:tcW w:w="16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类型</w:t>
            </w:r>
          </w:p>
        </w:tc>
        <w:tc>
          <w:tcPr>
            <w:tcW w:w="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可为空</w:t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F76B0C" w:rsidTr="0007615F">
        <w:tc>
          <w:tcPr>
            <w:tcW w:w="18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505815">
            <w:pPr>
              <w:pStyle w:val="TableContents"/>
            </w:pPr>
            <w:r>
              <w:rPr>
                <w:rFonts w:eastAsia="Times New Roman"/>
              </w:rPr>
              <w:t>ArrivalDate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入住日期</w:t>
            </w:r>
          </w:p>
        </w:tc>
        <w:tc>
          <w:tcPr>
            <w:tcW w:w="166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9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22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07615F">
        <w:tc>
          <w:tcPr>
            <w:tcW w:w="18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505815">
            <w:pPr>
              <w:pStyle w:val="TableContents"/>
            </w:pPr>
            <w:r>
              <w:rPr>
                <w:rFonts w:eastAsia="Times New Roman"/>
              </w:rPr>
              <w:t>DepartureDate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离店日期</w:t>
            </w:r>
          </w:p>
        </w:tc>
        <w:tc>
          <w:tcPr>
            <w:tcW w:w="166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9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22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07615F">
        <w:tc>
          <w:tcPr>
            <w:tcW w:w="18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HotelIds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酒店</w:t>
            </w:r>
            <w:r>
              <w:rPr>
                <w:rFonts w:eastAsia="Times New Roman" w:cs="Times New Roman"/>
              </w:rPr>
              <w:t>ID</w:t>
            </w:r>
            <w:r>
              <w:rPr>
                <w:rFonts w:ascii="宋体" w:eastAsia="宋体" w:hAnsi="宋体" w:cs="宋体"/>
              </w:rPr>
              <w:t>列表</w:t>
            </w:r>
          </w:p>
        </w:tc>
        <w:tc>
          <w:tcPr>
            <w:tcW w:w="166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2D1686" w:rsidRDefault="00AC2DB0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String</w:t>
            </w:r>
            <w:r w:rsidR="002D1686">
              <w:rPr>
                <w:rFonts w:eastAsiaTheme="minorEastAsia" w:hint="eastAsia"/>
              </w:rPr>
              <w:t>(100)</w:t>
            </w:r>
          </w:p>
        </w:tc>
        <w:tc>
          <w:tcPr>
            <w:tcW w:w="9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22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最多</w:t>
            </w:r>
            <w:r>
              <w:rPr>
                <w:rFonts w:eastAsia="Times New Roman" w:cs="Times New Roman"/>
              </w:rPr>
              <w:t>10</w:t>
            </w:r>
            <w:r>
              <w:rPr>
                <w:rFonts w:ascii="宋体" w:eastAsia="宋体" w:hAnsi="宋体" w:cs="宋体"/>
              </w:rPr>
              <w:t>个</w:t>
            </w:r>
          </w:p>
        </w:tc>
      </w:tr>
      <w:tr w:rsidR="00F76B0C" w:rsidTr="0007615F">
        <w:tc>
          <w:tcPr>
            <w:tcW w:w="18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DB63B8" w:rsidRDefault="00AC2DB0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RoomTypeI</w:t>
            </w:r>
            <w:r w:rsidR="00DB63B8">
              <w:rPr>
                <w:rFonts w:eastAsiaTheme="minorEastAsia" w:hint="eastAsia"/>
              </w:rPr>
              <w:t>d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房型编码</w:t>
            </w:r>
          </w:p>
        </w:tc>
        <w:tc>
          <w:tcPr>
            <w:tcW w:w="166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2D1686" w:rsidRDefault="00AC2DB0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String</w:t>
            </w:r>
            <w:r w:rsidR="002D1686">
              <w:rPr>
                <w:rFonts w:eastAsiaTheme="minorEastAsia" w:hint="eastAsia"/>
              </w:rPr>
              <w:t>(10)</w:t>
            </w:r>
          </w:p>
        </w:tc>
        <w:tc>
          <w:tcPr>
            <w:tcW w:w="9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22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07615F">
        <w:tc>
          <w:tcPr>
            <w:tcW w:w="18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RatePlanId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1D0990">
            <w:pPr>
              <w:pStyle w:val="TableContents"/>
            </w:pPr>
            <w:r>
              <w:rPr>
                <w:rFonts w:eastAsiaTheme="minorEastAsia" w:hint="eastAsia"/>
              </w:rPr>
              <w:t>产品</w:t>
            </w:r>
            <w:r w:rsidR="00AC2DB0">
              <w:rPr>
                <w:rFonts w:ascii="宋体" w:eastAsia="宋体" w:hAnsi="宋体" w:cs="宋体"/>
              </w:rPr>
              <w:t>编码</w:t>
            </w:r>
          </w:p>
        </w:tc>
        <w:tc>
          <w:tcPr>
            <w:tcW w:w="166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9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22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07615F">
        <w:tc>
          <w:tcPr>
            <w:tcW w:w="18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EE7B45" w:rsidRDefault="00EE7B45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Options</w:t>
            </w:r>
          </w:p>
        </w:tc>
        <w:tc>
          <w:tcPr>
            <w:tcW w:w="16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1069DB">
            <w:pPr>
              <w:pStyle w:val="TableContents"/>
            </w:pPr>
            <w:r>
              <w:rPr>
                <w:rFonts w:ascii="宋体" w:eastAsia="宋体" w:hAnsi="宋体" w:cs="宋体" w:hint="eastAsia"/>
              </w:rPr>
              <w:t>其他条件</w:t>
            </w:r>
          </w:p>
        </w:tc>
        <w:tc>
          <w:tcPr>
            <w:tcW w:w="166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EE7B45" w:rsidRDefault="00E7344C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/>
              </w:rPr>
              <w:t>S</w:t>
            </w:r>
            <w:r>
              <w:rPr>
                <w:rFonts w:eastAsiaTheme="minorEastAsia" w:hint="eastAsia"/>
              </w:rPr>
              <w:t>tring</w:t>
            </w:r>
            <w:r w:rsidR="002D1686">
              <w:rPr>
                <w:rFonts w:eastAsiaTheme="minorEastAsia" w:hint="eastAsia"/>
              </w:rPr>
              <w:t>(10)</w:t>
            </w:r>
          </w:p>
        </w:tc>
        <w:tc>
          <w:tcPr>
            <w:tcW w:w="9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Y/0</w:t>
            </w:r>
          </w:p>
        </w:tc>
        <w:tc>
          <w:tcPr>
            <w:tcW w:w="22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（仅单酒店有效）</w:t>
            </w:r>
          </w:p>
          <w:p w:rsidR="00E7344C" w:rsidRDefault="00E7344C">
            <w:pPr>
              <w:pStyle w:val="TableContents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</w:t>
            </w:r>
            <w:r w:rsidR="008B3D8B">
              <w:rPr>
                <w:rFonts w:ascii="宋体" w:eastAsia="宋体" w:hAnsi="宋体" w:cs="宋体" w:hint="eastAsia"/>
              </w:rPr>
              <w:t>无</w:t>
            </w:r>
          </w:p>
          <w:p w:rsidR="00EE7B45" w:rsidRDefault="0049260A" w:rsidP="0049260A">
            <w:pPr>
              <w:pStyle w:val="TableContents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1.</w:t>
            </w:r>
            <w:r w:rsidR="00EE7B45">
              <w:rPr>
                <w:rFonts w:ascii="宋体" w:eastAsia="宋体" w:hAnsi="宋体" w:cs="宋体" w:hint="eastAsia"/>
              </w:rPr>
              <w:t>酒店详情</w:t>
            </w:r>
          </w:p>
          <w:p w:rsidR="00625FAD" w:rsidRDefault="0049260A" w:rsidP="0049260A">
            <w:pPr>
              <w:pStyle w:val="TableContents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2.</w:t>
            </w:r>
            <w:r w:rsidR="00625FAD">
              <w:rPr>
                <w:rFonts w:ascii="宋体" w:eastAsia="宋体" w:hAnsi="宋体" w:cs="宋体" w:hint="eastAsia"/>
              </w:rPr>
              <w:t>房型</w:t>
            </w:r>
          </w:p>
          <w:p w:rsidR="00EE7B45" w:rsidRPr="00E7344C" w:rsidRDefault="00080C5F" w:rsidP="00E7344C">
            <w:pPr>
              <w:pStyle w:val="TableContents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</w:t>
            </w:r>
            <w:r w:rsidR="0049260A">
              <w:rPr>
                <w:rFonts w:ascii="宋体" w:eastAsia="宋体" w:hAnsi="宋体" w:cs="宋体" w:hint="eastAsia"/>
              </w:rPr>
              <w:t>.</w:t>
            </w:r>
            <w:r w:rsidR="00625FAD">
              <w:rPr>
                <w:rFonts w:ascii="宋体" w:eastAsia="宋体" w:hAnsi="宋体" w:cs="宋体" w:hint="eastAsia"/>
              </w:rPr>
              <w:t>图片</w:t>
            </w:r>
          </w:p>
        </w:tc>
      </w:tr>
    </w:tbl>
    <w:p w:rsidR="00F76B0C" w:rsidRDefault="00F76B0C">
      <w:pPr>
        <w:pStyle w:val="DefaultStyle"/>
      </w:pPr>
    </w:p>
    <w:p w:rsidR="00F76B0C" w:rsidRDefault="00F76B0C">
      <w:pPr>
        <w:pStyle w:val="DefaultStyle"/>
      </w:pPr>
    </w:p>
    <w:p w:rsidR="00F76B0C" w:rsidRDefault="00AC2DB0" w:rsidP="00EF1C2A">
      <w:pPr>
        <w:pStyle w:val="6"/>
        <w:numPr>
          <w:ilvl w:val="4"/>
          <w:numId w:val="17"/>
        </w:numPr>
      </w:pPr>
      <w:r>
        <w:t>响应结果</w:t>
      </w:r>
    </w:p>
    <w:tbl>
      <w:tblPr>
        <w:tblW w:w="0" w:type="auto"/>
        <w:tblInd w:w="9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4A0"/>
      </w:tblPr>
      <w:tblGrid>
        <w:gridCol w:w="2604"/>
        <w:gridCol w:w="200"/>
        <w:gridCol w:w="855"/>
        <w:gridCol w:w="160"/>
        <w:gridCol w:w="2067"/>
        <w:gridCol w:w="411"/>
        <w:gridCol w:w="59"/>
        <w:gridCol w:w="887"/>
        <w:gridCol w:w="1080"/>
      </w:tblGrid>
      <w:tr w:rsidR="00F76B0C" w:rsidTr="00AC3011">
        <w:tc>
          <w:tcPr>
            <w:tcW w:w="280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节点</w:t>
            </w:r>
          </w:p>
        </w:tc>
        <w:tc>
          <w:tcPr>
            <w:tcW w:w="101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名称</w:t>
            </w:r>
          </w:p>
        </w:tc>
        <w:tc>
          <w:tcPr>
            <w:tcW w:w="247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类型</w:t>
            </w:r>
          </w:p>
        </w:tc>
        <w:tc>
          <w:tcPr>
            <w:tcW w:w="94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可为空</w:t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F76B0C" w:rsidTr="00692570">
        <w:tc>
          <w:tcPr>
            <w:tcW w:w="8323" w:type="dxa"/>
            <w:gridSpan w:val="9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lastRenderedPageBreak/>
              <w:t>如果查询单个酒店并需要详情，在</w:t>
            </w:r>
            <w:r>
              <w:rPr>
                <w:rFonts w:eastAsia="Times New Roman" w:cs="Times New Roman"/>
              </w:rPr>
              <w:t>hotel.search.list</w:t>
            </w:r>
            <w:r>
              <w:rPr>
                <w:rFonts w:ascii="宋体" w:eastAsia="宋体" w:hAnsi="宋体" w:cs="宋体"/>
              </w:rPr>
              <w:t>的返回结果基础上增加下面节点</w:t>
            </w:r>
          </w:p>
        </w:tc>
      </w:tr>
      <w:tr w:rsidR="00F76B0C" w:rsidTr="00AC3011">
        <w:tc>
          <w:tcPr>
            <w:tcW w:w="260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B13504">
            <w:pPr>
              <w:pStyle w:val="DefaultStyle"/>
            </w:pPr>
            <w:r>
              <w:rPr>
                <w:rFonts w:eastAsia="Times New Roman"/>
              </w:rPr>
              <w:t>Hotel.Room</w:t>
            </w:r>
            <w:r w:rsidR="00AC2DB0">
              <w:rPr>
                <w:rFonts w:eastAsia="Times New Roman"/>
              </w:rPr>
              <w:t>s</w:t>
            </w:r>
          </w:p>
        </w:tc>
        <w:tc>
          <w:tcPr>
            <w:tcW w:w="1055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DefaultStyle"/>
            </w:pPr>
          </w:p>
        </w:tc>
        <w:tc>
          <w:tcPr>
            <w:tcW w:w="2227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DefaultStyle"/>
            </w:pPr>
          </w:p>
        </w:tc>
        <w:tc>
          <w:tcPr>
            <w:tcW w:w="470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967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DefaultStyle"/>
            </w:pPr>
            <w:r>
              <w:rPr>
                <w:rFonts w:ascii="宋体" w:hAnsi="宋体" w:cs="宋体"/>
              </w:rPr>
              <w:t>如果搜索某个房型仅返回某个房型</w:t>
            </w:r>
            <w:r w:rsidR="00B13504">
              <w:rPr>
                <w:rFonts w:ascii="宋体" w:hAnsi="宋体" w:cs="宋体" w:hint="eastAsia"/>
              </w:rPr>
              <w:t>的描述信息</w:t>
            </w:r>
          </w:p>
        </w:tc>
      </w:tr>
      <w:tr w:rsidR="00F76B0C" w:rsidTr="00AC3011">
        <w:tc>
          <w:tcPr>
            <w:tcW w:w="260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B13504" w:rsidP="00B13504">
            <w:pPr>
              <w:pStyle w:val="DefaultStyle"/>
            </w:pPr>
            <w:r>
              <w:rPr>
                <w:rFonts w:eastAsia="Times New Roman"/>
              </w:rPr>
              <w:t>Rooms.Room</w:t>
            </w:r>
          </w:p>
        </w:tc>
        <w:tc>
          <w:tcPr>
            <w:tcW w:w="1055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DefaultStyle"/>
            </w:pPr>
            <w:r>
              <w:rPr>
                <w:rFonts w:ascii="宋体" w:hAnsi="宋体" w:cs="宋体"/>
              </w:rPr>
              <w:t>房型</w:t>
            </w:r>
          </w:p>
        </w:tc>
        <w:tc>
          <w:tcPr>
            <w:tcW w:w="2227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DefaultStyle"/>
            </w:pPr>
          </w:p>
        </w:tc>
        <w:tc>
          <w:tcPr>
            <w:tcW w:w="470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967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DefaultStyle"/>
            </w:pPr>
          </w:p>
        </w:tc>
      </w:tr>
      <w:tr w:rsidR="00F76B0C" w:rsidTr="00AC3011">
        <w:tc>
          <w:tcPr>
            <w:tcW w:w="260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792A99" w:rsidRDefault="00B13504">
            <w:pPr>
              <w:pStyle w:val="DefaultStyle"/>
              <w:rPr>
                <w:rFonts w:eastAsiaTheme="minorEastAsia"/>
              </w:rPr>
            </w:pPr>
            <w:r>
              <w:rPr>
                <w:rFonts w:eastAsia="Times New Roman"/>
              </w:rPr>
              <w:t>Room</w:t>
            </w:r>
            <w:r w:rsidR="00AC2DB0">
              <w:rPr>
                <w:rFonts w:eastAsia="Times New Roman"/>
              </w:rPr>
              <w:t>.Desc</w:t>
            </w:r>
            <w:r w:rsidR="00792A99">
              <w:rPr>
                <w:rFonts w:eastAsiaTheme="minorEastAsia" w:hint="eastAsia"/>
              </w:rPr>
              <w:t>ription</w:t>
            </w:r>
          </w:p>
        </w:tc>
        <w:tc>
          <w:tcPr>
            <w:tcW w:w="1055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DefaultStyle"/>
            </w:pPr>
            <w:r>
              <w:rPr>
                <w:rFonts w:ascii="宋体" w:hAnsi="宋体" w:cs="宋体"/>
              </w:rPr>
              <w:t>备注</w:t>
            </w:r>
          </w:p>
        </w:tc>
        <w:tc>
          <w:tcPr>
            <w:tcW w:w="2227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2D1686" w:rsidRDefault="00AC2DB0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String</w:t>
            </w:r>
            <w:r w:rsidR="002D1686">
              <w:rPr>
                <w:rFonts w:eastAsiaTheme="minorEastAsia" w:hint="eastAsia"/>
              </w:rPr>
              <w:t>(255)</w:t>
            </w:r>
          </w:p>
        </w:tc>
        <w:tc>
          <w:tcPr>
            <w:tcW w:w="470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967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DefaultStyle"/>
            </w:pPr>
          </w:p>
        </w:tc>
      </w:tr>
      <w:tr w:rsidR="00F76B0C" w:rsidTr="00AC3011">
        <w:tc>
          <w:tcPr>
            <w:tcW w:w="260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792A99" w:rsidRDefault="00B13504" w:rsidP="00792A99">
            <w:pPr>
              <w:pStyle w:val="DefaultStyle"/>
              <w:rPr>
                <w:rFonts w:eastAsiaTheme="minorEastAsia"/>
              </w:rPr>
            </w:pPr>
            <w:r>
              <w:rPr>
                <w:rFonts w:eastAsia="Times New Roman"/>
              </w:rPr>
              <w:t>Room</w:t>
            </w:r>
            <w:r w:rsidR="00AC2DB0">
              <w:rPr>
                <w:rFonts w:eastAsia="Times New Roman"/>
              </w:rPr>
              <w:t>.</w:t>
            </w:r>
            <w:r w:rsidR="00792A99">
              <w:rPr>
                <w:rFonts w:eastAsiaTheme="minorEastAsia" w:hint="eastAsia"/>
              </w:rPr>
              <w:t>Image</w:t>
            </w:r>
            <w:r w:rsidR="003A4F46">
              <w:rPr>
                <w:rFonts w:eastAsiaTheme="minorEastAsia" w:hint="eastAsia"/>
              </w:rPr>
              <w:t>Url</w:t>
            </w:r>
          </w:p>
        </w:tc>
        <w:tc>
          <w:tcPr>
            <w:tcW w:w="1055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DefaultStyle"/>
            </w:pPr>
            <w:r>
              <w:rPr>
                <w:rFonts w:ascii="宋体" w:hAnsi="宋体" w:cs="宋体"/>
              </w:rPr>
              <w:t>图片地址</w:t>
            </w:r>
          </w:p>
        </w:tc>
        <w:tc>
          <w:tcPr>
            <w:tcW w:w="2227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String</w:t>
            </w:r>
            <w:r w:rsidR="002D1686">
              <w:rPr>
                <w:rFonts w:eastAsiaTheme="minorEastAsia" w:hint="eastAsia"/>
              </w:rPr>
              <w:t>(255)</w:t>
            </w:r>
          </w:p>
        </w:tc>
        <w:tc>
          <w:tcPr>
            <w:tcW w:w="470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967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DefaultStyle"/>
            </w:pPr>
            <w:r>
              <w:rPr>
                <w:rFonts w:ascii="宋体" w:hAnsi="宋体" w:cs="宋体"/>
              </w:rPr>
              <w:t>小图</w:t>
            </w:r>
            <w:r w:rsidR="003206D6">
              <w:rPr>
                <w:rFonts w:ascii="宋体" w:hAnsi="宋体" w:cs="宋体" w:hint="eastAsia"/>
              </w:rPr>
              <w:t>（120x120, png）</w:t>
            </w:r>
          </w:p>
        </w:tc>
      </w:tr>
      <w:tr w:rsidR="00F76B0C" w:rsidTr="00AC3011">
        <w:tc>
          <w:tcPr>
            <w:tcW w:w="260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AC3011" w:rsidRDefault="00F76B0C" w:rsidP="00AC3011">
            <w:pPr>
              <w:pStyle w:val="DefaultStyle"/>
              <w:jc w:val="left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1055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1E74F2" w:rsidRDefault="00F76B0C">
            <w:pPr>
              <w:pStyle w:val="DefaultStyle"/>
              <w:rPr>
                <w:sz w:val="18"/>
                <w:szCs w:val="18"/>
              </w:rPr>
            </w:pPr>
          </w:p>
        </w:tc>
        <w:tc>
          <w:tcPr>
            <w:tcW w:w="2227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1E74F2" w:rsidRDefault="00F76B0C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470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1E74F2" w:rsidRDefault="00F76B0C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967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1E74F2" w:rsidRDefault="00F76B0C">
            <w:pPr>
              <w:pStyle w:val="DefaultStyle"/>
              <w:rPr>
                <w:sz w:val="18"/>
                <w:szCs w:val="18"/>
              </w:rPr>
            </w:pPr>
          </w:p>
        </w:tc>
      </w:tr>
      <w:tr w:rsidR="00F76B0C" w:rsidTr="00AC3011">
        <w:tc>
          <w:tcPr>
            <w:tcW w:w="260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AC3011" w:rsidRDefault="00B13504" w:rsidP="00AC3011">
            <w:pPr>
              <w:pStyle w:val="DefaultStyle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="Times New Roman"/>
              </w:rPr>
              <w:t>Room</w:t>
            </w:r>
            <w:r w:rsidR="00AC3011">
              <w:rPr>
                <w:rFonts w:eastAsia="Times New Roman"/>
              </w:rPr>
              <w:t>.</w:t>
            </w:r>
            <w:r w:rsidR="00AC2DB0" w:rsidRPr="001E74F2">
              <w:rPr>
                <w:rFonts w:eastAsia="Times New Roman"/>
                <w:sz w:val="18"/>
                <w:szCs w:val="18"/>
              </w:rPr>
              <w:t>Floor</w:t>
            </w:r>
          </w:p>
        </w:tc>
        <w:tc>
          <w:tcPr>
            <w:tcW w:w="1055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1E74F2" w:rsidRDefault="00AC2DB0">
            <w:pPr>
              <w:pStyle w:val="DefaultStyle"/>
              <w:rPr>
                <w:sz w:val="18"/>
                <w:szCs w:val="18"/>
              </w:rPr>
            </w:pPr>
            <w:r w:rsidRPr="001E74F2">
              <w:rPr>
                <w:rFonts w:ascii="宋体" w:hAnsi="宋体" w:cs="宋体"/>
                <w:sz w:val="18"/>
                <w:szCs w:val="18"/>
              </w:rPr>
              <w:t>楼层</w:t>
            </w:r>
          </w:p>
        </w:tc>
        <w:tc>
          <w:tcPr>
            <w:tcW w:w="2227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2D1686" w:rsidRDefault="00AC2DB0">
            <w:pPr>
              <w:pStyle w:val="TableContents"/>
              <w:rPr>
                <w:rFonts w:eastAsiaTheme="minorEastAsia"/>
                <w:sz w:val="18"/>
                <w:szCs w:val="18"/>
              </w:rPr>
            </w:pPr>
            <w:r w:rsidRPr="001E74F2">
              <w:rPr>
                <w:rFonts w:eastAsia="Times New Roman"/>
                <w:sz w:val="18"/>
                <w:szCs w:val="18"/>
              </w:rPr>
              <w:t>String</w:t>
            </w:r>
            <w:r w:rsidR="002D1686">
              <w:rPr>
                <w:rFonts w:eastAsiaTheme="minorEastAsia" w:hint="eastAsia"/>
                <w:sz w:val="18"/>
                <w:szCs w:val="18"/>
              </w:rPr>
              <w:t>(20)</w:t>
            </w:r>
          </w:p>
        </w:tc>
        <w:tc>
          <w:tcPr>
            <w:tcW w:w="470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1E74F2" w:rsidRDefault="00AC2DB0">
            <w:pPr>
              <w:pStyle w:val="TableContents"/>
              <w:rPr>
                <w:sz w:val="18"/>
                <w:szCs w:val="18"/>
              </w:rPr>
            </w:pPr>
            <w:r w:rsidRPr="001E74F2">
              <w:rPr>
                <w:rFonts w:eastAsia="Times New Roman"/>
                <w:sz w:val="18"/>
                <w:szCs w:val="18"/>
              </w:rPr>
              <w:t>Y</w:t>
            </w:r>
          </w:p>
        </w:tc>
        <w:tc>
          <w:tcPr>
            <w:tcW w:w="1967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1E74F2" w:rsidRDefault="00F76B0C">
            <w:pPr>
              <w:pStyle w:val="DefaultStyle"/>
              <w:rPr>
                <w:sz w:val="18"/>
                <w:szCs w:val="18"/>
              </w:rPr>
            </w:pPr>
          </w:p>
        </w:tc>
      </w:tr>
      <w:tr w:rsidR="00F76B0C" w:rsidTr="00AC3011">
        <w:tc>
          <w:tcPr>
            <w:tcW w:w="260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AC3011" w:rsidRDefault="00B13504" w:rsidP="00AC3011">
            <w:pPr>
              <w:pStyle w:val="DefaultStyle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="Times New Roman"/>
              </w:rPr>
              <w:t>Room</w:t>
            </w:r>
            <w:r w:rsidR="00AC3011">
              <w:rPr>
                <w:rFonts w:eastAsia="Times New Roman"/>
              </w:rPr>
              <w:t>.</w:t>
            </w:r>
            <w:r w:rsidR="00B47BF4">
              <w:rPr>
                <w:rFonts w:eastAsiaTheme="minorEastAsia" w:hint="eastAsia"/>
                <w:sz w:val="18"/>
                <w:szCs w:val="18"/>
              </w:rPr>
              <w:t>Broadnet</w:t>
            </w:r>
          </w:p>
        </w:tc>
        <w:tc>
          <w:tcPr>
            <w:tcW w:w="1055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1E74F2" w:rsidRDefault="007B5167">
            <w:pPr>
              <w:pStyle w:val="DefaultStyle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宽带</w:t>
            </w:r>
          </w:p>
        </w:tc>
        <w:tc>
          <w:tcPr>
            <w:tcW w:w="2227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8361D7" w:rsidRDefault="008361D7">
            <w:pPr>
              <w:pStyle w:val="TableContents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String(10)</w:t>
            </w:r>
          </w:p>
        </w:tc>
        <w:tc>
          <w:tcPr>
            <w:tcW w:w="470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1E74F2" w:rsidRDefault="00AC2DB0">
            <w:pPr>
              <w:pStyle w:val="TableContents"/>
              <w:rPr>
                <w:sz w:val="18"/>
                <w:szCs w:val="18"/>
              </w:rPr>
            </w:pPr>
            <w:r w:rsidRPr="001E74F2">
              <w:rPr>
                <w:rFonts w:eastAsia="Times New Roman"/>
                <w:sz w:val="18"/>
                <w:szCs w:val="18"/>
              </w:rPr>
              <w:t>Y</w:t>
            </w:r>
          </w:p>
        </w:tc>
        <w:tc>
          <w:tcPr>
            <w:tcW w:w="1967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1E74F2" w:rsidRDefault="008361D7">
            <w:pPr>
              <w:pStyle w:val="DefaultStyle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免费宽带</w:t>
            </w:r>
            <w:r>
              <w:rPr>
                <w:rFonts w:hint="eastAsia"/>
                <w:sz w:val="18"/>
                <w:szCs w:val="18"/>
              </w:rPr>
              <w:t>/</w:t>
            </w:r>
            <w:r w:rsidR="00416E76">
              <w:rPr>
                <w:rFonts w:hint="eastAsia"/>
                <w:sz w:val="18"/>
                <w:szCs w:val="18"/>
              </w:rPr>
              <w:t>收费宽带</w:t>
            </w:r>
          </w:p>
        </w:tc>
      </w:tr>
      <w:tr w:rsidR="00F76B0C" w:rsidTr="00AC3011">
        <w:tc>
          <w:tcPr>
            <w:tcW w:w="260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AC3011" w:rsidRDefault="00B13504" w:rsidP="00AC3011">
            <w:pPr>
              <w:pStyle w:val="DefaultStyle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="Times New Roman"/>
              </w:rPr>
              <w:t>Room</w:t>
            </w:r>
            <w:r w:rsidR="00AC3011">
              <w:rPr>
                <w:rFonts w:eastAsia="Times New Roman"/>
              </w:rPr>
              <w:t>.</w:t>
            </w:r>
            <w:r w:rsidR="00AC2DB0" w:rsidRPr="001E74F2">
              <w:rPr>
                <w:rFonts w:eastAsia="Times New Roman"/>
                <w:sz w:val="18"/>
                <w:szCs w:val="18"/>
              </w:rPr>
              <w:t>BedType</w:t>
            </w:r>
          </w:p>
        </w:tc>
        <w:tc>
          <w:tcPr>
            <w:tcW w:w="1055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1E74F2" w:rsidRDefault="00AC2DB0">
            <w:pPr>
              <w:pStyle w:val="DefaultStyle"/>
              <w:rPr>
                <w:sz w:val="18"/>
                <w:szCs w:val="18"/>
              </w:rPr>
            </w:pPr>
            <w:r w:rsidRPr="001E74F2">
              <w:rPr>
                <w:rFonts w:ascii="宋体" w:hAnsi="宋体" w:cs="宋体"/>
                <w:sz w:val="18"/>
                <w:szCs w:val="18"/>
              </w:rPr>
              <w:t>床型</w:t>
            </w:r>
          </w:p>
        </w:tc>
        <w:tc>
          <w:tcPr>
            <w:tcW w:w="2227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2D1686" w:rsidRDefault="00AC2DB0">
            <w:pPr>
              <w:pStyle w:val="TableContents"/>
              <w:rPr>
                <w:rFonts w:eastAsiaTheme="minorEastAsia"/>
                <w:sz w:val="18"/>
                <w:szCs w:val="18"/>
              </w:rPr>
            </w:pPr>
            <w:r w:rsidRPr="001E74F2">
              <w:rPr>
                <w:rFonts w:eastAsia="Times New Roman"/>
                <w:sz w:val="18"/>
                <w:szCs w:val="18"/>
              </w:rPr>
              <w:t>String</w:t>
            </w:r>
            <w:r w:rsidR="002D1686">
              <w:rPr>
                <w:rFonts w:eastAsiaTheme="minorEastAsia" w:hint="eastAsia"/>
                <w:sz w:val="18"/>
                <w:szCs w:val="18"/>
              </w:rPr>
              <w:t>(50)</w:t>
            </w:r>
          </w:p>
        </w:tc>
        <w:tc>
          <w:tcPr>
            <w:tcW w:w="470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1E74F2" w:rsidRDefault="00AC2DB0">
            <w:pPr>
              <w:pStyle w:val="TableContents"/>
              <w:rPr>
                <w:sz w:val="18"/>
                <w:szCs w:val="18"/>
              </w:rPr>
            </w:pPr>
            <w:r w:rsidRPr="001E74F2">
              <w:rPr>
                <w:rFonts w:eastAsia="Times New Roman"/>
                <w:sz w:val="18"/>
                <w:szCs w:val="18"/>
              </w:rPr>
              <w:t>Y</w:t>
            </w:r>
          </w:p>
        </w:tc>
        <w:tc>
          <w:tcPr>
            <w:tcW w:w="1967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1E74F2" w:rsidRDefault="00F76B0C">
            <w:pPr>
              <w:pStyle w:val="DefaultStyle"/>
              <w:rPr>
                <w:sz w:val="18"/>
                <w:szCs w:val="18"/>
              </w:rPr>
            </w:pPr>
          </w:p>
        </w:tc>
      </w:tr>
      <w:tr w:rsidR="00F76B0C" w:rsidTr="00AC3011">
        <w:tc>
          <w:tcPr>
            <w:tcW w:w="260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AC3011" w:rsidRDefault="00B13504" w:rsidP="00AC3011">
            <w:pPr>
              <w:pStyle w:val="DefaultStyle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="Times New Roman"/>
              </w:rPr>
              <w:t>Room</w:t>
            </w:r>
            <w:r w:rsidR="00AC3011">
              <w:rPr>
                <w:rFonts w:eastAsia="Times New Roman"/>
              </w:rPr>
              <w:t>.</w:t>
            </w:r>
            <w:r w:rsidR="00AC2DB0" w:rsidRPr="001E74F2">
              <w:rPr>
                <w:rFonts w:eastAsia="Times New Roman"/>
                <w:sz w:val="18"/>
                <w:szCs w:val="18"/>
              </w:rPr>
              <w:t>BedDesc</w:t>
            </w:r>
          </w:p>
        </w:tc>
        <w:tc>
          <w:tcPr>
            <w:tcW w:w="1055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1E74F2" w:rsidRDefault="00AC2DB0">
            <w:pPr>
              <w:pStyle w:val="DefaultStyle"/>
              <w:rPr>
                <w:sz w:val="18"/>
                <w:szCs w:val="18"/>
              </w:rPr>
            </w:pPr>
            <w:r w:rsidRPr="001E74F2">
              <w:rPr>
                <w:rFonts w:ascii="宋体" w:hAnsi="宋体" w:cs="宋体"/>
                <w:sz w:val="18"/>
                <w:szCs w:val="18"/>
              </w:rPr>
              <w:t>床型描述</w:t>
            </w:r>
          </w:p>
        </w:tc>
        <w:tc>
          <w:tcPr>
            <w:tcW w:w="2227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1E74F2" w:rsidRDefault="00AC2DB0">
            <w:pPr>
              <w:pStyle w:val="TableContents"/>
              <w:rPr>
                <w:sz w:val="18"/>
                <w:szCs w:val="18"/>
              </w:rPr>
            </w:pPr>
            <w:r w:rsidRPr="001E74F2">
              <w:rPr>
                <w:rFonts w:eastAsia="Times New Roman"/>
                <w:sz w:val="18"/>
                <w:szCs w:val="18"/>
              </w:rPr>
              <w:t>String</w:t>
            </w:r>
            <w:r w:rsidR="002D1686">
              <w:rPr>
                <w:rFonts w:eastAsiaTheme="minorEastAsia" w:hint="eastAsia"/>
              </w:rPr>
              <w:t>(255)</w:t>
            </w:r>
          </w:p>
        </w:tc>
        <w:tc>
          <w:tcPr>
            <w:tcW w:w="470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1E74F2" w:rsidRDefault="00AC2DB0">
            <w:pPr>
              <w:pStyle w:val="TableContents"/>
              <w:rPr>
                <w:sz w:val="18"/>
                <w:szCs w:val="18"/>
              </w:rPr>
            </w:pPr>
            <w:r w:rsidRPr="001E74F2">
              <w:rPr>
                <w:rFonts w:eastAsia="Times New Roman"/>
                <w:sz w:val="18"/>
                <w:szCs w:val="18"/>
              </w:rPr>
              <w:t>Y</w:t>
            </w:r>
          </w:p>
        </w:tc>
        <w:tc>
          <w:tcPr>
            <w:tcW w:w="1967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1E74F2" w:rsidRDefault="00F76B0C">
            <w:pPr>
              <w:pStyle w:val="DefaultStyle"/>
              <w:rPr>
                <w:sz w:val="18"/>
                <w:szCs w:val="18"/>
              </w:rPr>
            </w:pPr>
          </w:p>
        </w:tc>
      </w:tr>
      <w:tr w:rsidR="00F76B0C" w:rsidTr="00AC3011">
        <w:tc>
          <w:tcPr>
            <w:tcW w:w="260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7A363F" w:rsidP="00C1400F">
            <w:pPr>
              <w:pStyle w:val="DefaultStyle"/>
            </w:pPr>
            <w:r>
              <w:rPr>
                <w:rFonts w:hint="eastAsia"/>
              </w:rPr>
              <w:t>Room.</w:t>
            </w:r>
            <w:r w:rsidR="00C1400F">
              <w:rPr>
                <w:rFonts w:hint="eastAsia"/>
              </w:rPr>
              <w:t>Description</w:t>
            </w:r>
          </w:p>
        </w:tc>
        <w:tc>
          <w:tcPr>
            <w:tcW w:w="1055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7A363F">
            <w:pPr>
              <w:pStyle w:val="DefaultStyle"/>
            </w:pPr>
            <w:r>
              <w:rPr>
                <w:rFonts w:hint="eastAsia"/>
              </w:rPr>
              <w:t>房间备注</w:t>
            </w:r>
          </w:p>
        </w:tc>
        <w:tc>
          <w:tcPr>
            <w:tcW w:w="2227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7A363F">
            <w:pPr>
              <w:pStyle w:val="DefaultStyle"/>
            </w:pPr>
            <w:r>
              <w:rPr>
                <w:rFonts w:hint="eastAsia"/>
              </w:rPr>
              <w:t>String</w:t>
            </w:r>
            <w:r w:rsidR="002D1686">
              <w:rPr>
                <w:rFonts w:eastAsiaTheme="minorEastAsia" w:hint="eastAsia"/>
              </w:rPr>
              <w:t>(255)</w:t>
            </w:r>
          </w:p>
        </w:tc>
        <w:tc>
          <w:tcPr>
            <w:tcW w:w="470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DefaultStyle"/>
            </w:pPr>
          </w:p>
        </w:tc>
        <w:tc>
          <w:tcPr>
            <w:tcW w:w="1967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DefaultStyle"/>
            </w:pPr>
          </w:p>
        </w:tc>
      </w:tr>
      <w:tr w:rsidR="00CA4C60" w:rsidTr="00AC3011">
        <w:tc>
          <w:tcPr>
            <w:tcW w:w="260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CA4C60" w:rsidRDefault="00CA4C60">
            <w:pPr>
              <w:pStyle w:val="DefaultStyle"/>
            </w:pPr>
          </w:p>
        </w:tc>
        <w:tc>
          <w:tcPr>
            <w:tcW w:w="1055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CA4C60" w:rsidRDefault="00CA4C60">
            <w:pPr>
              <w:pStyle w:val="DefaultStyle"/>
            </w:pPr>
          </w:p>
        </w:tc>
        <w:tc>
          <w:tcPr>
            <w:tcW w:w="2227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CA4C60" w:rsidRDefault="00CA4C60">
            <w:pPr>
              <w:pStyle w:val="DefaultStyle"/>
            </w:pPr>
          </w:p>
        </w:tc>
        <w:tc>
          <w:tcPr>
            <w:tcW w:w="470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CA4C60" w:rsidRDefault="00CA4C60">
            <w:pPr>
              <w:pStyle w:val="DefaultStyle"/>
            </w:pPr>
          </w:p>
        </w:tc>
        <w:tc>
          <w:tcPr>
            <w:tcW w:w="1967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CA4C60" w:rsidRDefault="00CA4C60">
            <w:pPr>
              <w:pStyle w:val="DefaultStyle"/>
            </w:pPr>
          </w:p>
        </w:tc>
      </w:tr>
      <w:tr w:rsidR="00F76B0C" w:rsidTr="00AC3011">
        <w:tc>
          <w:tcPr>
            <w:tcW w:w="260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DefaultStyle"/>
            </w:pPr>
          </w:p>
        </w:tc>
        <w:tc>
          <w:tcPr>
            <w:tcW w:w="1055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DefaultStyle"/>
            </w:pPr>
          </w:p>
        </w:tc>
        <w:tc>
          <w:tcPr>
            <w:tcW w:w="2227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470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967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DefaultStyle"/>
            </w:pPr>
          </w:p>
        </w:tc>
      </w:tr>
      <w:tr w:rsidR="00F76B0C" w:rsidTr="00AC3011">
        <w:tc>
          <w:tcPr>
            <w:tcW w:w="260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42469">
            <w:pPr>
              <w:pStyle w:val="DefaultStyle"/>
            </w:pPr>
            <w:r>
              <w:rPr>
                <w:rFonts w:eastAsiaTheme="minorEastAsia" w:hint="eastAsia"/>
              </w:rPr>
              <w:t>Hotel</w:t>
            </w:r>
            <w:r w:rsidR="00AC2DB0">
              <w:rPr>
                <w:rFonts w:eastAsia="Times New Roman"/>
              </w:rPr>
              <w:t>.Images</w:t>
            </w:r>
          </w:p>
        </w:tc>
        <w:tc>
          <w:tcPr>
            <w:tcW w:w="1055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DefaultStyle"/>
            </w:pPr>
          </w:p>
        </w:tc>
        <w:tc>
          <w:tcPr>
            <w:tcW w:w="2227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DefaultStyle"/>
            </w:pPr>
            <w:r>
              <w:rPr>
                <w:rFonts w:eastAsia="Times New Roman"/>
              </w:rPr>
              <w:t>Element</w:t>
            </w:r>
          </w:p>
        </w:tc>
        <w:tc>
          <w:tcPr>
            <w:tcW w:w="470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967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EE0D9F">
            <w:pPr>
              <w:pStyle w:val="DefaultStyle"/>
            </w:pPr>
            <w:r>
              <w:rPr>
                <w:rFonts w:hint="eastAsia"/>
              </w:rPr>
              <w:t>房型图片以外的图片</w:t>
            </w:r>
          </w:p>
        </w:tc>
      </w:tr>
      <w:tr w:rsidR="00F76B0C" w:rsidTr="00AC3011">
        <w:tc>
          <w:tcPr>
            <w:tcW w:w="260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DefaultStyle"/>
            </w:pPr>
            <w:r>
              <w:rPr>
                <w:rFonts w:eastAsia="Times New Roman"/>
              </w:rPr>
              <w:t>Images.Image</w:t>
            </w:r>
          </w:p>
        </w:tc>
        <w:tc>
          <w:tcPr>
            <w:tcW w:w="1055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DefaultStyle"/>
            </w:pPr>
            <w:r>
              <w:rPr>
                <w:rFonts w:ascii="宋体" w:hAnsi="宋体" w:cs="宋体"/>
              </w:rPr>
              <w:t>图片</w:t>
            </w:r>
          </w:p>
        </w:tc>
        <w:tc>
          <w:tcPr>
            <w:tcW w:w="2227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DefaultStyle"/>
            </w:pPr>
            <w:r>
              <w:rPr>
                <w:rFonts w:eastAsia="Times New Roman"/>
              </w:rPr>
              <w:t>Element</w:t>
            </w:r>
          </w:p>
        </w:tc>
        <w:tc>
          <w:tcPr>
            <w:tcW w:w="470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967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DefaultStyle"/>
            </w:pPr>
            <w:r>
              <w:rPr>
                <w:rFonts w:ascii="宋体" w:hAnsi="宋体" w:cs="宋体"/>
              </w:rPr>
              <w:t>参考静态信息</w:t>
            </w:r>
            <w:r>
              <w:rPr>
                <w:rFonts w:eastAsia="Times New Roman" w:cs="Times New Roman"/>
              </w:rPr>
              <w:t>[</w:t>
            </w:r>
            <w:r>
              <w:rPr>
                <w:rFonts w:ascii="宋体" w:hAnsi="宋体" w:cs="宋体"/>
              </w:rPr>
              <w:t>仅包含无水印图片，规格：</w:t>
            </w:r>
            <w:r>
              <w:rPr>
                <w:rFonts w:eastAsia="Times New Roman" w:cs="Times New Roman"/>
              </w:rPr>
              <w:t>120</w:t>
            </w:r>
            <w:r>
              <w:rPr>
                <w:rFonts w:ascii="宋体" w:hAnsi="宋体" w:cs="宋体"/>
              </w:rPr>
              <w:t>、</w:t>
            </w:r>
            <w:r>
              <w:rPr>
                <w:rFonts w:eastAsia="Times New Roman" w:cs="Times New Roman"/>
              </w:rPr>
              <w:t>350</w:t>
            </w:r>
            <w:r>
              <w:rPr>
                <w:rFonts w:ascii="宋体" w:hAnsi="宋体" w:cs="宋体"/>
              </w:rPr>
              <w:t>、</w:t>
            </w:r>
            <w:r>
              <w:rPr>
                <w:rFonts w:eastAsia="Times New Roman" w:cs="Times New Roman"/>
              </w:rPr>
              <w:t>640]</w:t>
            </w:r>
          </w:p>
        </w:tc>
      </w:tr>
      <w:tr w:rsidR="00747D2D" w:rsidTr="00AC3011">
        <w:tc>
          <w:tcPr>
            <w:tcW w:w="260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747D2D" w:rsidRPr="00747D2D" w:rsidRDefault="00747D2D">
            <w:pPr>
              <w:pStyle w:val="DefaultStyle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Image.Type</w:t>
            </w:r>
          </w:p>
        </w:tc>
        <w:tc>
          <w:tcPr>
            <w:tcW w:w="1055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747D2D" w:rsidRDefault="00316217">
            <w:pPr>
              <w:pStyle w:val="DefaultStyle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图片类型</w:t>
            </w:r>
          </w:p>
        </w:tc>
        <w:tc>
          <w:tcPr>
            <w:tcW w:w="2227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747D2D" w:rsidRDefault="002E4337">
            <w:pPr>
              <w:pStyle w:val="DefaultStyle"/>
              <w:rPr>
                <w:rFonts w:eastAsia="Times New Roman"/>
              </w:rPr>
            </w:pPr>
            <w:r>
              <w:rPr>
                <w:rFonts w:eastAsia="Times New Roman"/>
              </w:rPr>
              <w:t>Element</w:t>
            </w:r>
          </w:p>
        </w:tc>
        <w:tc>
          <w:tcPr>
            <w:tcW w:w="470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747D2D" w:rsidRDefault="00747D2D">
            <w:pPr>
              <w:pStyle w:val="TableContents"/>
              <w:rPr>
                <w:rFonts w:eastAsia="Times New Roman"/>
              </w:rPr>
            </w:pPr>
          </w:p>
        </w:tc>
        <w:tc>
          <w:tcPr>
            <w:tcW w:w="1967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747D2D" w:rsidRDefault="00747D2D">
            <w:pPr>
              <w:pStyle w:val="DefaultStyle"/>
              <w:rPr>
                <w:rFonts w:ascii="宋体" w:hAnsi="宋体" w:cs="宋体"/>
              </w:rPr>
            </w:pPr>
          </w:p>
        </w:tc>
      </w:tr>
      <w:tr w:rsidR="00747D2D" w:rsidTr="00AC3011">
        <w:tc>
          <w:tcPr>
            <w:tcW w:w="260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747D2D" w:rsidRDefault="00A36B14">
            <w:pPr>
              <w:pStyle w:val="DefaultStyle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Image.Room</w:t>
            </w:r>
            <w:r w:rsidR="00747D2D">
              <w:rPr>
                <w:rFonts w:eastAsiaTheme="minorEastAsia" w:hint="eastAsia"/>
              </w:rPr>
              <w:t>Id</w:t>
            </w:r>
          </w:p>
        </w:tc>
        <w:tc>
          <w:tcPr>
            <w:tcW w:w="1055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747D2D" w:rsidRDefault="00316217">
            <w:pPr>
              <w:pStyle w:val="DefaultStyle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房型编号</w:t>
            </w:r>
          </w:p>
        </w:tc>
        <w:tc>
          <w:tcPr>
            <w:tcW w:w="2227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747D2D" w:rsidRPr="002E4337" w:rsidRDefault="002E4337">
            <w:pPr>
              <w:pStyle w:val="DefaultStyle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String</w:t>
            </w:r>
            <w:r w:rsidR="002D1686">
              <w:rPr>
                <w:rFonts w:eastAsiaTheme="minorEastAsia" w:hint="eastAsia"/>
              </w:rPr>
              <w:t>(10)</w:t>
            </w:r>
          </w:p>
        </w:tc>
        <w:tc>
          <w:tcPr>
            <w:tcW w:w="470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747D2D" w:rsidRDefault="00747D2D">
            <w:pPr>
              <w:pStyle w:val="TableContents"/>
              <w:rPr>
                <w:rFonts w:eastAsia="Times New Roman"/>
              </w:rPr>
            </w:pPr>
          </w:p>
        </w:tc>
        <w:tc>
          <w:tcPr>
            <w:tcW w:w="1967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747D2D" w:rsidRDefault="00747D2D">
            <w:pPr>
              <w:pStyle w:val="DefaultStyle"/>
              <w:rPr>
                <w:rFonts w:ascii="宋体" w:hAnsi="宋体" w:cs="宋体"/>
              </w:rPr>
            </w:pPr>
          </w:p>
        </w:tc>
      </w:tr>
      <w:tr w:rsidR="00747D2D" w:rsidTr="00AC3011">
        <w:tc>
          <w:tcPr>
            <w:tcW w:w="260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747D2D" w:rsidRPr="00747D2D" w:rsidRDefault="00747D2D" w:rsidP="000F1BB2">
            <w:pPr>
              <w:pStyle w:val="DefaultStyle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Image.</w:t>
            </w:r>
            <w:r w:rsidR="000F1BB2">
              <w:rPr>
                <w:rFonts w:eastAsiaTheme="minorEastAsia" w:hint="eastAsia"/>
              </w:rPr>
              <w:t>Location</w:t>
            </w:r>
          </w:p>
        </w:tc>
        <w:tc>
          <w:tcPr>
            <w:tcW w:w="1055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747D2D" w:rsidRDefault="00316217">
            <w:pPr>
              <w:pStyle w:val="DefaultStyle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图片地址</w:t>
            </w:r>
          </w:p>
        </w:tc>
        <w:tc>
          <w:tcPr>
            <w:tcW w:w="2227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747D2D" w:rsidRDefault="002E4337">
            <w:pPr>
              <w:pStyle w:val="DefaultStyle"/>
              <w:rPr>
                <w:rFonts w:eastAsia="Times New Roman"/>
              </w:rPr>
            </w:pPr>
            <w:r>
              <w:rPr>
                <w:rFonts w:eastAsia="Times New Roman"/>
              </w:rPr>
              <w:t>Element</w:t>
            </w:r>
          </w:p>
        </w:tc>
        <w:tc>
          <w:tcPr>
            <w:tcW w:w="470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747D2D" w:rsidRDefault="00747D2D">
            <w:pPr>
              <w:pStyle w:val="TableContents"/>
              <w:rPr>
                <w:rFonts w:eastAsia="Times New Roman"/>
              </w:rPr>
            </w:pPr>
          </w:p>
        </w:tc>
        <w:tc>
          <w:tcPr>
            <w:tcW w:w="1967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747D2D" w:rsidRDefault="00747D2D">
            <w:pPr>
              <w:pStyle w:val="DefaultStyle"/>
              <w:rPr>
                <w:rFonts w:ascii="宋体" w:hAnsi="宋体" w:cs="宋体"/>
              </w:rPr>
            </w:pPr>
          </w:p>
        </w:tc>
      </w:tr>
      <w:tr w:rsidR="00747D2D" w:rsidTr="00AC3011">
        <w:tc>
          <w:tcPr>
            <w:tcW w:w="260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747D2D" w:rsidRPr="00747D2D" w:rsidRDefault="000F1BB2">
            <w:pPr>
              <w:pStyle w:val="DefaultStyle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Location</w:t>
            </w:r>
            <w:r w:rsidR="00747D2D">
              <w:rPr>
                <w:rFonts w:eastAsiaTheme="minorEastAsia" w:hint="eastAsia"/>
              </w:rPr>
              <w:t>.Size</w:t>
            </w:r>
            <w:r w:rsidR="00C1400F">
              <w:rPr>
                <w:rFonts w:eastAsiaTheme="minorEastAsia" w:hint="eastAsia"/>
              </w:rPr>
              <w:t>Type</w:t>
            </w:r>
          </w:p>
        </w:tc>
        <w:tc>
          <w:tcPr>
            <w:tcW w:w="1055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747D2D" w:rsidRDefault="00316217">
            <w:pPr>
              <w:pStyle w:val="DefaultStyle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图片规格</w:t>
            </w:r>
          </w:p>
        </w:tc>
        <w:tc>
          <w:tcPr>
            <w:tcW w:w="2227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747D2D" w:rsidRPr="002E4337" w:rsidRDefault="002E4337">
            <w:pPr>
              <w:pStyle w:val="DefaultStyle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Int</w:t>
            </w:r>
          </w:p>
        </w:tc>
        <w:tc>
          <w:tcPr>
            <w:tcW w:w="470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747D2D" w:rsidRDefault="00747D2D">
            <w:pPr>
              <w:pStyle w:val="TableContents"/>
              <w:rPr>
                <w:rFonts w:eastAsia="Times New Roman"/>
              </w:rPr>
            </w:pPr>
          </w:p>
        </w:tc>
        <w:tc>
          <w:tcPr>
            <w:tcW w:w="1967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747D2D" w:rsidRDefault="00324A98">
            <w:pPr>
              <w:pStyle w:val="DefaultStyle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1-350px-</w:t>
            </w:r>
            <w:r w:rsidR="00692570">
              <w:rPr>
                <w:rFonts w:ascii="宋体" w:hAnsi="宋体" w:cs="宋体" w:hint="eastAsia"/>
              </w:rPr>
              <w:t>jpg</w:t>
            </w:r>
          </w:p>
          <w:p w:rsidR="00324A98" w:rsidRDefault="00324A98">
            <w:pPr>
              <w:pStyle w:val="DefaultStyle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2-70px</w:t>
            </w:r>
            <w:r w:rsidR="00692570">
              <w:rPr>
                <w:rFonts w:ascii="宋体" w:hAnsi="宋体" w:cs="宋体" w:hint="eastAsia"/>
              </w:rPr>
              <w:t>-jpg</w:t>
            </w:r>
          </w:p>
          <w:p w:rsidR="00324A98" w:rsidRDefault="00324A98">
            <w:pPr>
              <w:pStyle w:val="DefaultStyle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3-120px</w:t>
            </w:r>
            <w:r w:rsidR="00692570">
              <w:rPr>
                <w:rFonts w:ascii="宋体" w:hAnsi="宋体" w:cs="宋体" w:hint="eastAsia"/>
              </w:rPr>
              <w:t>-jpg</w:t>
            </w:r>
          </w:p>
          <w:p w:rsidR="00324A98" w:rsidRDefault="00324A98">
            <w:pPr>
              <w:pStyle w:val="DefaultStyle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4-</w:t>
            </w:r>
            <w:r w:rsidR="00692570">
              <w:rPr>
                <w:rFonts w:ascii="宋体" w:hAnsi="宋体" w:cs="宋体" w:hint="eastAsia"/>
              </w:rPr>
              <w:t>70px-png</w:t>
            </w:r>
          </w:p>
          <w:p w:rsidR="00324A98" w:rsidRDefault="00324A98">
            <w:pPr>
              <w:pStyle w:val="DefaultStyle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5-</w:t>
            </w:r>
            <w:r w:rsidR="00692570">
              <w:rPr>
                <w:rFonts w:ascii="宋体" w:hAnsi="宋体" w:cs="宋体" w:hint="eastAsia"/>
              </w:rPr>
              <w:t>120px-png</w:t>
            </w:r>
          </w:p>
          <w:p w:rsidR="00324A98" w:rsidRDefault="00324A98">
            <w:pPr>
              <w:pStyle w:val="DefaultStyle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6-</w:t>
            </w:r>
            <w:r w:rsidR="00692570">
              <w:rPr>
                <w:rFonts w:ascii="宋体" w:hAnsi="宋体" w:cs="宋体" w:hint="eastAsia"/>
              </w:rPr>
              <w:t>640px-png</w:t>
            </w:r>
          </w:p>
        </w:tc>
      </w:tr>
      <w:tr w:rsidR="00747D2D" w:rsidTr="00AC3011">
        <w:tc>
          <w:tcPr>
            <w:tcW w:w="260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747D2D" w:rsidRPr="00747D2D" w:rsidRDefault="000F1BB2">
            <w:pPr>
              <w:pStyle w:val="DefaultStyle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Location</w:t>
            </w:r>
            <w:r w:rsidR="00747D2D">
              <w:rPr>
                <w:rFonts w:eastAsiaTheme="minorEastAsia" w:hint="eastAsia"/>
              </w:rPr>
              <w:t>.W</w:t>
            </w:r>
            <w:r w:rsidR="00BB24AB">
              <w:rPr>
                <w:rFonts w:eastAsiaTheme="minorEastAsia" w:hint="eastAsia"/>
              </w:rPr>
              <w:t>ater</w:t>
            </w:r>
            <w:r w:rsidR="00747D2D">
              <w:rPr>
                <w:rFonts w:eastAsiaTheme="minorEastAsia" w:hint="eastAsia"/>
              </w:rPr>
              <w:t>M</w:t>
            </w:r>
            <w:r w:rsidR="00BB24AB">
              <w:rPr>
                <w:rFonts w:eastAsiaTheme="minorEastAsia" w:hint="eastAsia"/>
              </w:rPr>
              <w:t>ark</w:t>
            </w:r>
          </w:p>
        </w:tc>
        <w:tc>
          <w:tcPr>
            <w:tcW w:w="1055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747D2D" w:rsidRDefault="00316217">
            <w:pPr>
              <w:pStyle w:val="DefaultStyle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是否有水印</w:t>
            </w:r>
          </w:p>
        </w:tc>
        <w:tc>
          <w:tcPr>
            <w:tcW w:w="2227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747D2D" w:rsidRPr="002E4337" w:rsidRDefault="00412816">
            <w:pPr>
              <w:pStyle w:val="DefaultStyle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Boolean</w:t>
            </w:r>
          </w:p>
        </w:tc>
        <w:tc>
          <w:tcPr>
            <w:tcW w:w="470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747D2D" w:rsidRDefault="00747D2D">
            <w:pPr>
              <w:pStyle w:val="TableContents"/>
              <w:rPr>
                <w:rFonts w:eastAsia="Times New Roman"/>
              </w:rPr>
            </w:pPr>
          </w:p>
        </w:tc>
        <w:tc>
          <w:tcPr>
            <w:tcW w:w="1967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747D2D" w:rsidRDefault="00747D2D">
            <w:pPr>
              <w:pStyle w:val="DefaultStyle"/>
              <w:rPr>
                <w:rFonts w:ascii="宋体" w:hAnsi="宋体" w:cs="宋体"/>
              </w:rPr>
            </w:pPr>
          </w:p>
        </w:tc>
      </w:tr>
      <w:tr w:rsidR="00747D2D" w:rsidTr="00AC3011">
        <w:tc>
          <w:tcPr>
            <w:tcW w:w="260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747D2D" w:rsidRPr="00747D2D" w:rsidRDefault="000F1BB2" w:rsidP="000F1BB2">
            <w:pPr>
              <w:pStyle w:val="DefaultStyle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lastRenderedPageBreak/>
              <w:t>Location</w:t>
            </w:r>
            <w:r w:rsidR="00747D2D">
              <w:rPr>
                <w:rFonts w:eastAsiaTheme="minorEastAsia" w:hint="eastAsia"/>
              </w:rPr>
              <w:t>.</w:t>
            </w:r>
            <w:r>
              <w:rPr>
                <w:rFonts w:eastAsiaTheme="minorEastAsia" w:hint="eastAsia"/>
              </w:rPr>
              <w:t>Url</w:t>
            </w:r>
          </w:p>
        </w:tc>
        <w:tc>
          <w:tcPr>
            <w:tcW w:w="1055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747D2D" w:rsidRDefault="00316217">
            <w:pPr>
              <w:pStyle w:val="DefaultStyle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图片地址</w:t>
            </w:r>
          </w:p>
        </w:tc>
        <w:tc>
          <w:tcPr>
            <w:tcW w:w="2227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747D2D" w:rsidRPr="002E4337" w:rsidRDefault="002E4337">
            <w:pPr>
              <w:pStyle w:val="DefaultStyle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String</w:t>
            </w:r>
            <w:r w:rsidR="002D1686">
              <w:rPr>
                <w:rFonts w:eastAsiaTheme="minorEastAsia" w:hint="eastAsia"/>
              </w:rPr>
              <w:t>(255)</w:t>
            </w:r>
          </w:p>
        </w:tc>
        <w:tc>
          <w:tcPr>
            <w:tcW w:w="470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747D2D" w:rsidRDefault="00747D2D">
            <w:pPr>
              <w:pStyle w:val="TableContents"/>
              <w:rPr>
                <w:rFonts w:eastAsia="Times New Roman"/>
              </w:rPr>
            </w:pPr>
          </w:p>
        </w:tc>
        <w:tc>
          <w:tcPr>
            <w:tcW w:w="1967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747D2D" w:rsidRDefault="00747D2D">
            <w:pPr>
              <w:pStyle w:val="DefaultStyle"/>
              <w:rPr>
                <w:rFonts w:ascii="宋体" w:hAnsi="宋体" w:cs="宋体"/>
              </w:rPr>
            </w:pPr>
          </w:p>
        </w:tc>
      </w:tr>
      <w:tr w:rsidR="00747D2D" w:rsidTr="00AC3011">
        <w:tc>
          <w:tcPr>
            <w:tcW w:w="260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747D2D" w:rsidRDefault="00747D2D">
            <w:pPr>
              <w:pStyle w:val="DefaultStyle"/>
              <w:rPr>
                <w:rFonts w:eastAsia="Times New Roman"/>
              </w:rPr>
            </w:pPr>
          </w:p>
        </w:tc>
        <w:tc>
          <w:tcPr>
            <w:tcW w:w="1055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747D2D" w:rsidRDefault="00747D2D">
            <w:pPr>
              <w:pStyle w:val="DefaultStyle"/>
              <w:rPr>
                <w:rFonts w:ascii="宋体" w:hAnsi="宋体" w:cs="宋体"/>
              </w:rPr>
            </w:pPr>
          </w:p>
        </w:tc>
        <w:tc>
          <w:tcPr>
            <w:tcW w:w="2227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747D2D" w:rsidRDefault="00747D2D">
            <w:pPr>
              <w:pStyle w:val="DefaultStyle"/>
              <w:rPr>
                <w:rFonts w:eastAsia="Times New Roman"/>
              </w:rPr>
            </w:pPr>
          </w:p>
        </w:tc>
        <w:tc>
          <w:tcPr>
            <w:tcW w:w="470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747D2D" w:rsidRDefault="00747D2D">
            <w:pPr>
              <w:pStyle w:val="TableContents"/>
              <w:rPr>
                <w:rFonts w:eastAsia="Times New Roman"/>
              </w:rPr>
            </w:pPr>
          </w:p>
        </w:tc>
        <w:tc>
          <w:tcPr>
            <w:tcW w:w="1967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747D2D" w:rsidRDefault="00747D2D">
            <w:pPr>
              <w:pStyle w:val="DefaultStyle"/>
              <w:rPr>
                <w:rFonts w:ascii="宋体" w:hAnsi="宋体" w:cs="宋体"/>
              </w:rPr>
            </w:pPr>
          </w:p>
        </w:tc>
      </w:tr>
      <w:tr w:rsidR="00A42469" w:rsidTr="00AC3011">
        <w:tc>
          <w:tcPr>
            <w:tcW w:w="260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A42469" w:rsidRDefault="00A42469" w:rsidP="002D1686">
            <w:pPr>
              <w:pStyle w:val="DefaultStyle"/>
            </w:pPr>
            <w:r>
              <w:rPr>
                <w:rFonts w:eastAsia="Times New Roman"/>
              </w:rPr>
              <w:t>Hotel.Detail</w:t>
            </w:r>
          </w:p>
        </w:tc>
        <w:tc>
          <w:tcPr>
            <w:tcW w:w="1055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A42469" w:rsidRDefault="00A42469" w:rsidP="002D1686">
            <w:pPr>
              <w:pStyle w:val="DefaultStyle"/>
            </w:pPr>
            <w:r>
              <w:rPr>
                <w:rFonts w:ascii="宋体" w:hAnsi="宋体" w:cs="宋体"/>
              </w:rPr>
              <w:t>酒店详情</w:t>
            </w:r>
          </w:p>
        </w:tc>
        <w:tc>
          <w:tcPr>
            <w:tcW w:w="2227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A42469" w:rsidRDefault="00A42469" w:rsidP="002D1686">
            <w:pPr>
              <w:pStyle w:val="TableContents"/>
            </w:pPr>
            <w:r>
              <w:rPr>
                <w:rFonts w:eastAsia="Times New Roman"/>
              </w:rPr>
              <w:t>Element</w:t>
            </w:r>
          </w:p>
        </w:tc>
        <w:tc>
          <w:tcPr>
            <w:tcW w:w="470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A42469" w:rsidRDefault="00A42469" w:rsidP="002D1686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967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A42469" w:rsidRDefault="00A42469" w:rsidP="002D1686">
            <w:pPr>
              <w:pStyle w:val="DefaultStyle"/>
            </w:pPr>
            <w:r>
              <w:rPr>
                <w:rFonts w:ascii="宋体" w:hAnsi="宋体" w:cs="宋体"/>
              </w:rPr>
              <w:t>不搜索房间、</w:t>
            </w:r>
            <w:r>
              <w:rPr>
                <w:rFonts w:eastAsia="Times New Roman" w:cs="Times New Roman"/>
              </w:rPr>
              <w:t>RP</w:t>
            </w:r>
            <w:r>
              <w:rPr>
                <w:rFonts w:ascii="宋体" w:hAnsi="宋体" w:cs="宋体"/>
              </w:rPr>
              <w:t>的时候出现</w:t>
            </w:r>
          </w:p>
        </w:tc>
      </w:tr>
      <w:tr w:rsidR="00F76B0C" w:rsidTr="00AC3011">
        <w:tc>
          <w:tcPr>
            <w:tcW w:w="260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E14365" w:rsidRDefault="00AC2DB0">
            <w:pPr>
              <w:pStyle w:val="DefaultStyle"/>
              <w:rPr>
                <w:rFonts w:eastAsiaTheme="minorEastAsia"/>
              </w:rPr>
            </w:pPr>
            <w:r>
              <w:rPr>
                <w:rFonts w:eastAsia="Times New Roman"/>
              </w:rPr>
              <w:t>Detail.Feature</w:t>
            </w:r>
            <w:r w:rsidR="00E14365">
              <w:rPr>
                <w:rFonts w:eastAsiaTheme="minorEastAsia" w:hint="eastAsia"/>
              </w:rPr>
              <w:t>s</w:t>
            </w:r>
          </w:p>
        </w:tc>
        <w:tc>
          <w:tcPr>
            <w:tcW w:w="1055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DefaultStyle"/>
            </w:pPr>
            <w:r>
              <w:rPr>
                <w:rFonts w:ascii="宋体" w:hAnsi="宋体" w:cs="宋体"/>
              </w:rPr>
              <w:t>特色介绍</w:t>
            </w:r>
          </w:p>
        </w:tc>
        <w:tc>
          <w:tcPr>
            <w:tcW w:w="2227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2D1686" w:rsidRDefault="00AC2DB0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String</w:t>
            </w:r>
            <w:r w:rsidR="002D1686">
              <w:rPr>
                <w:rFonts w:eastAsiaTheme="minorEastAsia" w:hint="eastAsia"/>
              </w:rPr>
              <w:t>(max)</w:t>
            </w:r>
          </w:p>
        </w:tc>
        <w:tc>
          <w:tcPr>
            <w:tcW w:w="470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967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DefaultStyle"/>
            </w:pPr>
          </w:p>
        </w:tc>
      </w:tr>
      <w:tr w:rsidR="00F76B0C" w:rsidTr="00AC3011">
        <w:tc>
          <w:tcPr>
            <w:tcW w:w="260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DefaultStyle"/>
            </w:pPr>
            <w:r>
              <w:rPr>
                <w:rFonts w:eastAsia="Times New Roman"/>
              </w:rPr>
              <w:t>Detail.GeneralAmenities</w:t>
            </w:r>
          </w:p>
        </w:tc>
        <w:tc>
          <w:tcPr>
            <w:tcW w:w="1055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DefaultStyle"/>
            </w:pPr>
            <w:r>
              <w:rPr>
                <w:rFonts w:ascii="宋体" w:hAnsi="宋体" w:cs="宋体"/>
              </w:rPr>
              <w:t>设施服务</w:t>
            </w:r>
          </w:p>
        </w:tc>
        <w:tc>
          <w:tcPr>
            <w:tcW w:w="2227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2D1686" w:rsidRDefault="00AC2DB0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String</w:t>
            </w:r>
            <w:r w:rsidR="002D1686">
              <w:rPr>
                <w:rFonts w:eastAsiaTheme="minorEastAsia" w:hint="eastAsia"/>
              </w:rPr>
              <w:t>(max)</w:t>
            </w:r>
          </w:p>
        </w:tc>
        <w:tc>
          <w:tcPr>
            <w:tcW w:w="470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967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DefaultStyle"/>
            </w:pPr>
          </w:p>
        </w:tc>
      </w:tr>
      <w:tr w:rsidR="00F76B0C" w:rsidTr="00AC3011">
        <w:tc>
          <w:tcPr>
            <w:tcW w:w="260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 w:rsidP="00E14365">
            <w:pPr>
              <w:pStyle w:val="DefaultStyle"/>
            </w:pPr>
            <w:r>
              <w:rPr>
                <w:rFonts w:eastAsia="Times New Roman"/>
              </w:rPr>
              <w:t>Detail.Traffic</w:t>
            </w:r>
          </w:p>
        </w:tc>
        <w:tc>
          <w:tcPr>
            <w:tcW w:w="1055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DefaultStyle"/>
            </w:pPr>
            <w:r>
              <w:rPr>
                <w:rFonts w:ascii="宋体" w:hAnsi="宋体" w:cs="宋体"/>
              </w:rPr>
              <w:t>交通状况</w:t>
            </w:r>
          </w:p>
        </w:tc>
        <w:tc>
          <w:tcPr>
            <w:tcW w:w="2227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2D1686" w:rsidRDefault="00AC2DB0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String</w:t>
            </w:r>
            <w:r w:rsidR="002D1686">
              <w:rPr>
                <w:rFonts w:eastAsiaTheme="minorEastAsia" w:hint="eastAsia"/>
              </w:rPr>
              <w:t>(max)</w:t>
            </w:r>
          </w:p>
        </w:tc>
        <w:tc>
          <w:tcPr>
            <w:tcW w:w="470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967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DefaultStyle"/>
            </w:pPr>
          </w:p>
        </w:tc>
      </w:tr>
      <w:tr w:rsidR="00F76B0C" w:rsidTr="00AC3011">
        <w:tc>
          <w:tcPr>
            <w:tcW w:w="260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Pr="00365FE2" w:rsidRDefault="00F76B0C" w:rsidP="00365FE2">
            <w:pPr>
              <w:pStyle w:val="DefaultStyle"/>
              <w:rPr>
                <w:rFonts w:eastAsiaTheme="minorEastAsia"/>
              </w:rPr>
            </w:pPr>
          </w:p>
        </w:tc>
        <w:tc>
          <w:tcPr>
            <w:tcW w:w="1055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DefaultStyle"/>
            </w:pPr>
          </w:p>
        </w:tc>
        <w:tc>
          <w:tcPr>
            <w:tcW w:w="2227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470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967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DefaultStyle"/>
            </w:pPr>
          </w:p>
        </w:tc>
      </w:tr>
      <w:tr w:rsidR="00F76B0C" w:rsidTr="00F5450B">
        <w:tc>
          <w:tcPr>
            <w:tcW w:w="2604" w:type="dxa"/>
            <w:tcBorders>
              <w:lef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5450B">
            <w:pPr>
              <w:pStyle w:val="DefaultStyle"/>
            </w:pPr>
            <w:r>
              <w:rPr>
                <w:rFonts w:hint="eastAsia"/>
              </w:rPr>
              <w:t>Hotel.Gifts</w:t>
            </w:r>
          </w:p>
        </w:tc>
        <w:tc>
          <w:tcPr>
            <w:tcW w:w="1055" w:type="dxa"/>
            <w:gridSpan w:val="2"/>
            <w:tcBorders>
              <w:lef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5450B">
            <w:pPr>
              <w:pStyle w:val="DefaultStyle"/>
            </w:pPr>
            <w:r>
              <w:rPr>
                <w:rFonts w:hint="eastAsia"/>
              </w:rPr>
              <w:t>送礼活动</w:t>
            </w:r>
          </w:p>
        </w:tc>
        <w:tc>
          <w:tcPr>
            <w:tcW w:w="2227" w:type="dxa"/>
            <w:gridSpan w:val="2"/>
            <w:tcBorders>
              <w:lef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5450B">
            <w:pPr>
              <w:pStyle w:val="DefaultStyle"/>
            </w:pPr>
            <w:r>
              <w:rPr>
                <w:rFonts w:hint="eastAsia"/>
              </w:rPr>
              <w:t>Element</w:t>
            </w:r>
          </w:p>
        </w:tc>
        <w:tc>
          <w:tcPr>
            <w:tcW w:w="470" w:type="dxa"/>
            <w:gridSpan w:val="2"/>
            <w:tcBorders>
              <w:lef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DefaultStyle"/>
            </w:pPr>
          </w:p>
        </w:tc>
        <w:tc>
          <w:tcPr>
            <w:tcW w:w="1967" w:type="dxa"/>
            <w:gridSpan w:val="2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76B0C" w:rsidRDefault="00F76B0C">
            <w:pPr>
              <w:pStyle w:val="DefaultStyle"/>
            </w:pPr>
          </w:p>
        </w:tc>
      </w:tr>
      <w:tr w:rsidR="00F5450B" w:rsidTr="00F5450B">
        <w:tc>
          <w:tcPr>
            <w:tcW w:w="2604" w:type="dxa"/>
            <w:tcBorders>
              <w:lef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5450B" w:rsidRDefault="00F5450B">
            <w:pPr>
              <w:pStyle w:val="DefaultStyle"/>
            </w:pPr>
            <w:r>
              <w:rPr>
                <w:rFonts w:hint="eastAsia"/>
              </w:rPr>
              <w:t>Gifts.Gift</w:t>
            </w:r>
          </w:p>
        </w:tc>
        <w:tc>
          <w:tcPr>
            <w:tcW w:w="1055" w:type="dxa"/>
            <w:gridSpan w:val="2"/>
            <w:tcBorders>
              <w:lef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5450B" w:rsidRDefault="00F5450B">
            <w:pPr>
              <w:pStyle w:val="DefaultStyle"/>
            </w:pPr>
          </w:p>
        </w:tc>
        <w:tc>
          <w:tcPr>
            <w:tcW w:w="2227" w:type="dxa"/>
            <w:gridSpan w:val="2"/>
            <w:tcBorders>
              <w:lef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5450B" w:rsidRDefault="00F5450B">
            <w:pPr>
              <w:pStyle w:val="DefaultStyle"/>
            </w:pPr>
            <w:r>
              <w:rPr>
                <w:rFonts w:hint="eastAsia"/>
              </w:rPr>
              <w:t>Element</w:t>
            </w:r>
          </w:p>
        </w:tc>
        <w:tc>
          <w:tcPr>
            <w:tcW w:w="470" w:type="dxa"/>
            <w:gridSpan w:val="2"/>
            <w:tcBorders>
              <w:lef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5450B" w:rsidRDefault="00F5450B">
            <w:pPr>
              <w:pStyle w:val="DefaultStyle"/>
            </w:pPr>
          </w:p>
        </w:tc>
        <w:tc>
          <w:tcPr>
            <w:tcW w:w="1967" w:type="dxa"/>
            <w:gridSpan w:val="2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5450B" w:rsidRDefault="00F5450B">
            <w:pPr>
              <w:pStyle w:val="DefaultStyle"/>
            </w:pPr>
          </w:p>
        </w:tc>
      </w:tr>
      <w:tr w:rsidR="00F5450B" w:rsidTr="00F5450B">
        <w:tc>
          <w:tcPr>
            <w:tcW w:w="2604" w:type="dxa"/>
            <w:tcBorders>
              <w:lef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5450B" w:rsidRPr="00F5450B" w:rsidRDefault="00F5450B" w:rsidP="00F5450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Gfit.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GiftId</w:t>
            </w:r>
          </w:p>
        </w:tc>
        <w:tc>
          <w:tcPr>
            <w:tcW w:w="1055" w:type="dxa"/>
            <w:gridSpan w:val="2"/>
            <w:tcBorders>
              <w:lef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5450B" w:rsidRDefault="006B5859">
            <w:pPr>
              <w:pStyle w:val="DefaultStyle"/>
            </w:pPr>
            <w:r>
              <w:rPr>
                <w:rFonts w:hint="eastAsia"/>
              </w:rPr>
              <w:t>送礼编号</w:t>
            </w:r>
          </w:p>
        </w:tc>
        <w:tc>
          <w:tcPr>
            <w:tcW w:w="2227" w:type="dxa"/>
            <w:gridSpan w:val="2"/>
            <w:tcBorders>
              <w:lef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5450B" w:rsidRDefault="006B5859">
            <w:pPr>
              <w:pStyle w:val="DefaultStyle"/>
            </w:pPr>
            <w:r>
              <w:rPr>
                <w:rFonts w:hint="eastAsia"/>
              </w:rPr>
              <w:t>Int</w:t>
            </w:r>
          </w:p>
        </w:tc>
        <w:tc>
          <w:tcPr>
            <w:tcW w:w="470" w:type="dxa"/>
            <w:gridSpan w:val="2"/>
            <w:tcBorders>
              <w:lef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5450B" w:rsidRDefault="00F5450B">
            <w:pPr>
              <w:pStyle w:val="DefaultStyle"/>
            </w:pPr>
          </w:p>
        </w:tc>
        <w:tc>
          <w:tcPr>
            <w:tcW w:w="1967" w:type="dxa"/>
            <w:gridSpan w:val="2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5450B" w:rsidRDefault="00F5450B">
            <w:pPr>
              <w:pStyle w:val="DefaultStyle"/>
            </w:pPr>
          </w:p>
        </w:tc>
      </w:tr>
      <w:tr w:rsidR="00F5450B" w:rsidTr="00F5450B">
        <w:tc>
          <w:tcPr>
            <w:tcW w:w="2604" w:type="dxa"/>
            <w:tcBorders>
              <w:lef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5450B" w:rsidRDefault="00F5450B" w:rsidP="00F5450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Gfit.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StartDate</w:t>
            </w:r>
          </w:p>
        </w:tc>
        <w:tc>
          <w:tcPr>
            <w:tcW w:w="1055" w:type="dxa"/>
            <w:gridSpan w:val="2"/>
            <w:tcBorders>
              <w:lef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5450B" w:rsidRDefault="006B5859">
            <w:pPr>
              <w:pStyle w:val="DefaultStyle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2227" w:type="dxa"/>
            <w:gridSpan w:val="2"/>
            <w:tcBorders>
              <w:lef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5450B" w:rsidRDefault="006B5859">
            <w:pPr>
              <w:pStyle w:val="DefaultStyle"/>
            </w:pPr>
            <w:r>
              <w:rPr>
                <w:rFonts w:hint="eastAsia"/>
              </w:rPr>
              <w:t>DateTime</w:t>
            </w:r>
          </w:p>
        </w:tc>
        <w:tc>
          <w:tcPr>
            <w:tcW w:w="470" w:type="dxa"/>
            <w:gridSpan w:val="2"/>
            <w:tcBorders>
              <w:lef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5450B" w:rsidRDefault="00F5450B">
            <w:pPr>
              <w:pStyle w:val="DefaultStyle"/>
            </w:pPr>
          </w:p>
        </w:tc>
        <w:tc>
          <w:tcPr>
            <w:tcW w:w="1967" w:type="dxa"/>
            <w:gridSpan w:val="2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5450B" w:rsidRDefault="00F5450B">
            <w:pPr>
              <w:pStyle w:val="DefaultStyle"/>
            </w:pPr>
          </w:p>
        </w:tc>
      </w:tr>
      <w:tr w:rsidR="00F5450B" w:rsidTr="00F5450B">
        <w:tc>
          <w:tcPr>
            <w:tcW w:w="2604" w:type="dxa"/>
            <w:tcBorders>
              <w:lef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5450B" w:rsidRDefault="00F5450B" w:rsidP="00F5450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Gfit.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EndDate</w:t>
            </w:r>
          </w:p>
        </w:tc>
        <w:tc>
          <w:tcPr>
            <w:tcW w:w="1055" w:type="dxa"/>
            <w:gridSpan w:val="2"/>
            <w:tcBorders>
              <w:lef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5450B" w:rsidRDefault="006B5859">
            <w:pPr>
              <w:pStyle w:val="DefaultStyle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2227" w:type="dxa"/>
            <w:gridSpan w:val="2"/>
            <w:tcBorders>
              <w:lef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5450B" w:rsidRDefault="006B5859">
            <w:pPr>
              <w:pStyle w:val="DefaultStyle"/>
            </w:pPr>
            <w:r>
              <w:rPr>
                <w:rFonts w:hint="eastAsia"/>
              </w:rPr>
              <w:t>DateTime</w:t>
            </w:r>
          </w:p>
        </w:tc>
        <w:tc>
          <w:tcPr>
            <w:tcW w:w="470" w:type="dxa"/>
            <w:gridSpan w:val="2"/>
            <w:tcBorders>
              <w:lef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5450B" w:rsidRDefault="00F5450B">
            <w:pPr>
              <w:pStyle w:val="DefaultStyle"/>
            </w:pPr>
          </w:p>
        </w:tc>
        <w:tc>
          <w:tcPr>
            <w:tcW w:w="1967" w:type="dxa"/>
            <w:gridSpan w:val="2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5450B" w:rsidRDefault="00F5450B">
            <w:pPr>
              <w:pStyle w:val="DefaultStyle"/>
            </w:pPr>
          </w:p>
        </w:tc>
      </w:tr>
      <w:tr w:rsidR="00F5450B" w:rsidTr="00F5450B">
        <w:tc>
          <w:tcPr>
            <w:tcW w:w="2604" w:type="dxa"/>
            <w:tcBorders>
              <w:lef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5450B" w:rsidRDefault="00F5450B" w:rsidP="00F5450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Gfit.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DateType</w:t>
            </w:r>
          </w:p>
        </w:tc>
        <w:tc>
          <w:tcPr>
            <w:tcW w:w="1055" w:type="dxa"/>
            <w:gridSpan w:val="2"/>
            <w:tcBorders>
              <w:lef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5450B" w:rsidRDefault="006B5859">
            <w:pPr>
              <w:pStyle w:val="DefaultStyle"/>
            </w:pPr>
            <w:r>
              <w:rPr>
                <w:rFonts w:hint="eastAsia"/>
              </w:rPr>
              <w:t>日期类型</w:t>
            </w:r>
          </w:p>
        </w:tc>
        <w:tc>
          <w:tcPr>
            <w:tcW w:w="2227" w:type="dxa"/>
            <w:gridSpan w:val="2"/>
            <w:tcBorders>
              <w:lef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5450B" w:rsidRDefault="006B5859">
            <w:pPr>
              <w:pStyle w:val="DefaultStyle"/>
            </w:pPr>
            <w:r>
              <w:rPr>
                <w:rFonts w:hint="eastAsia"/>
              </w:rPr>
              <w:t>Enum</w:t>
            </w:r>
          </w:p>
        </w:tc>
        <w:tc>
          <w:tcPr>
            <w:tcW w:w="470" w:type="dxa"/>
            <w:gridSpan w:val="2"/>
            <w:tcBorders>
              <w:lef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5450B" w:rsidRDefault="00F5450B">
            <w:pPr>
              <w:pStyle w:val="DefaultStyle"/>
            </w:pPr>
          </w:p>
        </w:tc>
        <w:tc>
          <w:tcPr>
            <w:tcW w:w="1967" w:type="dxa"/>
            <w:gridSpan w:val="2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6B5859" w:rsidRDefault="006B5859" w:rsidP="006B585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CheckinDate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: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入住日</w:t>
            </w:r>
          </w:p>
          <w:p w:rsidR="00F5450B" w:rsidRDefault="006B5859">
            <w:pPr>
              <w:pStyle w:val="DefaultStyle"/>
            </w:pPr>
            <w:r>
              <w:rPr>
                <w:rFonts w:hint="eastAsia"/>
              </w:rPr>
              <w:t>BookingDate:</w:t>
            </w:r>
            <w:r>
              <w:rPr>
                <w:rFonts w:hint="eastAsia"/>
              </w:rPr>
              <w:t>预订日</w:t>
            </w:r>
          </w:p>
        </w:tc>
      </w:tr>
      <w:tr w:rsidR="00F5450B" w:rsidTr="00F5450B">
        <w:tc>
          <w:tcPr>
            <w:tcW w:w="2604" w:type="dxa"/>
            <w:tcBorders>
              <w:lef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5450B" w:rsidRDefault="00F5450B" w:rsidP="00F5450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Gfit.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WeekSet</w:t>
            </w:r>
          </w:p>
        </w:tc>
        <w:tc>
          <w:tcPr>
            <w:tcW w:w="1055" w:type="dxa"/>
            <w:gridSpan w:val="2"/>
            <w:tcBorders>
              <w:lef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5450B" w:rsidRDefault="006B5859">
            <w:pPr>
              <w:pStyle w:val="DefaultStyle"/>
            </w:pPr>
            <w:r>
              <w:rPr>
                <w:rFonts w:hint="eastAsia"/>
              </w:rPr>
              <w:t>星期设置</w:t>
            </w:r>
          </w:p>
        </w:tc>
        <w:tc>
          <w:tcPr>
            <w:tcW w:w="2227" w:type="dxa"/>
            <w:gridSpan w:val="2"/>
            <w:tcBorders>
              <w:lef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5450B" w:rsidRDefault="00B50A09">
            <w:pPr>
              <w:pStyle w:val="DefaultStyle"/>
            </w:pPr>
            <w:r>
              <w:rPr>
                <w:rFonts w:hint="eastAsia"/>
              </w:rPr>
              <w:t>String(20)</w:t>
            </w:r>
          </w:p>
        </w:tc>
        <w:tc>
          <w:tcPr>
            <w:tcW w:w="470" w:type="dxa"/>
            <w:gridSpan w:val="2"/>
            <w:tcBorders>
              <w:lef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5450B" w:rsidRDefault="00F5450B">
            <w:pPr>
              <w:pStyle w:val="DefaultStyle"/>
            </w:pPr>
          </w:p>
        </w:tc>
        <w:tc>
          <w:tcPr>
            <w:tcW w:w="1967" w:type="dxa"/>
            <w:gridSpan w:val="2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5450B" w:rsidRDefault="00F5450B">
            <w:pPr>
              <w:pStyle w:val="DefaultStyle"/>
            </w:pPr>
          </w:p>
        </w:tc>
      </w:tr>
      <w:tr w:rsidR="00F5450B" w:rsidTr="00F5450B">
        <w:tc>
          <w:tcPr>
            <w:tcW w:w="2604" w:type="dxa"/>
            <w:tcBorders>
              <w:lef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5450B" w:rsidRDefault="00F5450B" w:rsidP="00F5450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Gfit.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GiftContent</w:t>
            </w:r>
          </w:p>
        </w:tc>
        <w:tc>
          <w:tcPr>
            <w:tcW w:w="1055" w:type="dxa"/>
            <w:gridSpan w:val="2"/>
            <w:tcBorders>
              <w:lef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5450B" w:rsidRDefault="006B5859">
            <w:pPr>
              <w:pStyle w:val="DefaultStyle"/>
            </w:pPr>
            <w:r>
              <w:rPr>
                <w:rFonts w:hint="eastAsia"/>
              </w:rPr>
              <w:t>活动内容</w:t>
            </w:r>
          </w:p>
        </w:tc>
        <w:tc>
          <w:tcPr>
            <w:tcW w:w="2227" w:type="dxa"/>
            <w:gridSpan w:val="2"/>
            <w:tcBorders>
              <w:lef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5450B" w:rsidRDefault="00B50A09">
            <w:pPr>
              <w:pStyle w:val="DefaultStyle"/>
            </w:pPr>
            <w:r>
              <w:rPr>
                <w:rFonts w:hint="eastAsia"/>
              </w:rPr>
              <w:t>String(200)</w:t>
            </w:r>
          </w:p>
        </w:tc>
        <w:tc>
          <w:tcPr>
            <w:tcW w:w="470" w:type="dxa"/>
            <w:gridSpan w:val="2"/>
            <w:tcBorders>
              <w:lef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5450B" w:rsidRDefault="00F5450B">
            <w:pPr>
              <w:pStyle w:val="DefaultStyle"/>
            </w:pPr>
          </w:p>
        </w:tc>
        <w:tc>
          <w:tcPr>
            <w:tcW w:w="1967" w:type="dxa"/>
            <w:gridSpan w:val="2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5450B" w:rsidRDefault="00F5450B">
            <w:pPr>
              <w:pStyle w:val="DefaultStyle"/>
            </w:pPr>
          </w:p>
        </w:tc>
      </w:tr>
      <w:tr w:rsidR="00F5450B" w:rsidTr="00F5450B">
        <w:tc>
          <w:tcPr>
            <w:tcW w:w="2604" w:type="dxa"/>
            <w:tcBorders>
              <w:lef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5450B" w:rsidRDefault="00F5450B" w:rsidP="00F5450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Gfit.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GiftTypes</w:t>
            </w:r>
          </w:p>
        </w:tc>
        <w:tc>
          <w:tcPr>
            <w:tcW w:w="1055" w:type="dxa"/>
            <w:gridSpan w:val="2"/>
            <w:tcBorders>
              <w:lef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5450B" w:rsidRDefault="006B5859">
            <w:pPr>
              <w:pStyle w:val="DefaultStyle"/>
            </w:pPr>
            <w:r>
              <w:rPr>
                <w:rFonts w:hint="eastAsia"/>
              </w:rPr>
              <w:t>送礼类型</w:t>
            </w:r>
          </w:p>
        </w:tc>
        <w:tc>
          <w:tcPr>
            <w:tcW w:w="2227" w:type="dxa"/>
            <w:gridSpan w:val="2"/>
            <w:tcBorders>
              <w:lef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5450B" w:rsidRDefault="00B50A09">
            <w:pPr>
              <w:pStyle w:val="DefaultStyle"/>
            </w:pPr>
            <w:r>
              <w:rPr>
                <w:rFonts w:hint="eastAsia"/>
              </w:rPr>
              <w:t>String(20)</w:t>
            </w:r>
          </w:p>
        </w:tc>
        <w:tc>
          <w:tcPr>
            <w:tcW w:w="470" w:type="dxa"/>
            <w:gridSpan w:val="2"/>
            <w:tcBorders>
              <w:lef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5450B" w:rsidRDefault="00F5450B">
            <w:pPr>
              <w:pStyle w:val="DefaultStyle"/>
            </w:pPr>
          </w:p>
        </w:tc>
        <w:tc>
          <w:tcPr>
            <w:tcW w:w="1967" w:type="dxa"/>
            <w:gridSpan w:val="2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B50A09" w:rsidRPr="00B50A09" w:rsidRDefault="00B50A09" w:rsidP="00B50A09">
            <w:pPr>
              <w:pStyle w:val="DefaultStyle"/>
              <w:rPr>
                <w:sz w:val="18"/>
                <w:szCs w:val="18"/>
              </w:rPr>
            </w:pPr>
            <w:r w:rsidRPr="00B50A09">
              <w:rPr>
                <w:rFonts w:hint="eastAsia"/>
                <w:sz w:val="18"/>
                <w:szCs w:val="18"/>
              </w:rPr>
              <w:t>1</w:t>
            </w:r>
            <w:r w:rsidRPr="00B50A09">
              <w:rPr>
                <w:rFonts w:hint="eastAsia"/>
                <w:sz w:val="18"/>
                <w:szCs w:val="18"/>
              </w:rPr>
              <w:tab/>
            </w:r>
            <w:r w:rsidRPr="00B50A09">
              <w:rPr>
                <w:rFonts w:hint="eastAsia"/>
                <w:sz w:val="18"/>
                <w:szCs w:val="18"/>
              </w:rPr>
              <w:t>送餐相关</w:t>
            </w:r>
          </w:p>
          <w:p w:rsidR="00B50A09" w:rsidRPr="00B50A09" w:rsidRDefault="00B50A09" w:rsidP="00B50A09">
            <w:pPr>
              <w:pStyle w:val="DefaultStyle"/>
              <w:rPr>
                <w:sz w:val="18"/>
                <w:szCs w:val="18"/>
              </w:rPr>
            </w:pPr>
            <w:r w:rsidRPr="00B50A09">
              <w:rPr>
                <w:rFonts w:hint="eastAsia"/>
                <w:sz w:val="18"/>
                <w:szCs w:val="18"/>
              </w:rPr>
              <w:t>2</w:t>
            </w:r>
            <w:r w:rsidRPr="00B50A09">
              <w:rPr>
                <w:rFonts w:hint="eastAsia"/>
                <w:sz w:val="18"/>
                <w:szCs w:val="18"/>
              </w:rPr>
              <w:tab/>
            </w:r>
            <w:r w:rsidRPr="00B50A09">
              <w:rPr>
                <w:rFonts w:hint="eastAsia"/>
                <w:sz w:val="18"/>
                <w:szCs w:val="18"/>
              </w:rPr>
              <w:t>延迟退房</w:t>
            </w:r>
          </w:p>
          <w:p w:rsidR="00B50A09" w:rsidRPr="00B50A09" w:rsidRDefault="00B50A09" w:rsidP="00B50A09">
            <w:pPr>
              <w:pStyle w:val="DefaultStyle"/>
              <w:rPr>
                <w:sz w:val="18"/>
                <w:szCs w:val="18"/>
              </w:rPr>
            </w:pPr>
            <w:r w:rsidRPr="00B50A09">
              <w:rPr>
                <w:rFonts w:hint="eastAsia"/>
                <w:sz w:val="18"/>
                <w:szCs w:val="18"/>
              </w:rPr>
              <w:t>3</w:t>
            </w:r>
            <w:r w:rsidRPr="00B50A09">
              <w:rPr>
                <w:rFonts w:hint="eastAsia"/>
                <w:sz w:val="18"/>
                <w:szCs w:val="18"/>
              </w:rPr>
              <w:tab/>
            </w:r>
            <w:r w:rsidRPr="00B50A09">
              <w:rPr>
                <w:rFonts w:hint="eastAsia"/>
                <w:sz w:val="18"/>
                <w:szCs w:val="18"/>
              </w:rPr>
              <w:t>送礼品</w:t>
            </w:r>
          </w:p>
          <w:p w:rsidR="00B50A09" w:rsidRPr="00B50A09" w:rsidRDefault="00B50A09" w:rsidP="00B50A09">
            <w:pPr>
              <w:pStyle w:val="DefaultStyle"/>
              <w:rPr>
                <w:sz w:val="18"/>
                <w:szCs w:val="18"/>
              </w:rPr>
            </w:pPr>
            <w:r w:rsidRPr="00B50A09">
              <w:rPr>
                <w:rFonts w:hint="eastAsia"/>
                <w:sz w:val="18"/>
                <w:szCs w:val="18"/>
              </w:rPr>
              <w:t>4</w:t>
            </w:r>
            <w:r w:rsidRPr="00B50A09">
              <w:rPr>
                <w:rFonts w:hint="eastAsia"/>
                <w:sz w:val="18"/>
                <w:szCs w:val="18"/>
              </w:rPr>
              <w:tab/>
            </w:r>
            <w:r w:rsidRPr="00B50A09">
              <w:rPr>
                <w:rFonts w:hint="eastAsia"/>
                <w:sz w:val="18"/>
                <w:szCs w:val="18"/>
              </w:rPr>
              <w:t>设施服务（如免费健身、送洗衣等）</w:t>
            </w:r>
          </w:p>
          <w:p w:rsidR="00B50A09" w:rsidRPr="00B50A09" w:rsidRDefault="00B50A09" w:rsidP="00B50A09">
            <w:pPr>
              <w:pStyle w:val="DefaultStyle"/>
              <w:rPr>
                <w:sz w:val="18"/>
                <w:szCs w:val="18"/>
              </w:rPr>
            </w:pPr>
            <w:r w:rsidRPr="00B50A09">
              <w:rPr>
                <w:rFonts w:hint="eastAsia"/>
                <w:sz w:val="18"/>
                <w:szCs w:val="18"/>
              </w:rPr>
              <w:t>5</w:t>
            </w:r>
            <w:r w:rsidRPr="00B50A09">
              <w:rPr>
                <w:rFonts w:hint="eastAsia"/>
                <w:sz w:val="18"/>
                <w:szCs w:val="18"/>
              </w:rPr>
              <w:tab/>
            </w:r>
            <w:r w:rsidRPr="00B50A09">
              <w:rPr>
                <w:rFonts w:hint="eastAsia"/>
                <w:sz w:val="18"/>
                <w:szCs w:val="18"/>
              </w:rPr>
              <w:t>免费接站</w:t>
            </w:r>
            <w:r w:rsidRPr="00B50A09">
              <w:rPr>
                <w:rFonts w:hint="eastAsia"/>
                <w:sz w:val="18"/>
                <w:szCs w:val="18"/>
              </w:rPr>
              <w:t>/</w:t>
            </w:r>
            <w:r w:rsidRPr="00B50A09">
              <w:rPr>
                <w:rFonts w:hint="eastAsia"/>
                <w:sz w:val="18"/>
                <w:szCs w:val="18"/>
              </w:rPr>
              <w:t>接机</w:t>
            </w:r>
          </w:p>
          <w:p w:rsidR="00B50A09" w:rsidRPr="00B50A09" w:rsidRDefault="00B50A09" w:rsidP="00B50A09">
            <w:pPr>
              <w:pStyle w:val="DefaultStyle"/>
              <w:rPr>
                <w:sz w:val="18"/>
                <w:szCs w:val="18"/>
              </w:rPr>
            </w:pPr>
            <w:r w:rsidRPr="00B50A09">
              <w:rPr>
                <w:rFonts w:hint="eastAsia"/>
                <w:sz w:val="18"/>
                <w:szCs w:val="18"/>
              </w:rPr>
              <w:t>6</w:t>
            </w:r>
            <w:r w:rsidRPr="00B50A09">
              <w:rPr>
                <w:rFonts w:hint="eastAsia"/>
                <w:sz w:val="18"/>
                <w:szCs w:val="18"/>
              </w:rPr>
              <w:tab/>
            </w:r>
            <w:r w:rsidRPr="00B50A09">
              <w:rPr>
                <w:rFonts w:hint="eastAsia"/>
                <w:sz w:val="18"/>
                <w:szCs w:val="18"/>
              </w:rPr>
              <w:t>送折扣</w:t>
            </w:r>
            <w:r w:rsidRPr="00B50A09">
              <w:rPr>
                <w:rFonts w:hint="eastAsia"/>
                <w:sz w:val="18"/>
                <w:szCs w:val="18"/>
              </w:rPr>
              <w:t>/</w:t>
            </w:r>
            <w:r w:rsidRPr="00B50A09">
              <w:rPr>
                <w:rFonts w:hint="eastAsia"/>
                <w:sz w:val="18"/>
                <w:szCs w:val="18"/>
              </w:rPr>
              <w:t>抵扣券</w:t>
            </w:r>
          </w:p>
          <w:p w:rsidR="00B50A09" w:rsidRPr="00B50A09" w:rsidRDefault="00B50A09" w:rsidP="00B50A09">
            <w:pPr>
              <w:pStyle w:val="DefaultStyle"/>
              <w:rPr>
                <w:sz w:val="18"/>
                <w:szCs w:val="18"/>
              </w:rPr>
            </w:pPr>
            <w:r w:rsidRPr="00B50A09">
              <w:rPr>
                <w:rFonts w:hint="eastAsia"/>
                <w:sz w:val="18"/>
                <w:szCs w:val="18"/>
              </w:rPr>
              <w:t>7</w:t>
            </w:r>
            <w:r w:rsidRPr="00B50A09">
              <w:rPr>
                <w:rFonts w:hint="eastAsia"/>
                <w:sz w:val="18"/>
                <w:szCs w:val="18"/>
              </w:rPr>
              <w:tab/>
            </w:r>
            <w:r w:rsidRPr="00B50A09">
              <w:rPr>
                <w:rFonts w:hint="eastAsia"/>
                <w:sz w:val="18"/>
                <w:szCs w:val="18"/>
              </w:rPr>
              <w:t>送旅游</w:t>
            </w:r>
            <w:r w:rsidRPr="00B50A09">
              <w:rPr>
                <w:rFonts w:hint="eastAsia"/>
                <w:sz w:val="18"/>
                <w:szCs w:val="18"/>
              </w:rPr>
              <w:t>/</w:t>
            </w:r>
            <w:r w:rsidRPr="00B50A09">
              <w:rPr>
                <w:rFonts w:hint="eastAsia"/>
                <w:sz w:val="18"/>
                <w:szCs w:val="18"/>
              </w:rPr>
              <w:t>门票</w:t>
            </w:r>
          </w:p>
          <w:p w:rsidR="00F5450B" w:rsidRDefault="00B50A09" w:rsidP="00B50A09">
            <w:pPr>
              <w:pStyle w:val="DefaultStyle"/>
            </w:pPr>
            <w:r w:rsidRPr="00B50A09">
              <w:rPr>
                <w:rFonts w:hint="eastAsia"/>
                <w:sz w:val="18"/>
                <w:szCs w:val="18"/>
              </w:rPr>
              <w:t>8</w:t>
            </w:r>
            <w:r w:rsidRPr="00B50A09">
              <w:rPr>
                <w:rFonts w:hint="eastAsia"/>
                <w:sz w:val="18"/>
                <w:szCs w:val="18"/>
              </w:rPr>
              <w:tab/>
            </w:r>
            <w:r w:rsidRPr="00B50A09">
              <w:rPr>
                <w:rFonts w:hint="eastAsia"/>
                <w:sz w:val="18"/>
                <w:szCs w:val="18"/>
              </w:rPr>
              <w:t>其他</w:t>
            </w:r>
          </w:p>
        </w:tc>
      </w:tr>
      <w:tr w:rsidR="00F5450B" w:rsidTr="00F5450B">
        <w:tc>
          <w:tcPr>
            <w:tcW w:w="2604" w:type="dxa"/>
            <w:tcBorders>
              <w:lef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5450B" w:rsidRDefault="00F5450B" w:rsidP="00F5450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Gfit.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HourNumber</w:t>
            </w:r>
          </w:p>
        </w:tc>
        <w:tc>
          <w:tcPr>
            <w:tcW w:w="1055" w:type="dxa"/>
            <w:gridSpan w:val="2"/>
            <w:tcBorders>
              <w:lef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5450B" w:rsidRDefault="006B5859">
            <w:pPr>
              <w:pStyle w:val="DefaultStyle"/>
            </w:pPr>
            <w:r>
              <w:rPr>
                <w:rFonts w:hint="eastAsia"/>
              </w:rPr>
              <w:t>小时数</w:t>
            </w:r>
          </w:p>
        </w:tc>
        <w:tc>
          <w:tcPr>
            <w:tcW w:w="2227" w:type="dxa"/>
            <w:gridSpan w:val="2"/>
            <w:tcBorders>
              <w:lef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5450B" w:rsidRDefault="00F5450B">
            <w:pPr>
              <w:pStyle w:val="DefaultStyle"/>
            </w:pPr>
          </w:p>
        </w:tc>
        <w:tc>
          <w:tcPr>
            <w:tcW w:w="470" w:type="dxa"/>
            <w:gridSpan w:val="2"/>
            <w:tcBorders>
              <w:lef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5450B" w:rsidRDefault="00F5450B">
            <w:pPr>
              <w:pStyle w:val="DefaultStyle"/>
            </w:pPr>
          </w:p>
        </w:tc>
        <w:tc>
          <w:tcPr>
            <w:tcW w:w="1967" w:type="dxa"/>
            <w:gridSpan w:val="2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5450B" w:rsidRPr="00B50A09" w:rsidRDefault="00F5450B" w:rsidP="00B50A0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</w:p>
        </w:tc>
      </w:tr>
      <w:tr w:rsidR="00F5450B" w:rsidTr="00F5450B">
        <w:tc>
          <w:tcPr>
            <w:tcW w:w="2604" w:type="dxa"/>
            <w:tcBorders>
              <w:lef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5450B" w:rsidRDefault="00F5450B" w:rsidP="00F5450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Gfit.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HourType</w:t>
            </w:r>
          </w:p>
        </w:tc>
        <w:tc>
          <w:tcPr>
            <w:tcW w:w="1055" w:type="dxa"/>
            <w:gridSpan w:val="2"/>
            <w:tcBorders>
              <w:lef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5450B" w:rsidRDefault="006B5859">
            <w:pPr>
              <w:pStyle w:val="DefaultStyle"/>
            </w:pPr>
            <w:r>
              <w:rPr>
                <w:rFonts w:hint="eastAsia"/>
              </w:rPr>
              <w:t>小时数的类型</w:t>
            </w:r>
          </w:p>
        </w:tc>
        <w:tc>
          <w:tcPr>
            <w:tcW w:w="2227" w:type="dxa"/>
            <w:gridSpan w:val="2"/>
            <w:tcBorders>
              <w:lef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5450B" w:rsidRDefault="00F5450B">
            <w:pPr>
              <w:pStyle w:val="DefaultStyle"/>
            </w:pPr>
          </w:p>
        </w:tc>
        <w:tc>
          <w:tcPr>
            <w:tcW w:w="470" w:type="dxa"/>
            <w:gridSpan w:val="2"/>
            <w:tcBorders>
              <w:lef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5450B" w:rsidRDefault="00F5450B">
            <w:pPr>
              <w:pStyle w:val="DefaultStyle"/>
            </w:pPr>
          </w:p>
        </w:tc>
        <w:tc>
          <w:tcPr>
            <w:tcW w:w="1967" w:type="dxa"/>
            <w:gridSpan w:val="2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5450B" w:rsidRPr="00B50A09" w:rsidRDefault="00B50A09" w:rsidP="00B50A0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几点之前参加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或者几点之后参加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或者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 24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点都参加</w:t>
            </w:r>
          </w:p>
        </w:tc>
      </w:tr>
      <w:tr w:rsidR="00F5450B" w:rsidTr="00F5450B">
        <w:tc>
          <w:tcPr>
            <w:tcW w:w="2604" w:type="dxa"/>
            <w:tcBorders>
              <w:lef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5450B" w:rsidRDefault="00F5450B" w:rsidP="00F5450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lastRenderedPageBreak/>
              <w:t>Gfit.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WayOfGiving</w:t>
            </w:r>
          </w:p>
        </w:tc>
        <w:tc>
          <w:tcPr>
            <w:tcW w:w="1055" w:type="dxa"/>
            <w:gridSpan w:val="2"/>
            <w:tcBorders>
              <w:lef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5450B" w:rsidRDefault="006B5859">
            <w:pPr>
              <w:pStyle w:val="DefaultStyle"/>
            </w:pPr>
            <w:r>
              <w:rPr>
                <w:rFonts w:hint="eastAsia"/>
              </w:rPr>
              <w:t>送礼方式</w:t>
            </w:r>
          </w:p>
        </w:tc>
        <w:tc>
          <w:tcPr>
            <w:tcW w:w="2227" w:type="dxa"/>
            <w:gridSpan w:val="2"/>
            <w:tcBorders>
              <w:lef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5450B" w:rsidRDefault="00B50A09">
            <w:pPr>
              <w:pStyle w:val="DefaultStyle"/>
            </w:pPr>
            <w:r>
              <w:rPr>
                <w:rFonts w:hint="eastAsia"/>
              </w:rPr>
              <w:t>Enum</w:t>
            </w:r>
          </w:p>
        </w:tc>
        <w:tc>
          <w:tcPr>
            <w:tcW w:w="470" w:type="dxa"/>
            <w:gridSpan w:val="2"/>
            <w:tcBorders>
              <w:lef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5450B" w:rsidRDefault="00F5450B">
            <w:pPr>
              <w:pStyle w:val="DefaultStyle"/>
            </w:pPr>
          </w:p>
        </w:tc>
        <w:tc>
          <w:tcPr>
            <w:tcW w:w="1967" w:type="dxa"/>
            <w:gridSpan w:val="2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5450B" w:rsidRPr="00B50A09" w:rsidRDefault="00F5450B" w:rsidP="00B50A0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送礼方式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: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直送一次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、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每晚都送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、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其它</w:t>
            </w:r>
          </w:p>
        </w:tc>
      </w:tr>
      <w:tr w:rsidR="00F5450B" w:rsidTr="00F5450B">
        <w:tc>
          <w:tcPr>
            <w:tcW w:w="2604" w:type="dxa"/>
            <w:tcBorders>
              <w:lef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5450B" w:rsidRDefault="00F5450B" w:rsidP="00F5450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Gfit.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WayOfGivingOther</w:t>
            </w:r>
          </w:p>
        </w:tc>
        <w:tc>
          <w:tcPr>
            <w:tcW w:w="1055" w:type="dxa"/>
            <w:gridSpan w:val="2"/>
            <w:tcBorders>
              <w:lef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5450B" w:rsidRDefault="006B5859">
            <w:pPr>
              <w:pStyle w:val="DefaultStyle"/>
            </w:pPr>
            <w:r>
              <w:rPr>
                <w:rFonts w:hint="eastAsia"/>
              </w:rPr>
              <w:t>其他的送礼具体方式</w:t>
            </w:r>
          </w:p>
        </w:tc>
        <w:tc>
          <w:tcPr>
            <w:tcW w:w="2227" w:type="dxa"/>
            <w:gridSpan w:val="2"/>
            <w:tcBorders>
              <w:lef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5450B" w:rsidRDefault="00B50A09">
            <w:pPr>
              <w:pStyle w:val="DefaultStyle"/>
            </w:pPr>
            <w:r>
              <w:rPr>
                <w:rFonts w:hint="eastAsia"/>
              </w:rPr>
              <w:t>String(20)</w:t>
            </w:r>
          </w:p>
        </w:tc>
        <w:tc>
          <w:tcPr>
            <w:tcW w:w="470" w:type="dxa"/>
            <w:gridSpan w:val="2"/>
            <w:tcBorders>
              <w:lef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5450B" w:rsidRDefault="00F5450B">
            <w:pPr>
              <w:pStyle w:val="DefaultStyle"/>
            </w:pPr>
          </w:p>
        </w:tc>
        <w:tc>
          <w:tcPr>
            <w:tcW w:w="1967" w:type="dxa"/>
            <w:gridSpan w:val="2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52" w:type="dxa"/>
            </w:tcMar>
          </w:tcPr>
          <w:p w:rsidR="00F5450B" w:rsidRPr="00F5450B" w:rsidRDefault="00F5450B" w:rsidP="00F5450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送礼方式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为其他的时候，送礼活动的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名称</w:t>
            </w:r>
          </w:p>
        </w:tc>
      </w:tr>
    </w:tbl>
    <w:p w:rsidR="00F76B0C" w:rsidRDefault="00F76B0C">
      <w:pPr>
        <w:pStyle w:val="DefaultStyle"/>
      </w:pPr>
    </w:p>
    <w:p w:rsidR="00F76B0C" w:rsidRDefault="00AC2DB0" w:rsidP="00B43260">
      <w:pPr>
        <w:pStyle w:val="5"/>
        <w:numPr>
          <w:ilvl w:val="3"/>
          <w:numId w:val="5"/>
        </w:numPr>
      </w:pPr>
      <w:r>
        <w:t>hotel.</w:t>
      </w:r>
      <w:r w:rsidR="00D367ED">
        <w:rPr>
          <w:rFonts w:hint="eastAsia"/>
        </w:rPr>
        <w:t>data.</w:t>
      </w:r>
      <w:r w:rsidR="00BF6C5B">
        <w:rPr>
          <w:rFonts w:hint="eastAsia"/>
        </w:rPr>
        <w:t>rp</w:t>
      </w:r>
    </w:p>
    <w:p w:rsidR="00F76B0C" w:rsidRDefault="00AC2DB0" w:rsidP="000D2A4D">
      <w:pPr>
        <w:pStyle w:val="6"/>
        <w:numPr>
          <w:ilvl w:val="4"/>
          <w:numId w:val="5"/>
        </w:numPr>
      </w:pPr>
      <w:r>
        <w:t>使用说明</w:t>
      </w:r>
    </w:p>
    <w:p w:rsidR="00F76B0C" w:rsidRDefault="00AC2DB0" w:rsidP="000D2A4D">
      <w:pPr>
        <w:pStyle w:val="6"/>
        <w:numPr>
          <w:ilvl w:val="4"/>
          <w:numId w:val="5"/>
        </w:numPr>
      </w:pPr>
      <w:r>
        <w:t>输入参数</w:t>
      </w:r>
    </w:p>
    <w:tbl>
      <w:tblPr>
        <w:tblW w:w="0" w:type="auto"/>
        <w:tblInd w:w="9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4A0"/>
      </w:tblPr>
      <w:tblGrid>
        <w:gridCol w:w="1724"/>
        <w:gridCol w:w="1604"/>
        <w:gridCol w:w="1783"/>
        <w:gridCol w:w="1606"/>
        <w:gridCol w:w="1606"/>
      </w:tblGrid>
      <w:tr w:rsidR="00F76B0C"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节点</w:t>
            </w:r>
          </w:p>
        </w:tc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名称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类型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可为空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F76B0C"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HotelIds</w:t>
            </w:r>
          </w:p>
        </w:tc>
        <w:tc>
          <w:tcPr>
            <w:tcW w:w="19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9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2D1686" w:rsidRDefault="00AC2DB0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String</w:t>
            </w:r>
            <w:r w:rsidR="002D1686">
              <w:rPr>
                <w:rFonts w:eastAsiaTheme="minorEastAsia" w:hint="eastAsia"/>
              </w:rPr>
              <w:t>(100)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最多</w:t>
            </w:r>
            <w:r>
              <w:rPr>
                <w:rFonts w:eastAsia="Times New Roman" w:cs="Times New Roman"/>
              </w:rPr>
              <w:t>10</w:t>
            </w:r>
            <w:r>
              <w:rPr>
                <w:rFonts w:ascii="宋体" w:eastAsia="宋体" w:hAnsi="宋体" w:cs="宋体"/>
              </w:rPr>
              <w:t>个</w:t>
            </w:r>
          </w:p>
        </w:tc>
      </w:tr>
      <w:tr w:rsidR="00F76B0C"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9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9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</w:tbl>
    <w:p w:rsidR="00F76B0C" w:rsidRDefault="00F76B0C">
      <w:pPr>
        <w:pStyle w:val="DefaultStyle"/>
      </w:pPr>
    </w:p>
    <w:p w:rsidR="00785923" w:rsidRPr="00785923" w:rsidRDefault="00785923" w:rsidP="00785923">
      <w:pPr>
        <w:pStyle w:val="a5"/>
        <w:keepNext/>
        <w:keepLines/>
        <w:numPr>
          <w:ilvl w:val="0"/>
          <w:numId w:val="6"/>
        </w:numPr>
        <w:suppressAutoHyphens w:val="0"/>
        <w:spacing w:before="240" w:after="64" w:line="320" w:lineRule="auto"/>
        <w:textAlignment w:val="auto"/>
        <w:outlineLvl w:val="5"/>
        <w:rPr>
          <w:rFonts w:asciiTheme="majorHAnsi" w:eastAsiaTheme="majorEastAsia" w:hAnsiTheme="majorHAnsi" w:cstheme="majorBidi"/>
          <w:b/>
          <w:bCs/>
          <w:vanish/>
          <w:lang w:bidi="ar-SA"/>
        </w:rPr>
      </w:pPr>
    </w:p>
    <w:p w:rsidR="00785923" w:rsidRPr="00785923" w:rsidRDefault="00785923" w:rsidP="00785923">
      <w:pPr>
        <w:pStyle w:val="a5"/>
        <w:keepNext/>
        <w:keepLines/>
        <w:numPr>
          <w:ilvl w:val="0"/>
          <w:numId w:val="6"/>
        </w:numPr>
        <w:suppressAutoHyphens w:val="0"/>
        <w:spacing w:before="240" w:after="64" w:line="320" w:lineRule="auto"/>
        <w:textAlignment w:val="auto"/>
        <w:outlineLvl w:val="5"/>
        <w:rPr>
          <w:rFonts w:asciiTheme="majorHAnsi" w:eastAsiaTheme="majorEastAsia" w:hAnsiTheme="majorHAnsi" w:cstheme="majorBidi"/>
          <w:b/>
          <w:bCs/>
          <w:vanish/>
          <w:lang w:bidi="ar-SA"/>
        </w:rPr>
      </w:pPr>
    </w:p>
    <w:p w:rsidR="00785923" w:rsidRPr="00785923" w:rsidRDefault="00785923" w:rsidP="00785923">
      <w:pPr>
        <w:pStyle w:val="a5"/>
        <w:keepNext/>
        <w:keepLines/>
        <w:numPr>
          <w:ilvl w:val="1"/>
          <w:numId w:val="6"/>
        </w:numPr>
        <w:suppressAutoHyphens w:val="0"/>
        <w:spacing w:before="240" w:after="64" w:line="320" w:lineRule="auto"/>
        <w:textAlignment w:val="auto"/>
        <w:outlineLvl w:val="5"/>
        <w:rPr>
          <w:rFonts w:asciiTheme="majorHAnsi" w:eastAsiaTheme="majorEastAsia" w:hAnsiTheme="majorHAnsi" w:cstheme="majorBidi"/>
          <w:b/>
          <w:bCs/>
          <w:vanish/>
          <w:lang w:bidi="ar-SA"/>
        </w:rPr>
      </w:pPr>
    </w:p>
    <w:p w:rsidR="00785923" w:rsidRPr="00785923" w:rsidRDefault="00785923" w:rsidP="00785923">
      <w:pPr>
        <w:pStyle w:val="a5"/>
        <w:keepNext/>
        <w:keepLines/>
        <w:numPr>
          <w:ilvl w:val="1"/>
          <w:numId w:val="6"/>
        </w:numPr>
        <w:suppressAutoHyphens w:val="0"/>
        <w:spacing w:before="240" w:after="64" w:line="320" w:lineRule="auto"/>
        <w:textAlignment w:val="auto"/>
        <w:outlineLvl w:val="5"/>
        <w:rPr>
          <w:rFonts w:asciiTheme="majorHAnsi" w:eastAsiaTheme="majorEastAsia" w:hAnsiTheme="majorHAnsi" w:cstheme="majorBidi"/>
          <w:b/>
          <w:bCs/>
          <w:vanish/>
          <w:lang w:bidi="ar-SA"/>
        </w:rPr>
      </w:pPr>
    </w:p>
    <w:p w:rsidR="00785923" w:rsidRPr="00785923" w:rsidRDefault="00785923" w:rsidP="00785923">
      <w:pPr>
        <w:pStyle w:val="a5"/>
        <w:keepNext/>
        <w:keepLines/>
        <w:numPr>
          <w:ilvl w:val="2"/>
          <w:numId w:val="6"/>
        </w:numPr>
        <w:suppressAutoHyphens w:val="0"/>
        <w:spacing w:before="240" w:after="64" w:line="320" w:lineRule="auto"/>
        <w:textAlignment w:val="auto"/>
        <w:outlineLvl w:val="5"/>
        <w:rPr>
          <w:rFonts w:asciiTheme="majorHAnsi" w:eastAsiaTheme="majorEastAsia" w:hAnsiTheme="majorHAnsi" w:cstheme="majorBidi"/>
          <w:b/>
          <w:bCs/>
          <w:vanish/>
          <w:lang w:bidi="ar-SA"/>
        </w:rPr>
      </w:pPr>
    </w:p>
    <w:p w:rsidR="00785923" w:rsidRPr="00785923" w:rsidRDefault="00785923" w:rsidP="00785923">
      <w:pPr>
        <w:pStyle w:val="a5"/>
        <w:keepNext/>
        <w:keepLines/>
        <w:numPr>
          <w:ilvl w:val="2"/>
          <w:numId w:val="6"/>
        </w:numPr>
        <w:suppressAutoHyphens w:val="0"/>
        <w:spacing w:before="240" w:after="64" w:line="320" w:lineRule="auto"/>
        <w:textAlignment w:val="auto"/>
        <w:outlineLvl w:val="5"/>
        <w:rPr>
          <w:rFonts w:asciiTheme="majorHAnsi" w:eastAsiaTheme="majorEastAsia" w:hAnsiTheme="majorHAnsi" w:cstheme="majorBidi"/>
          <w:b/>
          <w:bCs/>
          <w:vanish/>
          <w:lang w:bidi="ar-SA"/>
        </w:rPr>
      </w:pPr>
    </w:p>
    <w:p w:rsidR="00785923" w:rsidRPr="00785923" w:rsidRDefault="00785923" w:rsidP="00785923">
      <w:pPr>
        <w:pStyle w:val="a5"/>
        <w:keepNext/>
        <w:keepLines/>
        <w:numPr>
          <w:ilvl w:val="3"/>
          <w:numId w:val="6"/>
        </w:numPr>
        <w:suppressAutoHyphens w:val="0"/>
        <w:spacing w:before="240" w:after="64" w:line="320" w:lineRule="auto"/>
        <w:textAlignment w:val="auto"/>
        <w:outlineLvl w:val="5"/>
        <w:rPr>
          <w:rFonts w:asciiTheme="majorHAnsi" w:eastAsiaTheme="majorEastAsia" w:hAnsiTheme="majorHAnsi" w:cstheme="majorBidi"/>
          <w:b/>
          <w:bCs/>
          <w:vanish/>
          <w:lang w:bidi="ar-SA"/>
        </w:rPr>
      </w:pPr>
    </w:p>
    <w:p w:rsidR="00785923" w:rsidRPr="00785923" w:rsidRDefault="00785923" w:rsidP="00785923">
      <w:pPr>
        <w:pStyle w:val="a5"/>
        <w:keepNext/>
        <w:keepLines/>
        <w:numPr>
          <w:ilvl w:val="3"/>
          <w:numId w:val="6"/>
        </w:numPr>
        <w:suppressAutoHyphens w:val="0"/>
        <w:spacing w:before="240" w:after="64" w:line="320" w:lineRule="auto"/>
        <w:textAlignment w:val="auto"/>
        <w:outlineLvl w:val="5"/>
        <w:rPr>
          <w:rFonts w:asciiTheme="majorHAnsi" w:eastAsiaTheme="majorEastAsia" w:hAnsiTheme="majorHAnsi" w:cstheme="majorBidi"/>
          <w:b/>
          <w:bCs/>
          <w:vanish/>
          <w:lang w:bidi="ar-SA"/>
        </w:rPr>
      </w:pPr>
    </w:p>
    <w:p w:rsidR="00785923" w:rsidRPr="00785923" w:rsidRDefault="00785923" w:rsidP="00785923">
      <w:pPr>
        <w:pStyle w:val="a5"/>
        <w:keepNext/>
        <w:keepLines/>
        <w:numPr>
          <w:ilvl w:val="3"/>
          <w:numId w:val="6"/>
        </w:numPr>
        <w:suppressAutoHyphens w:val="0"/>
        <w:spacing w:before="240" w:after="64" w:line="320" w:lineRule="auto"/>
        <w:textAlignment w:val="auto"/>
        <w:outlineLvl w:val="5"/>
        <w:rPr>
          <w:rFonts w:asciiTheme="majorHAnsi" w:eastAsiaTheme="majorEastAsia" w:hAnsiTheme="majorHAnsi" w:cstheme="majorBidi"/>
          <w:b/>
          <w:bCs/>
          <w:vanish/>
          <w:lang w:bidi="ar-SA"/>
        </w:rPr>
      </w:pPr>
    </w:p>
    <w:p w:rsidR="00785923" w:rsidRPr="00785923" w:rsidRDefault="00785923" w:rsidP="00785923">
      <w:pPr>
        <w:pStyle w:val="a5"/>
        <w:keepNext/>
        <w:keepLines/>
        <w:numPr>
          <w:ilvl w:val="3"/>
          <w:numId w:val="6"/>
        </w:numPr>
        <w:suppressAutoHyphens w:val="0"/>
        <w:spacing w:before="240" w:after="64" w:line="320" w:lineRule="auto"/>
        <w:textAlignment w:val="auto"/>
        <w:outlineLvl w:val="5"/>
        <w:rPr>
          <w:rFonts w:asciiTheme="majorHAnsi" w:eastAsiaTheme="majorEastAsia" w:hAnsiTheme="majorHAnsi" w:cstheme="majorBidi"/>
          <w:b/>
          <w:bCs/>
          <w:vanish/>
          <w:lang w:bidi="ar-SA"/>
        </w:rPr>
      </w:pPr>
    </w:p>
    <w:p w:rsidR="00785923" w:rsidRPr="00785923" w:rsidRDefault="00785923" w:rsidP="00785923">
      <w:pPr>
        <w:pStyle w:val="a5"/>
        <w:keepNext/>
        <w:keepLines/>
        <w:numPr>
          <w:ilvl w:val="4"/>
          <w:numId w:val="6"/>
        </w:numPr>
        <w:suppressAutoHyphens w:val="0"/>
        <w:spacing w:before="240" w:after="64" w:line="320" w:lineRule="auto"/>
        <w:textAlignment w:val="auto"/>
        <w:outlineLvl w:val="5"/>
        <w:rPr>
          <w:rFonts w:asciiTheme="majorHAnsi" w:eastAsiaTheme="majorEastAsia" w:hAnsiTheme="majorHAnsi" w:cstheme="majorBidi"/>
          <w:b/>
          <w:bCs/>
          <w:vanish/>
          <w:lang w:bidi="ar-SA"/>
        </w:rPr>
      </w:pPr>
    </w:p>
    <w:p w:rsidR="00785923" w:rsidRPr="00785923" w:rsidRDefault="00785923" w:rsidP="00785923">
      <w:pPr>
        <w:pStyle w:val="a5"/>
        <w:keepNext/>
        <w:keepLines/>
        <w:numPr>
          <w:ilvl w:val="4"/>
          <w:numId w:val="6"/>
        </w:numPr>
        <w:suppressAutoHyphens w:val="0"/>
        <w:spacing w:before="240" w:after="64" w:line="320" w:lineRule="auto"/>
        <w:textAlignment w:val="auto"/>
        <w:outlineLvl w:val="5"/>
        <w:rPr>
          <w:rFonts w:asciiTheme="majorHAnsi" w:eastAsiaTheme="majorEastAsia" w:hAnsiTheme="majorHAnsi" w:cstheme="majorBidi"/>
          <w:b/>
          <w:bCs/>
          <w:vanish/>
          <w:lang w:bidi="ar-SA"/>
        </w:rPr>
      </w:pPr>
    </w:p>
    <w:p w:rsidR="00F76B0C" w:rsidRDefault="00AC2DB0" w:rsidP="000D2A4D">
      <w:pPr>
        <w:pStyle w:val="6"/>
        <w:numPr>
          <w:ilvl w:val="4"/>
          <w:numId w:val="5"/>
        </w:numPr>
      </w:pPr>
      <w:r>
        <w:t>响应结果</w:t>
      </w:r>
    </w:p>
    <w:tbl>
      <w:tblPr>
        <w:tblW w:w="0" w:type="auto"/>
        <w:tblInd w:w="9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4A0"/>
      </w:tblPr>
      <w:tblGrid>
        <w:gridCol w:w="2567"/>
        <w:gridCol w:w="1239"/>
        <w:gridCol w:w="1485"/>
        <w:gridCol w:w="1241"/>
        <w:gridCol w:w="1791"/>
      </w:tblGrid>
      <w:tr w:rsidR="00F76B0C" w:rsidTr="006735FA"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节点</w:t>
            </w:r>
          </w:p>
        </w:tc>
        <w:tc>
          <w:tcPr>
            <w:tcW w:w="12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名称</w:t>
            </w:r>
          </w:p>
        </w:tc>
        <w:tc>
          <w:tcPr>
            <w:tcW w:w="14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类型</w:t>
            </w:r>
          </w:p>
        </w:tc>
        <w:tc>
          <w:tcPr>
            <w:tcW w:w="1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可为空</w:t>
            </w:r>
          </w:p>
        </w:tc>
        <w:tc>
          <w:tcPr>
            <w:tcW w:w="17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F76B0C" w:rsidTr="006735FA">
        <w:tc>
          <w:tcPr>
            <w:tcW w:w="25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Hotels.Hotel</w:t>
            </w:r>
          </w:p>
        </w:tc>
        <w:tc>
          <w:tcPr>
            <w:tcW w:w="12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48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Element</w:t>
            </w:r>
          </w:p>
        </w:tc>
        <w:tc>
          <w:tcPr>
            <w:tcW w:w="124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7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6735FA">
        <w:tc>
          <w:tcPr>
            <w:tcW w:w="25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Hotel.Suppliers</w:t>
            </w:r>
          </w:p>
        </w:tc>
        <w:tc>
          <w:tcPr>
            <w:tcW w:w="12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48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Element</w:t>
            </w:r>
          </w:p>
        </w:tc>
        <w:tc>
          <w:tcPr>
            <w:tcW w:w="124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7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6735FA">
        <w:tc>
          <w:tcPr>
            <w:tcW w:w="25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Suppliers.Supplier</w:t>
            </w:r>
          </w:p>
        </w:tc>
        <w:tc>
          <w:tcPr>
            <w:tcW w:w="12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48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Element</w:t>
            </w:r>
          </w:p>
        </w:tc>
        <w:tc>
          <w:tcPr>
            <w:tcW w:w="124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7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6735FA">
        <w:tc>
          <w:tcPr>
            <w:tcW w:w="25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Supplier.HotelCode</w:t>
            </w:r>
          </w:p>
        </w:tc>
        <w:tc>
          <w:tcPr>
            <w:tcW w:w="12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酒店编码</w:t>
            </w:r>
          </w:p>
        </w:tc>
        <w:tc>
          <w:tcPr>
            <w:tcW w:w="148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2D1686" w:rsidRDefault="00AC2DB0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String</w:t>
            </w:r>
            <w:r w:rsidR="002D1686">
              <w:rPr>
                <w:rFonts w:eastAsiaTheme="minorEastAsia" w:hint="eastAsia"/>
              </w:rPr>
              <w:t>(8)</w:t>
            </w:r>
          </w:p>
        </w:tc>
        <w:tc>
          <w:tcPr>
            <w:tcW w:w="124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7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6735FA">
        <w:tc>
          <w:tcPr>
            <w:tcW w:w="25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Supplier.Week</w:t>
            </w:r>
            <w:r w:rsidR="00C32235">
              <w:rPr>
                <w:rFonts w:eastAsiaTheme="minorEastAsia" w:hint="eastAsia"/>
              </w:rPr>
              <w:t>end</w:t>
            </w:r>
            <w:r>
              <w:rPr>
                <w:rFonts w:eastAsia="Times New Roman"/>
              </w:rPr>
              <w:t>Start</w:t>
            </w:r>
          </w:p>
        </w:tc>
        <w:tc>
          <w:tcPr>
            <w:tcW w:w="12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周末开始</w:t>
            </w:r>
          </w:p>
        </w:tc>
        <w:tc>
          <w:tcPr>
            <w:tcW w:w="148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124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7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590F7B" w:rsidRDefault="00590F7B">
            <w:pPr>
              <w:pStyle w:val="TableContents"/>
              <w:rPr>
                <w:sz w:val="18"/>
                <w:szCs w:val="18"/>
              </w:rPr>
            </w:pPr>
            <w:r w:rsidRPr="00590F7B">
              <w:rPr>
                <w:rFonts w:hint="eastAsia"/>
                <w:sz w:val="18"/>
                <w:szCs w:val="18"/>
              </w:rPr>
              <w:t>为</w:t>
            </w:r>
            <w:r w:rsidRPr="00590F7B">
              <w:rPr>
                <w:rFonts w:hint="eastAsia"/>
                <w:sz w:val="18"/>
                <w:szCs w:val="18"/>
              </w:rPr>
              <w:t>0</w:t>
            </w:r>
            <w:r w:rsidRPr="00590F7B">
              <w:rPr>
                <w:rFonts w:hint="eastAsia"/>
                <w:sz w:val="18"/>
                <w:szCs w:val="18"/>
              </w:rPr>
              <w:t>表示周末设置从周一开始</w:t>
            </w:r>
          </w:p>
        </w:tc>
      </w:tr>
      <w:tr w:rsidR="00F76B0C" w:rsidTr="006735FA">
        <w:tc>
          <w:tcPr>
            <w:tcW w:w="25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Supplier.Week</w:t>
            </w:r>
            <w:r w:rsidR="00C32235">
              <w:rPr>
                <w:rFonts w:eastAsiaTheme="minorEastAsia" w:hint="eastAsia"/>
              </w:rPr>
              <w:t>end</w:t>
            </w:r>
            <w:r>
              <w:rPr>
                <w:rFonts w:eastAsia="Times New Roman"/>
              </w:rPr>
              <w:t>End</w:t>
            </w:r>
          </w:p>
        </w:tc>
        <w:tc>
          <w:tcPr>
            <w:tcW w:w="12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周末结束</w:t>
            </w:r>
          </w:p>
        </w:tc>
        <w:tc>
          <w:tcPr>
            <w:tcW w:w="148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124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7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590F7B" w:rsidRPr="00590F7B" w:rsidRDefault="00590F7B" w:rsidP="00590F7B">
            <w:pPr>
              <w:pStyle w:val="TableContents"/>
              <w:rPr>
                <w:sz w:val="18"/>
                <w:szCs w:val="18"/>
              </w:rPr>
            </w:pPr>
            <w:r w:rsidRPr="00590F7B">
              <w:rPr>
                <w:rFonts w:hint="eastAsia"/>
                <w:sz w:val="18"/>
                <w:szCs w:val="18"/>
              </w:rPr>
              <w:t>为</w:t>
            </w:r>
            <w:r w:rsidRPr="00590F7B">
              <w:rPr>
                <w:rFonts w:hint="eastAsia"/>
                <w:sz w:val="18"/>
                <w:szCs w:val="18"/>
              </w:rPr>
              <w:t>0</w:t>
            </w:r>
            <w:r w:rsidRPr="00590F7B">
              <w:rPr>
                <w:rFonts w:hint="eastAsia"/>
                <w:sz w:val="18"/>
                <w:szCs w:val="18"/>
              </w:rPr>
              <w:t>表示到周日结束，但是两个都为</w:t>
            </w:r>
            <w:r w:rsidRPr="00590F7B">
              <w:rPr>
                <w:rFonts w:hint="eastAsia"/>
                <w:sz w:val="18"/>
                <w:szCs w:val="18"/>
              </w:rPr>
              <w:t>0</w:t>
            </w:r>
            <w:r w:rsidRPr="00590F7B">
              <w:rPr>
                <w:rFonts w:hint="eastAsia"/>
                <w:sz w:val="18"/>
                <w:szCs w:val="18"/>
              </w:rPr>
              <w:t>表示无周末设置；</w:t>
            </w:r>
            <w:r w:rsidRPr="00590F7B">
              <w:rPr>
                <w:rFonts w:hint="eastAsia"/>
                <w:sz w:val="18"/>
                <w:szCs w:val="18"/>
              </w:rPr>
              <w:t xml:space="preserve"> </w:t>
            </w:r>
            <w:r w:rsidRPr="00590F7B">
              <w:rPr>
                <w:rFonts w:hint="eastAsia"/>
                <w:sz w:val="18"/>
                <w:szCs w:val="18"/>
              </w:rPr>
              <w:t>如果开始为</w:t>
            </w:r>
            <w:r w:rsidRPr="00590F7B">
              <w:rPr>
                <w:rFonts w:hint="eastAsia"/>
                <w:sz w:val="18"/>
                <w:szCs w:val="18"/>
              </w:rPr>
              <w:t>3</w:t>
            </w:r>
            <w:r w:rsidRPr="00590F7B">
              <w:rPr>
                <w:rFonts w:hint="eastAsia"/>
                <w:sz w:val="18"/>
                <w:szCs w:val="18"/>
              </w:rPr>
              <w:t>，结束为</w:t>
            </w:r>
            <w:r w:rsidRPr="00590F7B">
              <w:rPr>
                <w:rFonts w:hint="eastAsia"/>
                <w:sz w:val="18"/>
                <w:szCs w:val="18"/>
              </w:rPr>
              <w:t>1</w:t>
            </w:r>
            <w:r w:rsidRPr="00590F7B">
              <w:rPr>
                <w:rFonts w:hint="eastAsia"/>
                <w:sz w:val="18"/>
                <w:szCs w:val="18"/>
              </w:rPr>
              <w:t>，表示从周三到下周</w:t>
            </w:r>
            <w:r w:rsidRPr="00590F7B">
              <w:rPr>
                <w:rFonts w:hint="eastAsia"/>
                <w:sz w:val="18"/>
                <w:szCs w:val="18"/>
              </w:rPr>
              <w:t>1</w:t>
            </w:r>
            <w:r w:rsidRPr="00590F7B">
              <w:rPr>
                <w:rFonts w:hint="eastAsia"/>
                <w:sz w:val="18"/>
                <w:szCs w:val="18"/>
              </w:rPr>
              <w:t>都是周末设置</w:t>
            </w:r>
          </w:p>
          <w:p w:rsidR="00F76B0C" w:rsidRPr="00590F7B" w:rsidRDefault="00590F7B" w:rsidP="00590F7B">
            <w:pPr>
              <w:pStyle w:val="TableContents"/>
              <w:rPr>
                <w:sz w:val="18"/>
                <w:szCs w:val="18"/>
              </w:rPr>
            </w:pPr>
            <w:r w:rsidRPr="00590F7B">
              <w:rPr>
                <w:rFonts w:hint="eastAsia"/>
                <w:sz w:val="18"/>
                <w:szCs w:val="18"/>
              </w:rPr>
              <w:t>1</w:t>
            </w:r>
            <w:r w:rsidRPr="00590F7B">
              <w:rPr>
                <w:rFonts w:hint="eastAsia"/>
                <w:sz w:val="18"/>
                <w:szCs w:val="18"/>
              </w:rPr>
              <w:t>代表周一，</w:t>
            </w:r>
            <w:r w:rsidRPr="00590F7B">
              <w:rPr>
                <w:rFonts w:hint="eastAsia"/>
                <w:sz w:val="18"/>
                <w:szCs w:val="18"/>
              </w:rPr>
              <w:t>7</w:t>
            </w:r>
            <w:r w:rsidRPr="00590F7B">
              <w:rPr>
                <w:rFonts w:hint="eastAsia"/>
                <w:sz w:val="18"/>
                <w:szCs w:val="18"/>
              </w:rPr>
              <w:t>代表周日</w:t>
            </w:r>
          </w:p>
        </w:tc>
      </w:tr>
      <w:tr w:rsidR="00F76B0C" w:rsidTr="006735FA">
        <w:tc>
          <w:tcPr>
            <w:tcW w:w="25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Supplier.</w:t>
            </w:r>
            <w:r w:rsidR="005E6E65">
              <w:rPr>
                <w:rFonts w:eastAsia="Times New Roman"/>
              </w:rPr>
              <w:t>BookingRule</w:t>
            </w:r>
            <w:r>
              <w:rPr>
                <w:rFonts w:eastAsia="Times New Roman"/>
              </w:rPr>
              <w:t>s</w:t>
            </w:r>
          </w:p>
        </w:tc>
        <w:tc>
          <w:tcPr>
            <w:tcW w:w="12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预定规则</w:t>
            </w:r>
          </w:p>
        </w:tc>
        <w:tc>
          <w:tcPr>
            <w:tcW w:w="148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Element</w:t>
            </w:r>
          </w:p>
        </w:tc>
        <w:tc>
          <w:tcPr>
            <w:tcW w:w="124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7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6735FA">
        <w:tc>
          <w:tcPr>
            <w:tcW w:w="25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2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48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24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7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6735FA">
        <w:tc>
          <w:tcPr>
            <w:tcW w:w="25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Hotel.RatePlans</w:t>
            </w:r>
          </w:p>
        </w:tc>
        <w:tc>
          <w:tcPr>
            <w:tcW w:w="12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48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Element</w:t>
            </w:r>
          </w:p>
        </w:tc>
        <w:tc>
          <w:tcPr>
            <w:tcW w:w="124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7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6735FA">
        <w:tc>
          <w:tcPr>
            <w:tcW w:w="25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RatePlans.RatePlan</w:t>
            </w:r>
          </w:p>
        </w:tc>
        <w:tc>
          <w:tcPr>
            <w:tcW w:w="12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产品信息</w:t>
            </w:r>
          </w:p>
        </w:tc>
        <w:tc>
          <w:tcPr>
            <w:tcW w:w="148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Element</w:t>
            </w:r>
          </w:p>
        </w:tc>
        <w:tc>
          <w:tcPr>
            <w:tcW w:w="124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7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6735FA">
        <w:tc>
          <w:tcPr>
            <w:tcW w:w="25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lastRenderedPageBreak/>
              <w:t>RatePlan.RatePlanId</w:t>
            </w:r>
          </w:p>
        </w:tc>
        <w:tc>
          <w:tcPr>
            <w:tcW w:w="12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产品编号</w:t>
            </w:r>
          </w:p>
        </w:tc>
        <w:tc>
          <w:tcPr>
            <w:tcW w:w="148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124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7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6735FA">
        <w:tc>
          <w:tcPr>
            <w:tcW w:w="25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RatePlan.RatePlanCode</w:t>
            </w:r>
          </w:p>
        </w:tc>
        <w:tc>
          <w:tcPr>
            <w:tcW w:w="12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产品编码</w:t>
            </w:r>
          </w:p>
        </w:tc>
        <w:tc>
          <w:tcPr>
            <w:tcW w:w="148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BF5B23" w:rsidRDefault="00AC2DB0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String</w:t>
            </w:r>
            <w:r w:rsidR="00BF5B23">
              <w:rPr>
                <w:rFonts w:eastAsiaTheme="minorEastAsia" w:hint="eastAsia"/>
              </w:rPr>
              <w:t>(10)</w:t>
            </w:r>
          </w:p>
        </w:tc>
        <w:tc>
          <w:tcPr>
            <w:tcW w:w="124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7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6735FA">
        <w:tc>
          <w:tcPr>
            <w:tcW w:w="25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RatePlan.RatePlanName</w:t>
            </w:r>
          </w:p>
        </w:tc>
        <w:tc>
          <w:tcPr>
            <w:tcW w:w="12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产品名称</w:t>
            </w:r>
          </w:p>
        </w:tc>
        <w:tc>
          <w:tcPr>
            <w:tcW w:w="148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BF5B23" w:rsidRDefault="00AC2DB0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String</w:t>
            </w:r>
            <w:r w:rsidR="00BF5B23">
              <w:rPr>
                <w:rFonts w:eastAsiaTheme="minorEastAsia" w:hint="eastAsia"/>
              </w:rPr>
              <w:t>(50)</w:t>
            </w:r>
          </w:p>
        </w:tc>
        <w:tc>
          <w:tcPr>
            <w:tcW w:w="124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7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6735FA">
        <w:tc>
          <w:tcPr>
            <w:tcW w:w="25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RatePlan.HotelCode</w:t>
            </w:r>
          </w:p>
        </w:tc>
        <w:tc>
          <w:tcPr>
            <w:tcW w:w="12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对应的酒店编码</w:t>
            </w:r>
          </w:p>
        </w:tc>
        <w:tc>
          <w:tcPr>
            <w:tcW w:w="148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BF5B23" w:rsidRDefault="00AC2DB0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String</w:t>
            </w:r>
            <w:r w:rsidR="00BF5B23">
              <w:rPr>
                <w:rFonts w:eastAsiaTheme="minorEastAsia" w:hint="eastAsia"/>
              </w:rPr>
              <w:t>(8)</w:t>
            </w:r>
          </w:p>
        </w:tc>
        <w:tc>
          <w:tcPr>
            <w:tcW w:w="124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7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6735FA">
        <w:tc>
          <w:tcPr>
            <w:tcW w:w="25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RatePlan.PaymentType</w:t>
            </w:r>
          </w:p>
        </w:tc>
        <w:tc>
          <w:tcPr>
            <w:tcW w:w="12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付款类型</w:t>
            </w:r>
          </w:p>
        </w:tc>
        <w:tc>
          <w:tcPr>
            <w:tcW w:w="148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412816" w:rsidRDefault="00412816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Enum</w:t>
            </w:r>
          </w:p>
        </w:tc>
        <w:tc>
          <w:tcPr>
            <w:tcW w:w="124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7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6735FA">
        <w:tc>
          <w:tcPr>
            <w:tcW w:w="25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RatePlan.RoomTypeIds</w:t>
            </w:r>
          </w:p>
        </w:tc>
        <w:tc>
          <w:tcPr>
            <w:tcW w:w="12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关联的房型编码</w:t>
            </w:r>
          </w:p>
        </w:tc>
        <w:tc>
          <w:tcPr>
            <w:tcW w:w="148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BF5B23" w:rsidRDefault="00AC2DB0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String</w:t>
            </w:r>
            <w:r w:rsidR="00BF5B23">
              <w:rPr>
                <w:rFonts w:eastAsiaTheme="minorEastAsia" w:hint="eastAsia"/>
              </w:rPr>
              <w:t>(255)</w:t>
            </w:r>
          </w:p>
        </w:tc>
        <w:tc>
          <w:tcPr>
            <w:tcW w:w="124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7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6735FA">
        <w:tc>
          <w:tcPr>
            <w:tcW w:w="25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2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48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24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7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6735FA" w:rsidTr="006735FA">
        <w:tc>
          <w:tcPr>
            <w:tcW w:w="25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735FA" w:rsidRDefault="006735FA" w:rsidP="00EE7B45">
            <w:pPr>
              <w:pStyle w:val="TableContents"/>
            </w:pPr>
            <w:r>
              <w:rPr>
                <w:rFonts w:eastAsia="Times New Roman"/>
              </w:rPr>
              <w:t>RatePlan.StartTime</w:t>
            </w:r>
          </w:p>
        </w:tc>
        <w:tc>
          <w:tcPr>
            <w:tcW w:w="12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735FA" w:rsidRDefault="006735FA" w:rsidP="00EE7B45">
            <w:pPr>
              <w:pStyle w:val="TableContents"/>
            </w:pPr>
            <w:r>
              <w:rPr>
                <w:rFonts w:ascii="宋体" w:eastAsia="宋体" w:hAnsi="宋体" w:cs="宋体"/>
              </w:rPr>
              <w:t>每天预定开始时间</w:t>
            </w:r>
          </w:p>
        </w:tc>
        <w:tc>
          <w:tcPr>
            <w:tcW w:w="148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735FA" w:rsidRDefault="006735FA" w:rsidP="00EE7B45">
            <w:pPr>
              <w:pStyle w:val="TableContents"/>
            </w:pPr>
            <w:r>
              <w:rPr>
                <w:rFonts w:eastAsia="Times New Roman"/>
              </w:rPr>
              <w:t>Time</w:t>
            </w:r>
          </w:p>
        </w:tc>
        <w:tc>
          <w:tcPr>
            <w:tcW w:w="124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735FA" w:rsidRDefault="006735FA" w:rsidP="00EE7B45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7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735FA" w:rsidRDefault="006735FA" w:rsidP="00EE7B45">
            <w:pPr>
              <w:pStyle w:val="TableContents"/>
            </w:pPr>
            <w:r>
              <w:rPr>
                <w:rFonts w:ascii="宋体" w:eastAsia="宋体" w:hAnsi="宋体" w:cs="宋体"/>
                <w:sz w:val="16"/>
                <w:szCs w:val="16"/>
              </w:rPr>
              <w:t>默认值：</w:t>
            </w:r>
            <w:r>
              <w:rPr>
                <w:rFonts w:eastAsia="Times New Roman" w:cs="Times New Roman"/>
                <w:sz w:val="16"/>
                <w:szCs w:val="16"/>
              </w:rPr>
              <w:t>00:00</w:t>
            </w:r>
          </w:p>
        </w:tc>
      </w:tr>
      <w:tr w:rsidR="006735FA" w:rsidTr="006735FA">
        <w:tc>
          <w:tcPr>
            <w:tcW w:w="25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735FA" w:rsidRDefault="006735FA" w:rsidP="00EE7B45">
            <w:pPr>
              <w:pStyle w:val="TableContents"/>
            </w:pPr>
            <w:r>
              <w:rPr>
                <w:rFonts w:eastAsia="Times New Roman"/>
              </w:rPr>
              <w:t>RatePlan.EndTime</w:t>
            </w:r>
          </w:p>
        </w:tc>
        <w:tc>
          <w:tcPr>
            <w:tcW w:w="12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735FA" w:rsidRDefault="006735FA" w:rsidP="00EE7B45">
            <w:pPr>
              <w:pStyle w:val="TableContents"/>
            </w:pPr>
            <w:r>
              <w:rPr>
                <w:rFonts w:ascii="宋体" w:eastAsia="宋体" w:hAnsi="宋体" w:cs="宋体"/>
              </w:rPr>
              <w:t>每天预定结束时间</w:t>
            </w:r>
          </w:p>
        </w:tc>
        <w:tc>
          <w:tcPr>
            <w:tcW w:w="148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735FA" w:rsidRDefault="006735FA" w:rsidP="00EE7B45">
            <w:pPr>
              <w:pStyle w:val="TableContents"/>
            </w:pPr>
            <w:r>
              <w:rPr>
                <w:rFonts w:eastAsia="Times New Roman"/>
              </w:rPr>
              <w:t>Time</w:t>
            </w:r>
          </w:p>
        </w:tc>
        <w:tc>
          <w:tcPr>
            <w:tcW w:w="124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735FA" w:rsidRDefault="006735FA" w:rsidP="00EE7B45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7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735FA" w:rsidRDefault="006735FA" w:rsidP="00EE7B45">
            <w:pPr>
              <w:pStyle w:val="TableContents"/>
            </w:pPr>
            <w:r>
              <w:rPr>
                <w:rFonts w:ascii="宋体" w:eastAsia="宋体" w:hAnsi="宋体" w:cs="宋体"/>
                <w:sz w:val="16"/>
                <w:szCs w:val="16"/>
              </w:rPr>
              <w:t>默认值</w:t>
            </w:r>
            <w:r>
              <w:rPr>
                <w:rFonts w:eastAsia="Times New Roman" w:cs="Times New Roman"/>
                <w:sz w:val="16"/>
                <w:szCs w:val="16"/>
              </w:rPr>
              <w:t>:23:59</w:t>
            </w:r>
          </w:p>
        </w:tc>
      </w:tr>
      <w:tr w:rsidR="006735FA" w:rsidTr="006735FA">
        <w:tc>
          <w:tcPr>
            <w:tcW w:w="25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735FA" w:rsidRDefault="006735FA" w:rsidP="00EE7B45">
            <w:pPr>
              <w:pStyle w:val="TableContents"/>
            </w:pPr>
            <w:r>
              <w:rPr>
                <w:rFonts w:eastAsia="Times New Roman"/>
              </w:rPr>
              <w:t>RatePlan.MinAmount</w:t>
            </w:r>
          </w:p>
        </w:tc>
        <w:tc>
          <w:tcPr>
            <w:tcW w:w="12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735FA" w:rsidRDefault="006735FA" w:rsidP="00EE7B45">
            <w:pPr>
              <w:pStyle w:val="TableContents"/>
            </w:pPr>
            <w:r>
              <w:rPr>
                <w:rFonts w:ascii="宋体" w:eastAsia="宋体" w:hAnsi="宋体" w:cs="宋体"/>
              </w:rPr>
              <w:t>预定最少数量</w:t>
            </w:r>
          </w:p>
        </w:tc>
        <w:tc>
          <w:tcPr>
            <w:tcW w:w="148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735FA" w:rsidRDefault="006735FA" w:rsidP="00EE7B45">
            <w:pPr>
              <w:pStyle w:val="TableContents"/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124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735FA" w:rsidRDefault="006735FA" w:rsidP="00EE7B45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7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735FA" w:rsidRDefault="006735FA" w:rsidP="00EE7B45">
            <w:pPr>
              <w:pStyle w:val="TableContents"/>
            </w:pPr>
            <w:r>
              <w:rPr>
                <w:rFonts w:ascii="宋体" w:eastAsia="宋体" w:hAnsi="宋体" w:cs="宋体"/>
                <w:sz w:val="16"/>
                <w:szCs w:val="16"/>
              </w:rPr>
              <w:t>默认值：</w:t>
            </w:r>
            <w:r>
              <w:rPr>
                <w:rFonts w:eastAsia="Times New Roman" w:cs="Times New Roman"/>
                <w:sz w:val="16"/>
                <w:szCs w:val="16"/>
              </w:rPr>
              <w:t>1</w:t>
            </w:r>
          </w:p>
        </w:tc>
      </w:tr>
      <w:tr w:rsidR="006735FA" w:rsidTr="006735FA">
        <w:tc>
          <w:tcPr>
            <w:tcW w:w="25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735FA" w:rsidRDefault="006735FA" w:rsidP="00EE7B45">
            <w:pPr>
              <w:pStyle w:val="TableContents"/>
            </w:pPr>
            <w:r>
              <w:rPr>
                <w:rFonts w:eastAsia="Times New Roman"/>
              </w:rPr>
              <w:t>RatePlan.MinDays</w:t>
            </w:r>
          </w:p>
        </w:tc>
        <w:tc>
          <w:tcPr>
            <w:tcW w:w="12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735FA" w:rsidRDefault="006735FA" w:rsidP="00EE7B45">
            <w:pPr>
              <w:pStyle w:val="TableContents"/>
            </w:pPr>
            <w:r>
              <w:rPr>
                <w:rFonts w:ascii="宋体" w:eastAsia="宋体" w:hAnsi="宋体" w:cs="宋体"/>
              </w:rPr>
              <w:t>最少入住天数</w:t>
            </w:r>
          </w:p>
        </w:tc>
        <w:tc>
          <w:tcPr>
            <w:tcW w:w="148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735FA" w:rsidRDefault="006735FA" w:rsidP="00EE7B45">
            <w:pPr>
              <w:pStyle w:val="TableContents"/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124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735FA" w:rsidRDefault="006735FA" w:rsidP="00EE7B45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7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735FA" w:rsidRDefault="006735FA" w:rsidP="00EE7B45">
            <w:pPr>
              <w:pStyle w:val="TableContents"/>
            </w:pPr>
            <w:r>
              <w:rPr>
                <w:rFonts w:ascii="宋体" w:eastAsia="宋体" w:hAnsi="宋体" w:cs="宋体"/>
                <w:sz w:val="16"/>
                <w:szCs w:val="16"/>
              </w:rPr>
              <w:t>默认值：</w:t>
            </w:r>
            <w:r>
              <w:rPr>
                <w:rFonts w:eastAsia="Times New Roman" w:cs="Times New Roman"/>
                <w:sz w:val="16"/>
                <w:szCs w:val="16"/>
              </w:rPr>
              <w:t>1</w:t>
            </w:r>
          </w:p>
        </w:tc>
      </w:tr>
      <w:tr w:rsidR="006735FA" w:rsidTr="006735FA">
        <w:tc>
          <w:tcPr>
            <w:tcW w:w="25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735FA" w:rsidRDefault="006735FA" w:rsidP="00EE7B45">
            <w:pPr>
              <w:pStyle w:val="TableContents"/>
            </w:pPr>
            <w:r>
              <w:rPr>
                <w:rFonts w:eastAsia="Times New Roman"/>
              </w:rPr>
              <w:t>RatePlan.MaxDays</w:t>
            </w:r>
          </w:p>
        </w:tc>
        <w:tc>
          <w:tcPr>
            <w:tcW w:w="12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735FA" w:rsidRDefault="006735FA" w:rsidP="00EE7B45">
            <w:pPr>
              <w:pStyle w:val="TableContents"/>
            </w:pPr>
            <w:r>
              <w:rPr>
                <w:rFonts w:ascii="宋体" w:eastAsia="宋体" w:hAnsi="宋体" w:cs="宋体"/>
              </w:rPr>
              <w:t>最多入住天数</w:t>
            </w:r>
          </w:p>
        </w:tc>
        <w:tc>
          <w:tcPr>
            <w:tcW w:w="148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735FA" w:rsidRDefault="006735FA" w:rsidP="00EE7B45">
            <w:pPr>
              <w:pStyle w:val="TableContents"/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124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735FA" w:rsidRDefault="006735FA" w:rsidP="00EE7B45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7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735FA" w:rsidRDefault="006735FA" w:rsidP="00EE7B45">
            <w:pPr>
              <w:pStyle w:val="TableContents"/>
            </w:pPr>
          </w:p>
        </w:tc>
      </w:tr>
      <w:tr w:rsidR="006735FA" w:rsidTr="006735FA">
        <w:tc>
          <w:tcPr>
            <w:tcW w:w="25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735FA" w:rsidRDefault="006735FA" w:rsidP="00EE7B45">
            <w:pPr>
              <w:pStyle w:val="TableContents"/>
            </w:pPr>
            <w:r>
              <w:rPr>
                <w:rFonts w:eastAsia="Times New Roman"/>
              </w:rPr>
              <w:t>RatePlan.MinAdvHours</w:t>
            </w:r>
          </w:p>
        </w:tc>
        <w:tc>
          <w:tcPr>
            <w:tcW w:w="12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735FA" w:rsidRDefault="006735FA" w:rsidP="00EE7B45">
            <w:pPr>
              <w:pStyle w:val="TableContents"/>
            </w:pPr>
            <w:r>
              <w:rPr>
                <w:rFonts w:ascii="宋体" w:eastAsia="宋体" w:hAnsi="宋体" w:cs="宋体"/>
              </w:rPr>
              <w:t>最少提前预定小时数</w:t>
            </w:r>
          </w:p>
        </w:tc>
        <w:tc>
          <w:tcPr>
            <w:tcW w:w="148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735FA" w:rsidRDefault="006735FA" w:rsidP="00EE7B45">
            <w:pPr>
              <w:pStyle w:val="TableContents"/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124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735FA" w:rsidRDefault="006735FA" w:rsidP="00EE7B45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7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735FA" w:rsidRDefault="006735FA" w:rsidP="00EE7B45">
            <w:pPr>
              <w:pStyle w:val="TableContents"/>
            </w:pPr>
            <w:r>
              <w:rPr>
                <w:rFonts w:ascii="宋体" w:eastAsia="宋体" w:hAnsi="宋体" w:cs="宋体"/>
                <w:sz w:val="16"/>
                <w:szCs w:val="16"/>
              </w:rPr>
              <w:t>默认值：</w:t>
            </w:r>
            <w:r>
              <w:rPr>
                <w:rFonts w:eastAsia="Times New Roman" w:cs="Times New Roman"/>
                <w:sz w:val="16"/>
                <w:szCs w:val="16"/>
              </w:rPr>
              <w:t>0</w:t>
            </w:r>
          </w:p>
        </w:tc>
      </w:tr>
      <w:tr w:rsidR="006735FA" w:rsidTr="006735FA">
        <w:tc>
          <w:tcPr>
            <w:tcW w:w="25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735FA" w:rsidRDefault="006735FA" w:rsidP="00EE7B45">
            <w:pPr>
              <w:pStyle w:val="TableContents"/>
            </w:pPr>
            <w:r>
              <w:rPr>
                <w:rFonts w:eastAsia="Times New Roman"/>
              </w:rPr>
              <w:t>RatePlan.MaxAdvHours</w:t>
            </w:r>
          </w:p>
        </w:tc>
        <w:tc>
          <w:tcPr>
            <w:tcW w:w="12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735FA" w:rsidRDefault="006735FA" w:rsidP="00EE7B45">
            <w:pPr>
              <w:pStyle w:val="TableContents"/>
            </w:pPr>
            <w:r>
              <w:rPr>
                <w:rFonts w:ascii="宋体" w:eastAsia="宋体" w:hAnsi="宋体" w:cs="宋体"/>
              </w:rPr>
              <w:t>最多提前预定小时数</w:t>
            </w:r>
          </w:p>
        </w:tc>
        <w:tc>
          <w:tcPr>
            <w:tcW w:w="148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735FA" w:rsidRDefault="006735FA" w:rsidP="00EE7B45">
            <w:pPr>
              <w:pStyle w:val="TableContents"/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124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735FA" w:rsidRDefault="006735FA" w:rsidP="00EE7B45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7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735FA" w:rsidRDefault="006735FA" w:rsidP="00EE7B45">
            <w:pPr>
              <w:pStyle w:val="TableContents"/>
            </w:pPr>
            <w:r>
              <w:rPr>
                <w:rFonts w:ascii="宋体" w:eastAsia="宋体" w:hAnsi="宋体" w:cs="宋体"/>
                <w:sz w:val="16"/>
                <w:szCs w:val="16"/>
              </w:rPr>
              <w:t>默认值：</w:t>
            </w:r>
            <w:r>
              <w:rPr>
                <w:rFonts w:eastAsia="Times New Roman" w:cs="Times New Roman"/>
                <w:sz w:val="16"/>
                <w:szCs w:val="16"/>
              </w:rPr>
              <w:t>2160</w:t>
            </w:r>
          </w:p>
        </w:tc>
      </w:tr>
      <w:tr w:rsidR="00F76B0C" w:rsidTr="006735FA">
        <w:tc>
          <w:tcPr>
            <w:tcW w:w="25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2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48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24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7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6735FA">
        <w:tc>
          <w:tcPr>
            <w:tcW w:w="25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RatePlan.</w:t>
            </w:r>
            <w:r w:rsidR="00F027ED">
              <w:rPr>
                <w:rFonts w:eastAsia="Times New Roman"/>
              </w:rPr>
              <w:t>Guarantee</w:t>
            </w:r>
            <w:r>
              <w:rPr>
                <w:rFonts w:eastAsia="Times New Roman"/>
              </w:rPr>
              <w:t>Rules</w:t>
            </w:r>
          </w:p>
        </w:tc>
        <w:tc>
          <w:tcPr>
            <w:tcW w:w="12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担保规则</w:t>
            </w:r>
          </w:p>
        </w:tc>
        <w:tc>
          <w:tcPr>
            <w:tcW w:w="148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Element</w:t>
            </w:r>
          </w:p>
        </w:tc>
        <w:tc>
          <w:tcPr>
            <w:tcW w:w="124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7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参考</w:t>
            </w:r>
            <w:r>
              <w:rPr>
                <w:rFonts w:eastAsia="Times New Roman" w:cs="Times New Roman"/>
              </w:rPr>
              <w:t xml:space="preserve"> hotel.</w:t>
            </w:r>
            <w:r>
              <w:rPr>
                <w:rFonts w:eastAsia="Times New Roman"/>
              </w:rPr>
              <w:t>search.list</w:t>
            </w:r>
          </w:p>
        </w:tc>
      </w:tr>
      <w:tr w:rsidR="00F76B0C" w:rsidTr="006735FA">
        <w:tc>
          <w:tcPr>
            <w:tcW w:w="25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2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48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24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7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6735FA">
        <w:tc>
          <w:tcPr>
            <w:tcW w:w="25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RatePlan.PrepayRules</w:t>
            </w:r>
          </w:p>
        </w:tc>
        <w:tc>
          <w:tcPr>
            <w:tcW w:w="12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预付规则</w:t>
            </w:r>
          </w:p>
        </w:tc>
        <w:tc>
          <w:tcPr>
            <w:tcW w:w="148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Element</w:t>
            </w:r>
          </w:p>
        </w:tc>
        <w:tc>
          <w:tcPr>
            <w:tcW w:w="124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7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参考</w:t>
            </w:r>
            <w:r>
              <w:rPr>
                <w:rFonts w:eastAsia="Times New Roman" w:cs="Times New Roman"/>
              </w:rPr>
              <w:t xml:space="preserve"> hotel.search.list</w:t>
            </w:r>
          </w:p>
        </w:tc>
      </w:tr>
      <w:tr w:rsidR="00F76B0C" w:rsidTr="006735FA">
        <w:tc>
          <w:tcPr>
            <w:tcW w:w="25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DefaultStyle"/>
            </w:pPr>
          </w:p>
        </w:tc>
        <w:tc>
          <w:tcPr>
            <w:tcW w:w="12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48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24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7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6735FA">
        <w:tc>
          <w:tcPr>
            <w:tcW w:w="25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RatePlan.</w:t>
            </w:r>
            <w:r w:rsidR="00484554">
              <w:rPr>
                <w:rFonts w:eastAsia="Times New Roman"/>
              </w:rPr>
              <w:t>ValueAdd</w:t>
            </w:r>
            <w:r>
              <w:rPr>
                <w:rFonts w:eastAsia="Times New Roman"/>
              </w:rPr>
              <w:t>s</w:t>
            </w:r>
          </w:p>
        </w:tc>
        <w:tc>
          <w:tcPr>
            <w:tcW w:w="12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增值服务</w:t>
            </w:r>
          </w:p>
        </w:tc>
        <w:tc>
          <w:tcPr>
            <w:tcW w:w="148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Element</w:t>
            </w:r>
          </w:p>
        </w:tc>
        <w:tc>
          <w:tcPr>
            <w:tcW w:w="124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7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参考</w:t>
            </w:r>
            <w:r>
              <w:rPr>
                <w:rFonts w:eastAsia="Times New Roman" w:cs="Times New Roman"/>
              </w:rPr>
              <w:t xml:space="preserve"> hotel.search.list</w:t>
            </w:r>
          </w:p>
        </w:tc>
      </w:tr>
      <w:tr w:rsidR="00F76B0C" w:rsidTr="006735FA">
        <w:tc>
          <w:tcPr>
            <w:tcW w:w="25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2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48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24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7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6735FA">
        <w:tc>
          <w:tcPr>
            <w:tcW w:w="25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RatePlan.DrrRules</w:t>
            </w:r>
          </w:p>
        </w:tc>
        <w:tc>
          <w:tcPr>
            <w:tcW w:w="12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促销规则</w:t>
            </w:r>
          </w:p>
        </w:tc>
        <w:tc>
          <w:tcPr>
            <w:tcW w:w="148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Element</w:t>
            </w:r>
          </w:p>
        </w:tc>
        <w:tc>
          <w:tcPr>
            <w:tcW w:w="124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7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参考</w:t>
            </w:r>
            <w:r>
              <w:rPr>
                <w:rFonts w:eastAsia="Times New Roman" w:cs="Times New Roman"/>
              </w:rPr>
              <w:t xml:space="preserve"> hotel.search.l</w:t>
            </w:r>
            <w:r>
              <w:rPr>
                <w:rFonts w:eastAsia="Times New Roman"/>
              </w:rPr>
              <w:t>ist</w:t>
            </w:r>
          </w:p>
        </w:tc>
      </w:tr>
      <w:tr w:rsidR="00F76B0C" w:rsidTr="006735FA">
        <w:tc>
          <w:tcPr>
            <w:tcW w:w="25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2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48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24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7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</w:tbl>
    <w:p w:rsidR="00F76B0C" w:rsidRDefault="00F76B0C">
      <w:pPr>
        <w:pStyle w:val="DefaultStyle"/>
      </w:pPr>
    </w:p>
    <w:p w:rsidR="00210151" w:rsidRDefault="009B22DC" w:rsidP="00B43260">
      <w:pPr>
        <w:pStyle w:val="5"/>
        <w:numPr>
          <w:ilvl w:val="3"/>
          <w:numId w:val="5"/>
        </w:numPr>
      </w:pPr>
      <w:r>
        <w:rPr>
          <w:rFonts w:hint="eastAsia"/>
        </w:rPr>
        <w:t>h</w:t>
      </w:r>
      <w:r w:rsidR="00210151">
        <w:rPr>
          <w:rFonts w:hint="eastAsia"/>
        </w:rPr>
        <w:t>otel.data.inventory</w:t>
      </w:r>
    </w:p>
    <w:p w:rsidR="009B22DC" w:rsidRDefault="009B22DC" w:rsidP="000D2A4D">
      <w:pPr>
        <w:pStyle w:val="6"/>
        <w:numPr>
          <w:ilvl w:val="4"/>
          <w:numId w:val="5"/>
        </w:numPr>
      </w:pPr>
      <w:r>
        <w:t>使用说明</w:t>
      </w:r>
    </w:p>
    <w:p w:rsidR="009B22DC" w:rsidRDefault="009B22DC" w:rsidP="000D2A4D">
      <w:pPr>
        <w:pStyle w:val="6"/>
        <w:numPr>
          <w:ilvl w:val="4"/>
          <w:numId w:val="5"/>
        </w:numPr>
      </w:pPr>
      <w:r>
        <w:t>输入参数</w:t>
      </w:r>
    </w:p>
    <w:tbl>
      <w:tblPr>
        <w:tblW w:w="0" w:type="auto"/>
        <w:tblInd w:w="9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4A0"/>
      </w:tblPr>
      <w:tblGrid>
        <w:gridCol w:w="1809"/>
        <w:gridCol w:w="1589"/>
        <w:gridCol w:w="1743"/>
        <w:gridCol w:w="1591"/>
        <w:gridCol w:w="1591"/>
      </w:tblGrid>
      <w:tr w:rsidR="009B22DC" w:rsidTr="0035248E"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9B22DC" w:rsidRDefault="009B22DC" w:rsidP="0035248E">
            <w:pPr>
              <w:pStyle w:val="TableContents"/>
            </w:pPr>
            <w:r>
              <w:rPr>
                <w:rFonts w:ascii="宋体" w:eastAsia="宋体" w:hAnsi="宋体" w:cs="宋体"/>
              </w:rPr>
              <w:t>节点</w:t>
            </w:r>
          </w:p>
        </w:tc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9B22DC" w:rsidRDefault="009B22DC" w:rsidP="0035248E">
            <w:pPr>
              <w:pStyle w:val="TableContents"/>
            </w:pPr>
            <w:r>
              <w:rPr>
                <w:rFonts w:ascii="宋体" w:eastAsia="宋体" w:hAnsi="宋体" w:cs="宋体"/>
              </w:rPr>
              <w:t>名称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9B22DC" w:rsidRDefault="009B22DC" w:rsidP="0035248E">
            <w:pPr>
              <w:pStyle w:val="TableContents"/>
            </w:pPr>
            <w:r>
              <w:rPr>
                <w:rFonts w:ascii="宋体" w:eastAsia="宋体" w:hAnsi="宋体" w:cs="宋体"/>
              </w:rPr>
              <w:t>类型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9B22DC" w:rsidRDefault="009B22DC" w:rsidP="0035248E">
            <w:pPr>
              <w:pStyle w:val="TableContents"/>
            </w:pPr>
            <w:r>
              <w:rPr>
                <w:rFonts w:ascii="宋体" w:eastAsia="宋体" w:hAnsi="宋体" w:cs="宋体"/>
              </w:rPr>
              <w:t>可为空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9B22DC" w:rsidRDefault="009B22DC" w:rsidP="0035248E">
            <w:pPr>
              <w:pStyle w:val="TableContents"/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9B22DC" w:rsidTr="0035248E"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B22DC" w:rsidRDefault="009B22DC" w:rsidP="0035248E">
            <w:pPr>
              <w:pStyle w:val="TableContents"/>
            </w:pPr>
            <w:r>
              <w:rPr>
                <w:rFonts w:eastAsia="Times New Roman"/>
              </w:rPr>
              <w:t>HotelIds</w:t>
            </w:r>
          </w:p>
        </w:tc>
        <w:tc>
          <w:tcPr>
            <w:tcW w:w="19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B22DC" w:rsidRDefault="009B22DC" w:rsidP="0035248E">
            <w:pPr>
              <w:pStyle w:val="TableContents"/>
            </w:pPr>
          </w:p>
        </w:tc>
        <w:tc>
          <w:tcPr>
            <w:tcW w:w="19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B22DC" w:rsidRDefault="009B22DC" w:rsidP="0035248E">
            <w:pPr>
              <w:pStyle w:val="TableContents"/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B22DC" w:rsidRDefault="009B22DC" w:rsidP="0035248E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B22DC" w:rsidRDefault="009B22DC" w:rsidP="0035248E">
            <w:pPr>
              <w:pStyle w:val="TableContents"/>
            </w:pPr>
            <w:r>
              <w:rPr>
                <w:rFonts w:ascii="宋体" w:eastAsia="宋体" w:hAnsi="宋体" w:cs="宋体"/>
              </w:rPr>
              <w:t>最多</w:t>
            </w:r>
            <w:r>
              <w:rPr>
                <w:rFonts w:eastAsia="Times New Roman" w:cs="Times New Roman"/>
              </w:rPr>
              <w:t>10</w:t>
            </w:r>
            <w:r>
              <w:rPr>
                <w:rFonts w:ascii="宋体" w:eastAsia="宋体" w:hAnsi="宋体" w:cs="宋体"/>
              </w:rPr>
              <w:t>个</w:t>
            </w:r>
          </w:p>
        </w:tc>
      </w:tr>
      <w:tr w:rsidR="009B22DC" w:rsidTr="009B22DC">
        <w:tc>
          <w:tcPr>
            <w:tcW w:w="1927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B22DC" w:rsidRPr="009B22DC" w:rsidRDefault="009B22DC" w:rsidP="0035248E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RoomTypeId</w:t>
            </w:r>
          </w:p>
        </w:tc>
        <w:tc>
          <w:tcPr>
            <w:tcW w:w="1926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B22DC" w:rsidRDefault="009B22DC" w:rsidP="0035248E">
            <w:pPr>
              <w:pStyle w:val="TableContents"/>
            </w:pPr>
          </w:p>
        </w:tc>
        <w:tc>
          <w:tcPr>
            <w:tcW w:w="1929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B22DC" w:rsidRPr="005B0DF1" w:rsidRDefault="005B0DF1" w:rsidP="0035248E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String</w:t>
            </w:r>
          </w:p>
        </w:tc>
        <w:tc>
          <w:tcPr>
            <w:tcW w:w="1928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B22DC" w:rsidRPr="00D509CA" w:rsidRDefault="00D509CA" w:rsidP="0035248E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1928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B22DC" w:rsidRDefault="009B22DC" w:rsidP="0035248E">
            <w:pPr>
              <w:pStyle w:val="TableContents"/>
            </w:pPr>
          </w:p>
        </w:tc>
      </w:tr>
      <w:tr w:rsidR="009B22DC" w:rsidTr="009B22DC">
        <w:tc>
          <w:tcPr>
            <w:tcW w:w="1927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B22DC" w:rsidRPr="009B22DC" w:rsidRDefault="009B22DC" w:rsidP="0035248E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StartDate</w:t>
            </w:r>
          </w:p>
        </w:tc>
        <w:tc>
          <w:tcPr>
            <w:tcW w:w="1926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B22DC" w:rsidRDefault="009B22DC" w:rsidP="0035248E">
            <w:pPr>
              <w:pStyle w:val="TableContents"/>
            </w:pPr>
          </w:p>
        </w:tc>
        <w:tc>
          <w:tcPr>
            <w:tcW w:w="1929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B22DC" w:rsidRDefault="005B0DF1" w:rsidP="0035248E">
            <w:pPr>
              <w:pStyle w:val="TableContents"/>
            </w:pPr>
            <w:r>
              <w:rPr>
                <w:rFonts w:eastAsiaTheme="minorEastAsia" w:hint="eastAsia"/>
              </w:rPr>
              <w:t>DateTime</w:t>
            </w:r>
          </w:p>
        </w:tc>
        <w:tc>
          <w:tcPr>
            <w:tcW w:w="1928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B22DC" w:rsidRPr="00D509CA" w:rsidRDefault="00D509CA" w:rsidP="0035248E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N</w:t>
            </w:r>
          </w:p>
        </w:tc>
        <w:tc>
          <w:tcPr>
            <w:tcW w:w="1928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B22DC" w:rsidRDefault="009B22DC" w:rsidP="0035248E">
            <w:pPr>
              <w:pStyle w:val="TableContents"/>
            </w:pPr>
          </w:p>
        </w:tc>
      </w:tr>
      <w:tr w:rsidR="009B22DC" w:rsidTr="0035248E"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B22DC" w:rsidRPr="009B22DC" w:rsidRDefault="009B22DC" w:rsidP="0035248E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EndDate</w:t>
            </w:r>
          </w:p>
        </w:tc>
        <w:tc>
          <w:tcPr>
            <w:tcW w:w="19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B22DC" w:rsidRDefault="009B22DC" w:rsidP="0035248E">
            <w:pPr>
              <w:pStyle w:val="TableContents"/>
            </w:pPr>
          </w:p>
        </w:tc>
        <w:tc>
          <w:tcPr>
            <w:tcW w:w="19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B22DC" w:rsidRDefault="005B0DF1" w:rsidP="0035248E">
            <w:pPr>
              <w:pStyle w:val="TableContents"/>
            </w:pPr>
            <w:r>
              <w:rPr>
                <w:rFonts w:eastAsiaTheme="minorEastAsia" w:hint="eastAsia"/>
              </w:rPr>
              <w:t>DateTime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B22DC" w:rsidRPr="00D509CA" w:rsidRDefault="00D509CA" w:rsidP="0035248E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N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B22DC" w:rsidRDefault="009B22DC" w:rsidP="0035248E">
            <w:pPr>
              <w:pStyle w:val="TableContents"/>
            </w:pPr>
          </w:p>
        </w:tc>
      </w:tr>
    </w:tbl>
    <w:p w:rsidR="009B22DC" w:rsidRPr="009B22DC" w:rsidRDefault="009B22DC" w:rsidP="009B22DC"/>
    <w:p w:rsidR="009B22DC" w:rsidRDefault="009B22DC" w:rsidP="000D2A4D">
      <w:pPr>
        <w:pStyle w:val="6"/>
        <w:numPr>
          <w:ilvl w:val="4"/>
          <w:numId w:val="5"/>
        </w:numPr>
      </w:pPr>
      <w:r>
        <w:t>响应结果</w:t>
      </w:r>
    </w:p>
    <w:tbl>
      <w:tblPr>
        <w:tblW w:w="0" w:type="auto"/>
        <w:tblInd w:w="9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4A0"/>
      </w:tblPr>
      <w:tblGrid>
        <w:gridCol w:w="2261"/>
        <w:gridCol w:w="1461"/>
        <w:gridCol w:w="1626"/>
        <w:gridCol w:w="1459"/>
        <w:gridCol w:w="1516"/>
      </w:tblGrid>
      <w:tr w:rsidR="009B22DC" w:rsidTr="009B22DC">
        <w:tc>
          <w:tcPr>
            <w:tcW w:w="22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9B22DC" w:rsidRDefault="009B22DC" w:rsidP="0035248E">
            <w:pPr>
              <w:pStyle w:val="TableContents"/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节点</w:t>
            </w:r>
          </w:p>
        </w:tc>
        <w:tc>
          <w:tcPr>
            <w:tcW w:w="14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9B22DC" w:rsidRDefault="009B22DC" w:rsidP="0035248E">
            <w:pPr>
              <w:pStyle w:val="TableContents"/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名称</w:t>
            </w:r>
          </w:p>
        </w:tc>
        <w:tc>
          <w:tcPr>
            <w:tcW w:w="16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9B22DC" w:rsidRDefault="009B22DC" w:rsidP="0035248E">
            <w:pPr>
              <w:pStyle w:val="TableContents"/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类型</w:t>
            </w:r>
          </w:p>
        </w:tc>
        <w:tc>
          <w:tcPr>
            <w:tcW w:w="14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9B22DC" w:rsidRDefault="009B22DC" w:rsidP="0035248E">
            <w:pPr>
              <w:pStyle w:val="TableContents"/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可为空</w:t>
            </w:r>
          </w:p>
        </w:tc>
        <w:tc>
          <w:tcPr>
            <w:tcW w:w="1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9B22DC" w:rsidRDefault="009B22DC" w:rsidP="0035248E">
            <w:pPr>
              <w:pStyle w:val="TableContents"/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说明</w:t>
            </w:r>
          </w:p>
        </w:tc>
      </w:tr>
      <w:tr w:rsidR="009B22DC" w:rsidTr="009B22DC">
        <w:tc>
          <w:tcPr>
            <w:tcW w:w="226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B22DC" w:rsidRDefault="009B22DC" w:rsidP="0035248E">
            <w:pPr>
              <w:pStyle w:val="TableContents"/>
            </w:pPr>
            <w:r>
              <w:rPr>
                <w:sz w:val="21"/>
                <w:szCs w:val="21"/>
              </w:rPr>
              <w:t>Inv</w:t>
            </w:r>
            <w:r>
              <w:rPr>
                <w:rFonts w:eastAsiaTheme="minorEastAsia" w:hint="eastAsia"/>
                <w:sz w:val="21"/>
                <w:szCs w:val="21"/>
              </w:rPr>
              <w:t>entory</w:t>
            </w:r>
            <w:r>
              <w:rPr>
                <w:sz w:val="21"/>
                <w:szCs w:val="21"/>
              </w:rPr>
              <w:t>s</w:t>
            </w:r>
          </w:p>
        </w:tc>
        <w:tc>
          <w:tcPr>
            <w:tcW w:w="146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B22DC" w:rsidRDefault="009B22DC" w:rsidP="0035248E">
            <w:pPr>
              <w:pStyle w:val="TableContents"/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库存集合</w:t>
            </w:r>
          </w:p>
        </w:tc>
        <w:tc>
          <w:tcPr>
            <w:tcW w:w="16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B22DC" w:rsidRDefault="009B22DC" w:rsidP="0035248E">
            <w:pPr>
              <w:pStyle w:val="TableContents"/>
            </w:pPr>
            <w:r>
              <w:rPr>
                <w:sz w:val="21"/>
                <w:szCs w:val="21"/>
              </w:rPr>
              <w:t>Element</w:t>
            </w:r>
          </w:p>
        </w:tc>
        <w:tc>
          <w:tcPr>
            <w:tcW w:w="145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B22DC" w:rsidRDefault="009B22DC" w:rsidP="0035248E">
            <w:pPr>
              <w:pStyle w:val="TableContents"/>
            </w:pPr>
            <w:r>
              <w:rPr>
                <w:sz w:val="21"/>
                <w:szCs w:val="21"/>
              </w:rPr>
              <w:t>Y</w:t>
            </w:r>
          </w:p>
        </w:tc>
        <w:tc>
          <w:tcPr>
            <w:tcW w:w="151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B22DC" w:rsidRDefault="009B22DC" w:rsidP="0035248E">
            <w:pPr>
              <w:pStyle w:val="TableContents"/>
            </w:pPr>
          </w:p>
        </w:tc>
      </w:tr>
      <w:tr w:rsidR="009B22DC" w:rsidTr="009B22DC">
        <w:tc>
          <w:tcPr>
            <w:tcW w:w="226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B22DC" w:rsidRDefault="009B22DC" w:rsidP="0035248E">
            <w:pPr>
              <w:pStyle w:val="TableContents"/>
            </w:pPr>
            <w:r>
              <w:rPr>
                <w:sz w:val="21"/>
                <w:szCs w:val="21"/>
              </w:rPr>
              <w:t>Inv</w:t>
            </w:r>
            <w:r>
              <w:rPr>
                <w:rFonts w:eastAsiaTheme="minorEastAsia" w:hint="eastAsia"/>
                <w:sz w:val="21"/>
                <w:szCs w:val="21"/>
              </w:rPr>
              <w:t>entory</w:t>
            </w:r>
            <w:r>
              <w:rPr>
                <w:sz w:val="21"/>
                <w:szCs w:val="21"/>
              </w:rPr>
              <w:t>s. Inv</w:t>
            </w:r>
            <w:r>
              <w:rPr>
                <w:rFonts w:eastAsiaTheme="minorEastAsia" w:hint="eastAsia"/>
                <w:sz w:val="21"/>
                <w:szCs w:val="21"/>
              </w:rPr>
              <w:t>entory</w:t>
            </w:r>
          </w:p>
        </w:tc>
        <w:tc>
          <w:tcPr>
            <w:tcW w:w="146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B22DC" w:rsidRDefault="009B22DC" w:rsidP="0035248E">
            <w:pPr>
              <w:pStyle w:val="TableContents"/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库存记录</w:t>
            </w:r>
          </w:p>
        </w:tc>
        <w:tc>
          <w:tcPr>
            <w:tcW w:w="16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B22DC" w:rsidRDefault="009B22DC" w:rsidP="0035248E">
            <w:pPr>
              <w:pStyle w:val="TableContents"/>
            </w:pPr>
            <w:r>
              <w:rPr>
                <w:sz w:val="21"/>
                <w:szCs w:val="21"/>
              </w:rPr>
              <w:t>Element</w:t>
            </w:r>
          </w:p>
        </w:tc>
        <w:tc>
          <w:tcPr>
            <w:tcW w:w="145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B22DC" w:rsidRDefault="009B22DC" w:rsidP="0035248E">
            <w:pPr>
              <w:pStyle w:val="TableContents"/>
            </w:pPr>
            <w:r>
              <w:rPr>
                <w:sz w:val="21"/>
                <w:szCs w:val="21"/>
              </w:rPr>
              <w:t>Y</w:t>
            </w:r>
          </w:p>
        </w:tc>
        <w:tc>
          <w:tcPr>
            <w:tcW w:w="151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B22DC" w:rsidRDefault="009B22DC" w:rsidP="0035248E">
            <w:pPr>
              <w:pStyle w:val="TableContents"/>
            </w:pPr>
          </w:p>
        </w:tc>
      </w:tr>
      <w:tr w:rsidR="009B22DC" w:rsidTr="009B22DC">
        <w:tc>
          <w:tcPr>
            <w:tcW w:w="226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B22DC" w:rsidRDefault="009B22DC" w:rsidP="0035248E">
            <w:pPr>
              <w:pStyle w:val="TableContents"/>
            </w:pPr>
            <w:r>
              <w:rPr>
                <w:sz w:val="21"/>
                <w:szCs w:val="21"/>
              </w:rPr>
              <w:t>Inv</w:t>
            </w:r>
            <w:r>
              <w:rPr>
                <w:rFonts w:eastAsiaTheme="minorEastAsia" w:hint="eastAsia"/>
                <w:sz w:val="21"/>
                <w:szCs w:val="21"/>
              </w:rPr>
              <w:t>entory.</w:t>
            </w:r>
            <w:r>
              <w:rPr>
                <w:sz w:val="21"/>
                <w:szCs w:val="21"/>
              </w:rPr>
              <w:t>HotelId</w:t>
            </w:r>
          </w:p>
        </w:tc>
        <w:tc>
          <w:tcPr>
            <w:tcW w:w="146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B22DC" w:rsidRDefault="009B22DC" w:rsidP="0035248E">
            <w:pPr>
              <w:pStyle w:val="TableContents"/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酒店</w:t>
            </w:r>
            <w:r>
              <w:rPr>
                <w:sz w:val="21"/>
                <w:szCs w:val="21"/>
              </w:rPr>
              <w:t>ID</w:t>
            </w:r>
          </w:p>
        </w:tc>
        <w:tc>
          <w:tcPr>
            <w:tcW w:w="16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B22DC" w:rsidRDefault="009B22DC" w:rsidP="0035248E">
            <w:pPr>
              <w:pStyle w:val="TableContents"/>
            </w:pPr>
            <w:r>
              <w:rPr>
                <w:sz w:val="21"/>
                <w:szCs w:val="21"/>
              </w:rPr>
              <w:t>String(8)</w:t>
            </w:r>
          </w:p>
        </w:tc>
        <w:tc>
          <w:tcPr>
            <w:tcW w:w="145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B22DC" w:rsidRDefault="009B22DC" w:rsidP="0035248E">
            <w:pPr>
              <w:pStyle w:val="TableContents"/>
            </w:pPr>
            <w:r>
              <w:rPr>
                <w:sz w:val="21"/>
                <w:szCs w:val="21"/>
              </w:rPr>
              <w:t>N</w:t>
            </w:r>
          </w:p>
        </w:tc>
        <w:tc>
          <w:tcPr>
            <w:tcW w:w="151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B22DC" w:rsidRDefault="009B22DC" w:rsidP="0035248E">
            <w:pPr>
              <w:pStyle w:val="TableContents"/>
            </w:pPr>
          </w:p>
        </w:tc>
      </w:tr>
      <w:tr w:rsidR="009B22DC" w:rsidTr="009B22DC">
        <w:tc>
          <w:tcPr>
            <w:tcW w:w="226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B22DC" w:rsidRDefault="009B22DC" w:rsidP="0035248E">
            <w:pPr>
              <w:pStyle w:val="TableContents"/>
            </w:pPr>
            <w:r>
              <w:rPr>
                <w:sz w:val="21"/>
                <w:szCs w:val="21"/>
              </w:rPr>
              <w:t>Inv</w:t>
            </w:r>
            <w:r>
              <w:rPr>
                <w:rFonts w:eastAsiaTheme="minorEastAsia" w:hint="eastAsia"/>
                <w:sz w:val="21"/>
                <w:szCs w:val="21"/>
              </w:rPr>
              <w:t>entory.</w:t>
            </w:r>
            <w:r>
              <w:rPr>
                <w:sz w:val="21"/>
                <w:szCs w:val="21"/>
              </w:rPr>
              <w:t>RoomTypeId</w:t>
            </w:r>
          </w:p>
        </w:tc>
        <w:tc>
          <w:tcPr>
            <w:tcW w:w="146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B22DC" w:rsidRDefault="009B22DC" w:rsidP="0035248E">
            <w:pPr>
              <w:pStyle w:val="TableContents"/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房型</w:t>
            </w:r>
            <w:r>
              <w:rPr>
                <w:sz w:val="21"/>
                <w:szCs w:val="21"/>
              </w:rPr>
              <w:t>ID</w:t>
            </w:r>
          </w:p>
        </w:tc>
        <w:tc>
          <w:tcPr>
            <w:tcW w:w="16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B22DC" w:rsidRDefault="00B32B12" w:rsidP="0035248E">
            <w:pPr>
              <w:pStyle w:val="TableContents"/>
            </w:pPr>
            <w:r>
              <w:rPr>
                <w:sz w:val="21"/>
                <w:szCs w:val="21"/>
              </w:rPr>
              <w:t>String(</w:t>
            </w:r>
            <w:r>
              <w:rPr>
                <w:rFonts w:eastAsiaTheme="minorEastAsia" w:hint="eastAsia"/>
                <w:sz w:val="21"/>
                <w:szCs w:val="21"/>
              </w:rPr>
              <w:t>10</w:t>
            </w:r>
            <w:r w:rsidR="009B22DC">
              <w:rPr>
                <w:sz w:val="21"/>
                <w:szCs w:val="21"/>
              </w:rPr>
              <w:t>)</w:t>
            </w:r>
          </w:p>
        </w:tc>
        <w:tc>
          <w:tcPr>
            <w:tcW w:w="145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B22DC" w:rsidRDefault="009B22DC" w:rsidP="0035248E">
            <w:pPr>
              <w:pStyle w:val="TableContents"/>
            </w:pPr>
            <w:r>
              <w:rPr>
                <w:sz w:val="21"/>
                <w:szCs w:val="21"/>
              </w:rPr>
              <w:t>N</w:t>
            </w:r>
          </w:p>
        </w:tc>
        <w:tc>
          <w:tcPr>
            <w:tcW w:w="151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B22DC" w:rsidRDefault="009B22DC" w:rsidP="0035248E">
            <w:pPr>
              <w:pStyle w:val="TableContents"/>
            </w:pPr>
          </w:p>
        </w:tc>
      </w:tr>
      <w:tr w:rsidR="009B22DC" w:rsidTr="009B22DC">
        <w:tc>
          <w:tcPr>
            <w:tcW w:w="226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B22DC" w:rsidRDefault="009B22DC" w:rsidP="0035248E">
            <w:pPr>
              <w:pStyle w:val="TableContents"/>
            </w:pPr>
            <w:r>
              <w:rPr>
                <w:sz w:val="21"/>
                <w:szCs w:val="21"/>
              </w:rPr>
              <w:t>Inv</w:t>
            </w:r>
            <w:r>
              <w:rPr>
                <w:rFonts w:eastAsiaTheme="minorEastAsia" w:hint="eastAsia"/>
                <w:sz w:val="21"/>
                <w:szCs w:val="21"/>
              </w:rPr>
              <w:t>entory.</w:t>
            </w:r>
            <w:r>
              <w:rPr>
                <w:sz w:val="21"/>
                <w:szCs w:val="21"/>
              </w:rPr>
              <w:t>HotelCode</w:t>
            </w:r>
          </w:p>
        </w:tc>
        <w:tc>
          <w:tcPr>
            <w:tcW w:w="146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B22DC" w:rsidRDefault="009B22DC" w:rsidP="0035248E">
            <w:pPr>
              <w:pStyle w:val="TableContents"/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酒店编码</w:t>
            </w:r>
          </w:p>
        </w:tc>
        <w:tc>
          <w:tcPr>
            <w:tcW w:w="16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B22DC" w:rsidRDefault="009B22DC" w:rsidP="0035248E">
            <w:pPr>
              <w:pStyle w:val="TableContents"/>
            </w:pPr>
            <w:r>
              <w:rPr>
                <w:sz w:val="21"/>
                <w:szCs w:val="21"/>
              </w:rPr>
              <w:t>String(8)</w:t>
            </w:r>
          </w:p>
        </w:tc>
        <w:tc>
          <w:tcPr>
            <w:tcW w:w="145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B22DC" w:rsidRDefault="009B22DC" w:rsidP="0035248E">
            <w:pPr>
              <w:pStyle w:val="TableContents"/>
            </w:pPr>
            <w:r>
              <w:rPr>
                <w:sz w:val="21"/>
                <w:szCs w:val="21"/>
              </w:rPr>
              <w:t>N</w:t>
            </w:r>
          </w:p>
        </w:tc>
        <w:tc>
          <w:tcPr>
            <w:tcW w:w="151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B22DC" w:rsidRDefault="009B22DC" w:rsidP="0035248E">
            <w:pPr>
              <w:pStyle w:val="TableContents"/>
            </w:pPr>
          </w:p>
        </w:tc>
      </w:tr>
      <w:tr w:rsidR="009B22DC" w:rsidTr="009B22DC">
        <w:tc>
          <w:tcPr>
            <w:tcW w:w="226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B22DC" w:rsidRDefault="009B22DC" w:rsidP="0035248E">
            <w:pPr>
              <w:pStyle w:val="TableContents"/>
            </w:pPr>
            <w:r>
              <w:rPr>
                <w:sz w:val="21"/>
                <w:szCs w:val="21"/>
              </w:rPr>
              <w:t>Inv</w:t>
            </w:r>
            <w:r>
              <w:rPr>
                <w:rFonts w:eastAsiaTheme="minorEastAsia" w:hint="eastAsia"/>
                <w:sz w:val="21"/>
                <w:szCs w:val="21"/>
              </w:rPr>
              <w:t>entory.</w:t>
            </w:r>
            <w:r>
              <w:rPr>
                <w:sz w:val="21"/>
                <w:szCs w:val="21"/>
              </w:rPr>
              <w:t>Date</w:t>
            </w:r>
          </w:p>
        </w:tc>
        <w:tc>
          <w:tcPr>
            <w:tcW w:w="146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B22DC" w:rsidRDefault="009B22DC" w:rsidP="0035248E">
            <w:pPr>
              <w:pStyle w:val="TableContents"/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库存时间</w:t>
            </w:r>
          </w:p>
        </w:tc>
        <w:tc>
          <w:tcPr>
            <w:tcW w:w="16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B22DC" w:rsidRDefault="009B22DC" w:rsidP="0035248E">
            <w:pPr>
              <w:pStyle w:val="TableContents"/>
            </w:pPr>
            <w:r>
              <w:rPr>
                <w:sz w:val="21"/>
                <w:szCs w:val="21"/>
              </w:rPr>
              <w:t>Date</w:t>
            </w:r>
          </w:p>
        </w:tc>
        <w:tc>
          <w:tcPr>
            <w:tcW w:w="145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B22DC" w:rsidRDefault="009B22DC" w:rsidP="0035248E">
            <w:pPr>
              <w:pStyle w:val="TableContents"/>
            </w:pPr>
            <w:r>
              <w:rPr>
                <w:sz w:val="21"/>
                <w:szCs w:val="21"/>
              </w:rPr>
              <w:t>N</w:t>
            </w:r>
          </w:p>
        </w:tc>
        <w:tc>
          <w:tcPr>
            <w:tcW w:w="151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B22DC" w:rsidRDefault="009B22DC" w:rsidP="0035248E">
            <w:pPr>
              <w:pStyle w:val="TableContents"/>
            </w:pPr>
          </w:p>
        </w:tc>
      </w:tr>
      <w:tr w:rsidR="009B22DC" w:rsidTr="009B22DC">
        <w:tc>
          <w:tcPr>
            <w:tcW w:w="226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B22DC" w:rsidRDefault="009B22DC" w:rsidP="0035248E">
            <w:pPr>
              <w:pStyle w:val="TableContents"/>
            </w:pPr>
            <w:r>
              <w:rPr>
                <w:sz w:val="21"/>
                <w:szCs w:val="21"/>
              </w:rPr>
              <w:t>Inv</w:t>
            </w:r>
            <w:r>
              <w:rPr>
                <w:rFonts w:eastAsiaTheme="minorEastAsia" w:hint="eastAsia"/>
                <w:sz w:val="21"/>
                <w:szCs w:val="21"/>
              </w:rPr>
              <w:t>entory.</w:t>
            </w:r>
            <w:r>
              <w:rPr>
                <w:sz w:val="21"/>
                <w:szCs w:val="21"/>
              </w:rPr>
              <w:t>Status</w:t>
            </w:r>
          </w:p>
          <w:p w:rsidR="009B22DC" w:rsidRPr="000364C8" w:rsidRDefault="009B22DC" w:rsidP="0035248E">
            <w:pPr>
              <w:jc w:val="right"/>
              <w:rPr>
                <w:lang w:bidi="hi-IN"/>
              </w:rPr>
            </w:pPr>
          </w:p>
        </w:tc>
        <w:tc>
          <w:tcPr>
            <w:tcW w:w="146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B22DC" w:rsidRDefault="009B22DC" w:rsidP="0035248E">
            <w:pPr>
              <w:pStyle w:val="TableContents"/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库存状态</w:t>
            </w:r>
          </w:p>
        </w:tc>
        <w:tc>
          <w:tcPr>
            <w:tcW w:w="16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B22DC" w:rsidRDefault="000C7D1C" w:rsidP="0035248E">
            <w:pPr>
              <w:pStyle w:val="TableContents"/>
            </w:pPr>
            <w:r>
              <w:rPr>
                <w:rFonts w:eastAsiaTheme="minorEastAsia" w:hint="eastAsia"/>
              </w:rPr>
              <w:t>Boolean</w:t>
            </w:r>
          </w:p>
        </w:tc>
        <w:tc>
          <w:tcPr>
            <w:tcW w:w="145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B22DC" w:rsidRDefault="009B22DC" w:rsidP="0035248E">
            <w:pPr>
              <w:pStyle w:val="TableContents"/>
            </w:pPr>
            <w:r>
              <w:rPr>
                <w:sz w:val="21"/>
                <w:szCs w:val="21"/>
              </w:rPr>
              <w:t>N</w:t>
            </w:r>
          </w:p>
        </w:tc>
        <w:tc>
          <w:tcPr>
            <w:tcW w:w="151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B22DC" w:rsidRPr="0075107E" w:rsidRDefault="008113A0" w:rsidP="0035248E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  <w:color w:val="000000"/>
                <w:sz w:val="21"/>
                <w:szCs w:val="21"/>
              </w:rPr>
              <w:t>F</w:t>
            </w:r>
            <w:r w:rsidR="008361D7">
              <w:rPr>
                <w:rFonts w:eastAsiaTheme="minorEastAsia" w:hint="eastAsia"/>
                <w:color w:val="000000"/>
                <w:sz w:val="21"/>
                <w:szCs w:val="21"/>
              </w:rPr>
              <w:t>alse</w:t>
            </w:r>
            <w:r w:rsidR="009B22DC">
              <w:rPr>
                <w:color w:val="000000"/>
                <w:sz w:val="21"/>
                <w:szCs w:val="21"/>
              </w:rPr>
              <w:t>-</w:t>
            </w:r>
            <w:r w:rsidR="009B22DC">
              <w:rPr>
                <w:rFonts w:eastAsiaTheme="minorEastAsia" w:hint="eastAsia"/>
                <w:color w:val="000000"/>
                <w:sz w:val="21"/>
                <w:szCs w:val="21"/>
              </w:rPr>
              <w:t>不可用</w:t>
            </w:r>
            <w:r w:rsidR="008361D7">
              <w:rPr>
                <w:color w:val="000000"/>
                <w:sz w:val="21"/>
                <w:szCs w:val="21"/>
              </w:rPr>
              <w:t xml:space="preserve"> </w:t>
            </w:r>
            <w:r w:rsidR="008361D7">
              <w:rPr>
                <w:rFonts w:eastAsiaTheme="minorEastAsia" w:hint="eastAsia"/>
                <w:color w:val="000000"/>
                <w:sz w:val="21"/>
                <w:szCs w:val="21"/>
              </w:rPr>
              <w:t>True</w:t>
            </w:r>
            <w:r w:rsidR="009B22DC">
              <w:rPr>
                <w:color w:val="000000"/>
                <w:sz w:val="21"/>
                <w:szCs w:val="21"/>
              </w:rPr>
              <w:t>-</w:t>
            </w:r>
            <w:r w:rsidR="009B22DC">
              <w:rPr>
                <w:rFonts w:eastAsiaTheme="minorEastAsia" w:hint="eastAsia"/>
                <w:color w:val="000000"/>
                <w:sz w:val="21"/>
                <w:szCs w:val="21"/>
              </w:rPr>
              <w:t>可用</w:t>
            </w:r>
          </w:p>
        </w:tc>
      </w:tr>
      <w:tr w:rsidR="009B22DC" w:rsidTr="009B22DC">
        <w:tc>
          <w:tcPr>
            <w:tcW w:w="226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B22DC" w:rsidRDefault="009B22DC" w:rsidP="0035248E">
            <w:pPr>
              <w:pStyle w:val="TableContents"/>
            </w:pPr>
            <w:r>
              <w:rPr>
                <w:sz w:val="21"/>
                <w:szCs w:val="21"/>
              </w:rPr>
              <w:t>Inv</w:t>
            </w:r>
            <w:r>
              <w:rPr>
                <w:rFonts w:eastAsiaTheme="minorEastAsia" w:hint="eastAsia"/>
                <w:sz w:val="21"/>
                <w:szCs w:val="21"/>
              </w:rPr>
              <w:t>entory.</w:t>
            </w:r>
            <w:r>
              <w:rPr>
                <w:sz w:val="21"/>
                <w:szCs w:val="21"/>
              </w:rPr>
              <w:t>Amount</w:t>
            </w:r>
          </w:p>
        </w:tc>
        <w:tc>
          <w:tcPr>
            <w:tcW w:w="146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B22DC" w:rsidRDefault="009B22DC" w:rsidP="0035248E">
            <w:pPr>
              <w:pStyle w:val="TableContents"/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库存数量</w:t>
            </w:r>
          </w:p>
        </w:tc>
        <w:tc>
          <w:tcPr>
            <w:tcW w:w="16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B22DC" w:rsidRDefault="009B22DC" w:rsidP="0035248E">
            <w:pPr>
              <w:pStyle w:val="TableContents"/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45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B22DC" w:rsidRDefault="009B22DC" w:rsidP="0035248E">
            <w:pPr>
              <w:pStyle w:val="TableContents"/>
            </w:pPr>
            <w:r>
              <w:rPr>
                <w:sz w:val="21"/>
                <w:szCs w:val="21"/>
              </w:rPr>
              <w:t>N</w:t>
            </w:r>
          </w:p>
        </w:tc>
        <w:tc>
          <w:tcPr>
            <w:tcW w:w="151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B22DC" w:rsidRDefault="009B22DC" w:rsidP="0035248E">
            <w:pPr>
              <w:pStyle w:val="TableContents"/>
            </w:pPr>
          </w:p>
        </w:tc>
      </w:tr>
      <w:tr w:rsidR="009B22DC" w:rsidTr="009B22DC">
        <w:tc>
          <w:tcPr>
            <w:tcW w:w="226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B22DC" w:rsidRDefault="009B22DC" w:rsidP="0035248E">
            <w:pPr>
              <w:pStyle w:val="TableContents"/>
            </w:pPr>
            <w:r>
              <w:rPr>
                <w:sz w:val="21"/>
                <w:szCs w:val="21"/>
              </w:rPr>
              <w:t>Inv</w:t>
            </w:r>
            <w:r>
              <w:rPr>
                <w:rFonts w:eastAsiaTheme="minorEastAsia" w:hint="eastAsia"/>
                <w:sz w:val="21"/>
                <w:szCs w:val="21"/>
              </w:rPr>
              <w:t>entory.</w:t>
            </w:r>
            <w:r>
              <w:rPr>
                <w:sz w:val="21"/>
                <w:szCs w:val="21"/>
              </w:rPr>
              <w:t>OverBooking</w:t>
            </w:r>
          </w:p>
        </w:tc>
        <w:tc>
          <w:tcPr>
            <w:tcW w:w="146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B22DC" w:rsidRDefault="009B22DC" w:rsidP="0035248E">
            <w:pPr>
              <w:pStyle w:val="TableContents"/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是否超售</w:t>
            </w:r>
          </w:p>
        </w:tc>
        <w:tc>
          <w:tcPr>
            <w:tcW w:w="16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B22DC" w:rsidRDefault="000C7D1C" w:rsidP="0035248E">
            <w:pPr>
              <w:pStyle w:val="TableContents"/>
            </w:pPr>
            <w:r>
              <w:rPr>
                <w:rFonts w:eastAsiaTheme="minorEastAsia" w:hint="eastAsia"/>
              </w:rPr>
              <w:t>Boolean</w:t>
            </w:r>
          </w:p>
        </w:tc>
        <w:tc>
          <w:tcPr>
            <w:tcW w:w="145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B22DC" w:rsidRDefault="009B22DC" w:rsidP="0035248E">
            <w:pPr>
              <w:pStyle w:val="TableContents"/>
            </w:pPr>
            <w:r>
              <w:rPr>
                <w:sz w:val="21"/>
                <w:szCs w:val="21"/>
              </w:rPr>
              <w:t>N</w:t>
            </w:r>
          </w:p>
        </w:tc>
        <w:tc>
          <w:tcPr>
            <w:tcW w:w="151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B22DC" w:rsidRDefault="009B22DC" w:rsidP="0035248E">
            <w:pPr>
              <w:pStyle w:val="TableContents"/>
            </w:pPr>
          </w:p>
        </w:tc>
      </w:tr>
      <w:tr w:rsidR="009B22DC" w:rsidTr="009B22DC">
        <w:tc>
          <w:tcPr>
            <w:tcW w:w="226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B22DC" w:rsidRDefault="009B22DC" w:rsidP="0035248E">
            <w:pPr>
              <w:pStyle w:val="TableContents"/>
            </w:pPr>
            <w:r>
              <w:rPr>
                <w:sz w:val="21"/>
                <w:szCs w:val="21"/>
              </w:rPr>
              <w:t>Inv</w:t>
            </w:r>
            <w:r>
              <w:rPr>
                <w:rFonts w:eastAsiaTheme="minorEastAsia" w:hint="eastAsia"/>
                <w:sz w:val="21"/>
                <w:szCs w:val="21"/>
              </w:rPr>
              <w:t>entory.</w:t>
            </w:r>
            <w:r>
              <w:rPr>
                <w:sz w:val="21"/>
                <w:szCs w:val="21"/>
              </w:rPr>
              <w:t>StartDate</w:t>
            </w:r>
          </w:p>
        </w:tc>
        <w:tc>
          <w:tcPr>
            <w:tcW w:w="146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B22DC" w:rsidRDefault="009B22DC" w:rsidP="0035248E">
            <w:pPr>
              <w:pStyle w:val="TableContents"/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可用开始日期</w:t>
            </w:r>
          </w:p>
        </w:tc>
        <w:tc>
          <w:tcPr>
            <w:tcW w:w="16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B22DC" w:rsidRDefault="009B22DC" w:rsidP="0035248E">
            <w:pPr>
              <w:pStyle w:val="TableContents"/>
            </w:pPr>
            <w:r>
              <w:rPr>
                <w:sz w:val="21"/>
                <w:szCs w:val="21"/>
              </w:rPr>
              <w:t>Date</w:t>
            </w:r>
          </w:p>
        </w:tc>
        <w:tc>
          <w:tcPr>
            <w:tcW w:w="145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B22DC" w:rsidRDefault="009B22DC" w:rsidP="0035248E">
            <w:pPr>
              <w:pStyle w:val="TableContents"/>
            </w:pPr>
            <w:r>
              <w:rPr>
                <w:sz w:val="21"/>
                <w:szCs w:val="21"/>
              </w:rPr>
              <w:t>N</w:t>
            </w:r>
          </w:p>
        </w:tc>
        <w:tc>
          <w:tcPr>
            <w:tcW w:w="151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B22DC" w:rsidRDefault="009B22DC" w:rsidP="0035248E">
            <w:pPr>
              <w:pStyle w:val="TableContents"/>
            </w:pPr>
          </w:p>
        </w:tc>
      </w:tr>
      <w:tr w:rsidR="009B22DC" w:rsidTr="009B22DC">
        <w:tc>
          <w:tcPr>
            <w:tcW w:w="226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B22DC" w:rsidRDefault="009B22DC" w:rsidP="0035248E">
            <w:pPr>
              <w:pStyle w:val="TableContents"/>
            </w:pPr>
            <w:r>
              <w:rPr>
                <w:sz w:val="21"/>
                <w:szCs w:val="21"/>
              </w:rPr>
              <w:t>Inv</w:t>
            </w:r>
            <w:r>
              <w:rPr>
                <w:rFonts w:eastAsiaTheme="minorEastAsia" w:hint="eastAsia"/>
                <w:sz w:val="21"/>
                <w:szCs w:val="21"/>
              </w:rPr>
              <w:t>entory.</w:t>
            </w:r>
            <w:r>
              <w:rPr>
                <w:sz w:val="21"/>
                <w:szCs w:val="21"/>
              </w:rPr>
              <w:t>EndDate</w:t>
            </w:r>
          </w:p>
        </w:tc>
        <w:tc>
          <w:tcPr>
            <w:tcW w:w="146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B22DC" w:rsidRDefault="009B22DC" w:rsidP="0035248E">
            <w:pPr>
              <w:pStyle w:val="TableContents"/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可用结束日期</w:t>
            </w:r>
          </w:p>
        </w:tc>
        <w:tc>
          <w:tcPr>
            <w:tcW w:w="16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B22DC" w:rsidRDefault="009B22DC" w:rsidP="0035248E">
            <w:pPr>
              <w:pStyle w:val="TableContents"/>
            </w:pPr>
            <w:r>
              <w:rPr>
                <w:sz w:val="21"/>
                <w:szCs w:val="21"/>
              </w:rPr>
              <w:t>Date</w:t>
            </w:r>
          </w:p>
        </w:tc>
        <w:tc>
          <w:tcPr>
            <w:tcW w:w="145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B22DC" w:rsidRDefault="009B22DC" w:rsidP="0035248E">
            <w:pPr>
              <w:pStyle w:val="TableContents"/>
            </w:pPr>
            <w:r>
              <w:rPr>
                <w:sz w:val="21"/>
                <w:szCs w:val="21"/>
              </w:rPr>
              <w:t>N</w:t>
            </w:r>
          </w:p>
        </w:tc>
        <w:tc>
          <w:tcPr>
            <w:tcW w:w="151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B22DC" w:rsidRDefault="009B22DC" w:rsidP="0035248E">
            <w:pPr>
              <w:pStyle w:val="TableContents"/>
            </w:pPr>
          </w:p>
        </w:tc>
      </w:tr>
      <w:tr w:rsidR="009B22DC" w:rsidTr="009B22DC">
        <w:tc>
          <w:tcPr>
            <w:tcW w:w="226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B22DC" w:rsidRDefault="009B22DC" w:rsidP="0035248E">
            <w:pPr>
              <w:pStyle w:val="TableContents"/>
            </w:pPr>
            <w:r>
              <w:rPr>
                <w:sz w:val="21"/>
                <w:szCs w:val="21"/>
              </w:rPr>
              <w:t>Inv</w:t>
            </w:r>
            <w:r>
              <w:rPr>
                <w:rFonts w:eastAsiaTheme="minorEastAsia" w:hint="eastAsia"/>
                <w:sz w:val="21"/>
                <w:szCs w:val="21"/>
              </w:rPr>
              <w:t>entory.</w:t>
            </w:r>
            <w:r>
              <w:rPr>
                <w:sz w:val="21"/>
                <w:szCs w:val="21"/>
              </w:rPr>
              <w:t>StartTime</w:t>
            </w:r>
          </w:p>
        </w:tc>
        <w:tc>
          <w:tcPr>
            <w:tcW w:w="146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B22DC" w:rsidRDefault="009B22DC" w:rsidP="0035248E">
            <w:pPr>
              <w:pStyle w:val="TableContents"/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可用开始时间</w:t>
            </w:r>
          </w:p>
        </w:tc>
        <w:tc>
          <w:tcPr>
            <w:tcW w:w="16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B22DC" w:rsidRDefault="009B22DC" w:rsidP="0035248E">
            <w:pPr>
              <w:pStyle w:val="TableContents"/>
            </w:pPr>
            <w:r>
              <w:rPr>
                <w:sz w:val="21"/>
                <w:szCs w:val="21"/>
              </w:rPr>
              <w:t>Time</w:t>
            </w:r>
          </w:p>
        </w:tc>
        <w:tc>
          <w:tcPr>
            <w:tcW w:w="145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B22DC" w:rsidRDefault="009B22DC" w:rsidP="0035248E">
            <w:pPr>
              <w:pStyle w:val="TableContents"/>
            </w:pPr>
            <w:r>
              <w:rPr>
                <w:sz w:val="21"/>
                <w:szCs w:val="21"/>
              </w:rPr>
              <w:t>N</w:t>
            </w:r>
          </w:p>
        </w:tc>
        <w:tc>
          <w:tcPr>
            <w:tcW w:w="151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B22DC" w:rsidRDefault="009B22DC" w:rsidP="0035248E">
            <w:pPr>
              <w:pStyle w:val="TableContents"/>
            </w:pPr>
          </w:p>
        </w:tc>
      </w:tr>
      <w:tr w:rsidR="009B22DC" w:rsidTr="009B22DC">
        <w:tc>
          <w:tcPr>
            <w:tcW w:w="226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B22DC" w:rsidRDefault="009B22DC" w:rsidP="0035248E">
            <w:pPr>
              <w:pStyle w:val="TableContents"/>
            </w:pPr>
            <w:r>
              <w:rPr>
                <w:sz w:val="21"/>
                <w:szCs w:val="21"/>
              </w:rPr>
              <w:t>Inv</w:t>
            </w:r>
            <w:r>
              <w:rPr>
                <w:rFonts w:eastAsiaTheme="minorEastAsia" w:hint="eastAsia"/>
                <w:sz w:val="21"/>
                <w:szCs w:val="21"/>
              </w:rPr>
              <w:t>entory.</w:t>
            </w:r>
            <w:r>
              <w:rPr>
                <w:sz w:val="21"/>
                <w:szCs w:val="21"/>
              </w:rPr>
              <w:t>EndTime</w:t>
            </w:r>
          </w:p>
        </w:tc>
        <w:tc>
          <w:tcPr>
            <w:tcW w:w="146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B22DC" w:rsidRDefault="009B22DC" w:rsidP="0035248E">
            <w:pPr>
              <w:pStyle w:val="TableContents"/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可用结束时间</w:t>
            </w:r>
          </w:p>
        </w:tc>
        <w:tc>
          <w:tcPr>
            <w:tcW w:w="16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B22DC" w:rsidRDefault="009B22DC" w:rsidP="0035248E">
            <w:pPr>
              <w:pStyle w:val="TableContents"/>
            </w:pPr>
            <w:r>
              <w:rPr>
                <w:sz w:val="21"/>
                <w:szCs w:val="21"/>
              </w:rPr>
              <w:t>Time</w:t>
            </w:r>
          </w:p>
        </w:tc>
        <w:tc>
          <w:tcPr>
            <w:tcW w:w="145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B22DC" w:rsidRDefault="009B22DC" w:rsidP="0035248E">
            <w:pPr>
              <w:pStyle w:val="TableContents"/>
            </w:pPr>
            <w:r>
              <w:rPr>
                <w:sz w:val="21"/>
                <w:szCs w:val="21"/>
              </w:rPr>
              <w:t>N</w:t>
            </w:r>
          </w:p>
        </w:tc>
        <w:tc>
          <w:tcPr>
            <w:tcW w:w="151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B22DC" w:rsidRDefault="009B22DC" w:rsidP="0035248E">
            <w:pPr>
              <w:pStyle w:val="TableContents"/>
            </w:pPr>
          </w:p>
        </w:tc>
      </w:tr>
    </w:tbl>
    <w:p w:rsidR="009B22DC" w:rsidRPr="009B22DC" w:rsidRDefault="009B22DC" w:rsidP="009B22DC"/>
    <w:p w:rsidR="00F76B0C" w:rsidRDefault="00AC2DB0" w:rsidP="00B43260">
      <w:pPr>
        <w:pStyle w:val="5"/>
        <w:numPr>
          <w:ilvl w:val="3"/>
          <w:numId w:val="5"/>
        </w:numPr>
      </w:pPr>
      <w:r>
        <w:lastRenderedPageBreak/>
        <w:t>hotel.</w:t>
      </w:r>
      <w:r w:rsidR="00D367ED">
        <w:rPr>
          <w:rFonts w:hint="eastAsia"/>
        </w:rPr>
        <w:t>data.</w:t>
      </w:r>
      <w:r>
        <w:t>rate</w:t>
      </w:r>
    </w:p>
    <w:p w:rsidR="00F76B0C" w:rsidRDefault="00AC2DB0" w:rsidP="000D2A4D">
      <w:pPr>
        <w:pStyle w:val="6"/>
        <w:numPr>
          <w:ilvl w:val="4"/>
          <w:numId w:val="5"/>
        </w:numPr>
      </w:pPr>
      <w:r>
        <w:t>使用说明</w:t>
      </w:r>
    </w:p>
    <w:p w:rsidR="00F76B0C" w:rsidRDefault="00AC2DB0" w:rsidP="000D2A4D">
      <w:pPr>
        <w:pStyle w:val="6"/>
        <w:numPr>
          <w:ilvl w:val="4"/>
          <w:numId w:val="5"/>
        </w:numPr>
      </w:pPr>
      <w:r>
        <w:t>输入参数</w:t>
      </w:r>
    </w:p>
    <w:tbl>
      <w:tblPr>
        <w:tblW w:w="0" w:type="auto"/>
        <w:tblInd w:w="9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4A0"/>
      </w:tblPr>
      <w:tblGrid>
        <w:gridCol w:w="1739"/>
        <w:gridCol w:w="1628"/>
        <w:gridCol w:w="1696"/>
        <w:gridCol w:w="1630"/>
        <w:gridCol w:w="1630"/>
      </w:tblGrid>
      <w:tr w:rsidR="00F76B0C" w:rsidTr="005B0DF1">
        <w:tc>
          <w:tcPr>
            <w:tcW w:w="17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节点</w:t>
            </w:r>
          </w:p>
        </w:tc>
        <w:tc>
          <w:tcPr>
            <w:tcW w:w="1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名称</w:t>
            </w:r>
          </w:p>
        </w:tc>
        <w:tc>
          <w:tcPr>
            <w:tcW w:w="16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类型</w:t>
            </w:r>
          </w:p>
        </w:tc>
        <w:tc>
          <w:tcPr>
            <w:tcW w:w="1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可为空</w:t>
            </w:r>
          </w:p>
        </w:tc>
        <w:tc>
          <w:tcPr>
            <w:tcW w:w="1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F76B0C" w:rsidTr="005B0DF1">
        <w:tc>
          <w:tcPr>
            <w:tcW w:w="17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HotelIds</w:t>
            </w:r>
          </w:p>
        </w:tc>
        <w:tc>
          <w:tcPr>
            <w:tcW w:w="16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69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B32B12" w:rsidRDefault="00AC2DB0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String</w:t>
            </w:r>
            <w:r w:rsidR="00B32B12">
              <w:rPr>
                <w:rFonts w:eastAsiaTheme="minorEastAsia" w:hint="eastAsia"/>
              </w:rPr>
              <w:t>(100)</w:t>
            </w:r>
          </w:p>
        </w:tc>
        <w:tc>
          <w:tcPr>
            <w:tcW w:w="163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63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最多</w:t>
            </w:r>
            <w:r>
              <w:rPr>
                <w:rFonts w:eastAsia="Times New Roman" w:cs="Times New Roman"/>
              </w:rPr>
              <w:t>10</w:t>
            </w:r>
            <w:r>
              <w:rPr>
                <w:rFonts w:ascii="宋体" w:eastAsia="宋体" w:hAnsi="宋体" w:cs="宋体"/>
              </w:rPr>
              <w:t>个</w:t>
            </w:r>
          </w:p>
        </w:tc>
      </w:tr>
      <w:tr w:rsidR="005B0DF1" w:rsidTr="005B0DF1">
        <w:tc>
          <w:tcPr>
            <w:tcW w:w="17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5B0DF1" w:rsidRPr="009B22DC" w:rsidRDefault="005B0DF1" w:rsidP="002D1686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StartDate</w:t>
            </w:r>
          </w:p>
        </w:tc>
        <w:tc>
          <w:tcPr>
            <w:tcW w:w="16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5B0DF1" w:rsidRDefault="005B0DF1">
            <w:pPr>
              <w:pStyle w:val="TableContents"/>
            </w:pPr>
          </w:p>
        </w:tc>
        <w:tc>
          <w:tcPr>
            <w:tcW w:w="169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5B0DF1" w:rsidRPr="005B0DF1" w:rsidRDefault="005B0DF1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DateTime</w:t>
            </w:r>
          </w:p>
        </w:tc>
        <w:tc>
          <w:tcPr>
            <w:tcW w:w="163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5B0DF1" w:rsidRPr="00D509CA" w:rsidRDefault="00D509CA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N</w:t>
            </w:r>
          </w:p>
        </w:tc>
        <w:tc>
          <w:tcPr>
            <w:tcW w:w="163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5B0DF1" w:rsidRDefault="005B0DF1">
            <w:pPr>
              <w:pStyle w:val="TableContents"/>
            </w:pPr>
          </w:p>
        </w:tc>
      </w:tr>
      <w:tr w:rsidR="005B0DF1" w:rsidTr="005B0DF1">
        <w:tc>
          <w:tcPr>
            <w:tcW w:w="17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5B0DF1" w:rsidRPr="009B22DC" w:rsidRDefault="005B0DF1" w:rsidP="002D1686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EndDate</w:t>
            </w:r>
          </w:p>
        </w:tc>
        <w:tc>
          <w:tcPr>
            <w:tcW w:w="16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5B0DF1" w:rsidRDefault="005B0DF1">
            <w:pPr>
              <w:pStyle w:val="TableContents"/>
            </w:pPr>
          </w:p>
        </w:tc>
        <w:tc>
          <w:tcPr>
            <w:tcW w:w="169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5B0DF1" w:rsidRDefault="005B0DF1">
            <w:pPr>
              <w:pStyle w:val="TableContents"/>
            </w:pPr>
            <w:r>
              <w:rPr>
                <w:rFonts w:eastAsiaTheme="minorEastAsia" w:hint="eastAsia"/>
              </w:rPr>
              <w:t>DateTime</w:t>
            </w:r>
          </w:p>
        </w:tc>
        <w:tc>
          <w:tcPr>
            <w:tcW w:w="163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5B0DF1" w:rsidRPr="00D509CA" w:rsidRDefault="00D509CA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N</w:t>
            </w:r>
          </w:p>
        </w:tc>
        <w:tc>
          <w:tcPr>
            <w:tcW w:w="163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5B0DF1" w:rsidRDefault="005B0DF1">
            <w:pPr>
              <w:pStyle w:val="TableContents"/>
            </w:pPr>
          </w:p>
        </w:tc>
      </w:tr>
    </w:tbl>
    <w:p w:rsidR="00F76B0C" w:rsidRDefault="00F76B0C">
      <w:pPr>
        <w:pStyle w:val="DefaultStyle"/>
      </w:pPr>
    </w:p>
    <w:p w:rsidR="00F76B0C" w:rsidRDefault="00AC2DB0" w:rsidP="000D2A4D">
      <w:pPr>
        <w:pStyle w:val="6"/>
        <w:numPr>
          <w:ilvl w:val="4"/>
          <w:numId w:val="5"/>
        </w:numPr>
      </w:pPr>
      <w:r>
        <w:t>响应结果</w:t>
      </w:r>
    </w:p>
    <w:tbl>
      <w:tblPr>
        <w:tblW w:w="0" w:type="auto"/>
        <w:tblInd w:w="9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4A0"/>
      </w:tblPr>
      <w:tblGrid>
        <w:gridCol w:w="2046"/>
        <w:gridCol w:w="1419"/>
        <w:gridCol w:w="1719"/>
        <w:gridCol w:w="1533"/>
        <w:gridCol w:w="1606"/>
      </w:tblGrid>
      <w:tr w:rsidR="00F76B0C">
        <w:tc>
          <w:tcPr>
            <w:tcW w:w="20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节点</w:t>
            </w:r>
          </w:p>
        </w:tc>
        <w:tc>
          <w:tcPr>
            <w:tcW w:w="17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名称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类型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可为空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F76B0C">
        <w:tc>
          <w:tcPr>
            <w:tcW w:w="208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Rates</w:t>
            </w:r>
          </w:p>
        </w:tc>
        <w:tc>
          <w:tcPr>
            <w:tcW w:w="177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价格变化集合</w:t>
            </w:r>
          </w:p>
        </w:tc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Element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>
        <w:tc>
          <w:tcPr>
            <w:tcW w:w="208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Rates.Rate</w:t>
            </w:r>
          </w:p>
        </w:tc>
        <w:tc>
          <w:tcPr>
            <w:tcW w:w="177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价格记录</w:t>
            </w:r>
          </w:p>
        </w:tc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Element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>
        <w:tc>
          <w:tcPr>
            <w:tcW w:w="208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Rate.HotelId</w:t>
            </w:r>
          </w:p>
        </w:tc>
        <w:tc>
          <w:tcPr>
            <w:tcW w:w="177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酒店</w:t>
            </w:r>
            <w:r>
              <w:rPr>
                <w:rFonts w:eastAsia="Times New Roman" w:cs="Times New Roman"/>
              </w:rPr>
              <w:t>ID</w:t>
            </w:r>
          </w:p>
        </w:tc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String(8)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>
        <w:tc>
          <w:tcPr>
            <w:tcW w:w="208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Rate.RoomTypeId</w:t>
            </w:r>
          </w:p>
        </w:tc>
        <w:tc>
          <w:tcPr>
            <w:tcW w:w="177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房型</w:t>
            </w:r>
            <w:r>
              <w:rPr>
                <w:rFonts w:eastAsia="Times New Roman" w:cs="Times New Roman"/>
              </w:rPr>
              <w:t>ID</w:t>
            </w:r>
          </w:p>
        </w:tc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B32B12">
            <w:pPr>
              <w:pStyle w:val="TableContents"/>
            </w:pPr>
            <w:r>
              <w:rPr>
                <w:rFonts w:eastAsia="Times New Roman"/>
              </w:rPr>
              <w:t>String(</w:t>
            </w:r>
            <w:r>
              <w:rPr>
                <w:rFonts w:eastAsiaTheme="minorEastAsia" w:hint="eastAsia"/>
              </w:rPr>
              <w:t>10</w:t>
            </w:r>
            <w:r w:rsidR="00AC2DB0">
              <w:rPr>
                <w:rFonts w:eastAsia="Times New Roman"/>
              </w:rPr>
              <w:t>)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>
        <w:tc>
          <w:tcPr>
            <w:tcW w:w="208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Rate.RatePlanId</w:t>
            </w:r>
          </w:p>
        </w:tc>
        <w:tc>
          <w:tcPr>
            <w:tcW w:w="177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0C7D1C">
            <w:pPr>
              <w:pStyle w:val="TableContents"/>
            </w:pPr>
            <w:r>
              <w:rPr>
                <w:rFonts w:eastAsiaTheme="minorEastAsia" w:hint="eastAsia"/>
              </w:rPr>
              <w:t>产品</w:t>
            </w:r>
            <w:r w:rsidR="00AC2DB0">
              <w:rPr>
                <w:rFonts w:eastAsia="Times New Roman"/>
              </w:rPr>
              <w:t xml:space="preserve"> ID</w:t>
            </w:r>
          </w:p>
        </w:tc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>
        <w:tc>
          <w:tcPr>
            <w:tcW w:w="208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Rate.StartDate</w:t>
            </w:r>
          </w:p>
        </w:tc>
        <w:tc>
          <w:tcPr>
            <w:tcW w:w="177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开始时间</w:t>
            </w:r>
          </w:p>
        </w:tc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>
        <w:tc>
          <w:tcPr>
            <w:tcW w:w="208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Rate.EndDate</w:t>
            </w:r>
          </w:p>
        </w:tc>
        <w:tc>
          <w:tcPr>
            <w:tcW w:w="177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结束时间</w:t>
            </w:r>
          </w:p>
        </w:tc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>
        <w:tc>
          <w:tcPr>
            <w:tcW w:w="208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Rate.Status</w:t>
            </w:r>
          </w:p>
        </w:tc>
        <w:tc>
          <w:tcPr>
            <w:tcW w:w="177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状态</w:t>
            </w:r>
          </w:p>
        </w:tc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0C7D1C">
            <w:pPr>
              <w:pStyle w:val="TableContents"/>
            </w:pPr>
            <w:r>
              <w:rPr>
                <w:rFonts w:eastAsiaTheme="minorEastAsia" w:hint="eastAsia"/>
              </w:rPr>
              <w:t>Boolean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C83941">
            <w:pPr>
              <w:pStyle w:val="TableContents"/>
            </w:pPr>
            <w:r>
              <w:rPr>
                <w:rFonts w:eastAsiaTheme="minorEastAsia" w:hint="eastAsia"/>
              </w:rPr>
              <w:t>false</w:t>
            </w:r>
            <w:r w:rsidR="00AC2DB0">
              <w:rPr>
                <w:rFonts w:eastAsia="Times New Roman"/>
              </w:rPr>
              <w:t>--</w:t>
            </w:r>
            <w:r w:rsidR="00AC2DB0">
              <w:rPr>
                <w:rFonts w:ascii="宋体" w:eastAsia="宋体" w:hAnsi="宋体" w:cs="宋体"/>
              </w:rPr>
              <w:t>无效、</w:t>
            </w:r>
            <w:r>
              <w:rPr>
                <w:rFonts w:eastAsiaTheme="minorEastAsia" w:cs="Times New Roman" w:hint="eastAsia"/>
              </w:rPr>
              <w:t>true</w:t>
            </w:r>
            <w:r w:rsidR="00AC2DB0">
              <w:rPr>
                <w:rFonts w:eastAsia="Times New Roman" w:cs="Times New Roman"/>
              </w:rPr>
              <w:t>--</w:t>
            </w:r>
            <w:r w:rsidR="00AC2DB0">
              <w:rPr>
                <w:rFonts w:ascii="宋体" w:eastAsia="宋体" w:hAnsi="宋体" w:cs="宋体"/>
              </w:rPr>
              <w:t>有效</w:t>
            </w:r>
          </w:p>
        </w:tc>
      </w:tr>
      <w:tr w:rsidR="00F76B0C">
        <w:tc>
          <w:tcPr>
            <w:tcW w:w="208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Rate.Member</w:t>
            </w:r>
          </w:p>
        </w:tc>
        <w:tc>
          <w:tcPr>
            <w:tcW w:w="177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平日卖价</w:t>
            </w:r>
          </w:p>
        </w:tc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>
        <w:tc>
          <w:tcPr>
            <w:tcW w:w="208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Rate.Weekend</w:t>
            </w:r>
          </w:p>
        </w:tc>
        <w:tc>
          <w:tcPr>
            <w:tcW w:w="177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周末卖价</w:t>
            </w:r>
          </w:p>
        </w:tc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>
        <w:tc>
          <w:tcPr>
            <w:tcW w:w="208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Rate.</w:t>
            </w:r>
            <w:r w:rsidR="00B951E1">
              <w:rPr>
                <w:rFonts w:eastAsia="Times New Roman"/>
              </w:rPr>
              <w:t>MemberCost</w:t>
            </w:r>
          </w:p>
        </w:tc>
        <w:tc>
          <w:tcPr>
            <w:tcW w:w="177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平日底价</w:t>
            </w:r>
          </w:p>
        </w:tc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>
        <w:tc>
          <w:tcPr>
            <w:tcW w:w="208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Rate.</w:t>
            </w:r>
            <w:r w:rsidR="00B951E1">
              <w:rPr>
                <w:rFonts w:eastAsia="Times New Roman"/>
              </w:rPr>
              <w:t>WeekendCost</w:t>
            </w:r>
          </w:p>
        </w:tc>
        <w:tc>
          <w:tcPr>
            <w:tcW w:w="177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周末底价</w:t>
            </w:r>
          </w:p>
        </w:tc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</w:tbl>
    <w:p w:rsidR="00F76B0C" w:rsidRDefault="00F76B0C">
      <w:pPr>
        <w:pStyle w:val="DefaultStyle"/>
      </w:pPr>
    </w:p>
    <w:p w:rsidR="00F76B0C" w:rsidRDefault="00AC2DB0" w:rsidP="00B43260">
      <w:pPr>
        <w:pStyle w:val="5"/>
        <w:numPr>
          <w:ilvl w:val="3"/>
          <w:numId w:val="5"/>
        </w:numPr>
      </w:pPr>
      <w:r>
        <w:lastRenderedPageBreak/>
        <w:t>hotel.</w:t>
      </w:r>
      <w:r w:rsidR="00E662E3">
        <w:rPr>
          <w:rFonts w:hint="eastAsia"/>
        </w:rPr>
        <w:t>data</w:t>
      </w:r>
      <w:r w:rsidR="00D367ED">
        <w:rPr>
          <w:rFonts w:hint="eastAsia"/>
        </w:rPr>
        <w:t>.</w:t>
      </w:r>
      <w:r>
        <w:t>validate</w:t>
      </w:r>
    </w:p>
    <w:p w:rsidR="00F76B0C" w:rsidRDefault="00AC2DB0" w:rsidP="000D2A4D">
      <w:pPr>
        <w:pStyle w:val="6"/>
        <w:numPr>
          <w:ilvl w:val="4"/>
          <w:numId w:val="5"/>
        </w:numPr>
      </w:pPr>
      <w:r>
        <w:t>使用说明</w:t>
      </w:r>
    </w:p>
    <w:p w:rsidR="00F76B0C" w:rsidRDefault="00AC2DB0" w:rsidP="000D2A4D">
      <w:pPr>
        <w:pStyle w:val="6"/>
        <w:numPr>
          <w:ilvl w:val="4"/>
          <w:numId w:val="5"/>
        </w:numPr>
      </w:pPr>
      <w:r>
        <w:t>输入参数</w:t>
      </w:r>
    </w:p>
    <w:tbl>
      <w:tblPr>
        <w:tblW w:w="0" w:type="auto"/>
        <w:tblInd w:w="9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4A0"/>
      </w:tblPr>
      <w:tblGrid>
        <w:gridCol w:w="2033"/>
        <w:gridCol w:w="1524"/>
        <w:gridCol w:w="1716"/>
        <w:gridCol w:w="1525"/>
        <w:gridCol w:w="1525"/>
      </w:tblGrid>
      <w:tr w:rsidR="00F76B0C"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节点</w:t>
            </w:r>
          </w:p>
        </w:tc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名称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类型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可为空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F76B0C"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505815">
            <w:pPr>
              <w:pStyle w:val="TableContents"/>
            </w:pPr>
            <w:r>
              <w:rPr>
                <w:rFonts w:eastAsia="Times New Roman"/>
              </w:rPr>
              <w:t>ArrivalDate</w:t>
            </w:r>
          </w:p>
        </w:tc>
        <w:tc>
          <w:tcPr>
            <w:tcW w:w="19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入住日期</w:t>
            </w:r>
          </w:p>
        </w:tc>
        <w:tc>
          <w:tcPr>
            <w:tcW w:w="19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505815">
            <w:pPr>
              <w:pStyle w:val="TableContents"/>
            </w:pPr>
            <w:r>
              <w:rPr>
                <w:rFonts w:eastAsia="Times New Roman"/>
              </w:rPr>
              <w:t>DepartureDate</w:t>
            </w:r>
          </w:p>
        </w:tc>
        <w:tc>
          <w:tcPr>
            <w:tcW w:w="19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离店日期</w:t>
            </w:r>
          </w:p>
        </w:tc>
        <w:tc>
          <w:tcPr>
            <w:tcW w:w="19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0740DB">
            <w:pPr>
              <w:pStyle w:val="TableContents"/>
            </w:pPr>
            <w:r>
              <w:rPr>
                <w:rFonts w:eastAsiaTheme="minorEastAsia" w:hint="eastAsia"/>
              </w:rPr>
              <w:t>E</w:t>
            </w:r>
            <w:r w:rsidRPr="00DA30F7">
              <w:rPr>
                <w:rFonts w:eastAsia="Times New Roman"/>
              </w:rPr>
              <w:t>arliest</w:t>
            </w:r>
            <w:r>
              <w:rPr>
                <w:rFonts w:eastAsia="Times New Roman"/>
              </w:rPr>
              <w:t>ArrivalTime</w:t>
            </w:r>
          </w:p>
        </w:tc>
        <w:tc>
          <w:tcPr>
            <w:tcW w:w="19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最早到店时间</w:t>
            </w:r>
          </w:p>
        </w:tc>
        <w:tc>
          <w:tcPr>
            <w:tcW w:w="19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7C6C6D">
            <w:pPr>
              <w:pStyle w:val="TableContents"/>
            </w:pPr>
            <w:r>
              <w:rPr>
                <w:rFonts w:eastAsia="Times New Roman"/>
              </w:rPr>
              <w:t xml:space="preserve">Date </w:t>
            </w:r>
            <w:r w:rsidR="00AC2DB0">
              <w:rPr>
                <w:rFonts w:eastAsia="Times New Roman"/>
              </w:rPr>
              <w:t>Time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0740DB">
            <w:pPr>
              <w:pStyle w:val="TableContents"/>
            </w:pPr>
            <w:r>
              <w:rPr>
                <w:rFonts w:eastAsiaTheme="minorEastAsia" w:hint="eastAsia"/>
              </w:rPr>
              <w:t>LatestArrivalTime</w:t>
            </w:r>
          </w:p>
        </w:tc>
        <w:tc>
          <w:tcPr>
            <w:tcW w:w="19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最晚到店时间</w:t>
            </w:r>
          </w:p>
        </w:tc>
        <w:tc>
          <w:tcPr>
            <w:tcW w:w="19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7C6C6D">
            <w:pPr>
              <w:pStyle w:val="TableContents"/>
            </w:pPr>
            <w:r>
              <w:rPr>
                <w:rFonts w:eastAsia="Times New Roman"/>
              </w:rPr>
              <w:t xml:space="preserve">Date </w:t>
            </w:r>
            <w:r w:rsidR="00AC2DB0">
              <w:rPr>
                <w:rFonts w:eastAsia="Times New Roman"/>
              </w:rPr>
              <w:t>Time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HotelId</w:t>
            </w:r>
          </w:p>
        </w:tc>
        <w:tc>
          <w:tcPr>
            <w:tcW w:w="19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酒店编号</w:t>
            </w:r>
          </w:p>
        </w:tc>
        <w:tc>
          <w:tcPr>
            <w:tcW w:w="19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B32B12" w:rsidRDefault="00AC2DB0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String</w:t>
            </w:r>
            <w:r w:rsidR="00B32B12">
              <w:rPr>
                <w:rFonts w:eastAsiaTheme="minorEastAsia" w:hint="eastAsia"/>
              </w:rPr>
              <w:t>(8)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RoomTypeID</w:t>
            </w:r>
          </w:p>
        </w:tc>
        <w:tc>
          <w:tcPr>
            <w:tcW w:w="19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房型编号</w:t>
            </w:r>
          </w:p>
        </w:tc>
        <w:tc>
          <w:tcPr>
            <w:tcW w:w="19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B32B12" w:rsidRDefault="00AC2DB0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String</w:t>
            </w:r>
            <w:r w:rsidR="00B32B12">
              <w:rPr>
                <w:rFonts w:eastAsiaTheme="minorEastAsia" w:hint="eastAsia"/>
              </w:rPr>
              <w:t>(10)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RatePlanId</w:t>
            </w:r>
          </w:p>
        </w:tc>
        <w:tc>
          <w:tcPr>
            <w:tcW w:w="19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产品编号</w:t>
            </w:r>
          </w:p>
        </w:tc>
        <w:tc>
          <w:tcPr>
            <w:tcW w:w="19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TotalPrice</w:t>
            </w:r>
          </w:p>
        </w:tc>
        <w:tc>
          <w:tcPr>
            <w:tcW w:w="19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总价</w:t>
            </w:r>
          </w:p>
        </w:tc>
        <w:tc>
          <w:tcPr>
            <w:tcW w:w="19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07615F" w:rsidRDefault="0007615F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NumberOfRooms</w:t>
            </w:r>
          </w:p>
        </w:tc>
        <w:tc>
          <w:tcPr>
            <w:tcW w:w="19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房间数量</w:t>
            </w:r>
          </w:p>
        </w:tc>
        <w:tc>
          <w:tcPr>
            <w:tcW w:w="19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9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9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</w:tbl>
    <w:p w:rsidR="00F76B0C" w:rsidRDefault="00F76B0C">
      <w:pPr>
        <w:pStyle w:val="DefaultStyle"/>
      </w:pPr>
    </w:p>
    <w:p w:rsidR="00F76B0C" w:rsidRDefault="00AC2DB0" w:rsidP="000D2A4D">
      <w:pPr>
        <w:pStyle w:val="6"/>
        <w:numPr>
          <w:ilvl w:val="4"/>
          <w:numId w:val="5"/>
        </w:numPr>
      </w:pPr>
      <w:r>
        <w:t>响应结果</w:t>
      </w:r>
    </w:p>
    <w:tbl>
      <w:tblPr>
        <w:tblW w:w="0" w:type="auto"/>
        <w:tblInd w:w="9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4A0"/>
      </w:tblPr>
      <w:tblGrid>
        <w:gridCol w:w="1830"/>
        <w:gridCol w:w="1535"/>
        <w:gridCol w:w="1714"/>
        <w:gridCol w:w="1537"/>
        <w:gridCol w:w="1707"/>
      </w:tblGrid>
      <w:tr w:rsidR="00F76B0C"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节点</w:t>
            </w:r>
          </w:p>
        </w:tc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名称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类型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可为空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F76B0C"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027169" w:rsidRDefault="00AC2DB0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Result</w:t>
            </w:r>
            <w:r w:rsidR="00027169">
              <w:rPr>
                <w:rFonts w:eastAsiaTheme="minorEastAsia" w:hint="eastAsia"/>
              </w:rPr>
              <w:t>Code</w:t>
            </w:r>
          </w:p>
        </w:tc>
        <w:tc>
          <w:tcPr>
            <w:tcW w:w="19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验证结果</w:t>
            </w:r>
          </w:p>
        </w:tc>
        <w:tc>
          <w:tcPr>
            <w:tcW w:w="19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0C7D1C" w:rsidRDefault="000C7D1C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Enum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772D63" w:rsidRPr="00C83941" w:rsidRDefault="00C83941" w:rsidP="00C8394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OK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: 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正常可预订</w:t>
            </w:r>
          </w:p>
          <w:p w:rsidR="00772D63" w:rsidRPr="00C83941" w:rsidRDefault="00C83941" w:rsidP="00C8394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Product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：</w:t>
            </w:r>
            <w:r w:rsidR="00AC2DB0">
              <w:rPr>
                <w:rFonts w:ascii="宋体" w:eastAsia="宋体" w:hAnsi="宋体" w:cs="宋体"/>
              </w:rPr>
              <w:t>产品问题</w:t>
            </w:r>
          </w:p>
          <w:p w:rsidR="00772D63" w:rsidRPr="00C83941" w:rsidRDefault="00C83941" w:rsidP="00C8394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Inventory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：</w:t>
            </w:r>
            <w:r w:rsidR="00AB39C4">
              <w:rPr>
                <w:rFonts w:ascii="宋体" w:eastAsia="宋体" w:hAnsi="宋体" w:cs="宋体"/>
              </w:rPr>
              <w:t>房量不够</w:t>
            </w:r>
          </w:p>
          <w:p w:rsidR="00F76B0C" w:rsidRDefault="00C83941" w:rsidP="00C83941">
            <w:pPr>
              <w:pStyle w:val="TableContents"/>
            </w:pPr>
            <w:r>
              <w:rPr>
                <w:rFonts w:eastAsiaTheme="minorEastAsia" w:hint="eastAsia"/>
              </w:rPr>
              <w:t>Rate:</w:t>
            </w:r>
            <w:r w:rsidR="00AB39C4">
              <w:rPr>
                <w:rFonts w:eastAsiaTheme="minorEastAsia" w:hint="eastAsia"/>
              </w:rPr>
              <w:t>价格不符</w:t>
            </w:r>
          </w:p>
        </w:tc>
      </w:tr>
      <w:tr w:rsidR="00F76B0C"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027ED">
            <w:pPr>
              <w:pStyle w:val="TableContents"/>
            </w:pPr>
            <w:r>
              <w:rPr>
                <w:rFonts w:eastAsia="Times New Roman"/>
              </w:rPr>
              <w:t>Guarantee</w:t>
            </w:r>
            <w:r w:rsidR="00AC2DB0">
              <w:rPr>
                <w:rFonts w:eastAsia="Times New Roman"/>
              </w:rPr>
              <w:t>Rate</w:t>
            </w:r>
          </w:p>
        </w:tc>
        <w:tc>
          <w:tcPr>
            <w:tcW w:w="19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担保金额</w:t>
            </w:r>
          </w:p>
        </w:tc>
        <w:tc>
          <w:tcPr>
            <w:tcW w:w="19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如果是担保订单才有这个值</w:t>
            </w:r>
          </w:p>
        </w:tc>
      </w:tr>
      <w:tr w:rsidR="00F76B0C" w:rsidTr="00E821DF">
        <w:tc>
          <w:tcPr>
            <w:tcW w:w="1927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631323" w:rsidRDefault="00631323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CurrencyCode</w:t>
            </w:r>
          </w:p>
        </w:tc>
        <w:tc>
          <w:tcPr>
            <w:tcW w:w="1926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631323" w:rsidRDefault="00631323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货币类型</w:t>
            </w:r>
          </w:p>
        </w:tc>
        <w:tc>
          <w:tcPr>
            <w:tcW w:w="1929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631323" w:rsidRDefault="000C7D1C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Enum</w:t>
            </w:r>
          </w:p>
        </w:tc>
        <w:tc>
          <w:tcPr>
            <w:tcW w:w="1928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E821DF" w:rsidRDefault="00E821DF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1928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E821DF"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E821DF" w:rsidRDefault="00E821DF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CancelTime</w:t>
            </w:r>
          </w:p>
        </w:tc>
        <w:tc>
          <w:tcPr>
            <w:tcW w:w="19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E821DF" w:rsidRDefault="00E821DF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最晚取消时间</w:t>
            </w:r>
          </w:p>
        </w:tc>
        <w:tc>
          <w:tcPr>
            <w:tcW w:w="19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E821DF" w:rsidRDefault="00E821DF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DateTime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E821DF" w:rsidRPr="00E821DF" w:rsidRDefault="00E821DF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E821DF" w:rsidRDefault="00E821DF">
            <w:pPr>
              <w:pStyle w:val="TableContents"/>
            </w:pPr>
          </w:p>
        </w:tc>
      </w:tr>
    </w:tbl>
    <w:p w:rsidR="00F76B0C" w:rsidRDefault="00F76B0C">
      <w:pPr>
        <w:pStyle w:val="DefaultStyle"/>
      </w:pPr>
    </w:p>
    <w:p w:rsidR="00F76B0C" w:rsidRDefault="00AC2DB0" w:rsidP="00B43260">
      <w:pPr>
        <w:pStyle w:val="5"/>
        <w:numPr>
          <w:ilvl w:val="3"/>
          <w:numId w:val="5"/>
        </w:numPr>
      </w:pPr>
      <w:r>
        <w:lastRenderedPageBreak/>
        <w:t>hotel.order.create</w:t>
      </w:r>
    </w:p>
    <w:p w:rsidR="00F76B0C" w:rsidRDefault="00AC2DB0" w:rsidP="000D2A4D">
      <w:pPr>
        <w:pStyle w:val="6"/>
        <w:numPr>
          <w:ilvl w:val="4"/>
          <w:numId w:val="5"/>
        </w:numPr>
      </w:pPr>
      <w:r>
        <w:t>使用说明</w:t>
      </w:r>
    </w:p>
    <w:p w:rsidR="00F76B0C" w:rsidRDefault="00AC2DB0" w:rsidP="000D2A4D">
      <w:pPr>
        <w:pStyle w:val="6"/>
        <w:numPr>
          <w:ilvl w:val="4"/>
          <w:numId w:val="5"/>
        </w:numPr>
      </w:pPr>
      <w:r>
        <w:t>输入参数</w:t>
      </w:r>
    </w:p>
    <w:tbl>
      <w:tblPr>
        <w:tblW w:w="0" w:type="auto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4A0"/>
      </w:tblPr>
      <w:tblGrid>
        <w:gridCol w:w="2475"/>
        <w:gridCol w:w="600"/>
        <w:gridCol w:w="1229"/>
        <w:gridCol w:w="416"/>
        <w:gridCol w:w="3648"/>
      </w:tblGrid>
      <w:tr w:rsidR="00F76B0C" w:rsidTr="00745DFC">
        <w:tc>
          <w:tcPr>
            <w:tcW w:w="2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节点</w:t>
            </w:r>
          </w:p>
        </w:tc>
        <w:tc>
          <w:tcPr>
            <w:tcW w:w="1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名称</w:t>
            </w:r>
          </w:p>
        </w:tc>
        <w:tc>
          <w:tcPr>
            <w:tcW w:w="1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类型</w:t>
            </w:r>
          </w:p>
        </w:tc>
        <w:tc>
          <w:tcPr>
            <w:tcW w:w="7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可为空</w:t>
            </w:r>
          </w:p>
        </w:tc>
        <w:tc>
          <w:tcPr>
            <w:tcW w:w="19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BA1452" w:rsidTr="00745DFC">
        <w:tc>
          <w:tcPr>
            <w:tcW w:w="2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BA1452" w:rsidRDefault="002D4EDD">
            <w:pPr>
              <w:pStyle w:val="TableContents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A</w:t>
            </w:r>
            <w:r w:rsidRPr="002D4EDD">
              <w:rPr>
                <w:rFonts w:ascii="宋体" w:eastAsia="宋体" w:hAnsi="宋体" w:cs="宋体"/>
              </w:rPr>
              <w:t>ffiliateConfirmationId</w:t>
            </w:r>
          </w:p>
        </w:tc>
        <w:tc>
          <w:tcPr>
            <w:tcW w:w="1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BA1452" w:rsidRDefault="002D4EDD" w:rsidP="002D4EDD">
            <w:pPr>
              <w:pStyle w:val="TableContents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合作伙伴订单确认号</w:t>
            </w:r>
          </w:p>
        </w:tc>
        <w:tc>
          <w:tcPr>
            <w:tcW w:w="1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BA1452" w:rsidRDefault="00323A9E">
            <w:pPr>
              <w:pStyle w:val="TableContents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</w:t>
            </w:r>
            <w:r>
              <w:rPr>
                <w:rFonts w:ascii="宋体" w:eastAsia="宋体" w:hAnsi="宋体" w:cs="宋体" w:hint="eastAsia"/>
              </w:rPr>
              <w:t>tring(50)</w:t>
            </w:r>
          </w:p>
        </w:tc>
        <w:tc>
          <w:tcPr>
            <w:tcW w:w="7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BA1452" w:rsidRDefault="00323A9E">
            <w:pPr>
              <w:pStyle w:val="TableContents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N</w:t>
            </w:r>
          </w:p>
        </w:tc>
        <w:tc>
          <w:tcPr>
            <w:tcW w:w="19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BA1452" w:rsidRDefault="005374FA">
            <w:pPr>
              <w:pStyle w:val="TableContents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合作伙伴订单号。不同的订单这个值不一样，同一个订单发送多次请求也用同一个值</w:t>
            </w:r>
          </w:p>
        </w:tc>
      </w:tr>
      <w:tr w:rsidR="00F76B0C" w:rsidTr="00745DFC">
        <w:tc>
          <w:tcPr>
            <w:tcW w:w="28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HotelId</w:t>
            </w:r>
          </w:p>
        </w:tc>
        <w:tc>
          <w:tcPr>
            <w:tcW w:w="1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酒店编号</w:t>
            </w:r>
          </w:p>
        </w:tc>
        <w:tc>
          <w:tcPr>
            <w:tcW w:w="14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String(8)</w:t>
            </w:r>
          </w:p>
        </w:tc>
        <w:tc>
          <w:tcPr>
            <w:tcW w:w="7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45DFC">
        <w:tc>
          <w:tcPr>
            <w:tcW w:w="28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RoomTypeId</w:t>
            </w:r>
          </w:p>
        </w:tc>
        <w:tc>
          <w:tcPr>
            <w:tcW w:w="1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房型编号</w:t>
            </w:r>
          </w:p>
        </w:tc>
        <w:tc>
          <w:tcPr>
            <w:tcW w:w="14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String(8)</w:t>
            </w:r>
          </w:p>
        </w:tc>
        <w:tc>
          <w:tcPr>
            <w:tcW w:w="7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45DFC">
        <w:tc>
          <w:tcPr>
            <w:tcW w:w="28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RatePlanId</w:t>
            </w:r>
          </w:p>
        </w:tc>
        <w:tc>
          <w:tcPr>
            <w:tcW w:w="1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产品编号</w:t>
            </w:r>
          </w:p>
        </w:tc>
        <w:tc>
          <w:tcPr>
            <w:tcW w:w="14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7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45DFC">
        <w:tc>
          <w:tcPr>
            <w:tcW w:w="28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4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7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9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45DFC">
        <w:tc>
          <w:tcPr>
            <w:tcW w:w="28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505815">
            <w:pPr>
              <w:pStyle w:val="TableContents"/>
            </w:pPr>
            <w:r>
              <w:rPr>
                <w:rFonts w:eastAsia="Times New Roman"/>
              </w:rPr>
              <w:t>ArrivalDate</w:t>
            </w:r>
          </w:p>
        </w:tc>
        <w:tc>
          <w:tcPr>
            <w:tcW w:w="1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入住时间</w:t>
            </w:r>
          </w:p>
        </w:tc>
        <w:tc>
          <w:tcPr>
            <w:tcW w:w="14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7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45DFC">
        <w:tc>
          <w:tcPr>
            <w:tcW w:w="28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505815">
            <w:pPr>
              <w:pStyle w:val="TableContents"/>
            </w:pPr>
            <w:r>
              <w:rPr>
                <w:rFonts w:eastAsia="Times New Roman"/>
              </w:rPr>
              <w:t>DepartureDate</w:t>
            </w:r>
          </w:p>
        </w:tc>
        <w:tc>
          <w:tcPr>
            <w:tcW w:w="1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离店时间</w:t>
            </w:r>
          </w:p>
        </w:tc>
        <w:tc>
          <w:tcPr>
            <w:tcW w:w="14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7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45DFC">
        <w:tc>
          <w:tcPr>
            <w:tcW w:w="28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5E5D92">
            <w:pPr>
              <w:pStyle w:val="TableContents"/>
            </w:pPr>
            <w:r>
              <w:rPr>
                <w:rFonts w:eastAsia="Times New Roman"/>
              </w:rPr>
              <w:t>Customer</w:t>
            </w:r>
            <w:r w:rsidR="00AC2DB0">
              <w:rPr>
                <w:rFonts w:eastAsia="Times New Roman"/>
              </w:rPr>
              <w:t>Type</w:t>
            </w:r>
          </w:p>
        </w:tc>
        <w:tc>
          <w:tcPr>
            <w:tcW w:w="1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客人类型</w:t>
            </w:r>
          </w:p>
        </w:tc>
        <w:tc>
          <w:tcPr>
            <w:tcW w:w="14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2257DD" w:rsidRDefault="002257DD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Enum</w:t>
            </w:r>
          </w:p>
        </w:tc>
        <w:tc>
          <w:tcPr>
            <w:tcW w:w="7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45DFC">
        <w:tc>
          <w:tcPr>
            <w:tcW w:w="28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PaymentType</w:t>
            </w:r>
          </w:p>
        </w:tc>
        <w:tc>
          <w:tcPr>
            <w:tcW w:w="1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付款类型</w:t>
            </w:r>
          </w:p>
        </w:tc>
        <w:tc>
          <w:tcPr>
            <w:tcW w:w="14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2257DD" w:rsidRDefault="002257DD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Enum</w:t>
            </w:r>
          </w:p>
        </w:tc>
        <w:tc>
          <w:tcPr>
            <w:tcW w:w="7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07EA3">
            <w:pPr>
              <w:pStyle w:val="TableContents"/>
            </w:pPr>
            <w:r>
              <w:rPr>
                <w:rFonts w:eastAsiaTheme="minorEastAsia" w:hint="eastAsia"/>
              </w:rPr>
              <w:t>SelfPay</w:t>
            </w:r>
            <w:r w:rsidR="00AC2DB0">
              <w:rPr>
                <w:rFonts w:eastAsia="Times New Roman"/>
              </w:rPr>
              <w:t>-</w:t>
            </w:r>
            <w:r w:rsidR="00AC2DB0">
              <w:rPr>
                <w:rFonts w:ascii="宋体" w:eastAsia="宋体" w:hAnsi="宋体" w:cs="宋体"/>
              </w:rPr>
              <w:t>前台自付、</w:t>
            </w:r>
            <w:r>
              <w:rPr>
                <w:rFonts w:eastAsiaTheme="minorEastAsia" w:cs="Times New Roman" w:hint="eastAsia"/>
              </w:rPr>
              <w:t>Prepay</w:t>
            </w:r>
            <w:r w:rsidR="00AC2DB0">
              <w:rPr>
                <w:rFonts w:eastAsia="Times New Roman" w:cs="Times New Roman"/>
              </w:rPr>
              <w:t>-</w:t>
            </w:r>
            <w:r w:rsidR="00AC2DB0">
              <w:rPr>
                <w:rFonts w:ascii="宋体" w:eastAsia="宋体" w:hAnsi="宋体" w:cs="宋体"/>
              </w:rPr>
              <w:t>预付</w:t>
            </w:r>
          </w:p>
        </w:tc>
      </w:tr>
      <w:tr w:rsidR="00F76B0C" w:rsidTr="00745DFC">
        <w:tc>
          <w:tcPr>
            <w:tcW w:w="28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C2184F" w:rsidRDefault="00C2184F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NumberOfRooms</w:t>
            </w:r>
          </w:p>
        </w:tc>
        <w:tc>
          <w:tcPr>
            <w:tcW w:w="1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房间数量</w:t>
            </w:r>
          </w:p>
        </w:tc>
        <w:tc>
          <w:tcPr>
            <w:tcW w:w="14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7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45DFC">
        <w:tc>
          <w:tcPr>
            <w:tcW w:w="28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C2184F" w:rsidRDefault="00C2184F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NumberOf</w:t>
            </w:r>
            <w:r w:rsidR="005E5D92">
              <w:rPr>
                <w:rFonts w:eastAsiaTheme="minorEastAsia" w:hint="eastAsia"/>
              </w:rPr>
              <w:t>Customer</w:t>
            </w:r>
            <w:r>
              <w:rPr>
                <w:rFonts w:eastAsiaTheme="minorEastAsia" w:hint="eastAsia"/>
              </w:rPr>
              <w:t>s</w:t>
            </w:r>
          </w:p>
        </w:tc>
        <w:tc>
          <w:tcPr>
            <w:tcW w:w="1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客人数量</w:t>
            </w:r>
          </w:p>
        </w:tc>
        <w:tc>
          <w:tcPr>
            <w:tcW w:w="14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7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45DFC">
        <w:tc>
          <w:tcPr>
            <w:tcW w:w="28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C2184F" w:rsidRDefault="007465BB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E</w:t>
            </w:r>
            <w:r w:rsidRPr="00DA30F7">
              <w:rPr>
                <w:rFonts w:eastAsia="Times New Roman"/>
              </w:rPr>
              <w:t>arliest</w:t>
            </w:r>
            <w:r>
              <w:rPr>
                <w:rFonts w:eastAsia="Times New Roman"/>
              </w:rPr>
              <w:t>ArrivalTime</w:t>
            </w:r>
          </w:p>
        </w:tc>
        <w:tc>
          <w:tcPr>
            <w:tcW w:w="1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最早到店时间</w:t>
            </w:r>
          </w:p>
        </w:tc>
        <w:tc>
          <w:tcPr>
            <w:tcW w:w="14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7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45DFC">
        <w:tc>
          <w:tcPr>
            <w:tcW w:w="28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C2184F" w:rsidRDefault="00C2184F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LatestArrivalTime</w:t>
            </w:r>
          </w:p>
        </w:tc>
        <w:tc>
          <w:tcPr>
            <w:tcW w:w="1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最晚到店时间</w:t>
            </w:r>
          </w:p>
        </w:tc>
        <w:tc>
          <w:tcPr>
            <w:tcW w:w="14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7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45DFC">
        <w:tc>
          <w:tcPr>
            <w:tcW w:w="28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21693A">
            <w:pPr>
              <w:pStyle w:val="TableContents"/>
            </w:pPr>
            <w:r>
              <w:rPr>
                <w:rFonts w:eastAsia="Times New Roman"/>
              </w:rPr>
              <w:lastRenderedPageBreak/>
              <w:t>CurrencyCode</w:t>
            </w:r>
          </w:p>
        </w:tc>
        <w:tc>
          <w:tcPr>
            <w:tcW w:w="1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货币类型</w:t>
            </w:r>
          </w:p>
        </w:tc>
        <w:tc>
          <w:tcPr>
            <w:tcW w:w="14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Enum</w:t>
            </w:r>
          </w:p>
        </w:tc>
        <w:tc>
          <w:tcPr>
            <w:tcW w:w="7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45DFC">
        <w:tc>
          <w:tcPr>
            <w:tcW w:w="28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TotalPrice</w:t>
            </w:r>
          </w:p>
        </w:tc>
        <w:tc>
          <w:tcPr>
            <w:tcW w:w="1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C2184F">
            <w:pPr>
              <w:pStyle w:val="TableContents"/>
            </w:pPr>
            <w:r>
              <w:rPr>
                <w:rFonts w:ascii="宋体" w:eastAsia="宋体" w:hAnsi="宋体" w:cs="宋体" w:hint="eastAsia"/>
              </w:rPr>
              <w:t>总价</w:t>
            </w:r>
          </w:p>
        </w:tc>
        <w:tc>
          <w:tcPr>
            <w:tcW w:w="14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7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45DFC">
        <w:tc>
          <w:tcPr>
            <w:tcW w:w="28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0E7FFA" w:rsidRDefault="00AC2DB0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CustomerIP</w:t>
            </w:r>
            <w:r w:rsidR="000E7FFA">
              <w:rPr>
                <w:rFonts w:eastAsiaTheme="minorEastAsia" w:hint="eastAsia"/>
              </w:rPr>
              <w:t>Address</w:t>
            </w:r>
          </w:p>
        </w:tc>
        <w:tc>
          <w:tcPr>
            <w:tcW w:w="1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客人访问</w:t>
            </w:r>
            <w:r>
              <w:rPr>
                <w:rFonts w:eastAsia="Times New Roman" w:cs="Times New Roman"/>
              </w:rPr>
              <w:t>IP</w:t>
            </w:r>
          </w:p>
        </w:tc>
        <w:tc>
          <w:tcPr>
            <w:tcW w:w="14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String(50)</w:t>
            </w:r>
          </w:p>
        </w:tc>
        <w:tc>
          <w:tcPr>
            <w:tcW w:w="7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ip</w:t>
            </w:r>
            <w:r>
              <w:rPr>
                <w:rFonts w:ascii="宋体" w:eastAsia="宋体" w:hAnsi="宋体" w:cs="宋体"/>
              </w:rPr>
              <w:t>格式</w:t>
            </w:r>
          </w:p>
        </w:tc>
      </w:tr>
      <w:tr w:rsidR="00F76B0C" w:rsidTr="00745DFC">
        <w:tc>
          <w:tcPr>
            <w:tcW w:w="28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Is</w:t>
            </w:r>
            <w:r w:rsidR="00F027ED">
              <w:rPr>
                <w:rFonts w:eastAsia="Times New Roman"/>
              </w:rPr>
              <w:t>Guarantee</w:t>
            </w:r>
            <w:r>
              <w:rPr>
                <w:rFonts w:eastAsia="Times New Roman"/>
              </w:rPr>
              <w:t>OrCharged</w:t>
            </w:r>
          </w:p>
        </w:tc>
        <w:tc>
          <w:tcPr>
            <w:tcW w:w="1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是否已担保或已付款</w:t>
            </w:r>
          </w:p>
        </w:tc>
        <w:tc>
          <w:tcPr>
            <w:tcW w:w="14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DA6FE2">
            <w:pPr>
              <w:pStyle w:val="TableContents"/>
            </w:pPr>
            <w:r>
              <w:rPr>
                <w:rFonts w:eastAsiaTheme="minorEastAsia" w:hint="eastAsia"/>
              </w:rPr>
              <w:t>Boolean</w:t>
            </w:r>
          </w:p>
        </w:tc>
        <w:tc>
          <w:tcPr>
            <w:tcW w:w="7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45DFC">
        <w:tc>
          <w:tcPr>
            <w:tcW w:w="28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SupplierCardNo</w:t>
            </w:r>
          </w:p>
        </w:tc>
        <w:tc>
          <w:tcPr>
            <w:tcW w:w="1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供应商卡号</w:t>
            </w:r>
          </w:p>
        </w:tc>
        <w:tc>
          <w:tcPr>
            <w:tcW w:w="14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String(20)</w:t>
            </w:r>
          </w:p>
        </w:tc>
        <w:tc>
          <w:tcPr>
            <w:tcW w:w="7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9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45DFC">
        <w:tc>
          <w:tcPr>
            <w:tcW w:w="28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Confirm</w:t>
            </w:r>
            <w:r w:rsidR="000E7FFA">
              <w:rPr>
                <w:rFonts w:eastAsiaTheme="minorEastAsia" w:hint="eastAsia"/>
              </w:rPr>
              <w:t>ation</w:t>
            </w:r>
            <w:r>
              <w:rPr>
                <w:rFonts w:eastAsia="Times New Roman"/>
              </w:rPr>
              <w:t>Type</w:t>
            </w:r>
          </w:p>
        </w:tc>
        <w:tc>
          <w:tcPr>
            <w:tcW w:w="1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确认类型</w:t>
            </w:r>
          </w:p>
        </w:tc>
        <w:tc>
          <w:tcPr>
            <w:tcW w:w="14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C248A7" w:rsidRDefault="00C248A7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Enum</w:t>
            </w:r>
          </w:p>
        </w:tc>
        <w:tc>
          <w:tcPr>
            <w:tcW w:w="7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45DFC">
        <w:tc>
          <w:tcPr>
            <w:tcW w:w="28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Confirm</w:t>
            </w:r>
            <w:r w:rsidR="000E7FFA">
              <w:rPr>
                <w:rFonts w:eastAsiaTheme="minorEastAsia" w:hint="eastAsia"/>
              </w:rPr>
              <w:t>ation</w:t>
            </w:r>
            <w:r>
              <w:rPr>
                <w:rFonts w:eastAsia="Times New Roman"/>
              </w:rPr>
              <w:t>Language</w:t>
            </w:r>
          </w:p>
        </w:tc>
        <w:tc>
          <w:tcPr>
            <w:tcW w:w="1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确认语言</w:t>
            </w:r>
          </w:p>
        </w:tc>
        <w:tc>
          <w:tcPr>
            <w:tcW w:w="14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Enum</w:t>
            </w:r>
          </w:p>
        </w:tc>
        <w:tc>
          <w:tcPr>
            <w:tcW w:w="7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45DFC">
        <w:tc>
          <w:tcPr>
            <w:tcW w:w="28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NoteToHotel</w:t>
            </w:r>
          </w:p>
        </w:tc>
        <w:tc>
          <w:tcPr>
            <w:tcW w:w="1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给酒店备注</w:t>
            </w:r>
          </w:p>
        </w:tc>
        <w:tc>
          <w:tcPr>
            <w:tcW w:w="14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String(200)</w:t>
            </w:r>
          </w:p>
        </w:tc>
        <w:tc>
          <w:tcPr>
            <w:tcW w:w="7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9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45DFC">
        <w:tc>
          <w:tcPr>
            <w:tcW w:w="28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NoteToElong</w:t>
            </w:r>
          </w:p>
        </w:tc>
        <w:tc>
          <w:tcPr>
            <w:tcW w:w="1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给艺龙备注</w:t>
            </w:r>
          </w:p>
        </w:tc>
        <w:tc>
          <w:tcPr>
            <w:tcW w:w="14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String(200)</w:t>
            </w:r>
          </w:p>
        </w:tc>
        <w:tc>
          <w:tcPr>
            <w:tcW w:w="7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9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45DFC">
        <w:tc>
          <w:tcPr>
            <w:tcW w:w="28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0E7FFA" w:rsidRDefault="00AC2DB0" w:rsidP="000E7FFA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IsNeed</w:t>
            </w:r>
            <w:r w:rsidR="000E7FFA">
              <w:rPr>
                <w:rFonts w:eastAsiaTheme="minorEastAsia" w:hint="eastAsia"/>
              </w:rPr>
              <w:t>Invoice</w:t>
            </w:r>
          </w:p>
        </w:tc>
        <w:tc>
          <w:tcPr>
            <w:tcW w:w="1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是否需要发票</w:t>
            </w:r>
          </w:p>
        </w:tc>
        <w:tc>
          <w:tcPr>
            <w:tcW w:w="14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7271BC" w:rsidRDefault="007271BC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Boolean</w:t>
            </w:r>
          </w:p>
        </w:tc>
        <w:tc>
          <w:tcPr>
            <w:tcW w:w="7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Y/0</w:t>
            </w:r>
          </w:p>
        </w:tc>
        <w:tc>
          <w:tcPr>
            <w:tcW w:w="19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45DFC">
        <w:tc>
          <w:tcPr>
            <w:tcW w:w="28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4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7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9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45DFC">
        <w:tc>
          <w:tcPr>
            <w:tcW w:w="28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5C5810" w:rsidRDefault="00AC2DB0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Invoice</w:t>
            </w:r>
          </w:p>
        </w:tc>
        <w:tc>
          <w:tcPr>
            <w:tcW w:w="1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发票信息</w:t>
            </w:r>
          </w:p>
        </w:tc>
        <w:tc>
          <w:tcPr>
            <w:tcW w:w="14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Element</w:t>
            </w:r>
          </w:p>
        </w:tc>
        <w:tc>
          <w:tcPr>
            <w:tcW w:w="7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9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45DFC">
        <w:tc>
          <w:tcPr>
            <w:tcW w:w="28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5C5810">
            <w:pPr>
              <w:pStyle w:val="TableContents"/>
            </w:pPr>
            <w:r>
              <w:rPr>
                <w:rFonts w:eastAsia="Times New Roman"/>
              </w:rPr>
              <w:t>Invoice</w:t>
            </w:r>
            <w:r w:rsidR="00AC2DB0">
              <w:rPr>
                <w:rFonts w:eastAsia="Times New Roman"/>
              </w:rPr>
              <w:t>.Title</w:t>
            </w:r>
          </w:p>
        </w:tc>
        <w:tc>
          <w:tcPr>
            <w:tcW w:w="1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抬头</w:t>
            </w:r>
          </w:p>
        </w:tc>
        <w:tc>
          <w:tcPr>
            <w:tcW w:w="14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B32B12" w:rsidRDefault="00AC2DB0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String</w:t>
            </w:r>
            <w:r w:rsidR="00B32B12">
              <w:rPr>
                <w:rFonts w:eastAsiaTheme="minorEastAsia" w:hint="eastAsia"/>
              </w:rPr>
              <w:t>(100)</w:t>
            </w:r>
          </w:p>
        </w:tc>
        <w:tc>
          <w:tcPr>
            <w:tcW w:w="7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45DFC">
        <w:tc>
          <w:tcPr>
            <w:tcW w:w="28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5C5810">
            <w:pPr>
              <w:pStyle w:val="TableContents"/>
            </w:pPr>
            <w:r>
              <w:rPr>
                <w:rFonts w:eastAsia="Times New Roman"/>
              </w:rPr>
              <w:t>Invoice</w:t>
            </w:r>
            <w:r w:rsidR="00AC2DB0">
              <w:rPr>
                <w:rFonts w:eastAsia="Times New Roman"/>
              </w:rPr>
              <w:t>.ItemName</w:t>
            </w:r>
          </w:p>
        </w:tc>
        <w:tc>
          <w:tcPr>
            <w:tcW w:w="1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名称</w:t>
            </w:r>
          </w:p>
        </w:tc>
        <w:tc>
          <w:tcPr>
            <w:tcW w:w="14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B32B12" w:rsidRDefault="00AC2DB0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String</w:t>
            </w:r>
            <w:r w:rsidR="00B32B12">
              <w:rPr>
                <w:rFonts w:eastAsiaTheme="minorEastAsia" w:hint="eastAsia"/>
              </w:rPr>
              <w:t>(20)</w:t>
            </w:r>
          </w:p>
        </w:tc>
        <w:tc>
          <w:tcPr>
            <w:tcW w:w="7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45DFC">
        <w:tc>
          <w:tcPr>
            <w:tcW w:w="28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5C5810">
            <w:pPr>
              <w:pStyle w:val="TableContents"/>
            </w:pPr>
            <w:r>
              <w:rPr>
                <w:rFonts w:eastAsia="Times New Roman"/>
              </w:rPr>
              <w:t>Invoice</w:t>
            </w:r>
            <w:r w:rsidR="00AC2DB0">
              <w:rPr>
                <w:rFonts w:eastAsia="Times New Roman"/>
              </w:rPr>
              <w:t>.Amount</w:t>
            </w:r>
          </w:p>
        </w:tc>
        <w:tc>
          <w:tcPr>
            <w:tcW w:w="1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金额</w:t>
            </w:r>
          </w:p>
        </w:tc>
        <w:tc>
          <w:tcPr>
            <w:tcW w:w="14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7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不高于会员价</w:t>
            </w:r>
          </w:p>
        </w:tc>
      </w:tr>
      <w:tr w:rsidR="00F76B0C" w:rsidTr="00745DFC">
        <w:tc>
          <w:tcPr>
            <w:tcW w:w="28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5C5810">
            <w:pPr>
              <w:pStyle w:val="TableContents"/>
            </w:pPr>
            <w:r>
              <w:rPr>
                <w:rFonts w:eastAsia="Times New Roman"/>
              </w:rPr>
              <w:t>Invoice</w:t>
            </w:r>
            <w:r w:rsidR="00AC2DB0">
              <w:rPr>
                <w:rFonts w:eastAsia="Times New Roman"/>
              </w:rPr>
              <w:t>.Recipient</w:t>
            </w:r>
          </w:p>
        </w:tc>
        <w:tc>
          <w:tcPr>
            <w:tcW w:w="1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接收人信息</w:t>
            </w:r>
          </w:p>
        </w:tc>
        <w:tc>
          <w:tcPr>
            <w:tcW w:w="14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Element</w:t>
            </w:r>
          </w:p>
        </w:tc>
        <w:tc>
          <w:tcPr>
            <w:tcW w:w="7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45DFC">
        <w:tc>
          <w:tcPr>
            <w:tcW w:w="28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Recipient.Province</w:t>
            </w:r>
          </w:p>
        </w:tc>
        <w:tc>
          <w:tcPr>
            <w:tcW w:w="1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省份</w:t>
            </w:r>
          </w:p>
        </w:tc>
        <w:tc>
          <w:tcPr>
            <w:tcW w:w="14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B32B12" w:rsidRDefault="00AC2DB0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String</w:t>
            </w:r>
            <w:r w:rsidR="00B32B12">
              <w:rPr>
                <w:rFonts w:eastAsiaTheme="minorEastAsia" w:hint="eastAsia"/>
              </w:rPr>
              <w:t>(20)</w:t>
            </w:r>
          </w:p>
        </w:tc>
        <w:tc>
          <w:tcPr>
            <w:tcW w:w="7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45DFC">
        <w:tc>
          <w:tcPr>
            <w:tcW w:w="28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Recipient.City</w:t>
            </w:r>
          </w:p>
        </w:tc>
        <w:tc>
          <w:tcPr>
            <w:tcW w:w="1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城市</w:t>
            </w:r>
          </w:p>
        </w:tc>
        <w:tc>
          <w:tcPr>
            <w:tcW w:w="14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String</w:t>
            </w:r>
            <w:r w:rsidR="00B32B12">
              <w:rPr>
                <w:rFonts w:eastAsiaTheme="minorEastAsia" w:hint="eastAsia"/>
              </w:rPr>
              <w:t>(20)</w:t>
            </w:r>
          </w:p>
        </w:tc>
        <w:tc>
          <w:tcPr>
            <w:tcW w:w="7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45DFC">
        <w:tc>
          <w:tcPr>
            <w:tcW w:w="28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lastRenderedPageBreak/>
              <w:t>Recipient.District</w:t>
            </w:r>
          </w:p>
        </w:tc>
        <w:tc>
          <w:tcPr>
            <w:tcW w:w="1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行政区</w:t>
            </w:r>
          </w:p>
        </w:tc>
        <w:tc>
          <w:tcPr>
            <w:tcW w:w="14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String</w:t>
            </w:r>
            <w:r w:rsidR="00B32B12">
              <w:rPr>
                <w:rFonts w:eastAsiaTheme="minorEastAsia" w:hint="eastAsia"/>
              </w:rPr>
              <w:t>(20)</w:t>
            </w:r>
          </w:p>
        </w:tc>
        <w:tc>
          <w:tcPr>
            <w:tcW w:w="7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45DFC">
        <w:tc>
          <w:tcPr>
            <w:tcW w:w="28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Recipient.Street</w:t>
            </w:r>
          </w:p>
        </w:tc>
        <w:tc>
          <w:tcPr>
            <w:tcW w:w="1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街道</w:t>
            </w:r>
          </w:p>
        </w:tc>
        <w:tc>
          <w:tcPr>
            <w:tcW w:w="14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String</w:t>
            </w:r>
            <w:r w:rsidR="00B32B12">
              <w:rPr>
                <w:rFonts w:eastAsiaTheme="minorEastAsia" w:hint="eastAsia"/>
              </w:rPr>
              <w:t>(100)</w:t>
            </w:r>
          </w:p>
        </w:tc>
        <w:tc>
          <w:tcPr>
            <w:tcW w:w="7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45DFC">
        <w:tc>
          <w:tcPr>
            <w:tcW w:w="28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Recipient.Post</w:t>
            </w:r>
            <w:r w:rsidR="00883784">
              <w:rPr>
                <w:rFonts w:eastAsiaTheme="minorEastAsia" w:hint="eastAsia"/>
              </w:rPr>
              <w:t>al</w:t>
            </w:r>
            <w:r>
              <w:rPr>
                <w:rFonts w:eastAsia="Times New Roman"/>
              </w:rPr>
              <w:t>Code</w:t>
            </w:r>
          </w:p>
        </w:tc>
        <w:tc>
          <w:tcPr>
            <w:tcW w:w="1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邮编</w:t>
            </w:r>
          </w:p>
        </w:tc>
        <w:tc>
          <w:tcPr>
            <w:tcW w:w="14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7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9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45DFC">
        <w:tc>
          <w:tcPr>
            <w:tcW w:w="28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Recipient.</w:t>
            </w:r>
            <w:r w:rsidR="00064A91">
              <w:rPr>
                <w:rFonts w:eastAsia="Times New Roman"/>
              </w:rPr>
              <w:t>Name</w:t>
            </w:r>
          </w:p>
        </w:tc>
        <w:tc>
          <w:tcPr>
            <w:tcW w:w="1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收件人</w:t>
            </w:r>
          </w:p>
        </w:tc>
        <w:tc>
          <w:tcPr>
            <w:tcW w:w="14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String</w:t>
            </w:r>
            <w:r w:rsidR="00B32B12">
              <w:rPr>
                <w:rFonts w:eastAsiaTheme="minorEastAsia" w:hint="eastAsia"/>
              </w:rPr>
              <w:t>(10)</w:t>
            </w:r>
          </w:p>
        </w:tc>
        <w:tc>
          <w:tcPr>
            <w:tcW w:w="7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45DFC">
        <w:tc>
          <w:tcPr>
            <w:tcW w:w="28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Recipient.Phone</w:t>
            </w:r>
          </w:p>
        </w:tc>
        <w:tc>
          <w:tcPr>
            <w:tcW w:w="1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电话</w:t>
            </w:r>
          </w:p>
        </w:tc>
        <w:tc>
          <w:tcPr>
            <w:tcW w:w="14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String</w:t>
            </w:r>
            <w:r w:rsidR="00B32B12">
              <w:rPr>
                <w:rFonts w:eastAsiaTheme="minorEastAsia" w:hint="eastAsia"/>
              </w:rPr>
              <w:t>(20)</w:t>
            </w:r>
          </w:p>
        </w:tc>
        <w:tc>
          <w:tcPr>
            <w:tcW w:w="7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45DFC">
        <w:tc>
          <w:tcPr>
            <w:tcW w:w="28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Recipient.Email</w:t>
            </w:r>
          </w:p>
        </w:tc>
        <w:tc>
          <w:tcPr>
            <w:tcW w:w="1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Email</w:t>
            </w:r>
          </w:p>
        </w:tc>
        <w:tc>
          <w:tcPr>
            <w:tcW w:w="14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String</w:t>
            </w:r>
            <w:r w:rsidR="00B32B12">
              <w:rPr>
                <w:rFonts w:eastAsiaTheme="minorEastAsia" w:hint="eastAsia"/>
              </w:rPr>
              <w:t>(100)</w:t>
            </w:r>
          </w:p>
        </w:tc>
        <w:tc>
          <w:tcPr>
            <w:tcW w:w="7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9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45DFC">
        <w:tc>
          <w:tcPr>
            <w:tcW w:w="28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4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7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9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45DFC">
        <w:tc>
          <w:tcPr>
            <w:tcW w:w="28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Contact</w:t>
            </w:r>
          </w:p>
        </w:tc>
        <w:tc>
          <w:tcPr>
            <w:tcW w:w="1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联系人</w:t>
            </w:r>
          </w:p>
        </w:tc>
        <w:tc>
          <w:tcPr>
            <w:tcW w:w="14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Element</w:t>
            </w:r>
          </w:p>
        </w:tc>
        <w:tc>
          <w:tcPr>
            <w:tcW w:w="7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45DFC">
        <w:tc>
          <w:tcPr>
            <w:tcW w:w="28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Contact.Name</w:t>
            </w:r>
          </w:p>
        </w:tc>
        <w:tc>
          <w:tcPr>
            <w:tcW w:w="1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姓名</w:t>
            </w:r>
          </w:p>
        </w:tc>
        <w:tc>
          <w:tcPr>
            <w:tcW w:w="14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String(50)</w:t>
            </w:r>
          </w:p>
        </w:tc>
        <w:tc>
          <w:tcPr>
            <w:tcW w:w="7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45DFC">
        <w:tc>
          <w:tcPr>
            <w:tcW w:w="28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Contact.Email</w:t>
            </w:r>
          </w:p>
        </w:tc>
        <w:tc>
          <w:tcPr>
            <w:tcW w:w="1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Email</w:t>
            </w:r>
          </w:p>
        </w:tc>
        <w:tc>
          <w:tcPr>
            <w:tcW w:w="14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String(50)</w:t>
            </w:r>
          </w:p>
        </w:tc>
        <w:tc>
          <w:tcPr>
            <w:tcW w:w="7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999" w:type="dxa"/>
            <w:vMerge w:val="restart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必须提供一种</w:t>
            </w:r>
          </w:p>
        </w:tc>
      </w:tr>
      <w:tr w:rsidR="00F76B0C" w:rsidTr="00745DFC">
        <w:tc>
          <w:tcPr>
            <w:tcW w:w="28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Contact.Mobile</w:t>
            </w:r>
          </w:p>
        </w:tc>
        <w:tc>
          <w:tcPr>
            <w:tcW w:w="1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手机</w:t>
            </w:r>
          </w:p>
        </w:tc>
        <w:tc>
          <w:tcPr>
            <w:tcW w:w="14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String(20)</w:t>
            </w:r>
          </w:p>
        </w:tc>
        <w:tc>
          <w:tcPr>
            <w:tcW w:w="7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999" w:type="dxa"/>
            <w:vMerge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DefaultStyle"/>
            </w:pPr>
          </w:p>
        </w:tc>
      </w:tr>
      <w:tr w:rsidR="00F76B0C" w:rsidTr="00745DFC">
        <w:tc>
          <w:tcPr>
            <w:tcW w:w="28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Contact.Phone</w:t>
            </w:r>
          </w:p>
        </w:tc>
        <w:tc>
          <w:tcPr>
            <w:tcW w:w="1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电话</w:t>
            </w:r>
          </w:p>
        </w:tc>
        <w:tc>
          <w:tcPr>
            <w:tcW w:w="14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String(20)</w:t>
            </w:r>
          </w:p>
        </w:tc>
        <w:tc>
          <w:tcPr>
            <w:tcW w:w="7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999" w:type="dxa"/>
            <w:vMerge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DefaultStyle"/>
            </w:pPr>
          </w:p>
        </w:tc>
      </w:tr>
      <w:tr w:rsidR="00F76B0C" w:rsidTr="00745DFC">
        <w:tc>
          <w:tcPr>
            <w:tcW w:w="28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Contact.Fax</w:t>
            </w:r>
          </w:p>
        </w:tc>
        <w:tc>
          <w:tcPr>
            <w:tcW w:w="1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传真</w:t>
            </w:r>
          </w:p>
        </w:tc>
        <w:tc>
          <w:tcPr>
            <w:tcW w:w="14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String(20)</w:t>
            </w:r>
          </w:p>
        </w:tc>
        <w:tc>
          <w:tcPr>
            <w:tcW w:w="7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999" w:type="dxa"/>
            <w:vMerge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DefaultStyle"/>
            </w:pPr>
          </w:p>
        </w:tc>
      </w:tr>
      <w:tr w:rsidR="00F76B0C" w:rsidTr="00745DFC">
        <w:tc>
          <w:tcPr>
            <w:tcW w:w="28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Contact.Gender</w:t>
            </w:r>
          </w:p>
        </w:tc>
        <w:tc>
          <w:tcPr>
            <w:tcW w:w="1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性别</w:t>
            </w:r>
          </w:p>
        </w:tc>
        <w:tc>
          <w:tcPr>
            <w:tcW w:w="14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7271BC" w:rsidRDefault="007271BC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Enum</w:t>
            </w:r>
          </w:p>
        </w:tc>
        <w:tc>
          <w:tcPr>
            <w:tcW w:w="7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9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45DFC">
        <w:tc>
          <w:tcPr>
            <w:tcW w:w="28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4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7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9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45DFC">
        <w:tc>
          <w:tcPr>
            <w:tcW w:w="28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CreditCard</w:t>
            </w:r>
          </w:p>
        </w:tc>
        <w:tc>
          <w:tcPr>
            <w:tcW w:w="1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信用卡</w:t>
            </w:r>
          </w:p>
        </w:tc>
        <w:tc>
          <w:tcPr>
            <w:tcW w:w="14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Element</w:t>
            </w:r>
          </w:p>
        </w:tc>
        <w:tc>
          <w:tcPr>
            <w:tcW w:w="7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9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45DFC">
        <w:tc>
          <w:tcPr>
            <w:tcW w:w="28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CreditCard.Number</w:t>
            </w:r>
          </w:p>
        </w:tc>
        <w:tc>
          <w:tcPr>
            <w:tcW w:w="1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卡号</w:t>
            </w:r>
          </w:p>
        </w:tc>
        <w:tc>
          <w:tcPr>
            <w:tcW w:w="14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String(20)</w:t>
            </w:r>
          </w:p>
        </w:tc>
        <w:tc>
          <w:tcPr>
            <w:tcW w:w="7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D36D38" w:rsidRDefault="00D36D38" w:rsidP="00D36D38">
            <w:pPr>
              <w:snapToGrid w:val="0"/>
              <w:spacing w:line="240" w:lineRule="atLeas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加密方式（必须）</w:t>
            </w:r>
          </w:p>
          <w:p w:rsidR="00D36D38" w:rsidRDefault="00D36D38" w:rsidP="00D36D38">
            <w:pPr>
              <w:snapToGrid w:val="0"/>
              <w:spacing w:line="240" w:lineRule="atLeas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 xml:space="preserve"> 使用DES对称加密法</w:t>
            </w:r>
            <w:r w:rsidR="00E43E24">
              <w:rPr>
                <w:rFonts w:ascii="宋体" w:hAnsi="宋体" w:cs="宋体" w:hint="eastAsia"/>
                <w:sz w:val="15"/>
                <w:szCs w:val="15"/>
              </w:rPr>
              <w:t>中cbc模式（key值和iv值一致）</w:t>
            </w:r>
          </w:p>
          <w:p w:rsidR="00D36D38" w:rsidRDefault="00D36D38" w:rsidP="00D36D38">
            <w:pPr>
              <w:snapToGrid w:val="0"/>
              <w:spacing w:line="240" w:lineRule="atLeas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 xml:space="preserve">加密内容=当前时间戳+#+信用卡号 </w:t>
            </w:r>
          </w:p>
          <w:p w:rsidR="00D36D38" w:rsidRDefault="00D36D38" w:rsidP="00D36D38">
            <w:pPr>
              <w:snapToGrid w:val="0"/>
              <w:spacing w:line="240" w:lineRule="atLeas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密钥为appkey的后8位 例如：</w:t>
            </w:r>
          </w:p>
          <w:p w:rsidR="00F76B0C" w:rsidRDefault="00D36D38" w:rsidP="00D36D38">
            <w:pPr>
              <w:pStyle w:val="TableContents"/>
              <w:rPr>
                <w:rFonts w:ascii="宋体" w:hAnsi="宋体" w:cs="宋体"/>
                <w:color w:val="937A42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$CreditCardNO= des_encrypt(time().'#4033910000000000',substr($appkey,-8))</w:t>
            </w:r>
            <w:r>
              <w:rPr>
                <w:rFonts w:ascii="宋体" w:hAnsi="宋体" w:cs="宋体" w:hint="eastAsia"/>
                <w:color w:val="937A42"/>
                <w:kern w:val="0"/>
                <w:sz w:val="15"/>
                <w:szCs w:val="15"/>
              </w:rPr>
              <w:t>;</w:t>
            </w:r>
          </w:p>
          <w:p w:rsidR="0050541B" w:rsidRDefault="0050541B" w:rsidP="00D36D38">
            <w:pPr>
              <w:pStyle w:val="TableContents"/>
              <w:rPr>
                <w:rFonts w:ascii="宋体" w:hAnsi="宋体" w:cs="宋体"/>
                <w:color w:val="937A42"/>
                <w:kern w:val="0"/>
                <w:sz w:val="15"/>
                <w:szCs w:val="15"/>
              </w:rPr>
            </w:pPr>
          </w:p>
          <w:p w:rsidR="00B97E59" w:rsidRPr="0050541B" w:rsidRDefault="0050541B" w:rsidP="008E1100">
            <w:pPr>
              <w:pStyle w:val="HTML"/>
              <w:rPr>
                <w:sz w:val="15"/>
                <w:szCs w:val="15"/>
              </w:rPr>
            </w:pPr>
            <w:r w:rsidRPr="0050541B">
              <w:rPr>
                <w:rFonts w:hint="eastAsia"/>
                <w:sz w:val="15"/>
                <w:szCs w:val="15"/>
              </w:rPr>
              <w:t>测试加密方法</w:t>
            </w:r>
          </w:p>
          <w:p w:rsidR="0050541B" w:rsidRDefault="0050541B" w:rsidP="008E1100">
            <w:pPr>
              <w:pStyle w:val="HTML"/>
            </w:pPr>
            <w:r w:rsidRPr="0050541B">
              <w:rPr>
                <w:sz w:val="15"/>
                <w:szCs w:val="15"/>
              </w:rPr>
              <w:t>Xcrypt::encrypt('12345#6789012345','12345678')</w:t>
            </w:r>
            <w:r>
              <w:rPr>
                <w:rFonts w:hint="eastAsia"/>
                <w:sz w:val="15"/>
                <w:szCs w:val="15"/>
              </w:rPr>
              <w:t>==</w:t>
            </w:r>
            <w:r w:rsidRPr="0050541B">
              <w:rPr>
                <w:sz w:val="15"/>
                <w:szCs w:val="15"/>
              </w:rPr>
              <w:t xml:space="preserve"> 8e519cf90bf4240f7f653afff4f6d658f5e402a4ff2581a7</w:t>
            </w:r>
          </w:p>
        </w:tc>
      </w:tr>
      <w:tr w:rsidR="00F76B0C" w:rsidTr="00745DFC">
        <w:tc>
          <w:tcPr>
            <w:tcW w:w="28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CreditCard.CVV</w:t>
            </w:r>
          </w:p>
        </w:tc>
        <w:tc>
          <w:tcPr>
            <w:tcW w:w="1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cvv</w:t>
            </w:r>
          </w:p>
        </w:tc>
        <w:tc>
          <w:tcPr>
            <w:tcW w:w="14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7271BC" w:rsidRDefault="007271BC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String(3)</w:t>
            </w:r>
          </w:p>
        </w:tc>
        <w:tc>
          <w:tcPr>
            <w:tcW w:w="7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45DFC">
        <w:tc>
          <w:tcPr>
            <w:tcW w:w="28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007873" w:rsidRDefault="00AC2DB0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CreditCard.</w:t>
            </w:r>
            <w:r w:rsidR="00AA661E">
              <w:t xml:space="preserve"> </w:t>
            </w:r>
            <w:r w:rsidR="00AA661E" w:rsidRPr="00AA661E">
              <w:rPr>
                <w:rFonts w:eastAsia="Times New Roman"/>
              </w:rPr>
              <w:t>Expiration</w:t>
            </w:r>
            <w:r w:rsidR="00007873">
              <w:rPr>
                <w:rFonts w:eastAsiaTheme="minorEastAsia" w:hint="eastAsia"/>
              </w:rPr>
              <w:t>Year</w:t>
            </w:r>
          </w:p>
        </w:tc>
        <w:tc>
          <w:tcPr>
            <w:tcW w:w="1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有效期</w:t>
            </w:r>
            <w:r>
              <w:rPr>
                <w:rFonts w:eastAsia="Times New Roman" w:cs="Times New Roman"/>
              </w:rPr>
              <w:t>-</w:t>
            </w:r>
            <w:r>
              <w:rPr>
                <w:rFonts w:ascii="宋体" w:eastAsia="宋体" w:hAnsi="宋体" w:cs="宋体"/>
              </w:rPr>
              <w:t>年</w:t>
            </w:r>
          </w:p>
        </w:tc>
        <w:tc>
          <w:tcPr>
            <w:tcW w:w="14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7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45DFC">
        <w:tc>
          <w:tcPr>
            <w:tcW w:w="28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CreditCard.</w:t>
            </w:r>
            <w:r w:rsidR="00AA661E">
              <w:t xml:space="preserve"> </w:t>
            </w:r>
            <w:r w:rsidR="00AA661E" w:rsidRPr="00AA661E">
              <w:rPr>
                <w:rFonts w:eastAsia="Times New Roman"/>
              </w:rPr>
              <w:t>ExpirationMonth</w:t>
            </w:r>
          </w:p>
        </w:tc>
        <w:tc>
          <w:tcPr>
            <w:tcW w:w="1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有效期</w:t>
            </w:r>
            <w:r>
              <w:rPr>
                <w:rFonts w:eastAsia="Times New Roman" w:cs="Times New Roman"/>
              </w:rPr>
              <w:t>-</w:t>
            </w:r>
            <w:r>
              <w:rPr>
                <w:rFonts w:ascii="宋体" w:eastAsia="宋体" w:hAnsi="宋体" w:cs="宋体"/>
              </w:rPr>
              <w:lastRenderedPageBreak/>
              <w:t>月</w:t>
            </w:r>
          </w:p>
        </w:tc>
        <w:tc>
          <w:tcPr>
            <w:tcW w:w="14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lastRenderedPageBreak/>
              <w:t>Int</w:t>
            </w:r>
          </w:p>
        </w:tc>
        <w:tc>
          <w:tcPr>
            <w:tcW w:w="7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45DFC">
        <w:tc>
          <w:tcPr>
            <w:tcW w:w="28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lastRenderedPageBreak/>
              <w:t>CreditCard.HolderName</w:t>
            </w:r>
          </w:p>
        </w:tc>
        <w:tc>
          <w:tcPr>
            <w:tcW w:w="1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持卡人</w:t>
            </w:r>
          </w:p>
        </w:tc>
        <w:tc>
          <w:tcPr>
            <w:tcW w:w="14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String(50)</w:t>
            </w:r>
          </w:p>
        </w:tc>
        <w:tc>
          <w:tcPr>
            <w:tcW w:w="7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45DFC">
        <w:tc>
          <w:tcPr>
            <w:tcW w:w="28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CreditCard.IdType</w:t>
            </w:r>
          </w:p>
        </w:tc>
        <w:tc>
          <w:tcPr>
            <w:tcW w:w="1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证件类型</w:t>
            </w:r>
          </w:p>
        </w:tc>
        <w:tc>
          <w:tcPr>
            <w:tcW w:w="14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7271BC" w:rsidRDefault="007271BC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Enum</w:t>
            </w:r>
          </w:p>
        </w:tc>
        <w:tc>
          <w:tcPr>
            <w:tcW w:w="7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45DFC">
        <w:tc>
          <w:tcPr>
            <w:tcW w:w="28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CreditCard.IdNo</w:t>
            </w:r>
          </w:p>
        </w:tc>
        <w:tc>
          <w:tcPr>
            <w:tcW w:w="1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证件号码</w:t>
            </w:r>
          </w:p>
        </w:tc>
        <w:tc>
          <w:tcPr>
            <w:tcW w:w="14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String(20)</w:t>
            </w:r>
          </w:p>
        </w:tc>
        <w:tc>
          <w:tcPr>
            <w:tcW w:w="7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45DFC">
        <w:tc>
          <w:tcPr>
            <w:tcW w:w="28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4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7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9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45DFC">
        <w:tc>
          <w:tcPr>
            <w:tcW w:w="28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ExtendInfo.String1</w:t>
            </w:r>
          </w:p>
        </w:tc>
        <w:tc>
          <w:tcPr>
            <w:tcW w:w="1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扩展字段</w:t>
            </w:r>
          </w:p>
        </w:tc>
        <w:tc>
          <w:tcPr>
            <w:tcW w:w="14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String(100)</w:t>
            </w:r>
          </w:p>
        </w:tc>
        <w:tc>
          <w:tcPr>
            <w:tcW w:w="7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9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45DFC">
        <w:tc>
          <w:tcPr>
            <w:tcW w:w="28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ExtendInfo.String2</w:t>
            </w:r>
          </w:p>
        </w:tc>
        <w:tc>
          <w:tcPr>
            <w:tcW w:w="1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扩展字段</w:t>
            </w:r>
          </w:p>
        </w:tc>
        <w:tc>
          <w:tcPr>
            <w:tcW w:w="14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String(100)</w:t>
            </w:r>
          </w:p>
        </w:tc>
        <w:tc>
          <w:tcPr>
            <w:tcW w:w="7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9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45DFC">
        <w:tc>
          <w:tcPr>
            <w:tcW w:w="28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ExtendInfo.String2</w:t>
            </w:r>
          </w:p>
        </w:tc>
        <w:tc>
          <w:tcPr>
            <w:tcW w:w="1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扩展字段</w:t>
            </w:r>
          </w:p>
        </w:tc>
        <w:tc>
          <w:tcPr>
            <w:tcW w:w="14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String(100)</w:t>
            </w:r>
          </w:p>
        </w:tc>
        <w:tc>
          <w:tcPr>
            <w:tcW w:w="7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9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45DFC">
        <w:tc>
          <w:tcPr>
            <w:tcW w:w="28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ExtendInfo.Int1</w:t>
            </w:r>
          </w:p>
        </w:tc>
        <w:tc>
          <w:tcPr>
            <w:tcW w:w="1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扩展字段</w:t>
            </w:r>
          </w:p>
        </w:tc>
        <w:tc>
          <w:tcPr>
            <w:tcW w:w="14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7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9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45DFC">
        <w:tc>
          <w:tcPr>
            <w:tcW w:w="28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ExtendInfo.Int2</w:t>
            </w:r>
          </w:p>
        </w:tc>
        <w:tc>
          <w:tcPr>
            <w:tcW w:w="1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扩展字段</w:t>
            </w:r>
          </w:p>
        </w:tc>
        <w:tc>
          <w:tcPr>
            <w:tcW w:w="14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7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9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45DFC">
        <w:tc>
          <w:tcPr>
            <w:tcW w:w="28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ExtendInfo.Int3</w:t>
            </w:r>
          </w:p>
        </w:tc>
        <w:tc>
          <w:tcPr>
            <w:tcW w:w="1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扩展字段</w:t>
            </w:r>
          </w:p>
        </w:tc>
        <w:tc>
          <w:tcPr>
            <w:tcW w:w="14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7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9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45DFC">
        <w:tc>
          <w:tcPr>
            <w:tcW w:w="28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4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7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9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45DFC">
        <w:tc>
          <w:tcPr>
            <w:tcW w:w="28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476BC7">
            <w:pPr>
              <w:pStyle w:val="TableContents"/>
            </w:pPr>
            <w:r>
              <w:rPr>
                <w:rFonts w:eastAsiaTheme="minorEastAsia" w:hint="eastAsia"/>
              </w:rPr>
              <w:t>Nightly</w:t>
            </w:r>
            <w:r w:rsidR="00AC2DB0">
              <w:rPr>
                <w:rFonts w:eastAsia="Times New Roman"/>
              </w:rPr>
              <w:t>Rates</w:t>
            </w:r>
          </w:p>
        </w:tc>
        <w:tc>
          <w:tcPr>
            <w:tcW w:w="1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多天价格</w:t>
            </w:r>
          </w:p>
        </w:tc>
        <w:tc>
          <w:tcPr>
            <w:tcW w:w="14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Element</w:t>
            </w:r>
          </w:p>
        </w:tc>
        <w:tc>
          <w:tcPr>
            <w:tcW w:w="7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9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476BC7" w:rsidRDefault="00476BC7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当存在特殊变价的时候才需要提供</w:t>
            </w:r>
          </w:p>
        </w:tc>
      </w:tr>
      <w:tr w:rsidR="00F76B0C" w:rsidTr="00745DFC">
        <w:tc>
          <w:tcPr>
            <w:tcW w:w="28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476BC7">
            <w:pPr>
              <w:pStyle w:val="TableContents"/>
            </w:pPr>
            <w:bookmarkStart w:id="40" w:name="_GoBack"/>
            <w:r>
              <w:rPr>
                <w:rFonts w:eastAsiaTheme="minorEastAsia" w:hint="eastAsia"/>
              </w:rPr>
              <w:t>Nightly</w:t>
            </w:r>
            <w:r w:rsidR="00AC2DB0">
              <w:rPr>
                <w:rFonts w:eastAsia="Times New Roman"/>
              </w:rPr>
              <w:t>Rates</w:t>
            </w:r>
            <w:bookmarkEnd w:id="40"/>
            <w:r w:rsidR="00AC2DB0">
              <w:rPr>
                <w:rFonts w:eastAsia="Times New Roman"/>
              </w:rPr>
              <w:t>.</w:t>
            </w:r>
            <w:r>
              <w:rPr>
                <w:rFonts w:eastAsiaTheme="minorEastAsia" w:hint="eastAsia"/>
              </w:rPr>
              <w:t>Nightly</w:t>
            </w:r>
            <w:r w:rsidR="00AC2DB0">
              <w:rPr>
                <w:rFonts w:eastAsia="Times New Roman"/>
              </w:rPr>
              <w:t>Rate</w:t>
            </w:r>
          </w:p>
        </w:tc>
        <w:tc>
          <w:tcPr>
            <w:tcW w:w="1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价格</w:t>
            </w:r>
          </w:p>
        </w:tc>
        <w:tc>
          <w:tcPr>
            <w:tcW w:w="14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Element</w:t>
            </w:r>
          </w:p>
        </w:tc>
        <w:tc>
          <w:tcPr>
            <w:tcW w:w="7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9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45DFC">
        <w:tc>
          <w:tcPr>
            <w:tcW w:w="28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476BC7">
            <w:pPr>
              <w:pStyle w:val="TableContents"/>
            </w:pPr>
            <w:r>
              <w:rPr>
                <w:rFonts w:eastAsiaTheme="minorEastAsia" w:hint="eastAsia"/>
              </w:rPr>
              <w:t>Nightly</w:t>
            </w:r>
            <w:r w:rsidR="00AC2DB0">
              <w:rPr>
                <w:rFonts w:eastAsia="Times New Roman"/>
              </w:rPr>
              <w:t>Rate.</w:t>
            </w:r>
            <w:r>
              <w:rPr>
                <w:rFonts w:eastAsiaTheme="minorEastAsia" w:hint="eastAsia"/>
              </w:rPr>
              <w:t xml:space="preserve"> </w:t>
            </w:r>
            <w:r w:rsidR="00AC2DB0">
              <w:rPr>
                <w:rFonts w:eastAsia="Times New Roman"/>
              </w:rPr>
              <w:t>Date</w:t>
            </w:r>
          </w:p>
        </w:tc>
        <w:tc>
          <w:tcPr>
            <w:tcW w:w="1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日期</w:t>
            </w:r>
          </w:p>
        </w:tc>
        <w:tc>
          <w:tcPr>
            <w:tcW w:w="14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7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45DFC">
        <w:tc>
          <w:tcPr>
            <w:tcW w:w="28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476BC7">
            <w:pPr>
              <w:pStyle w:val="TableContents"/>
            </w:pPr>
            <w:r>
              <w:rPr>
                <w:rFonts w:eastAsiaTheme="minorEastAsia" w:hint="eastAsia"/>
              </w:rPr>
              <w:t>Nightly</w:t>
            </w:r>
            <w:r w:rsidR="00AC2DB0">
              <w:rPr>
                <w:rFonts w:eastAsia="Times New Roman"/>
              </w:rPr>
              <w:t>Rate.</w:t>
            </w:r>
            <w:r w:rsidR="0021693A">
              <w:rPr>
                <w:rFonts w:eastAsia="Times New Roman"/>
              </w:rPr>
              <w:t>CurrencyCode</w:t>
            </w:r>
          </w:p>
        </w:tc>
        <w:tc>
          <w:tcPr>
            <w:tcW w:w="1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货币类型</w:t>
            </w:r>
          </w:p>
        </w:tc>
        <w:tc>
          <w:tcPr>
            <w:tcW w:w="14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Enum</w:t>
            </w:r>
          </w:p>
        </w:tc>
        <w:tc>
          <w:tcPr>
            <w:tcW w:w="7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45DFC">
        <w:tc>
          <w:tcPr>
            <w:tcW w:w="28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4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7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9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45DFC">
        <w:tc>
          <w:tcPr>
            <w:tcW w:w="28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A63D9D" w:rsidRDefault="00476BC7" w:rsidP="00A63D9D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Nightly</w:t>
            </w:r>
            <w:r w:rsidR="00AC2DB0">
              <w:rPr>
                <w:rFonts w:eastAsia="Times New Roman"/>
              </w:rPr>
              <w:t>Rate.</w:t>
            </w:r>
            <w:r w:rsidR="00A63D9D">
              <w:rPr>
                <w:rFonts w:eastAsiaTheme="minorEastAsia" w:hint="eastAsia"/>
              </w:rPr>
              <w:t>Rate</w:t>
            </w:r>
          </w:p>
        </w:tc>
        <w:tc>
          <w:tcPr>
            <w:tcW w:w="1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63D9D">
            <w:pPr>
              <w:pStyle w:val="TableContents"/>
            </w:pPr>
            <w:r>
              <w:rPr>
                <w:rFonts w:ascii="宋体" w:eastAsia="宋体" w:hAnsi="宋体" w:cs="宋体" w:hint="eastAsia"/>
              </w:rPr>
              <w:t>当日价格</w:t>
            </w:r>
          </w:p>
        </w:tc>
        <w:tc>
          <w:tcPr>
            <w:tcW w:w="14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7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45DFC">
        <w:tc>
          <w:tcPr>
            <w:tcW w:w="28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4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7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9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0A3348" w:rsidTr="00745DFC">
        <w:tc>
          <w:tcPr>
            <w:tcW w:w="28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0A3348" w:rsidRDefault="000A3348">
            <w:pPr>
              <w:pStyle w:val="TableContents"/>
            </w:pPr>
            <w:r w:rsidRPr="000A3348">
              <w:t>OrderRooms</w:t>
            </w:r>
          </w:p>
        </w:tc>
        <w:tc>
          <w:tcPr>
            <w:tcW w:w="1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0A3348" w:rsidRDefault="000A3348">
            <w:pPr>
              <w:pStyle w:val="TableContents"/>
            </w:pPr>
          </w:p>
        </w:tc>
        <w:tc>
          <w:tcPr>
            <w:tcW w:w="14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0A3348" w:rsidRPr="00332761" w:rsidRDefault="00332761">
            <w:pPr>
              <w:pStyle w:val="TableContents"/>
              <w:rPr>
                <w:rFonts w:eastAsiaTheme="minorEastAsia"/>
              </w:rPr>
            </w:pPr>
            <w:r w:rsidRPr="000A3348">
              <w:t>OrderRoom</w:t>
            </w:r>
            <w:r>
              <w:rPr>
                <w:rFonts w:eastAsiaTheme="minorEastAsia" w:hint="eastAsia"/>
              </w:rPr>
              <w:t>[]</w:t>
            </w:r>
          </w:p>
        </w:tc>
        <w:tc>
          <w:tcPr>
            <w:tcW w:w="7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0A3348" w:rsidRDefault="000A3348">
            <w:pPr>
              <w:pStyle w:val="TableContents"/>
            </w:pPr>
          </w:p>
        </w:tc>
        <w:tc>
          <w:tcPr>
            <w:tcW w:w="19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0A3348" w:rsidRDefault="000A3348">
            <w:pPr>
              <w:pStyle w:val="TableContents"/>
            </w:pPr>
          </w:p>
        </w:tc>
      </w:tr>
      <w:tr w:rsidR="00F76B0C" w:rsidTr="00745DFC">
        <w:tc>
          <w:tcPr>
            <w:tcW w:w="28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0A3348">
            <w:pPr>
              <w:pStyle w:val="TableContents"/>
            </w:pPr>
            <w:r w:rsidRPr="000A3348">
              <w:rPr>
                <w:rFonts w:eastAsia="Times New Roman"/>
              </w:rPr>
              <w:t>OrderRooms</w:t>
            </w:r>
            <w:r>
              <w:rPr>
                <w:rFonts w:eastAsiaTheme="minorEastAsia" w:hint="eastAsia"/>
              </w:rPr>
              <w:t>.</w:t>
            </w:r>
            <w:r w:rsidR="005E5D92">
              <w:rPr>
                <w:rFonts w:eastAsia="Times New Roman"/>
              </w:rPr>
              <w:t>Customer</w:t>
            </w:r>
            <w:r w:rsidR="00AC2DB0">
              <w:rPr>
                <w:rFonts w:eastAsia="Times New Roman"/>
              </w:rPr>
              <w:t>s</w:t>
            </w:r>
          </w:p>
        </w:tc>
        <w:tc>
          <w:tcPr>
            <w:tcW w:w="1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4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332761" w:rsidRDefault="00332761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Customer</w:t>
            </w:r>
            <w:r>
              <w:rPr>
                <w:rFonts w:eastAsiaTheme="minorEastAsia" w:hint="eastAsia"/>
              </w:rPr>
              <w:t>[]</w:t>
            </w:r>
          </w:p>
        </w:tc>
        <w:tc>
          <w:tcPr>
            <w:tcW w:w="7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45DFC">
        <w:tc>
          <w:tcPr>
            <w:tcW w:w="28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5E5D92">
            <w:pPr>
              <w:pStyle w:val="TableContents"/>
            </w:pPr>
            <w:r>
              <w:rPr>
                <w:rFonts w:eastAsia="Times New Roman"/>
              </w:rPr>
              <w:t>Customer</w:t>
            </w:r>
            <w:r w:rsidR="00AC2DB0">
              <w:rPr>
                <w:rFonts w:eastAsia="Times New Roman"/>
              </w:rPr>
              <w:t>s.</w:t>
            </w:r>
            <w:r>
              <w:rPr>
                <w:rFonts w:eastAsia="Times New Roman"/>
              </w:rPr>
              <w:t>Customer</w:t>
            </w:r>
          </w:p>
        </w:tc>
        <w:tc>
          <w:tcPr>
            <w:tcW w:w="1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入住人信</w:t>
            </w:r>
            <w:r>
              <w:rPr>
                <w:rFonts w:ascii="宋体" w:eastAsia="宋体" w:hAnsi="宋体" w:cs="宋体"/>
              </w:rPr>
              <w:lastRenderedPageBreak/>
              <w:t>息</w:t>
            </w:r>
          </w:p>
        </w:tc>
        <w:tc>
          <w:tcPr>
            <w:tcW w:w="14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lastRenderedPageBreak/>
              <w:t>Element</w:t>
            </w:r>
          </w:p>
        </w:tc>
        <w:tc>
          <w:tcPr>
            <w:tcW w:w="7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45DFC">
        <w:tc>
          <w:tcPr>
            <w:tcW w:w="28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5E5D92">
            <w:pPr>
              <w:pStyle w:val="TableContents"/>
            </w:pPr>
            <w:r>
              <w:rPr>
                <w:rFonts w:eastAsia="Times New Roman"/>
              </w:rPr>
              <w:lastRenderedPageBreak/>
              <w:t>Customer</w:t>
            </w:r>
            <w:r w:rsidR="00AC2DB0">
              <w:rPr>
                <w:rFonts w:eastAsia="Times New Roman"/>
              </w:rPr>
              <w:t>.Name</w:t>
            </w:r>
          </w:p>
        </w:tc>
        <w:tc>
          <w:tcPr>
            <w:tcW w:w="1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姓名</w:t>
            </w:r>
          </w:p>
        </w:tc>
        <w:tc>
          <w:tcPr>
            <w:tcW w:w="14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String(50)</w:t>
            </w:r>
          </w:p>
        </w:tc>
        <w:tc>
          <w:tcPr>
            <w:tcW w:w="7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45DFC">
        <w:tc>
          <w:tcPr>
            <w:tcW w:w="28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5E5D92">
            <w:pPr>
              <w:pStyle w:val="TableContents"/>
            </w:pPr>
            <w:r>
              <w:rPr>
                <w:rFonts w:eastAsia="Times New Roman"/>
              </w:rPr>
              <w:t>Customer</w:t>
            </w:r>
            <w:r w:rsidR="00AC2DB0">
              <w:rPr>
                <w:rFonts w:eastAsia="Times New Roman"/>
              </w:rPr>
              <w:t>.Email</w:t>
            </w:r>
          </w:p>
        </w:tc>
        <w:tc>
          <w:tcPr>
            <w:tcW w:w="1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Email</w:t>
            </w:r>
          </w:p>
        </w:tc>
        <w:tc>
          <w:tcPr>
            <w:tcW w:w="14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String(50)</w:t>
            </w:r>
          </w:p>
        </w:tc>
        <w:tc>
          <w:tcPr>
            <w:tcW w:w="7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9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45DFC">
        <w:tc>
          <w:tcPr>
            <w:tcW w:w="28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5E5D92">
            <w:pPr>
              <w:pStyle w:val="TableContents"/>
            </w:pPr>
            <w:r>
              <w:rPr>
                <w:rFonts w:eastAsia="Times New Roman"/>
              </w:rPr>
              <w:t>Customer</w:t>
            </w:r>
            <w:r w:rsidR="00AC2DB0">
              <w:rPr>
                <w:rFonts w:eastAsia="Times New Roman"/>
              </w:rPr>
              <w:t>.Mobile</w:t>
            </w:r>
          </w:p>
        </w:tc>
        <w:tc>
          <w:tcPr>
            <w:tcW w:w="1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手机</w:t>
            </w:r>
          </w:p>
        </w:tc>
        <w:tc>
          <w:tcPr>
            <w:tcW w:w="14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String(20)</w:t>
            </w:r>
          </w:p>
        </w:tc>
        <w:tc>
          <w:tcPr>
            <w:tcW w:w="7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9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45DFC">
        <w:tc>
          <w:tcPr>
            <w:tcW w:w="28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5E5D92">
            <w:pPr>
              <w:pStyle w:val="TableContents"/>
            </w:pPr>
            <w:r>
              <w:rPr>
                <w:rFonts w:eastAsia="Times New Roman"/>
              </w:rPr>
              <w:t>Customer</w:t>
            </w:r>
            <w:r w:rsidR="00AC2DB0">
              <w:rPr>
                <w:rFonts w:eastAsia="Times New Roman"/>
              </w:rPr>
              <w:t>.Phone</w:t>
            </w:r>
          </w:p>
        </w:tc>
        <w:tc>
          <w:tcPr>
            <w:tcW w:w="1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电话</w:t>
            </w:r>
          </w:p>
        </w:tc>
        <w:tc>
          <w:tcPr>
            <w:tcW w:w="14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String(20)</w:t>
            </w:r>
          </w:p>
        </w:tc>
        <w:tc>
          <w:tcPr>
            <w:tcW w:w="7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9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45DFC">
        <w:tc>
          <w:tcPr>
            <w:tcW w:w="28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5E5D92">
            <w:pPr>
              <w:pStyle w:val="TableContents"/>
            </w:pPr>
            <w:r>
              <w:rPr>
                <w:rFonts w:eastAsia="Times New Roman"/>
              </w:rPr>
              <w:t>Customer</w:t>
            </w:r>
            <w:r w:rsidR="00AC2DB0">
              <w:rPr>
                <w:rFonts w:eastAsia="Times New Roman"/>
              </w:rPr>
              <w:t>.Fax</w:t>
            </w:r>
          </w:p>
        </w:tc>
        <w:tc>
          <w:tcPr>
            <w:tcW w:w="1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传真</w:t>
            </w:r>
          </w:p>
        </w:tc>
        <w:tc>
          <w:tcPr>
            <w:tcW w:w="14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String(20)</w:t>
            </w:r>
          </w:p>
        </w:tc>
        <w:tc>
          <w:tcPr>
            <w:tcW w:w="7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9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45DFC">
        <w:tc>
          <w:tcPr>
            <w:tcW w:w="28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5E5D92">
            <w:pPr>
              <w:pStyle w:val="TableContents"/>
            </w:pPr>
            <w:r>
              <w:rPr>
                <w:rFonts w:eastAsia="Times New Roman"/>
              </w:rPr>
              <w:t>Customer</w:t>
            </w:r>
            <w:r w:rsidR="00AC2DB0">
              <w:rPr>
                <w:rFonts w:eastAsia="Times New Roman"/>
              </w:rPr>
              <w:t>.Gender</w:t>
            </w:r>
          </w:p>
        </w:tc>
        <w:tc>
          <w:tcPr>
            <w:tcW w:w="1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性别</w:t>
            </w:r>
          </w:p>
        </w:tc>
        <w:tc>
          <w:tcPr>
            <w:tcW w:w="14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7271BC" w:rsidRDefault="007271BC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Enum</w:t>
            </w:r>
          </w:p>
        </w:tc>
        <w:tc>
          <w:tcPr>
            <w:tcW w:w="7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9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45DFC">
        <w:tc>
          <w:tcPr>
            <w:tcW w:w="28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4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7271BC" w:rsidRDefault="00F76B0C">
            <w:pPr>
              <w:pStyle w:val="TableContents"/>
              <w:rPr>
                <w:rFonts w:eastAsiaTheme="minorEastAsia"/>
              </w:rPr>
            </w:pPr>
          </w:p>
        </w:tc>
        <w:tc>
          <w:tcPr>
            <w:tcW w:w="7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9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45DFC">
        <w:tc>
          <w:tcPr>
            <w:tcW w:w="28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4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7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9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45DFC">
        <w:tc>
          <w:tcPr>
            <w:tcW w:w="28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5E5D92">
            <w:pPr>
              <w:pStyle w:val="TableContents"/>
            </w:pPr>
            <w:r>
              <w:rPr>
                <w:rFonts w:eastAsia="Times New Roman"/>
              </w:rPr>
              <w:t>Customer</w:t>
            </w:r>
            <w:r w:rsidR="00AC2DB0">
              <w:rPr>
                <w:rFonts w:eastAsia="Times New Roman"/>
              </w:rPr>
              <w:t>.Nationality</w:t>
            </w:r>
          </w:p>
        </w:tc>
        <w:tc>
          <w:tcPr>
            <w:tcW w:w="1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7943E2">
            <w:pPr>
              <w:pStyle w:val="TableContents"/>
            </w:pPr>
            <w:r>
              <w:rPr>
                <w:rFonts w:ascii="宋体" w:eastAsia="宋体" w:hAnsi="宋体" w:cs="宋体" w:hint="eastAsia"/>
              </w:rPr>
              <w:t>国籍</w:t>
            </w:r>
          </w:p>
        </w:tc>
        <w:tc>
          <w:tcPr>
            <w:tcW w:w="141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String(10)</w:t>
            </w:r>
          </w:p>
        </w:tc>
        <w:tc>
          <w:tcPr>
            <w:tcW w:w="7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9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EE4363" w:rsidRDefault="00EE4363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填写具体的国籍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如中国、日本、</w:t>
            </w:r>
            <w:r w:rsidR="00A07EA3">
              <w:rPr>
                <w:rFonts w:eastAsiaTheme="minorEastAsia" w:hint="eastAsia"/>
              </w:rPr>
              <w:t>美国、</w:t>
            </w:r>
            <w:r>
              <w:rPr>
                <w:rFonts w:eastAsiaTheme="minorEastAsia" w:hint="eastAsia"/>
              </w:rPr>
              <w:t>USA</w:t>
            </w:r>
            <w:r w:rsidR="00A07EA3">
              <w:rPr>
                <w:rFonts w:eastAsiaTheme="minorEastAsia" w:hint="eastAsia"/>
              </w:rPr>
              <w:t>等</w:t>
            </w:r>
          </w:p>
        </w:tc>
      </w:tr>
    </w:tbl>
    <w:p w:rsidR="00F76B0C" w:rsidRDefault="00F76B0C">
      <w:pPr>
        <w:pStyle w:val="DefaultStyle"/>
      </w:pPr>
    </w:p>
    <w:p w:rsidR="00F76B0C" w:rsidRDefault="00AC2DB0" w:rsidP="000D2A4D">
      <w:pPr>
        <w:pStyle w:val="6"/>
        <w:numPr>
          <w:ilvl w:val="4"/>
          <w:numId w:val="5"/>
        </w:numPr>
      </w:pPr>
      <w:r>
        <w:t>响应结果</w:t>
      </w:r>
    </w:p>
    <w:tbl>
      <w:tblPr>
        <w:tblW w:w="0" w:type="auto"/>
        <w:tblInd w:w="9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4A0"/>
      </w:tblPr>
      <w:tblGrid>
        <w:gridCol w:w="1915"/>
        <w:gridCol w:w="1559"/>
        <w:gridCol w:w="1727"/>
        <w:gridCol w:w="1561"/>
        <w:gridCol w:w="1561"/>
      </w:tblGrid>
      <w:tr w:rsidR="00F76B0C"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节点</w:t>
            </w:r>
          </w:p>
        </w:tc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名称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类型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可为空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F76B0C"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OrderId</w:t>
            </w:r>
          </w:p>
        </w:tc>
        <w:tc>
          <w:tcPr>
            <w:tcW w:w="19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订单编号</w:t>
            </w:r>
          </w:p>
        </w:tc>
        <w:tc>
          <w:tcPr>
            <w:tcW w:w="19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Long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42793F" w:rsidRDefault="00AC2DB0" w:rsidP="0042793F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Cancel</w:t>
            </w:r>
            <w:r w:rsidR="0042793F">
              <w:rPr>
                <w:rFonts w:eastAsiaTheme="minorEastAsia" w:hint="eastAsia"/>
              </w:rPr>
              <w:t>Time</w:t>
            </w:r>
          </w:p>
        </w:tc>
        <w:tc>
          <w:tcPr>
            <w:tcW w:w="19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最晚取消时间</w:t>
            </w:r>
          </w:p>
        </w:tc>
        <w:tc>
          <w:tcPr>
            <w:tcW w:w="19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027ED">
            <w:pPr>
              <w:pStyle w:val="TableContents"/>
            </w:pPr>
            <w:r>
              <w:rPr>
                <w:rFonts w:eastAsia="Times New Roman"/>
              </w:rPr>
              <w:t>Guarantee</w:t>
            </w:r>
            <w:r w:rsidR="00AC2DB0">
              <w:rPr>
                <w:rFonts w:eastAsia="Times New Roman"/>
              </w:rPr>
              <w:t>Amount</w:t>
            </w:r>
          </w:p>
        </w:tc>
        <w:tc>
          <w:tcPr>
            <w:tcW w:w="19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担保金额</w:t>
            </w:r>
          </w:p>
        </w:tc>
        <w:tc>
          <w:tcPr>
            <w:tcW w:w="19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21693A">
            <w:pPr>
              <w:pStyle w:val="TableContents"/>
            </w:pPr>
            <w:r>
              <w:rPr>
                <w:rFonts w:eastAsia="Times New Roman"/>
              </w:rPr>
              <w:t>CurrencyCode</w:t>
            </w:r>
          </w:p>
        </w:tc>
        <w:tc>
          <w:tcPr>
            <w:tcW w:w="19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货币类型</w:t>
            </w:r>
          </w:p>
        </w:tc>
        <w:tc>
          <w:tcPr>
            <w:tcW w:w="19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Enum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</w:tbl>
    <w:p w:rsidR="00F76B0C" w:rsidRDefault="00F76B0C">
      <w:pPr>
        <w:pStyle w:val="DefaultStyle"/>
      </w:pPr>
    </w:p>
    <w:p w:rsidR="00F76B0C" w:rsidRDefault="00AC2DB0" w:rsidP="00B43260">
      <w:pPr>
        <w:pStyle w:val="5"/>
        <w:numPr>
          <w:ilvl w:val="3"/>
          <w:numId w:val="5"/>
        </w:numPr>
      </w:pPr>
      <w:r>
        <w:t>hotel.order.cancel</w:t>
      </w:r>
    </w:p>
    <w:p w:rsidR="00F76B0C" w:rsidRDefault="00AC2DB0" w:rsidP="000D2A4D">
      <w:pPr>
        <w:pStyle w:val="6"/>
        <w:numPr>
          <w:ilvl w:val="4"/>
          <w:numId w:val="5"/>
        </w:numPr>
      </w:pPr>
      <w:r>
        <w:t>使用说明</w:t>
      </w:r>
    </w:p>
    <w:p w:rsidR="00F76B0C" w:rsidRDefault="00AC2DB0" w:rsidP="000D2A4D">
      <w:pPr>
        <w:pStyle w:val="6"/>
        <w:numPr>
          <w:ilvl w:val="4"/>
          <w:numId w:val="5"/>
        </w:numPr>
      </w:pPr>
      <w:r>
        <w:t>输入参数</w:t>
      </w:r>
    </w:p>
    <w:tbl>
      <w:tblPr>
        <w:tblW w:w="0" w:type="auto"/>
        <w:tblInd w:w="9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4A0"/>
      </w:tblPr>
      <w:tblGrid>
        <w:gridCol w:w="1790"/>
        <w:gridCol w:w="1592"/>
        <w:gridCol w:w="1753"/>
        <w:gridCol w:w="1594"/>
        <w:gridCol w:w="1594"/>
      </w:tblGrid>
      <w:tr w:rsidR="00F76B0C"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节点</w:t>
            </w:r>
          </w:p>
        </w:tc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名称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类型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可为空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F76B0C"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OrderId</w:t>
            </w:r>
          </w:p>
        </w:tc>
        <w:tc>
          <w:tcPr>
            <w:tcW w:w="19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订单编号</w:t>
            </w:r>
          </w:p>
        </w:tc>
        <w:tc>
          <w:tcPr>
            <w:tcW w:w="19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Long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CancelCode</w:t>
            </w:r>
          </w:p>
        </w:tc>
        <w:tc>
          <w:tcPr>
            <w:tcW w:w="19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取消类型</w:t>
            </w:r>
          </w:p>
        </w:tc>
        <w:tc>
          <w:tcPr>
            <w:tcW w:w="19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String</w:t>
            </w:r>
            <w:r w:rsidR="00B32B12">
              <w:rPr>
                <w:rFonts w:eastAsiaTheme="minorEastAsia" w:hint="eastAsia"/>
              </w:rPr>
              <w:t>(10)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Reason</w:t>
            </w:r>
          </w:p>
        </w:tc>
        <w:tc>
          <w:tcPr>
            <w:tcW w:w="19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原因</w:t>
            </w:r>
          </w:p>
        </w:tc>
        <w:tc>
          <w:tcPr>
            <w:tcW w:w="19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String</w:t>
            </w:r>
            <w:r w:rsidR="00B32B12">
              <w:rPr>
                <w:rFonts w:eastAsiaTheme="minorEastAsia" w:hint="eastAsia"/>
              </w:rPr>
              <w:t>(50)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</w:tbl>
    <w:p w:rsidR="00F76B0C" w:rsidRDefault="00F76B0C">
      <w:pPr>
        <w:pStyle w:val="DefaultStyle"/>
      </w:pPr>
    </w:p>
    <w:p w:rsidR="00F76B0C" w:rsidRDefault="00AC2DB0" w:rsidP="000D2A4D">
      <w:pPr>
        <w:pStyle w:val="6"/>
        <w:numPr>
          <w:ilvl w:val="4"/>
          <w:numId w:val="5"/>
        </w:numPr>
      </w:pPr>
      <w:r>
        <w:t>响应结果</w:t>
      </w:r>
    </w:p>
    <w:tbl>
      <w:tblPr>
        <w:tblW w:w="0" w:type="auto"/>
        <w:tblInd w:w="9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4A0"/>
      </w:tblPr>
      <w:tblGrid>
        <w:gridCol w:w="1710"/>
        <w:gridCol w:w="1625"/>
        <w:gridCol w:w="1734"/>
        <w:gridCol w:w="1627"/>
        <w:gridCol w:w="1627"/>
      </w:tblGrid>
      <w:tr w:rsidR="00F76B0C"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节点</w:t>
            </w:r>
          </w:p>
        </w:tc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名称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类型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可为空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F76B0C"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E6125B">
            <w:pPr>
              <w:pStyle w:val="TableContents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lastRenderedPageBreak/>
              <w:t>Successs</w:t>
            </w:r>
          </w:p>
        </w:tc>
        <w:tc>
          <w:tcPr>
            <w:tcW w:w="19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794C87" w:rsidRDefault="00E6125B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是否取消成功</w:t>
            </w:r>
          </w:p>
        </w:tc>
        <w:tc>
          <w:tcPr>
            <w:tcW w:w="19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794C87" w:rsidRDefault="00404548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Boolean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804DA0" w:rsidRDefault="00E6125B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N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794C87" w:rsidRDefault="00F76B0C">
            <w:pPr>
              <w:pStyle w:val="TableContents"/>
              <w:rPr>
                <w:rFonts w:eastAsiaTheme="minorEastAsia"/>
              </w:rPr>
            </w:pPr>
          </w:p>
        </w:tc>
        <w:tc>
          <w:tcPr>
            <w:tcW w:w="19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794C87" w:rsidRDefault="00F76B0C">
            <w:pPr>
              <w:pStyle w:val="TableContents"/>
              <w:rPr>
                <w:rFonts w:eastAsiaTheme="minorEastAsia"/>
              </w:rPr>
            </w:pPr>
          </w:p>
        </w:tc>
        <w:tc>
          <w:tcPr>
            <w:tcW w:w="19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804DA0" w:rsidRDefault="00F76B0C">
            <w:pPr>
              <w:pStyle w:val="TableContents"/>
              <w:rPr>
                <w:rFonts w:eastAsiaTheme="minorEastAsia"/>
              </w:rPr>
            </w:pP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</w:tbl>
    <w:p w:rsidR="00F76B0C" w:rsidRDefault="00F76B0C">
      <w:pPr>
        <w:pStyle w:val="DefaultStyle"/>
      </w:pPr>
    </w:p>
    <w:p w:rsidR="00F76B0C" w:rsidRDefault="00AC2DB0" w:rsidP="00B43260">
      <w:pPr>
        <w:pStyle w:val="5"/>
        <w:numPr>
          <w:ilvl w:val="3"/>
          <w:numId w:val="5"/>
        </w:numPr>
      </w:pPr>
      <w:r>
        <w:t>hotel.order.update</w:t>
      </w:r>
    </w:p>
    <w:p w:rsidR="00F76B0C" w:rsidRDefault="00AC2DB0" w:rsidP="000D2A4D">
      <w:pPr>
        <w:pStyle w:val="6"/>
        <w:numPr>
          <w:ilvl w:val="4"/>
          <w:numId w:val="5"/>
        </w:numPr>
      </w:pPr>
      <w:r>
        <w:t>使用说明</w:t>
      </w:r>
    </w:p>
    <w:p w:rsidR="00F76B0C" w:rsidRDefault="00AC2DB0" w:rsidP="000D2A4D">
      <w:pPr>
        <w:pStyle w:val="6"/>
        <w:numPr>
          <w:ilvl w:val="4"/>
          <w:numId w:val="5"/>
        </w:numPr>
      </w:pPr>
      <w:r>
        <w:t>输入参数</w:t>
      </w:r>
    </w:p>
    <w:tbl>
      <w:tblPr>
        <w:tblW w:w="0" w:type="auto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4A0"/>
      </w:tblPr>
      <w:tblGrid>
        <w:gridCol w:w="2545"/>
        <w:gridCol w:w="940"/>
        <w:gridCol w:w="1692"/>
        <w:gridCol w:w="1418"/>
        <w:gridCol w:w="1773"/>
      </w:tblGrid>
      <w:tr w:rsidR="00F76B0C" w:rsidTr="00914EF6">
        <w:tc>
          <w:tcPr>
            <w:tcW w:w="25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节点</w:t>
            </w:r>
          </w:p>
        </w:tc>
        <w:tc>
          <w:tcPr>
            <w:tcW w:w="10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名称</w:t>
            </w:r>
          </w:p>
        </w:tc>
        <w:tc>
          <w:tcPr>
            <w:tcW w:w="17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类型</w:t>
            </w:r>
          </w:p>
        </w:tc>
        <w:tc>
          <w:tcPr>
            <w:tcW w:w="15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可为空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F76B0C" w:rsidTr="00914EF6">
        <w:tc>
          <w:tcPr>
            <w:tcW w:w="255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OrderId</w:t>
            </w:r>
          </w:p>
        </w:tc>
        <w:tc>
          <w:tcPr>
            <w:tcW w:w="100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订单编号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Long</w:t>
            </w:r>
          </w:p>
        </w:tc>
        <w:tc>
          <w:tcPr>
            <w:tcW w:w="15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5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914EF6">
        <w:tc>
          <w:tcPr>
            <w:tcW w:w="255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RoomTypeId</w:t>
            </w:r>
          </w:p>
        </w:tc>
        <w:tc>
          <w:tcPr>
            <w:tcW w:w="100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房型编号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B32B12" w:rsidRDefault="00AC2DB0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String</w:t>
            </w:r>
            <w:r w:rsidR="00B32B12">
              <w:rPr>
                <w:rFonts w:eastAsiaTheme="minorEastAsia" w:hint="eastAsia"/>
              </w:rPr>
              <w:t>(10)</w:t>
            </w:r>
          </w:p>
        </w:tc>
        <w:tc>
          <w:tcPr>
            <w:tcW w:w="15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5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914EF6">
        <w:tc>
          <w:tcPr>
            <w:tcW w:w="255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RatePlanId</w:t>
            </w:r>
          </w:p>
        </w:tc>
        <w:tc>
          <w:tcPr>
            <w:tcW w:w="100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产品编号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15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5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914EF6">
        <w:tc>
          <w:tcPr>
            <w:tcW w:w="255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RatePlanCode</w:t>
            </w:r>
          </w:p>
        </w:tc>
        <w:tc>
          <w:tcPr>
            <w:tcW w:w="100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产品编码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B32B12" w:rsidRDefault="00AC2DB0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String</w:t>
            </w:r>
            <w:r w:rsidR="00B32B12">
              <w:rPr>
                <w:rFonts w:eastAsiaTheme="minorEastAsia" w:hint="eastAsia"/>
              </w:rPr>
              <w:t>(10)</w:t>
            </w:r>
          </w:p>
        </w:tc>
        <w:tc>
          <w:tcPr>
            <w:tcW w:w="15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5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914EF6">
        <w:tc>
          <w:tcPr>
            <w:tcW w:w="255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505815">
            <w:pPr>
              <w:pStyle w:val="TableContents"/>
            </w:pPr>
            <w:r>
              <w:rPr>
                <w:rFonts w:eastAsia="Times New Roman"/>
              </w:rPr>
              <w:t>ArrivalDate</w:t>
            </w:r>
          </w:p>
        </w:tc>
        <w:tc>
          <w:tcPr>
            <w:tcW w:w="100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入住日期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15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5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914EF6">
        <w:tc>
          <w:tcPr>
            <w:tcW w:w="255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505815">
            <w:pPr>
              <w:pStyle w:val="TableContents"/>
            </w:pPr>
            <w:r>
              <w:rPr>
                <w:rFonts w:eastAsia="Times New Roman"/>
              </w:rPr>
              <w:t>DepartureDate</w:t>
            </w:r>
          </w:p>
        </w:tc>
        <w:tc>
          <w:tcPr>
            <w:tcW w:w="100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离店日期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15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5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914EF6">
        <w:tc>
          <w:tcPr>
            <w:tcW w:w="255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DA30F7" w:rsidP="001B1B25">
            <w:pPr>
              <w:pStyle w:val="TableContents"/>
            </w:pPr>
            <w:r>
              <w:rPr>
                <w:rFonts w:eastAsiaTheme="minorEastAsia" w:hint="eastAsia"/>
              </w:rPr>
              <w:t>E</w:t>
            </w:r>
            <w:r w:rsidRPr="00DA30F7">
              <w:rPr>
                <w:rFonts w:eastAsia="Times New Roman"/>
              </w:rPr>
              <w:t>arliest</w:t>
            </w:r>
            <w:r w:rsidR="00AC2DB0">
              <w:rPr>
                <w:rFonts w:eastAsia="Times New Roman"/>
              </w:rPr>
              <w:t>ArrivalTime</w:t>
            </w:r>
          </w:p>
        </w:tc>
        <w:tc>
          <w:tcPr>
            <w:tcW w:w="100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最早到店时间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15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5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914EF6">
        <w:tc>
          <w:tcPr>
            <w:tcW w:w="255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DA30F7">
            <w:pPr>
              <w:pStyle w:val="TableContents"/>
            </w:pPr>
            <w:r>
              <w:rPr>
                <w:rFonts w:eastAsiaTheme="minorEastAsia" w:hint="eastAsia"/>
              </w:rPr>
              <w:t>Latest</w:t>
            </w:r>
            <w:r>
              <w:rPr>
                <w:rFonts w:eastAsia="Times New Roman"/>
              </w:rPr>
              <w:t>Arrival</w:t>
            </w:r>
            <w:r w:rsidR="00AC2DB0">
              <w:rPr>
                <w:rFonts w:eastAsia="Times New Roman"/>
              </w:rPr>
              <w:t>Time</w:t>
            </w:r>
          </w:p>
        </w:tc>
        <w:tc>
          <w:tcPr>
            <w:tcW w:w="100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最晚到店时间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15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5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914EF6">
        <w:tc>
          <w:tcPr>
            <w:tcW w:w="255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AA6977" w:rsidRDefault="00AA6977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NumberOfRooms</w:t>
            </w:r>
          </w:p>
        </w:tc>
        <w:tc>
          <w:tcPr>
            <w:tcW w:w="100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房间数量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15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5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914EF6">
        <w:tc>
          <w:tcPr>
            <w:tcW w:w="255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AA6977" w:rsidRDefault="00AA6977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NumberOfCustomers</w:t>
            </w:r>
          </w:p>
        </w:tc>
        <w:tc>
          <w:tcPr>
            <w:tcW w:w="100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客人数量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15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5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914EF6">
        <w:tc>
          <w:tcPr>
            <w:tcW w:w="255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Contact</w:t>
            </w:r>
          </w:p>
        </w:tc>
        <w:tc>
          <w:tcPr>
            <w:tcW w:w="100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联系人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Element</w:t>
            </w:r>
          </w:p>
        </w:tc>
        <w:tc>
          <w:tcPr>
            <w:tcW w:w="15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5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914EF6">
        <w:tc>
          <w:tcPr>
            <w:tcW w:w="255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Contact.*</w:t>
            </w:r>
          </w:p>
        </w:tc>
        <w:tc>
          <w:tcPr>
            <w:tcW w:w="100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5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5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914EF6">
        <w:tc>
          <w:tcPr>
            <w:tcW w:w="255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Is</w:t>
            </w:r>
            <w:r w:rsidR="00F027ED">
              <w:rPr>
                <w:rFonts w:eastAsia="Times New Roman"/>
              </w:rPr>
              <w:t>Guarantee</w:t>
            </w:r>
            <w:r>
              <w:rPr>
                <w:rFonts w:eastAsia="Times New Roman"/>
              </w:rPr>
              <w:t>OrCharged</w:t>
            </w:r>
          </w:p>
        </w:tc>
        <w:tc>
          <w:tcPr>
            <w:tcW w:w="100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是否已担保或已付款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404548">
            <w:pPr>
              <w:pStyle w:val="TableContents"/>
            </w:pPr>
            <w:r>
              <w:rPr>
                <w:rFonts w:eastAsiaTheme="minorEastAsia" w:hint="eastAsia"/>
              </w:rPr>
              <w:t>Boolean</w:t>
            </w:r>
          </w:p>
        </w:tc>
        <w:tc>
          <w:tcPr>
            <w:tcW w:w="15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5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914EF6">
        <w:tc>
          <w:tcPr>
            <w:tcW w:w="255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CreditCard</w:t>
            </w:r>
          </w:p>
        </w:tc>
        <w:tc>
          <w:tcPr>
            <w:tcW w:w="100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信用卡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Element</w:t>
            </w:r>
          </w:p>
        </w:tc>
        <w:tc>
          <w:tcPr>
            <w:tcW w:w="15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5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1B06FC" w:rsidRDefault="001B06FC" w:rsidP="001B06FC">
            <w:pPr>
              <w:snapToGrid w:val="0"/>
              <w:spacing w:line="240" w:lineRule="atLeas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参考</w:t>
            </w:r>
          </w:p>
          <w:p w:rsidR="00F76B0C" w:rsidRDefault="001B06FC">
            <w:pPr>
              <w:pStyle w:val="TableContents"/>
            </w:pPr>
            <w:r>
              <w:rPr>
                <w:rFonts w:eastAsiaTheme="minorEastAsia" w:hint="eastAsia"/>
              </w:rPr>
              <w:t>hotel.order.create</w:t>
            </w:r>
          </w:p>
        </w:tc>
      </w:tr>
      <w:tr w:rsidR="00914EF6" w:rsidTr="00914EF6">
        <w:tc>
          <w:tcPr>
            <w:tcW w:w="255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14EF6" w:rsidRDefault="00914EF6" w:rsidP="00C25F7C">
            <w:pPr>
              <w:pStyle w:val="TableContents"/>
            </w:pPr>
            <w:r w:rsidRPr="000A3348">
              <w:lastRenderedPageBreak/>
              <w:t>OrderRooms</w:t>
            </w:r>
          </w:p>
        </w:tc>
        <w:tc>
          <w:tcPr>
            <w:tcW w:w="100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14EF6" w:rsidRDefault="00914EF6" w:rsidP="00C25F7C">
            <w:pPr>
              <w:pStyle w:val="TableContents"/>
            </w:pP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14EF6" w:rsidRPr="00332761" w:rsidRDefault="00914EF6" w:rsidP="00C25F7C">
            <w:pPr>
              <w:pStyle w:val="TableContents"/>
              <w:rPr>
                <w:rFonts w:eastAsiaTheme="minorEastAsia"/>
              </w:rPr>
            </w:pPr>
            <w:r w:rsidRPr="000A3348">
              <w:t>OrderRoom</w:t>
            </w:r>
            <w:r>
              <w:rPr>
                <w:rFonts w:eastAsiaTheme="minorEastAsia" w:hint="eastAsia"/>
              </w:rPr>
              <w:t>[]</w:t>
            </w:r>
          </w:p>
        </w:tc>
        <w:tc>
          <w:tcPr>
            <w:tcW w:w="15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14EF6" w:rsidRDefault="00914EF6" w:rsidP="00C25F7C">
            <w:pPr>
              <w:pStyle w:val="TableContents"/>
            </w:pPr>
          </w:p>
        </w:tc>
        <w:tc>
          <w:tcPr>
            <w:tcW w:w="15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14EF6" w:rsidRDefault="00914EF6" w:rsidP="00C25F7C">
            <w:pPr>
              <w:pStyle w:val="TableContents"/>
            </w:pPr>
          </w:p>
        </w:tc>
      </w:tr>
      <w:tr w:rsidR="00914EF6" w:rsidTr="00914EF6">
        <w:tc>
          <w:tcPr>
            <w:tcW w:w="255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14EF6" w:rsidRDefault="00914EF6" w:rsidP="00C25F7C">
            <w:pPr>
              <w:pStyle w:val="TableContents"/>
            </w:pPr>
            <w:r w:rsidRPr="000A3348">
              <w:rPr>
                <w:rFonts w:eastAsia="Times New Roman"/>
              </w:rPr>
              <w:t>OrderRooms</w:t>
            </w:r>
            <w:r>
              <w:rPr>
                <w:rFonts w:eastAsiaTheme="minorEastAsia" w:hint="eastAsia"/>
              </w:rPr>
              <w:t>.</w:t>
            </w:r>
            <w:r>
              <w:rPr>
                <w:rFonts w:eastAsia="Times New Roman"/>
              </w:rPr>
              <w:t>Customers</w:t>
            </w:r>
          </w:p>
        </w:tc>
        <w:tc>
          <w:tcPr>
            <w:tcW w:w="100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14EF6" w:rsidRDefault="00914EF6" w:rsidP="00C25F7C">
            <w:pPr>
              <w:pStyle w:val="TableContents"/>
            </w:pP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14EF6" w:rsidRPr="00332761" w:rsidRDefault="00914EF6" w:rsidP="00C25F7C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Customer</w:t>
            </w:r>
            <w:r>
              <w:rPr>
                <w:rFonts w:eastAsiaTheme="minorEastAsia" w:hint="eastAsia"/>
              </w:rPr>
              <w:t>[]</w:t>
            </w:r>
          </w:p>
        </w:tc>
        <w:tc>
          <w:tcPr>
            <w:tcW w:w="15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14EF6" w:rsidRDefault="00914EF6" w:rsidP="00C25F7C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5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14EF6" w:rsidRDefault="00914EF6" w:rsidP="00C25F7C">
            <w:pPr>
              <w:pStyle w:val="TableContents"/>
            </w:pPr>
          </w:p>
        </w:tc>
      </w:tr>
      <w:tr w:rsidR="00914EF6" w:rsidTr="00914EF6">
        <w:tc>
          <w:tcPr>
            <w:tcW w:w="255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14EF6" w:rsidRDefault="00914EF6">
            <w:pPr>
              <w:pStyle w:val="TableContents"/>
            </w:pPr>
            <w:r>
              <w:rPr>
                <w:rFonts w:eastAsia="Times New Roman"/>
              </w:rPr>
              <w:t>Customers.*</w:t>
            </w:r>
          </w:p>
        </w:tc>
        <w:tc>
          <w:tcPr>
            <w:tcW w:w="100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14EF6" w:rsidRDefault="00914EF6">
            <w:pPr>
              <w:pStyle w:val="TableContents"/>
            </w:pP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14EF6" w:rsidRDefault="00914EF6">
            <w:pPr>
              <w:pStyle w:val="TableContents"/>
            </w:pPr>
          </w:p>
        </w:tc>
        <w:tc>
          <w:tcPr>
            <w:tcW w:w="15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14EF6" w:rsidRDefault="00914EF6">
            <w:pPr>
              <w:pStyle w:val="TableContents"/>
            </w:pPr>
          </w:p>
        </w:tc>
        <w:tc>
          <w:tcPr>
            <w:tcW w:w="15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914EF6" w:rsidRPr="00BC7D43" w:rsidRDefault="00BC7D43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参考</w:t>
            </w:r>
            <w:r>
              <w:rPr>
                <w:rFonts w:eastAsiaTheme="minorEastAsia" w:hint="eastAsia"/>
              </w:rPr>
              <w:t>hotel.order.create</w:t>
            </w:r>
          </w:p>
        </w:tc>
      </w:tr>
    </w:tbl>
    <w:p w:rsidR="00F76B0C" w:rsidRDefault="00F76B0C">
      <w:pPr>
        <w:pStyle w:val="DefaultStyle"/>
      </w:pPr>
    </w:p>
    <w:p w:rsidR="00F76B0C" w:rsidRDefault="00AC2DB0" w:rsidP="000D2A4D">
      <w:pPr>
        <w:pStyle w:val="6"/>
        <w:numPr>
          <w:ilvl w:val="4"/>
          <w:numId w:val="5"/>
        </w:numPr>
      </w:pPr>
      <w:r>
        <w:t>响应结果</w:t>
      </w:r>
    </w:p>
    <w:tbl>
      <w:tblPr>
        <w:tblW w:w="0" w:type="auto"/>
        <w:tblInd w:w="9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4A0"/>
      </w:tblPr>
      <w:tblGrid>
        <w:gridCol w:w="2493"/>
        <w:gridCol w:w="1397"/>
        <w:gridCol w:w="1637"/>
        <w:gridCol w:w="1398"/>
        <w:gridCol w:w="1398"/>
      </w:tblGrid>
      <w:tr w:rsidR="00F76B0C"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节点</w:t>
            </w:r>
          </w:p>
        </w:tc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名称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类型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可为空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F76B0C"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OrderId</w:t>
            </w:r>
          </w:p>
        </w:tc>
        <w:tc>
          <w:tcPr>
            <w:tcW w:w="19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订单编号</w:t>
            </w:r>
          </w:p>
        </w:tc>
        <w:tc>
          <w:tcPr>
            <w:tcW w:w="19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Long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8D133A" w:rsidRDefault="00AC2DB0" w:rsidP="008D133A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Cancel</w:t>
            </w:r>
            <w:r w:rsidR="008D133A">
              <w:rPr>
                <w:rFonts w:eastAsiaTheme="minorEastAsia" w:hint="eastAsia"/>
              </w:rPr>
              <w:t>Time</w:t>
            </w:r>
          </w:p>
        </w:tc>
        <w:tc>
          <w:tcPr>
            <w:tcW w:w="19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最晚取消时间</w:t>
            </w:r>
          </w:p>
        </w:tc>
        <w:tc>
          <w:tcPr>
            <w:tcW w:w="19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027ED">
            <w:pPr>
              <w:pStyle w:val="TableContents"/>
            </w:pPr>
            <w:r>
              <w:rPr>
                <w:rFonts w:eastAsia="Times New Roman"/>
              </w:rPr>
              <w:t>Guarantee</w:t>
            </w:r>
            <w:r w:rsidR="00AC2DB0">
              <w:rPr>
                <w:rFonts w:eastAsia="Times New Roman"/>
              </w:rPr>
              <w:t>Amount</w:t>
            </w:r>
          </w:p>
        </w:tc>
        <w:tc>
          <w:tcPr>
            <w:tcW w:w="19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担保金额</w:t>
            </w:r>
          </w:p>
        </w:tc>
        <w:tc>
          <w:tcPr>
            <w:tcW w:w="19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027ED">
            <w:pPr>
              <w:pStyle w:val="TableContents"/>
            </w:pPr>
            <w:r>
              <w:rPr>
                <w:rFonts w:eastAsia="Times New Roman"/>
              </w:rPr>
              <w:t>Guarantee</w:t>
            </w:r>
            <w:r w:rsidR="0021693A">
              <w:rPr>
                <w:rFonts w:eastAsia="Times New Roman"/>
              </w:rPr>
              <w:t>CurrencyCode</w:t>
            </w:r>
          </w:p>
        </w:tc>
        <w:tc>
          <w:tcPr>
            <w:tcW w:w="19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担保金额的货币</w:t>
            </w:r>
          </w:p>
        </w:tc>
        <w:tc>
          <w:tcPr>
            <w:tcW w:w="19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Enum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TotalPrice</w:t>
            </w:r>
          </w:p>
        </w:tc>
        <w:tc>
          <w:tcPr>
            <w:tcW w:w="19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订单总价</w:t>
            </w:r>
          </w:p>
        </w:tc>
        <w:tc>
          <w:tcPr>
            <w:tcW w:w="19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21693A">
            <w:pPr>
              <w:pStyle w:val="TableContents"/>
            </w:pPr>
            <w:r>
              <w:rPr>
                <w:rFonts w:eastAsia="Times New Roman"/>
              </w:rPr>
              <w:t>CurrencyCode</w:t>
            </w:r>
          </w:p>
        </w:tc>
        <w:tc>
          <w:tcPr>
            <w:tcW w:w="19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总价的货币</w:t>
            </w:r>
          </w:p>
        </w:tc>
        <w:tc>
          <w:tcPr>
            <w:tcW w:w="19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Enum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</w:tbl>
    <w:p w:rsidR="00F76B0C" w:rsidRDefault="00F76B0C">
      <w:pPr>
        <w:pStyle w:val="DefaultStyle"/>
      </w:pPr>
    </w:p>
    <w:p w:rsidR="00F76B0C" w:rsidRDefault="00AC2DB0" w:rsidP="00B43260">
      <w:pPr>
        <w:pStyle w:val="5"/>
        <w:numPr>
          <w:ilvl w:val="3"/>
          <w:numId w:val="5"/>
        </w:numPr>
      </w:pPr>
      <w:r>
        <w:t>hotel.order.list</w:t>
      </w:r>
    </w:p>
    <w:p w:rsidR="00F76B0C" w:rsidRDefault="00AC2DB0" w:rsidP="000D2A4D">
      <w:pPr>
        <w:pStyle w:val="6"/>
        <w:numPr>
          <w:ilvl w:val="4"/>
          <w:numId w:val="5"/>
        </w:numPr>
      </w:pPr>
      <w:r>
        <w:t>使用说明</w:t>
      </w:r>
    </w:p>
    <w:p w:rsidR="00F76B0C" w:rsidRDefault="00AC2DB0" w:rsidP="000D2A4D">
      <w:pPr>
        <w:pStyle w:val="6"/>
        <w:numPr>
          <w:ilvl w:val="4"/>
          <w:numId w:val="5"/>
        </w:numPr>
      </w:pPr>
      <w:r>
        <w:t>输入参数</w:t>
      </w:r>
    </w:p>
    <w:tbl>
      <w:tblPr>
        <w:tblW w:w="0" w:type="auto"/>
        <w:tblInd w:w="9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4A0"/>
      </w:tblPr>
      <w:tblGrid>
        <w:gridCol w:w="2040"/>
        <w:gridCol w:w="1506"/>
        <w:gridCol w:w="1707"/>
        <w:gridCol w:w="1540"/>
        <w:gridCol w:w="1530"/>
      </w:tblGrid>
      <w:tr w:rsidR="00F76B0C" w:rsidTr="00B32B12">
        <w:tc>
          <w:tcPr>
            <w:tcW w:w="20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节点</w:t>
            </w:r>
          </w:p>
        </w:tc>
        <w:tc>
          <w:tcPr>
            <w:tcW w:w="15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名称</w:t>
            </w:r>
          </w:p>
        </w:tc>
        <w:tc>
          <w:tcPr>
            <w:tcW w:w="17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类型</w:t>
            </w:r>
          </w:p>
        </w:tc>
        <w:tc>
          <w:tcPr>
            <w:tcW w:w="15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可为空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F76B0C" w:rsidTr="00B32B12">
        <w:tc>
          <w:tcPr>
            <w:tcW w:w="20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CF162E">
            <w:pPr>
              <w:pStyle w:val="TableContents"/>
            </w:pPr>
            <w:r>
              <w:rPr>
                <w:rFonts w:eastAsiaTheme="minorEastAsia" w:hint="eastAsia"/>
              </w:rPr>
              <w:t>Creat</w:t>
            </w:r>
            <w:r w:rsidR="00016088">
              <w:rPr>
                <w:rFonts w:eastAsiaTheme="minorEastAsia" w:hint="eastAsia"/>
              </w:rPr>
              <w:t>ion</w:t>
            </w:r>
            <w:r w:rsidR="00AC2DB0">
              <w:rPr>
                <w:rFonts w:eastAsia="Times New Roman"/>
              </w:rPr>
              <w:t>TimeFrom</w:t>
            </w:r>
          </w:p>
        </w:tc>
        <w:tc>
          <w:tcPr>
            <w:tcW w:w="15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预定时间开始点</w:t>
            </w:r>
          </w:p>
        </w:tc>
        <w:tc>
          <w:tcPr>
            <w:tcW w:w="170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15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53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B32B12">
        <w:tc>
          <w:tcPr>
            <w:tcW w:w="20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016088">
            <w:pPr>
              <w:pStyle w:val="TableContents"/>
            </w:pPr>
            <w:r>
              <w:rPr>
                <w:rFonts w:eastAsiaTheme="minorEastAsia" w:hint="eastAsia"/>
              </w:rPr>
              <w:t>Creation</w:t>
            </w:r>
            <w:r w:rsidR="00AC2DB0">
              <w:rPr>
                <w:rFonts w:eastAsia="Times New Roman"/>
              </w:rPr>
              <w:t>TimeTo</w:t>
            </w:r>
          </w:p>
        </w:tc>
        <w:tc>
          <w:tcPr>
            <w:tcW w:w="15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预定时间结束点</w:t>
            </w:r>
          </w:p>
        </w:tc>
        <w:tc>
          <w:tcPr>
            <w:tcW w:w="170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15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53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B32B12">
        <w:tc>
          <w:tcPr>
            <w:tcW w:w="20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HotelId</w:t>
            </w:r>
          </w:p>
        </w:tc>
        <w:tc>
          <w:tcPr>
            <w:tcW w:w="15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酒店编号</w:t>
            </w:r>
          </w:p>
        </w:tc>
        <w:tc>
          <w:tcPr>
            <w:tcW w:w="170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B32B12" w:rsidRDefault="00AC2DB0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String</w:t>
            </w:r>
            <w:r w:rsidR="00B32B12">
              <w:rPr>
                <w:rFonts w:eastAsiaTheme="minorEastAsia" w:hint="eastAsia"/>
              </w:rPr>
              <w:t>(8)</w:t>
            </w:r>
          </w:p>
        </w:tc>
        <w:tc>
          <w:tcPr>
            <w:tcW w:w="15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53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B32B12">
        <w:tc>
          <w:tcPr>
            <w:tcW w:w="20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RoomTypeId</w:t>
            </w:r>
          </w:p>
        </w:tc>
        <w:tc>
          <w:tcPr>
            <w:tcW w:w="15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房型编号</w:t>
            </w:r>
          </w:p>
        </w:tc>
        <w:tc>
          <w:tcPr>
            <w:tcW w:w="170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B32B12" w:rsidRDefault="00AC2DB0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String</w:t>
            </w:r>
            <w:r w:rsidR="00B32B12">
              <w:rPr>
                <w:rFonts w:eastAsiaTheme="minorEastAsia" w:hint="eastAsia"/>
              </w:rPr>
              <w:t>(10)</w:t>
            </w:r>
          </w:p>
        </w:tc>
        <w:tc>
          <w:tcPr>
            <w:tcW w:w="15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53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B32B12">
        <w:tc>
          <w:tcPr>
            <w:tcW w:w="20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RatePlanId</w:t>
            </w:r>
          </w:p>
        </w:tc>
        <w:tc>
          <w:tcPr>
            <w:tcW w:w="15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产品编号</w:t>
            </w:r>
          </w:p>
        </w:tc>
        <w:tc>
          <w:tcPr>
            <w:tcW w:w="170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15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53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B32B12">
        <w:tc>
          <w:tcPr>
            <w:tcW w:w="20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505815">
            <w:pPr>
              <w:pStyle w:val="TableContents"/>
            </w:pPr>
            <w:r>
              <w:rPr>
                <w:rFonts w:eastAsia="Times New Roman"/>
              </w:rPr>
              <w:t>ArrivalDate</w:t>
            </w:r>
            <w:r w:rsidR="00AC2DB0">
              <w:rPr>
                <w:rFonts w:eastAsia="Times New Roman"/>
              </w:rPr>
              <w:t>From</w:t>
            </w:r>
          </w:p>
        </w:tc>
        <w:tc>
          <w:tcPr>
            <w:tcW w:w="15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入住日期开始点</w:t>
            </w:r>
          </w:p>
        </w:tc>
        <w:tc>
          <w:tcPr>
            <w:tcW w:w="170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15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53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B32B12">
        <w:tc>
          <w:tcPr>
            <w:tcW w:w="20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505815">
            <w:pPr>
              <w:pStyle w:val="TableContents"/>
            </w:pPr>
            <w:r>
              <w:rPr>
                <w:rFonts w:eastAsia="Times New Roman"/>
              </w:rPr>
              <w:t>ArrivalDate</w:t>
            </w:r>
            <w:r w:rsidR="00AC2DB0">
              <w:rPr>
                <w:rFonts w:eastAsia="Times New Roman"/>
              </w:rPr>
              <w:t>To</w:t>
            </w:r>
          </w:p>
        </w:tc>
        <w:tc>
          <w:tcPr>
            <w:tcW w:w="15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入住日期结束点</w:t>
            </w:r>
          </w:p>
        </w:tc>
        <w:tc>
          <w:tcPr>
            <w:tcW w:w="170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15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53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B32B12">
        <w:tc>
          <w:tcPr>
            <w:tcW w:w="20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505815">
            <w:pPr>
              <w:pStyle w:val="TableContents"/>
            </w:pPr>
            <w:r>
              <w:rPr>
                <w:rFonts w:eastAsia="Times New Roman"/>
              </w:rPr>
              <w:t>DepartureDate</w:t>
            </w:r>
            <w:r w:rsidR="00AC2DB0">
              <w:rPr>
                <w:rFonts w:eastAsia="Times New Roman"/>
              </w:rPr>
              <w:t>From</w:t>
            </w:r>
          </w:p>
        </w:tc>
        <w:tc>
          <w:tcPr>
            <w:tcW w:w="15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离店日期开</w:t>
            </w:r>
            <w:r>
              <w:rPr>
                <w:rFonts w:ascii="宋体" w:eastAsia="宋体" w:hAnsi="宋体" w:cs="宋体"/>
              </w:rPr>
              <w:lastRenderedPageBreak/>
              <w:t>始点</w:t>
            </w:r>
          </w:p>
        </w:tc>
        <w:tc>
          <w:tcPr>
            <w:tcW w:w="170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lastRenderedPageBreak/>
              <w:t>Date</w:t>
            </w:r>
          </w:p>
        </w:tc>
        <w:tc>
          <w:tcPr>
            <w:tcW w:w="15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53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B32B12">
        <w:tc>
          <w:tcPr>
            <w:tcW w:w="20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505815">
            <w:pPr>
              <w:pStyle w:val="TableContents"/>
            </w:pPr>
            <w:r>
              <w:rPr>
                <w:rFonts w:eastAsia="Times New Roman"/>
              </w:rPr>
              <w:lastRenderedPageBreak/>
              <w:t>DepartureDate</w:t>
            </w:r>
            <w:r w:rsidR="00AC2DB0">
              <w:rPr>
                <w:rFonts w:eastAsia="Times New Roman"/>
              </w:rPr>
              <w:t>To</w:t>
            </w:r>
          </w:p>
        </w:tc>
        <w:tc>
          <w:tcPr>
            <w:tcW w:w="15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离店日期结束点</w:t>
            </w:r>
          </w:p>
        </w:tc>
        <w:tc>
          <w:tcPr>
            <w:tcW w:w="170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15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53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B32B12">
        <w:tc>
          <w:tcPr>
            <w:tcW w:w="20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Mobile</w:t>
            </w:r>
          </w:p>
        </w:tc>
        <w:tc>
          <w:tcPr>
            <w:tcW w:w="15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联系人手机</w:t>
            </w:r>
          </w:p>
        </w:tc>
        <w:tc>
          <w:tcPr>
            <w:tcW w:w="170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B32B12" w:rsidRDefault="00AC2DB0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String</w:t>
            </w:r>
            <w:r w:rsidR="00B32B12">
              <w:rPr>
                <w:rFonts w:eastAsiaTheme="minorEastAsia" w:hint="eastAsia"/>
              </w:rPr>
              <w:t>(20)</w:t>
            </w:r>
          </w:p>
        </w:tc>
        <w:tc>
          <w:tcPr>
            <w:tcW w:w="15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53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B32B12">
        <w:tc>
          <w:tcPr>
            <w:tcW w:w="20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F247BF" w:rsidRDefault="005E5D92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Customer</w:t>
            </w:r>
            <w:r w:rsidR="00F247BF">
              <w:rPr>
                <w:rFonts w:eastAsiaTheme="minorEastAsia" w:hint="eastAsia"/>
              </w:rPr>
              <w:t>Name</w:t>
            </w:r>
          </w:p>
        </w:tc>
        <w:tc>
          <w:tcPr>
            <w:tcW w:w="15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入住人姓名</w:t>
            </w:r>
          </w:p>
        </w:tc>
        <w:tc>
          <w:tcPr>
            <w:tcW w:w="170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B32B12" w:rsidRDefault="00AC2DB0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String</w:t>
            </w:r>
            <w:r w:rsidR="00B32B12">
              <w:rPr>
                <w:rFonts w:eastAsiaTheme="minorEastAsia" w:hint="eastAsia"/>
              </w:rPr>
              <w:t>(20)</w:t>
            </w:r>
          </w:p>
        </w:tc>
        <w:tc>
          <w:tcPr>
            <w:tcW w:w="15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53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BA3C5B">
        <w:tc>
          <w:tcPr>
            <w:tcW w:w="2040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1506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订单状态</w:t>
            </w:r>
          </w:p>
        </w:tc>
        <w:tc>
          <w:tcPr>
            <w:tcW w:w="1707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BA3C5B" w:rsidRDefault="00BA3C5B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String(2)</w:t>
            </w:r>
          </w:p>
        </w:tc>
        <w:tc>
          <w:tcPr>
            <w:tcW w:w="1540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530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BA3C5B" w:rsidTr="00B32B12">
        <w:tc>
          <w:tcPr>
            <w:tcW w:w="20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BA3C5B" w:rsidRPr="00BA3C5B" w:rsidRDefault="00BA3C5B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PageIndex</w:t>
            </w:r>
          </w:p>
        </w:tc>
        <w:tc>
          <w:tcPr>
            <w:tcW w:w="150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BA3C5B" w:rsidRDefault="00BA3C5B">
            <w:pPr>
              <w:pStyle w:val="TableContents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分页页码</w:t>
            </w:r>
          </w:p>
        </w:tc>
        <w:tc>
          <w:tcPr>
            <w:tcW w:w="170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BA3C5B" w:rsidRDefault="00BA3C5B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Int</w:t>
            </w:r>
          </w:p>
        </w:tc>
        <w:tc>
          <w:tcPr>
            <w:tcW w:w="15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BA3C5B" w:rsidRPr="00BA3C5B" w:rsidRDefault="00094E6F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N</w:t>
            </w:r>
          </w:p>
        </w:tc>
        <w:tc>
          <w:tcPr>
            <w:tcW w:w="153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BA3C5B" w:rsidRDefault="00BA3C5B">
            <w:pPr>
              <w:pStyle w:val="TableContents"/>
            </w:pPr>
          </w:p>
        </w:tc>
      </w:tr>
    </w:tbl>
    <w:p w:rsidR="00F76B0C" w:rsidRDefault="00F76B0C">
      <w:pPr>
        <w:pStyle w:val="DefaultStyle"/>
      </w:pPr>
    </w:p>
    <w:p w:rsidR="00F76B0C" w:rsidRDefault="00AC2DB0" w:rsidP="000D2A4D">
      <w:pPr>
        <w:pStyle w:val="6"/>
        <w:numPr>
          <w:ilvl w:val="4"/>
          <w:numId w:val="5"/>
        </w:numPr>
      </w:pPr>
      <w:r>
        <w:t>响应结果</w:t>
      </w:r>
    </w:p>
    <w:tbl>
      <w:tblPr>
        <w:tblW w:w="0" w:type="auto"/>
        <w:tblInd w:w="9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4A0"/>
      </w:tblPr>
      <w:tblGrid>
        <w:gridCol w:w="2434"/>
        <w:gridCol w:w="1399"/>
        <w:gridCol w:w="1690"/>
        <w:gridCol w:w="1400"/>
        <w:gridCol w:w="1400"/>
      </w:tblGrid>
      <w:tr w:rsidR="00F76B0C" w:rsidTr="007C244F">
        <w:tc>
          <w:tcPr>
            <w:tcW w:w="24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节点</w:t>
            </w:r>
          </w:p>
        </w:tc>
        <w:tc>
          <w:tcPr>
            <w:tcW w:w="13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名称</w:t>
            </w:r>
          </w:p>
        </w:tc>
        <w:tc>
          <w:tcPr>
            <w:tcW w:w="1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类型</w:t>
            </w:r>
          </w:p>
        </w:tc>
        <w:tc>
          <w:tcPr>
            <w:tcW w:w="1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可为空</w:t>
            </w:r>
          </w:p>
        </w:tc>
        <w:tc>
          <w:tcPr>
            <w:tcW w:w="1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F76B0C" w:rsidTr="007C244F">
        <w:tc>
          <w:tcPr>
            <w:tcW w:w="24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Orders</w:t>
            </w:r>
          </w:p>
        </w:tc>
        <w:tc>
          <w:tcPr>
            <w:tcW w:w="139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69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Element</w:t>
            </w:r>
          </w:p>
        </w:tc>
        <w:tc>
          <w:tcPr>
            <w:tcW w:w="140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4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C244F">
        <w:tc>
          <w:tcPr>
            <w:tcW w:w="24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Orders.Order</w:t>
            </w:r>
          </w:p>
        </w:tc>
        <w:tc>
          <w:tcPr>
            <w:tcW w:w="139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订单</w:t>
            </w:r>
          </w:p>
        </w:tc>
        <w:tc>
          <w:tcPr>
            <w:tcW w:w="169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Element</w:t>
            </w:r>
          </w:p>
        </w:tc>
        <w:tc>
          <w:tcPr>
            <w:tcW w:w="140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4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C244F">
        <w:tc>
          <w:tcPr>
            <w:tcW w:w="24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Order.OrderId</w:t>
            </w:r>
          </w:p>
        </w:tc>
        <w:tc>
          <w:tcPr>
            <w:tcW w:w="139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订单编号</w:t>
            </w:r>
          </w:p>
        </w:tc>
        <w:tc>
          <w:tcPr>
            <w:tcW w:w="169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Long</w:t>
            </w:r>
          </w:p>
        </w:tc>
        <w:tc>
          <w:tcPr>
            <w:tcW w:w="140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4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C244F">
        <w:tc>
          <w:tcPr>
            <w:tcW w:w="24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Order.Status</w:t>
            </w:r>
          </w:p>
        </w:tc>
        <w:tc>
          <w:tcPr>
            <w:tcW w:w="139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状态</w:t>
            </w:r>
          </w:p>
        </w:tc>
        <w:tc>
          <w:tcPr>
            <w:tcW w:w="169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Enum</w:t>
            </w:r>
          </w:p>
        </w:tc>
        <w:tc>
          <w:tcPr>
            <w:tcW w:w="140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4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C244F">
        <w:tc>
          <w:tcPr>
            <w:tcW w:w="24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Order.TotalPrice</w:t>
            </w:r>
          </w:p>
        </w:tc>
        <w:tc>
          <w:tcPr>
            <w:tcW w:w="139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总价</w:t>
            </w:r>
          </w:p>
        </w:tc>
        <w:tc>
          <w:tcPr>
            <w:tcW w:w="169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140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4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C244F">
        <w:tc>
          <w:tcPr>
            <w:tcW w:w="24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Order.</w:t>
            </w:r>
            <w:r w:rsidR="0021693A">
              <w:rPr>
                <w:rFonts w:eastAsia="Times New Roman"/>
              </w:rPr>
              <w:t>CurrencyCode</w:t>
            </w:r>
          </w:p>
        </w:tc>
        <w:tc>
          <w:tcPr>
            <w:tcW w:w="139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货币类型</w:t>
            </w:r>
          </w:p>
        </w:tc>
        <w:tc>
          <w:tcPr>
            <w:tcW w:w="169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Enum</w:t>
            </w:r>
          </w:p>
        </w:tc>
        <w:tc>
          <w:tcPr>
            <w:tcW w:w="140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4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131A62" w:rsidTr="007C244F">
        <w:tc>
          <w:tcPr>
            <w:tcW w:w="24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131A62" w:rsidRDefault="00131A62">
            <w:pPr>
              <w:pStyle w:val="TableContents"/>
            </w:pPr>
            <w:r>
              <w:rPr>
                <w:rFonts w:eastAsia="Times New Roman"/>
              </w:rPr>
              <w:t>Order.HotelId</w:t>
            </w:r>
          </w:p>
        </w:tc>
        <w:tc>
          <w:tcPr>
            <w:tcW w:w="139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131A62" w:rsidRDefault="00131A62">
            <w:pPr>
              <w:pStyle w:val="TableContents"/>
            </w:pPr>
            <w:r>
              <w:rPr>
                <w:rFonts w:ascii="宋体" w:eastAsia="宋体" w:hAnsi="宋体" w:cs="宋体" w:hint="eastAsia"/>
              </w:rPr>
              <w:t>酒店编号</w:t>
            </w:r>
          </w:p>
        </w:tc>
        <w:tc>
          <w:tcPr>
            <w:tcW w:w="169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131A62" w:rsidRDefault="00131A62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String</w:t>
            </w:r>
            <w:r>
              <w:rPr>
                <w:rFonts w:eastAsiaTheme="minorEastAsia"/>
              </w:rPr>
              <w:t>(8)</w:t>
            </w:r>
          </w:p>
        </w:tc>
        <w:tc>
          <w:tcPr>
            <w:tcW w:w="140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131A62" w:rsidRDefault="00131A62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4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131A62" w:rsidRDefault="00131A62">
            <w:pPr>
              <w:pStyle w:val="TableContents"/>
            </w:pPr>
          </w:p>
        </w:tc>
      </w:tr>
      <w:tr w:rsidR="00131A62" w:rsidTr="007C244F">
        <w:tc>
          <w:tcPr>
            <w:tcW w:w="24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131A62" w:rsidRDefault="00131A62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/>
              </w:rPr>
              <w:t>Order.HotelName</w:t>
            </w:r>
          </w:p>
        </w:tc>
        <w:tc>
          <w:tcPr>
            <w:tcW w:w="139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131A62" w:rsidRDefault="00131A62">
            <w:pPr>
              <w:pStyle w:val="TableContents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酒店名称</w:t>
            </w:r>
          </w:p>
        </w:tc>
        <w:tc>
          <w:tcPr>
            <w:tcW w:w="169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131A62" w:rsidRDefault="00131A62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/>
              </w:rPr>
              <w:t>String(100)</w:t>
            </w:r>
          </w:p>
        </w:tc>
        <w:tc>
          <w:tcPr>
            <w:tcW w:w="140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131A62" w:rsidRDefault="00131A62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14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131A62" w:rsidRDefault="00131A62">
            <w:pPr>
              <w:pStyle w:val="TableContents"/>
            </w:pPr>
          </w:p>
        </w:tc>
      </w:tr>
      <w:tr w:rsidR="00131A62" w:rsidTr="007C244F">
        <w:tc>
          <w:tcPr>
            <w:tcW w:w="24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131A62" w:rsidRDefault="00131A62">
            <w:pPr>
              <w:pStyle w:val="TableContents"/>
            </w:pPr>
            <w:r>
              <w:rPr>
                <w:rFonts w:eastAsia="Times New Roman"/>
              </w:rPr>
              <w:t>Order.RoomTypeId</w:t>
            </w:r>
          </w:p>
        </w:tc>
        <w:tc>
          <w:tcPr>
            <w:tcW w:w="139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131A62" w:rsidRDefault="00131A62">
            <w:pPr>
              <w:pStyle w:val="TableContents"/>
            </w:pPr>
            <w:r>
              <w:rPr>
                <w:rFonts w:ascii="宋体" w:eastAsia="宋体" w:hAnsi="宋体" w:cs="宋体" w:hint="eastAsia"/>
              </w:rPr>
              <w:t>房型编号</w:t>
            </w:r>
          </w:p>
        </w:tc>
        <w:tc>
          <w:tcPr>
            <w:tcW w:w="169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131A62" w:rsidRDefault="00131A62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String</w:t>
            </w:r>
            <w:r>
              <w:rPr>
                <w:rFonts w:eastAsiaTheme="minorEastAsia"/>
              </w:rPr>
              <w:t>(10)</w:t>
            </w:r>
          </w:p>
        </w:tc>
        <w:tc>
          <w:tcPr>
            <w:tcW w:w="140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131A62" w:rsidRDefault="00131A62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4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131A62" w:rsidRDefault="00131A62">
            <w:pPr>
              <w:pStyle w:val="TableContents"/>
            </w:pPr>
          </w:p>
        </w:tc>
      </w:tr>
      <w:tr w:rsidR="00131A62" w:rsidTr="007C244F">
        <w:tc>
          <w:tcPr>
            <w:tcW w:w="24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131A62" w:rsidRDefault="00131A62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/>
              </w:rPr>
              <w:t>Order.RoomTypeName</w:t>
            </w:r>
          </w:p>
        </w:tc>
        <w:tc>
          <w:tcPr>
            <w:tcW w:w="139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131A62" w:rsidRDefault="00131A62">
            <w:pPr>
              <w:pStyle w:val="TableContents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房型名称</w:t>
            </w:r>
          </w:p>
        </w:tc>
        <w:tc>
          <w:tcPr>
            <w:tcW w:w="169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131A62" w:rsidRDefault="00131A62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/>
              </w:rPr>
              <w:t>String(50)</w:t>
            </w:r>
          </w:p>
        </w:tc>
        <w:tc>
          <w:tcPr>
            <w:tcW w:w="140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131A62" w:rsidRDefault="00131A62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14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131A62" w:rsidRDefault="00131A62">
            <w:pPr>
              <w:pStyle w:val="TableContents"/>
            </w:pPr>
          </w:p>
        </w:tc>
      </w:tr>
      <w:tr w:rsidR="00131A62" w:rsidTr="007C244F">
        <w:tc>
          <w:tcPr>
            <w:tcW w:w="24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131A62" w:rsidRDefault="00131A62">
            <w:pPr>
              <w:pStyle w:val="TableContents"/>
            </w:pPr>
            <w:r>
              <w:rPr>
                <w:rFonts w:eastAsia="Times New Roman"/>
              </w:rPr>
              <w:t>Order.RatePlanId</w:t>
            </w:r>
          </w:p>
        </w:tc>
        <w:tc>
          <w:tcPr>
            <w:tcW w:w="139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131A62" w:rsidRDefault="00131A62">
            <w:pPr>
              <w:pStyle w:val="TableContents"/>
            </w:pPr>
            <w:r>
              <w:rPr>
                <w:rFonts w:ascii="宋体" w:eastAsia="宋体" w:hAnsi="宋体" w:cs="宋体" w:hint="eastAsia"/>
              </w:rPr>
              <w:t>产品编号</w:t>
            </w:r>
          </w:p>
        </w:tc>
        <w:tc>
          <w:tcPr>
            <w:tcW w:w="169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131A62" w:rsidRDefault="00131A62">
            <w:pPr>
              <w:pStyle w:val="TableContents"/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140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131A62" w:rsidRDefault="00131A62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4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131A62" w:rsidRDefault="00131A62">
            <w:pPr>
              <w:pStyle w:val="TableContents"/>
            </w:pPr>
          </w:p>
        </w:tc>
      </w:tr>
      <w:tr w:rsidR="00131A62" w:rsidTr="007C244F">
        <w:tc>
          <w:tcPr>
            <w:tcW w:w="24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131A62" w:rsidRDefault="00131A62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/>
              </w:rPr>
              <w:t>Order.RatePlanName</w:t>
            </w:r>
          </w:p>
        </w:tc>
        <w:tc>
          <w:tcPr>
            <w:tcW w:w="139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131A62" w:rsidRDefault="00131A62">
            <w:pPr>
              <w:pStyle w:val="TableContents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产品名称</w:t>
            </w:r>
          </w:p>
        </w:tc>
        <w:tc>
          <w:tcPr>
            <w:tcW w:w="169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131A62" w:rsidRDefault="00131A62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/>
              </w:rPr>
              <w:t>String(100)</w:t>
            </w:r>
          </w:p>
        </w:tc>
        <w:tc>
          <w:tcPr>
            <w:tcW w:w="140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131A62" w:rsidRDefault="00131A62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14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131A62" w:rsidRDefault="00131A62">
            <w:pPr>
              <w:pStyle w:val="TableContents"/>
            </w:pPr>
          </w:p>
        </w:tc>
      </w:tr>
      <w:tr w:rsidR="00F76B0C" w:rsidTr="007C244F">
        <w:tc>
          <w:tcPr>
            <w:tcW w:w="24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Order.</w:t>
            </w:r>
            <w:r w:rsidR="00505815">
              <w:rPr>
                <w:rFonts w:eastAsia="Times New Roman"/>
              </w:rPr>
              <w:t>ArrivalDate</w:t>
            </w:r>
          </w:p>
        </w:tc>
        <w:tc>
          <w:tcPr>
            <w:tcW w:w="139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入住日期</w:t>
            </w:r>
          </w:p>
        </w:tc>
        <w:tc>
          <w:tcPr>
            <w:tcW w:w="169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140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4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C244F">
        <w:tc>
          <w:tcPr>
            <w:tcW w:w="24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Order.</w:t>
            </w:r>
            <w:r w:rsidR="00505815">
              <w:rPr>
                <w:rFonts w:eastAsia="Times New Roman"/>
              </w:rPr>
              <w:t>DepartureDate</w:t>
            </w:r>
          </w:p>
        </w:tc>
        <w:tc>
          <w:tcPr>
            <w:tcW w:w="139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离店日期</w:t>
            </w:r>
          </w:p>
        </w:tc>
        <w:tc>
          <w:tcPr>
            <w:tcW w:w="169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140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4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C244F">
        <w:tc>
          <w:tcPr>
            <w:tcW w:w="24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Order.</w:t>
            </w:r>
            <w:r w:rsidR="005E5D92">
              <w:rPr>
                <w:rFonts w:eastAsia="Times New Roman"/>
              </w:rPr>
              <w:t>Customer</w:t>
            </w:r>
            <w:r>
              <w:rPr>
                <w:rFonts w:eastAsia="Times New Roman"/>
              </w:rPr>
              <w:t>Type</w:t>
            </w:r>
          </w:p>
        </w:tc>
        <w:tc>
          <w:tcPr>
            <w:tcW w:w="139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客人类型</w:t>
            </w:r>
          </w:p>
        </w:tc>
        <w:tc>
          <w:tcPr>
            <w:tcW w:w="169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647003" w:rsidRDefault="00647003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Enum</w:t>
            </w:r>
          </w:p>
        </w:tc>
        <w:tc>
          <w:tcPr>
            <w:tcW w:w="140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4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C244F">
        <w:tc>
          <w:tcPr>
            <w:tcW w:w="24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C72854" w:rsidRDefault="00AC2DB0" w:rsidP="00C72854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Order.</w:t>
            </w:r>
            <w:r w:rsidR="00C72854">
              <w:rPr>
                <w:rFonts w:eastAsiaTheme="minorEastAsia" w:hint="eastAsia"/>
              </w:rPr>
              <w:t>NumberOfRooms</w:t>
            </w:r>
          </w:p>
        </w:tc>
        <w:tc>
          <w:tcPr>
            <w:tcW w:w="139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房间数量</w:t>
            </w:r>
          </w:p>
        </w:tc>
        <w:tc>
          <w:tcPr>
            <w:tcW w:w="169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140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4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C244F">
        <w:tc>
          <w:tcPr>
            <w:tcW w:w="24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Order.</w:t>
            </w:r>
            <w:r w:rsidR="00C72854">
              <w:rPr>
                <w:rFonts w:eastAsiaTheme="minorEastAsia" w:hint="eastAsia"/>
              </w:rPr>
              <w:t xml:space="preserve"> NumberOfCustomers</w:t>
            </w:r>
          </w:p>
        </w:tc>
        <w:tc>
          <w:tcPr>
            <w:tcW w:w="139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客人数量</w:t>
            </w:r>
          </w:p>
        </w:tc>
        <w:tc>
          <w:tcPr>
            <w:tcW w:w="169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140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4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C244F">
        <w:tc>
          <w:tcPr>
            <w:tcW w:w="24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Order.PaymentType</w:t>
            </w:r>
          </w:p>
        </w:tc>
        <w:tc>
          <w:tcPr>
            <w:tcW w:w="139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付款类型</w:t>
            </w:r>
          </w:p>
        </w:tc>
        <w:tc>
          <w:tcPr>
            <w:tcW w:w="169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462DAD" w:rsidRDefault="00462DAD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Enum</w:t>
            </w:r>
          </w:p>
        </w:tc>
        <w:tc>
          <w:tcPr>
            <w:tcW w:w="140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4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C244F">
        <w:tc>
          <w:tcPr>
            <w:tcW w:w="24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C72854" w:rsidRDefault="00AC2DB0" w:rsidP="00C7285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eastAsia="Times New Roman"/>
              </w:rPr>
              <w:t>Order.</w:t>
            </w:r>
            <w:r w:rsidR="00C72854">
              <w:rPr>
                <w:rFonts w:ascii="NSimSun" w:hAnsi="NSimSun" w:cs="NSimSun"/>
                <w:kern w:val="0"/>
                <w:sz w:val="19"/>
                <w:szCs w:val="19"/>
              </w:rPr>
              <w:t xml:space="preserve"> EarliestArrivalTime</w:t>
            </w:r>
          </w:p>
        </w:tc>
        <w:tc>
          <w:tcPr>
            <w:tcW w:w="139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最早到店时间</w:t>
            </w:r>
          </w:p>
        </w:tc>
        <w:tc>
          <w:tcPr>
            <w:tcW w:w="169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140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4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C244F">
        <w:tc>
          <w:tcPr>
            <w:tcW w:w="24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C72854" w:rsidRDefault="00AC2DB0" w:rsidP="00C7285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eastAsia="Times New Roman"/>
              </w:rPr>
              <w:t>Order.</w:t>
            </w:r>
            <w:r w:rsidR="00C72854">
              <w:rPr>
                <w:rFonts w:ascii="NSimSun" w:hAnsi="NSimSun" w:cs="NSimSun"/>
                <w:kern w:val="0"/>
                <w:sz w:val="19"/>
                <w:szCs w:val="19"/>
              </w:rPr>
              <w:t xml:space="preserve"> LatestArrivalTime</w:t>
            </w:r>
          </w:p>
        </w:tc>
        <w:tc>
          <w:tcPr>
            <w:tcW w:w="139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最晚到店时间</w:t>
            </w:r>
          </w:p>
        </w:tc>
        <w:tc>
          <w:tcPr>
            <w:tcW w:w="169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140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4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C244F">
        <w:tc>
          <w:tcPr>
            <w:tcW w:w="24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lastRenderedPageBreak/>
              <w:t>Order.</w:t>
            </w:r>
            <w:r w:rsidR="00B52B47">
              <w:rPr>
                <w:rFonts w:eastAsia="Times New Roman"/>
              </w:rPr>
              <w:t xml:space="preserve"> Confirm</w:t>
            </w:r>
            <w:r w:rsidR="00B52B47">
              <w:rPr>
                <w:rFonts w:eastAsiaTheme="minorEastAsia" w:hint="eastAsia"/>
              </w:rPr>
              <w:t>ation</w:t>
            </w:r>
            <w:r w:rsidR="00B52B47">
              <w:rPr>
                <w:rFonts w:eastAsia="Times New Roman"/>
              </w:rPr>
              <w:t>Type</w:t>
            </w:r>
          </w:p>
        </w:tc>
        <w:tc>
          <w:tcPr>
            <w:tcW w:w="139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确认类型</w:t>
            </w:r>
          </w:p>
        </w:tc>
        <w:tc>
          <w:tcPr>
            <w:tcW w:w="169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1529D6" w:rsidRDefault="001529D6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Enum</w:t>
            </w:r>
          </w:p>
        </w:tc>
        <w:tc>
          <w:tcPr>
            <w:tcW w:w="140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4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C244F">
        <w:tc>
          <w:tcPr>
            <w:tcW w:w="24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Order.NoteToHotel</w:t>
            </w:r>
          </w:p>
        </w:tc>
        <w:tc>
          <w:tcPr>
            <w:tcW w:w="139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给酒店备注</w:t>
            </w:r>
          </w:p>
        </w:tc>
        <w:tc>
          <w:tcPr>
            <w:tcW w:w="169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String(500)</w:t>
            </w:r>
          </w:p>
        </w:tc>
        <w:tc>
          <w:tcPr>
            <w:tcW w:w="140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4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C244F">
        <w:tc>
          <w:tcPr>
            <w:tcW w:w="2434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Order.NoteToElong</w:t>
            </w:r>
          </w:p>
        </w:tc>
        <w:tc>
          <w:tcPr>
            <w:tcW w:w="1399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给艺龙备注</w:t>
            </w:r>
          </w:p>
        </w:tc>
        <w:tc>
          <w:tcPr>
            <w:tcW w:w="1690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String(500)</w:t>
            </w:r>
          </w:p>
        </w:tc>
        <w:tc>
          <w:tcPr>
            <w:tcW w:w="1400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400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7C244F" w:rsidTr="007C244F">
        <w:tc>
          <w:tcPr>
            <w:tcW w:w="24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7C244F" w:rsidRPr="007C244F" w:rsidRDefault="007C244F">
            <w:pPr>
              <w:pStyle w:val="TableContents"/>
              <w:rPr>
                <w:rFonts w:eastAsiaTheme="minorEastAsia"/>
              </w:rPr>
            </w:pPr>
          </w:p>
        </w:tc>
        <w:tc>
          <w:tcPr>
            <w:tcW w:w="139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7C244F" w:rsidRDefault="007C244F">
            <w:pPr>
              <w:pStyle w:val="TableContents"/>
              <w:rPr>
                <w:rFonts w:ascii="宋体" w:eastAsia="宋体" w:hAnsi="宋体" w:cs="宋体"/>
              </w:rPr>
            </w:pPr>
          </w:p>
        </w:tc>
        <w:tc>
          <w:tcPr>
            <w:tcW w:w="169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7C244F" w:rsidRDefault="007C244F">
            <w:pPr>
              <w:pStyle w:val="TableContents"/>
              <w:rPr>
                <w:rFonts w:eastAsia="Times New Roman"/>
              </w:rPr>
            </w:pPr>
          </w:p>
        </w:tc>
        <w:tc>
          <w:tcPr>
            <w:tcW w:w="140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7C244F" w:rsidRDefault="007C244F">
            <w:pPr>
              <w:pStyle w:val="TableContents"/>
              <w:rPr>
                <w:rFonts w:eastAsia="Times New Roman"/>
              </w:rPr>
            </w:pPr>
          </w:p>
        </w:tc>
        <w:tc>
          <w:tcPr>
            <w:tcW w:w="14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7C244F" w:rsidRDefault="007C244F">
            <w:pPr>
              <w:pStyle w:val="TableContents"/>
            </w:pPr>
          </w:p>
        </w:tc>
      </w:tr>
    </w:tbl>
    <w:p w:rsidR="00F76B0C" w:rsidRDefault="00F76B0C">
      <w:pPr>
        <w:pStyle w:val="DefaultStyle"/>
      </w:pPr>
    </w:p>
    <w:p w:rsidR="00F76B0C" w:rsidRDefault="00AC2DB0" w:rsidP="00B43260">
      <w:pPr>
        <w:pStyle w:val="5"/>
        <w:numPr>
          <w:ilvl w:val="3"/>
          <w:numId w:val="5"/>
        </w:numPr>
      </w:pPr>
      <w:r>
        <w:t>hotel.order.detail</w:t>
      </w:r>
    </w:p>
    <w:p w:rsidR="00F76B0C" w:rsidRDefault="00AC2DB0" w:rsidP="000D2A4D">
      <w:pPr>
        <w:pStyle w:val="6"/>
        <w:numPr>
          <w:ilvl w:val="4"/>
          <w:numId w:val="5"/>
        </w:numPr>
      </w:pPr>
      <w:r>
        <w:t>使用说明</w:t>
      </w:r>
    </w:p>
    <w:p w:rsidR="00F76B0C" w:rsidRDefault="00AC2DB0" w:rsidP="000D2A4D">
      <w:pPr>
        <w:pStyle w:val="6"/>
        <w:numPr>
          <w:ilvl w:val="4"/>
          <w:numId w:val="5"/>
        </w:numPr>
      </w:pPr>
      <w:r>
        <w:t>输入参数</w:t>
      </w:r>
    </w:p>
    <w:tbl>
      <w:tblPr>
        <w:tblW w:w="0" w:type="auto"/>
        <w:tblInd w:w="9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4A0"/>
      </w:tblPr>
      <w:tblGrid>
        <w:gridCol w:w="1933"/>
        <w:gridCol w:w="1450"/>
        <w:gridCol w:w="1556"/>
        <w:gridCol w:w="1451"/>
        <w:gridCol w:w="1933"/>
      </w:tblGrid>
      <w:tr w:rsidR="00F76B0C"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节点</w:t>
            </w:r>
          </w:p>
        </w:tc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名称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类型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可为空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F76B0C"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D3220A" w:rsidRDefault="00AC2DB0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OrderId</w:t>
            </w:r>
          </w:p>
        </w:tc>
        <w:tc>
          <w:tcPr>
            <w:tcW w:w="19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6B2AFF" w:rsidRDefault="006B2AFF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订单编号</w:t>
            </w:r>
          </w:p>
        </w:tc>
        <w:tc>
          <w:tcPr>
            <w:tcW w:w="19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D3220A" w:rsidRDefault="00D3220A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long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B2AFF" w:rsidRDefault="006B2AFF" w:rsidP="006B2AF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AffiliateConfirmationId</w:t>
            </w:r>
          </w:p>
          <w:p w:rsidR="00F76B0C" w:rsidRDefault="00F76B0C">
            <w:pPr>
              <w:pStyle w:val="TableContents"/>
            </w:pPr>
          </w:p>
        </w:tc>
        <w:tc>
          <w:tcPr>
            <w:tcW w:w="19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6B2AFF" w:rsidRDefault="006B2AFF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联盟的订单编号</w:t>
            </w:r>
          </w:p>
        </w:tc>
        <w:tc>
          <w:tcPr>
            <w:tcW w:w="19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6B2AFF" w:rsidRDefault="006B2AFF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String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6B2AFF" w:rsidRDefault="006B2AFF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B2AFF" w:rsidRDefault="006B2AFF" w:rsidP="006B2AF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OrderId=0</w:t>
            </w:r>
            <w:r>
              <w:rPr>
                <w:rFonts w:hint="eastAsia"/>
              </w:rPr>
              <w:t>的时候，则按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AffiliateConfirmationId</w:t>
            </w:r>
          </w:p>
          <w:p w:rsidR="00F76B0C" w:rsidRPr="006B2AFF" w:rsidRDefault="006B2AFF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查询</w:t>
            </w:r>
          </w:p>
        </w:tc>
      </w:tr>
    </w:tbl>
    <w:p w:rsidR="00F76B0C" w:rsidRDefault="00F76B0C">
      <w:pPr>
        <w:pStyle w:val="DefaultStyle"/>
      </w:pPr>
    </w:p>
    <w:p w:rsidR="00F76B0C" w:rsidRDefault="00AC2DB0" w:rsidP="000D2A4D">
      <w:pPr>
        <w:pStyle w:val="6"/>
        <w:numPr>
          <w:ilvl w:val="4"/>
          <w:numId w:val="5"/>
        </w:numPr>
      </w:pPr>
      <w:r>
        <w:t>响应结果</w:t>
      </w:r>
    </w:p>
    <w:tbl>
      <w:tblPr>
        <w:tblW w:w="0" w:type="auto"/>
        <w:tblInd w:w="9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4A0"/>
      </w:tblPr>
      <w:tblGrid>
        <w:gridCol w:w="3167"/>
        <w:gridCol w:w="1026"/>
        <w:gridCol w:w="1597"/>
        <w:gridCol w:w="1193"/>
        <w:gridCol w:w="1340"/>
      </w:tblGrid>
      <w:tr w:rsidR="00F76B0C" w:rsidTr="00750192">
        <w:tc>
          <w:tcPr>
            <w:tcW w:w="31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节点</w:t>
            </w:r>
          </w:p>
        </w:tc>
        <w:tc>
          <w:tcPr>
            <w:tcW w:w="10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名称</w:t>
            </w:r>
          </w:p>
        </w:tc>
        <w:tc>
          <w:tcPr>
            <w:tcW w:w="15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类型</w:t>
            </w:r>
          </w:p>
        </w:tc>
        <w:tc>
          <w:tcPr>
            <w:tcW w:w="11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可为空</w:t>
            </w:r>
          </w:p>
        </w:tc>
        <w:tc>
          <w:tcPr>
            <w:tcW w:w="1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F76B0C" w:rsidTr="00750192">
        <w:tc>
          <w:tcPr>
            <w:tcW w:w="31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Orders</w:t>
            </w:r>
          </w:p>
        </w:tc>
        <w:tc>
          <w:tcPr>
            <w:tcW w:w="10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5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3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50192">
        <w:tc>
          <w:tcPr>
            <w:tcW w:w="31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Orders.Order</w:t>
            </w:r>
          </w:p>
        </w:tc>
        <w:tc>
          <w:tcPr>
            <w:tcW w:w="10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订单</w:t>
            </w:r>
          </w:p>
        </w:tc>
        <w:tc>
          <w:tcPr>
            <w:tcW w:w="15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Element</w:t>
            </w: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3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50192">
        <w:tc>
          <w:tcPr>
            <w:tcW w:w="31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Order.OrderId</w:t>
            </w:r>
          </w:p>
        </w:tc>
        <w:tc>
          <w:tcPr>
            <w:tcW w:w="10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订单编号</w:t>
            </w:r>
          </w:p>
        </w:tc>
        <w:tc>
          <w:tcPr>
            <w:tcW w:w="15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Long</w:t>
            </w: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3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50192">
        <w:tc>
          <w:tcPr>
            <w:tcW w:w="31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Order.HotelId</w:t>
            </w:r>
          </w:p>
        </w:tc>
        <w:tc>
          <w:tcPr>
            <w:tcW w:w="10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酒店编号</w:t>
            </w:r>
          </w:p>
        </w:tc>
        <w:tc>
          <w:tcPr>
            <w:tcW w:w="15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String(8)</w:t>
            </w: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3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18113D" w:rsidTr="00750192">
        <w:tc>
          <w:tcPr>
            <w:tcW w:w="31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18113D" w:rsidRPr="0018113D" w:rsidRDefault="0018113D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Order.HotelName</w:t>
            </w:r>
          </w:p>
        </w:tc>
        <w:tc>
          <w:tcPr>
            <w:tcW w:w="10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18113D" w:rsidRDefault="0018113D">
            <w:pPr>
              <w:pStyle w:val="TableContents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酒店名称</w:t>
            </w:r>
          </w:p>
        </w:tc>
        <w:tc>
          <w:tcPr>
            <w:tcW w:w="15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18113D" w:rsidRPr="0018113D" w:rsidRDefault="0018113D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String</w:t>
            </w:r>
            <w:r w:rsidR="00B32B12">
              <w:rPr>
                <w:rFonts w:eastAsiaTheme="minorEastAsia" w:hint="eastAsia"/>
              </w:rPr>
              <w:t>(</w:t>
            </w:r>
            <w:r w:rsidR="002B7CC0">
              <w:rPr>
                <w:rFonts w:eastAsiaTheme="minorEastAsia" w:hint="eastAsia"/>
              </w:rPr>
              <w:t>2</w:t>
            </w:r>
            <w:r w:rsidR="00B32B12">
              <w:rPr>
                <w:rFonts w:eastAsiaTheme="minorEastAsia" w:hint="eastAsia"/>
              </w:rPr>
              <w:t>00)</w:t>
            </w: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18113D" w:rsidRDefault="0018113D">
            <w:pPr>
              <w:pStyle w:val="TableContents"/>
              <w:rPr>
                <w:rFonts w:eastAsia="Times New Roman"/>
              </w:rPr>
            </w:pPr>
          </w:p>
        </w:tc>
        <w:tc>
          <w:tcPr>
            <w:tcW w:w="13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18113D" w:rsidRDefault="0018113D">
            <w:pPr>
              <w:pStyle w:val="TableContents"/>
            </w:pPr>
          </w:p>
        </w:tc>
      </w:tr>
      <w:tr w:rsidR="00F76B0C" w:rsidTr="00750192">
        <w:tc>
          <w:tcPr>
            <w:tcW w:w="31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Order.RoomTypeId</w:t>
            </w:r>
          </w:p>
        </w:tc>
        <w:tc>
          <w:tcPr>
            <w:tcW w:w="10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房型编号</w:t>
            </w:r>
          </w:p>
        </w:tc>
        <w:tc>
          <w:tcPr>
            <w:tcW w:w="15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String(8)</w:t>
            </w: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3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18113D" w:rsidTr="00750192">
        <w:tc>
          <w:tcPr>
            <w:tcW w:w="31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18113D" w:rsidRPr="0018113D" w:rsidRDefault="0018113D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Order.RoomTypeName</w:t>
            </w:r>
          </w:p>
        </w:tc>
        <w:tc>
          <w:tcPr>
            <w:tcW w:w="10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18113D" w:rsidRDefault="0018113D">
            <w:pPr>
              <w:pStyle w:val="TableContents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房型名称</w:t>
            </w:r>
          </w:p>
        </w:tc>
        <w:tc>
          <w:tcPr>
            <w:tcW w:w="15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18113D" w:rsidRPr="0018113D" w:rsidRDefault="0018113D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String</w:t>
            </w:r>
            <w:r w:rsidR="002B7CC0">
              <w:rPr>
                <w:rFonts w:eastAsiaTheme="minorEastAsia" w:hint="eastAsia"/>
              </w:rPr>
              <w:t>(50)</w:t>
            </w: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18113D" w:rsidRDefault="0018113D">
            <w:pPr>
              <w:pStyle w:val="TableContents"/>
              <w:rPr>
                <w:rFonts w:eastAsia="Times New Roman"/>
              </w:rPr>
            </w:pPr>
          </w:p>
        </w:tc>
        <w:tc>
          <w:tcPr>
            <w:tcW w:w="13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18113D" w:rsidRDefault="0018113D">
            <w:pPr>
              <w:pStyle w:val="TableContents"/>
            </w:pPr>
          </w:p>
        </w:tc>
      </w:tr>
      <w:tr w:rsidR="00F76B0C" w:rsidTr="00750192">
        <w:tc>
          <w:tcPr>
            <w:tcW w:w="31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Order.RatePlanId</w:t>
            </w:r>
          </w:p>
        </w:tc>
        <w:tc>
          <w:tcPr>
            <w:tcW w:w="10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产品编号</w:t>
            </w:r>
          </w:p>
        </w:tc>
        <w:tc>
          <w:tcPr>
            <w:tcW w:w="15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3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50192">
        <w:tc>
          <w:tcPr>
            <w:tcW w:w="31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Order.RatePlanCode</w:t>
            </w:r>
          </w:p>
        </w:tc>
        <w:tc>
          <w:tcPr>
            <w:tcW w:w="10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产品编</w:t>
            </w:r>
            <w:r>
              <w:rPr>
                <w:rFonts w:ascii="宋体" w:eastAsia="宋体" w:hAnsi="宋体" w:cs="宋体"/>
              </w:rPr>
              <w:lastRenderedPageBreak/>
              <w:t>码</w:t>
            </w:r>
          </w:p>
        </w:tc>
        <w:tc>
          <w:tcPr>
            <w:tcW w:w="15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lastRenderedPageBreak/>
              <w:t>String(20)</w:t>
            </w: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3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18113D" w:rsidTr="00750192">
        <w:tc>
          <w:tcPr>
            <w:tcW w:w="31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18113D" w:rsidRPr="0018113D" w:rsidRDefault="0018113D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lastRenderedPageBreak/>
              <w:t>Order.RatePlanName</w:t>
            </w:r>
          </w:p>
        </w:tc>
        <w:tc>
          <w:tcPr>
            <w:tcW w:w="10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18113D" w:rsidRDefault="0018113D">
            <w:pPr>
              <w:pStyle w:val="TableContents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产品名称</w:t>
            </w:r>
          </w:p>
        </w:tc>
        <w:tc>
          <w:tcPr>
            <w:tcW w:w="15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18113D" w:rsidRPr="0018113D" w:rsidRDefault="0018113D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String</w:t>
            </w:r>
            <w:r w:rsidR="002B7CC0">
              <w:rPr>
                <w:rFonts w:eastAsiaTheme="minorEastAsia" w:hint="eastAsia"/>
              </w:rPr>
              <w:t>(100)</w:t>
            </w: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18113D" w:rsidRDefault="0018113D">
            <w:pPr>
              <w:pStyle w:val="TableContents"/>
              <w:rPr>
                <w:rFonts w:eastAsia="Times New Roman"/>
              </w:rPr>
            </w:pPr>
          </w:p>
        </w:tc>
        <w:tc>
          <w:tcPr>
            <w:tcW w:w="13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18113D" w:rsidRDefault="0018113D">
            <w:pPr>
              <w:pStyle w:val="TableContents"/>
            </w:pPr>
          </w:p>
        </w:tc>
      </w:tr>
      <w:tr w:rsidR="00F76B0C" w:rsidTr="00750192">
        <w:tc>
          <w:tcPr>
            <w:tcW w:w="31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Order.</w:t>
            </w:r>
            <w:r w:rsidR="00505815">
              <w:rPr>
                <w:rFonts w:eastAsia="Times New Roman"/>
              </w:rPr>
              <w:t>ArrivalDate</w:t>
            </w:r>
          </w:p>
        </w:tc>
        <w:tc>
          <w:tcPr>
            <w:tcW w:w="10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入住日期</w:t>
            </w:r>
          </w:p>
        </w:tc>
        <w:tc>
          <w:tcPr>
            <w:tcW w:w="15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3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50192">
        <w:tc>
          <w:tcPr>
            <w:tcW w:w="31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Order.</w:t>
            </w:r>
            <w:r w:rsidR="00505815">
              <w:rPr>
                <w:rFonts w:eastAsia="Times New Roman"/>
              </w:rPr>
              <w:t>DepartureDate</w:t>
            </w:r>
          </w:p>
        </w:tc>
        <w:tc>
          <w:tcPr>
            <w:tcW w:w="10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离店日期</w:t>
            </w:r>
          </w:p>
        </w:tc>
        <w:tc>
          <w:tcPr>
            <w:tcW w:w="15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3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471FC" w:rsidTr="00750192">
        <w:tc>
          <w:tcPr>
            <w:tcW w:w="31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471FC" w:rsidRPr="00F471FC" w:rsidRDefault="00F471FC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Order.Status</w:t>
            </w:r>
          </w:p>
        </w:tc>
        <w:tc>
          <w:tcPr>
            <w:tcW w:w="10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471FC" w:rsidRDefault="00F471FC">
            <w:pPr>
              <w:pStyle w:val="TableContents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订单状态</w:t>
            </w:r>
          </w:p>
        </w:tc>
        <w:tc>
          <w:tcPr>
            <w:tcW w:w="15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471FC" w:rsidRDefault="00F471FC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String(2)</w:t>
            </w: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471FC" w:rsidRPr="00F471FC" w:rsidRDefault="00F471FC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N</w:t>
            </w:r>
          </w:p>
        </w:tc>
        <w:tc>
          <w:tcPr>
            <w:tcW w:w="13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471FC" w:rsidRDefault="00F471FC">
            <w:pPr>
              <w:pStyle w:val="TableContents"/>
            </w:pPr>
          </w:p>
        </w:tc>
      </w:tr>
      <w:tr w:rsidR="00F76B0C" w:rsidTr="00750192">
        <w:tc>
          <w:tcPr>
            <w:tcW w:w="31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Order.</w:t>
            </w:r>
            <w:r w:rsidR="005E5D92">
              <w:rPr>
                <w:rFonts w:eastAsia="Times New Roman"/>
              </w:rPr>
              <w:t>Customer</w:t>
            </w:r>
            <w:r>
              <w:rPr>
                <w:rFonts w:eastAsia="Times New Roman"/>
              </w:rPr>
              <w:t>Type</w:t>
            </w:r>
          </w:p>
        </w:tc>
        <w:tc>
          <w:tcPr>
            <w:tcW w:w="10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客人类型</w:t>
            </w:r>
          </w:p>
        </w:tc>
        <w:tc>
          <w:tcPr>
            <w:tcW w:w="15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436C53" w:rsidRDefault="00436C53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Enum</w:t>
            </w: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3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50192">
        <w:tc>
          <w:tcPr>
            <w:tcW w:w="31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Order.PaymentType</w:t>
            </w:r>
          </w:p>
        </w:tc>
        <w:tc>
          <w:tcPr>
            <w:tcW w:w="10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付款类型</w:t>
            </w:r>
          </w:p>
        </w:tc>
        <w:tc>
          <w:tcPr>
            <w:tcW w:w="15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436C53" w:rsidRDefault="00436C53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Enum</w:t>
            </w: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3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50192">
        <w:tc>
          <w:tcPr>
            <w:tcW w:w="31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C72854" w:rsidRDefault="00AC2DB0" w:rsidP="00C72854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Order.</w:t>
            </w:r>
            <w:r w:rsidR="00C72854">
              <w:rPr>
                <w:rFonts w:eastAsiaTheme="minorEastAsia" w:hint="eastAsia"/>
              </w:rPr>
              <w:t>NumberOfRooms</w:t>
            </w:r>
          </w:p>
        </w:tc>
        <w:tc>
          <w:tcPr>
            <w:tcW w:w="10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房间数量</w:t>
            </w:r>
          </w:p>
        </w:tc>
        <w:tc>
          <w:tcPr>
            <w:tcW w:w="15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3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50192">
        <w:tc>
          <w:tcPr>
            <w:tcW w:w="31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C72854" w:rsidRDefault="00AC2DB0" w:rsidP="00C72854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Order.</w:t>
            </w:r>
            <w:r w:rsidR="00C72854">
              <w:rPr>
                <w:rFonts w:eastAsiaTheme="minorEastAsia" w:hint="eastAsia"/>
              </w:rPr>
              <w:t>NumberOf</w:t>
            </w:r>
            <w:r w:rsidR="005E5D92">
              <w:rPr>
                <w:rFonts w:eastAsia="Times New Roman"/>
              </w:rPr>
              <w:t>Customer</w:t>
            </w:r>
            <w:r w:rsidR="00C72854">
              <w:rPr>
                <w:rFonts w:eastAsiaTheme="minorEastAsia" w:hint="eastAsia"/>
              </w:rPr>
              <w:t>s</w:t>
            </w:r>
          </w:p>
        </w:tc>
        <w:tc>
          <w:tcPr>
            <w:tcW w:w="10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客人数量</w:t>
            </w:r>
          </w:p>
        </w:tc>
        <w:tc>
          <w:tcPr>
            <w:tcW w:w="15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3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50192">
        <w:tc>
          <w:tcPr>
            <w:tcW w:w="31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C72854">
            <w:pPr>
              <w:pStyle w:val="TableContents"/>
            </w:pPr>
            <w:r>
              <w:rPr>
                <w:rFonts w:eastAsia="Times New Roman"/>
              </w:rPr>
              <w:t>Order.</w:t>
            </w:r>
            <w:r>
              <w:rPr>
                <w:rFonts w:eastAsiaTheme="minorEastAsia" w:hint="eastAsia"/>
              </w:rPr>
              <w:t>Earliest</w:t>
            </w:r>
            <w:r>
              <w:rPr>
                <w:rFonts w:eastAsia="Times New Roman"/>
              </w:rPr>
              <w:t>Arrival</w:t>
            </w:r>
            <w:r w:rsidR="00AC2DB0">
              <w:rPr>
                <w:rFonts w:eastAsia="Times New Roman"/>
              </w:rPr>
              <w:t>Time</w:t>
            </w:r>
          </w:p>
        </w:tc>
        <w:tc>
          <w:tcPr>
            <w:tcW w:w="10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最早到店时间</w:t>
            </w:r>
          </w:p>
        </w:tc>
        <w:tc>
          <w:tcPr>
            <w:tcW w:w="15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3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50192">
        <w:tc>
          <w:tcPr>
            <w:tcW w:w="31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 w:rsidP="00C72854">
            <w:pPr>
              <w:pStyle w:val="TableContents"/>
            </w:pPr>
            <w:r>
              <w:rPr>
                <w:rFonts w:eastAsia="Times New Roman"/>
              </w:rPr>
              <w:t>Order.</w:t>
            </w:r>
            <w:r w:rsidR="00C72854">
              <w:rPr>
                <w:rFonts w:eastAsia="Times New Roman"/>
              </w:rPr>
              <w:t xml:space="preserve"> Late</w:t>
            </w:r>
            <w:r w:rsidR="00C72854">
              <w:rPr>
                <w:rFonts w:eastAsiaTheme="minorEastAsia" w:hint="eastAsia"/>
              </w:rPr>
              <w:t>st</w:t>
            </w:r>
            <w:r>
              <w:rPr>
                <w:rFonts w:eastAsia="Times New Roman"/>
              </w:rPr>
              <w:t>ArrivalTime</w:t>
            </w:r>
          </w:p>
        </w:tc>
        <w:tc>
          <w:tcPr>
            <w:tcW w:w="10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最晚到店时间</w:t>
            </w:r>
          </w:p>
        </w:tc>
        <w:tc>
          <w:tcPr>
            <w:tcW w:w="15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3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50192">
        <w:tc>
          <w:tcPr>
            <w:tcW w:w="31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Order.</w:t>
            </w:r>
            <w:r w:rsidR="0021693A">
              <w:rPr>
                <w:rFonts w:eastAsia="Times New Roman"/>
              </w:rPr>
              <w:t>CurrencyCode</w:t>
            </w:r>
          </w:p>
        </w:tc>
        <w:tc>
          <w:tcPr>
            <w:tcW w:w="10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货币类型</w:t>
            </w:r>
          </w:p>
        </w:tc>
        <w:tc>
          <w:tcPr>
            <w:tcW w:w="15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Enum</w:t>
            </w: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3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50192">
        <w:tc>
          <w:tcPr>
            <w:tcW w:w="31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Order.TotalPrice</w:t>
            </w:r>
          </w:p>
        </w:tc>
        <w:tc>
          <w:tcPr>
            <w:tcW w:w="10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总价</w:t>
            </w:r>
          </w:p>
        </w:tc>
        <w:tc>
          <w:tcPr>
            <w:tcW w:w="15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3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50192">
        <w:tc>
          <w:tcPr>
            <w:tcW w:w="31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Order.ElongCardNo</w:t>
            </w:r>
          </w:p>
        </w:tc>
        <w:tc>
          <w:tcPr>
            <w:tcW w:w="10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艺龙会员卡号</w:t>
            </w:r>
          </w:p>
        </w:tc>
        <w:tc>
          <w:tcPr>
            <w:tcW w:w="15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String(20)</w:t>
            </w: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3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50192">
        <w:tc>
          <w:tcPr>
            <w:tcW w:w="31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Order.Confirm</w:t>
            </w:r>
            <w:r w:rsidR="00507598">
              <w:rPr>
                <w:rFonts w:eastAsiaTheme="minorEastAsia" w:hint="eastAsia"/>
              </w:rPr>
              <w:t>ation</w:t>
            </w:r>
            <w:r>
              <w:rPr>
                <w:rFonts w:eastAsia="Times New Roman"/>
              </w:rPr>
              <w:t>Type</w:t>
            </w:r>
          </w:p>
        </w:tc>
        <w:tc>
          <w:tcPr>
            <w:tcW w:w="10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确认类型</w:t>
            </w:r>
          </w:p>
        </w:tc>
        <w:tc>
          <w:tcPr>
            <w:tcW w:w="15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0B2BBF" w:rsidRDefault="000B2BBF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Enum</w:t>
            </w: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3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50192">
        <w:tc>
          <w:tcPr>
            <w:tcW w:w="31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507598" w:rsidRDefault="00AC2DB0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Order.Confirm</w:t>
            </w:r>
            <w:r w:rsidR="00507598">
              <w:rPr>
                <w:rFonts w:eastAsiaTheme="minorEastAsia" w:hint="eastAsia"/>
              </w:rPr>
              <w:t>ation</w:t>
            </w:r>
            <w:r>
              <w:rPr>
                <w:rFonts w:eastAsia="Times New Roman"/>
              </w:rPr>
              <w:t>Lang</w:t>
            </w:r>
            <w:r w:rsidR="00507598">
              <w:rPr>
                <w:rFonts w:eastAsiaTheme="minorEastAsia" w:hint="eastAsia"/>
              </w:rPr>
              <w:t>uage</w:t>
            </w:r>
          </w:p>
        </w:tc>
        <w:tc>
          <w:tcPr>
            <w:tcW w:w="10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确认语言</w:t>
            </w:r>
          </w:p>
        </w:tc>
        <w:tc>
          <w:tcPr>
            <w:tcW w:w="15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Enum</w:t>
            </w: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3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50192">
        <w:tc>
          <w:tcPr>
            <w:tcW w:w="31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Order.NoteToHotel</w:t>
            </w:r>
          </w:p>
        </w:tc>
        <w:tc>
          <w:tcPr>
            <w:tcW w:w="10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给酒店备注</w:t>
            </w:r>
          </w:p>
        </w:tc>
        <w:tc>
          <w:tcPr>
            <w:tcW w:w="15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String(500)</w:t>
            </w: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3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50192">
        <w:tc>
          <w:tcPr>
            <w:tcW w:w="31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Order.NoteToElong</w:t>
            </w:r>
          </w:p>
        </w:tc>
        <w:tc>
          <w:tcPr>
            <w:tcW w:w="10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给艺龙备注</w:t>
            </w:r>
          </w:p>
        </w:tc>
        <w:tc>
          <w:tcPr>
            <w:tcW w:w="15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String(500)</w:t>
            </w: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3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8D5969" w:rsidTr="00750192">
        <w:tc>
          <w:tcPr>
            <w:tcW w:w="31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8D5969" w:rsidRPr="008D5969" w:rsidRDefault="008D5969" w:rsidP="008D596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Order.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PenaltyToCustomer</w:t>
            </w:r>
          </w:p>
        </w:tc>
        <w:tc>
          <w:tcPr>
            <w:tcW w:w="10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8D5969" w:rsidRDefault="008D5969">
            <w:pPr>
              <w:pStyle w:val="TableContents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订单产生的罚金</w:t>
            </w:r>
          </w:p>
        </w:tc>
        <w:tc>
          <w:tcPr>
            <w:tcW w:w="15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8D5969" w:rsidRPr="00E002D9" w:rsidRDefault="00E002D9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/>
              </w:rPr>
              <w:t>D</w:t>
            </w:r>
            <w:r>
              <w:rPr>
                <w:rFonts w:eastAsiaTheme="minorEastAsia" w:hint="eastAsia"/>
              </w:rPr>
              <w:t>ecimal</w:t>
            </w: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8D5969" w:rsidRPr="00E002D9" w:rsidRDefault="00E002D9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13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8D5969" w:rsidRDefault="008D5969">
            <w:pPr>
              <w:pStyle w:val="TableContents"/>
            </w:pPr>
          </w:p>
        </w:tc>
      </w:tr>
      <w:tr w:rsidR="00121B07" w:rsidTr="00750192">
        <w:tc>
          <w:tcPr>
            <w:tcW w:w="31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121B07" w:rsidRDefault="00121B07" w:rsidP="008D5969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lastRenderedPageBreak/>
              <w:t>Order.PenaltyCurrencyCode</w:t>
            </w:r>
          </w:p>
        </w:tc>
        <w:tc>
          <w:tcPr>
            <w:tcW w:w="10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121B07" w:rsidRDefault="00121B07">
            <w:pPr>
              <w:pStyle w:val="TableContents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罚金货币类型</w:t>
            </w:r>
          </w:p>
        </w:tc>
        <w:tc>
          <w:tcPr>
            <w:tcW w:w="15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121B07" w:rsidRDefault="00CE3879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Enum</w:t>
            </w: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121B07" w:rsidRDefault="00121B07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13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121B07" w:rsidRDefault="00121B07">
            <w:pPr>
              <w:pStyle w:val="TableContents"/>
            </w:pPr>
          </w:p>
        </w:tc>
      </w:tr>
      <w:tr w:rsidR="00F76B0C" w:rsidTr="00750192">
        <w:tc>
          <w:tcPr>
            <w:tcW w:w="31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507598" w:rsidRDefault="00AC2DB0" w:rsidP="00507598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Order.</w:t>
            </w:r>
            <w:r w:rsidR="00507598">
              <w:rPr>
                <w:rFonts w:eastAsiaTheme="minorEastAsia" w:hint="eastAsia"/>
              </w:rPr>
              <w:t>CreationDate</w:t>
            </w:r>
          </w:p>
        </w:tc>
        <w:tc>
          <w:tcPr>
            <w:tcW w:w="10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预订时间</w:t>
            </w:r>
          </w:p>
        </w:tc>
        <w:tc>
          <w:tcPr>
            <w:tcW w:w="15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3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50192">
        <w:tc>
          <w:tcPr>
            <w:tcW w:w="31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8D133A" w:rsidRDefault="00AC2DB0" w:rsidP="008D133A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Order.Cancel</w:t>
            </w:r>
            <w:r w:rsidR="008D133A">
              <w:rPr>
                <w:rFonts w:eastAsiaTheme="minorEastAsia" w:hint="eastAsia"/>
              </w:rPr>
              <w:t>Time</w:t>
            </w:r>
          </w:p>
        </w:tc>
        <w:tc>
          <w:tcPr>
            <w:tcW w:w="10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最晚取消时间</w:t>
            </w:r>
          </w:p>
        </w:tc>
        <w:tc>
          <w:tcPr>
            <w:tcW w:w="15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3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0B10AE" w:rsidTr="00750192">
        <w:tc>
          <w:tcPr>
            <w:tcW w:w="31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0B10AE" w:rsidRPr="007279C3" w:rsidRDefault="000B10AE" w:rsidP="00CF162E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Order.</w:t>
            </w:r>
            <w:r>
              <w:rPr>
                <w:rFonts w:eastAsiaTheme="minorEastAsia" w:hint="eastAsia"/>
              </w:rPr>
              <w:t>HasInvoice</w:t>
            </w:r>
          </w:p>
        </w:tc>
        <w:tc>
          <w:tcPr>
            <w:tcW w:w="10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0B10AE" w:rsidRDefault="000B10AE" w:rsidP="00CF162E">
            <w:pPr>
              <w:pStyle w:val="TableContents"/>
            </w:pPr>
            <w:r>
              <w:rPr>
                <w:rFonts w:ascii="宋体" w:eastAsia="宋体" w:hAnsi="宋体" w:cs="宋体"/>
              </w:rPr>
              <w:t>是否</w:t>
            </w:r>
            <w:r>
              <w:rPr>
                <w:rFonts w:ascii="宋体" w:eastAsia="宋体" w:hAnsi="宋体" w:cs="宋体" w:hint="eastAsia"/>
              </w:rPr>
              <w:t>有</w:t>
            </w:r>
            <w:r>
              <w:rPr>
                <w:rFonts w:ascii="宋体" w:eastAsia="宋体" w:hAnsi="宋体" w:cs="宋体"/>
              </w:rPr>
              <w:t>发票</w:t>
            </w:r>
            <w:r>
              <w:rPr>
                <w:rFonts w:ascii="宋体" w:eastAsia="宋体" w:hAnsi="宋体" w:cs="宋体" w:hint="eastAsia"/>
              </w:rPr>
              <w:t>信息</w:t>
            </w:r>
          </w:p>
        </w:tc>
        <w:tc>
          <w:tcPr>
            <w:tcW w:w="15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0B10AE" w:rsidRPr="000B2BBF" w:rsidRDefault="000B2BBF" w:rsidP="00CF162E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  <w:r>
              <w:rPr>
                <w:rFonts w:eastAsiaTheme="minorEastAsia" w:hint="eastAsia"/>
              </w:rPr>
              <w:t>oolean</w:t>
            </w: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0B10AE" w:rsidRDefault="000B10AE" w:rsidP="00CF162E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3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0B10AE" w:rsidRDefault="000B10AE" w:rsidP="00CF162E">
            <w:pPr>
              <w:pStyle w:val="TableContents"/>
            </w:pPr>
          </w:p>
        </w:tc>
      </w:tr>
      <w:tr w:rsidR="00F76B0C" w:rsidTr="00750192">
        <w:tc>
          <w:tcPr>
            <w:tcW w:w="31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Order.Invoice</w:t>
            </w:r>
          </w:p>
        </w:tc>
        <w:tc>
          <w:tcPr>
            <w:tcW w:w="10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发票</w:t>
            </w:r>
          </w:p>
        </w:tc>
        <w:tc>
          <w:tcPr>
            <w:tcW w:w="15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Element</w:t>
            </w: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3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50192">
        <w:tc>
          <w:tcPr>
            <w:tcW w:w="31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Invoice.Title</w:t>
            </w:r>
          </w:p>
        </w:tc>
        <w:tc>
          <w:tcPr>
            <w:tcW w:w="10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抬头</w:t>
            </w:r>
          </w:p>
        </w:tc>
        <w:tc>
          <w:tcPr>
            <w:tcW w:w="15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String(200)</w:t>
            </w: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3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50192">
        <w:tc>
          <w:tcPr>
            <w:tcW w:w="31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Invoice.ItemName</w:t>
            </w:r>
          </w:p>
        </w:tc>
        <w:tc>
          <w:tcPr>
            <w:tcW w:w="10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名称</w:t>
            </w:r>
          </w:p>
        </w:tc>
        <w:tc>
          <w:tcPr>
            <w:tcW w:w="15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String(100)</w:t>
            </w: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3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50192">
        <w:tc>
          <w:tcPr>
            <w:tcW w:w="31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Invoice.Amount</w:t>
            </w:r>
          </w:p>
        </w:tc>
        <w:tc>
          <w:tcPr>
            <w:tcW w:w="10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金额</w:t>
            </w:r>
          </w:p>
        </w:tc>
        <w:tc>
          <w:tcPr>
            <w:tcW w:w="15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3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50192">
        <w:tc>
          <w:tcPr>
            <w:tcW w:w="31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Invoice.Status</w:t>
            </w:r>
          </w:p>
        </w:tc>
        <w:tc>
          <w:tcPr>
            <w:tcW w:w="10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发票状态</w:t>
            </w:r>
          </w:p>
        </w:tc>
        <w:tc>
          <w:tcPr>
            <w:tcW w:w="15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0B2BBF">
            <w:pPr>
              <w:pStyle w:val="TableContents"/>
            </w:pPr>
            <w:r>
              <w:rPr>
                <w:rFonts w:eastAsiaTheme="minorEastAsia" w:hint="eastAsia"/>
              </w:rPr>
              <w:t>Boolean</w:t>
            </w: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3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6A2B78">
            <w:pPr>
              <w:pStyle w:val="TableContents"/>
            </w:pPr>
            <w:r>
              <w:rPr>
                <w:rFonts w:eastAsiaTheme="minorEastAsia" w:hint="eastAsia"/>
              </w:rPr>
              <w:t>false</w:t>
            </w:r>
            <w:r w:rsidR="00AC2DB0">
              <w:rPr>
                <w:rFonts w:eastAsia="Times New Roman"/>
              </w:rPr>
              <w:t>--</w:t>
            </w:r>
            <w:r w:rsidR="00AC2DB0">
              <w:rPr>
                <w:rFonts w:ascii="宋体" w:eastAsia="宋体" w:hAnsi="宋体" w:cs="宋体"/>
              </w:rPr>
              <w:t>未处理、</w:t>
            </w:r>
            <w:r>
              <w:rPr>
                <w:rFonts w:eastAsiaTheme="minorEastAsia" w:cs="Times New Roman" w:hint="eastAsia"/>
              </w:rPr>
              <w:t>true</w:t>
            </w:r>
            <w:r w:rsidR="00AC2DB0">
              <w:rPr>
                <w:rFonts w:eastAsia="Times New Roman" w:cs="Times New Roman"/>
              </w:rPr>
              <w:t>--</w:t>
            </w:r>
            <w:r w:rsidR="00AC2DB0">
              <w:rPr>
                <w:rFonts w:ascii="宋体" w:eastAsia="宋体" w:hAnsi="宋体" w:cs="宋体"/>
              </w:rPr>
              <w:t>已开票</w:t>
            </w:r>
          </w:p>
        </w:tc>
      </w:tr>
      <w:tr w:rsidR="00F76B0C" w:rsidTr="00750192">
        <w:tc>
          <w:tcPr>
            <w:tcW w:w="31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EB38D3">
            <w:pPr>
              <w:pStyle w:val="TableContents"/>
            </w:pPr>
            <w:r>
              <w:rPr>
                <w:rFonts w:eastAsia="Times New Roman"/>
              </w:rPr>
              <w:t>Invoice.</w:t>
            </w:r>
            <w:r>
              <w:rPr>
                <w:rFonts w:eastAsiaTheme="minorEastAsia" w:hint="eastAsia"/>
              </w:rPr>
              <w:t>Delivery</w:t>
            </w:r>
            <w:r w:rsidR="00AC2DB0">
              <w:rPr>
                <w:rFonts w:eastAsia="Times New Roman"/>
              </w:rPr>
              <w:t>Status</w:t>
            </w:r>
          </w:p>
        </w:tc>
        <w:tc>
          <w:tcPr>
            <w:tcW w:w="10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邮寄状态</w:t>
            </w:r>
          </w:p>
        </w:tc>
        <w:tc>
          <w:tcPr>
            <w:tcW w:w="15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0B2BBF">
            <w:pPr>
              <w:pStyle w:val="TableContents"/>
            </w:pPr>
            <w:r>
              <w:rPr>
                <w:rFonts w:eastAsiaTheme="minorEastAsia" w:hint="eastAsia"/>
              </w:rPr>
              <w:t>Boolean</w:t>
            </w: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3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6A2B78">
            <w:pPr>
              <w:pStyle w:val="TableContents"/>
            </w:pPr>
            <w:r>
              <w:rPr>
                <w:rFonts w:eastAsiaTheme="minorEastAsia" w:hint="eastAsia"/>
              </w:rPr>
              <w:t>false</w:t>
            </w:r>
            <w:r w:rsidR="00AC2DB0">
              <w:rPr>
                <w:rFonts w:eastAsia="Times New Roman"/>
              </w:rPr>
              <w:t>--</w:t>
            </w:r>
            <w:r w:rsidR="00AC2DB0">
              <w:rPr>
                <w:rFonts w:ascii="宋体" w:eastAsia="宋体" w:hAnsi="宋体" w:cs="宋体"/>
              </w:rPr>
              <w:t>未邮寄、</w:t>
            </w:r>
            <w:r>
              <w:rPr>
                <w:rFonts w:eastAsiaTheme="minorEastAsia" w:cs="Times New Roman" w:hint="eastAsia"/>
              </w:rPr>
              <w:t>true</w:t>
            </w:r>
            <w:r w:rsidR="00AC2DB0">
              <w:rPr>
                <w:rFonts w:eastAsia="Times New Roman" w:cs="Times New Roman"/>
              </w:rPr>
              <w:t>--</w:t>
            </w:r>
            <w:r w:rsidR="00AC2DB0">
              <w:rPr>
                <w:rFonts w:ascii="宋体" w:eastAsia="宋体" w:hAnsi="宋体" w:cs="宋体"/>
              </w:rPr>
              <w:t>已邮寄</w:t>
            </w:r>
          </w:p>
        </w:tc>
      </w:tr>
      <w:tr w:rsidR="00F76B0C" w:rsidTr="00750192">
        <w:tc>
          <w:tcPr>
            <w:tcW w:w="31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Invoice.Recipient</w:t>
            </w:r>
          </w:p>
        </w:tc>
        <w:tc>
          <w:tcPr>
            <w:tcW w:w="10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收件人</w:t>
            </w:r>
          </w:p>
        </w:tc>
        <w:tc>
          <w:tcPr>
            <w:tcW w:w="15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Element</w:t>
            </w: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3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50192">
        <w:tc>
          <w:tcPr>
            <w:tcW w:w="31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0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5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3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50192">
        <w:tc>
          <w:tcPr>
            <w:tcW w:w="31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Recipient.Province</w:t>
            </w:r>
          </w:p>
        </w:tc>
        <w:tc>
          <w:tcPr>
            <w:tcW w:w="10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省份</w:t>
            </w:r>
          </w:p>
        </w:tc>
        <w:tc>
          <w:tcPr>
            <w:tcW w:w="15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String(20)</w:t>
            </w: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3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50192">
        <w:tc>
          <w:tcPr>
            <w:tcW w:w="31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Recipient.City</w:t>
            </w:r>
          </w:p>
        </w:tc>
        <w:tc>
          <w:tcPr>
            <w:tcW w:w="10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城市</w:t>
            </w:r>
          </w:p>
        </w:tc>
        <w:tc>
          <w:tcPr>
            <w:tcW w:w="15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String(20)</w:t>
            </w: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3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50192">
        <w:tc>
          <w:tcPr>
            <w:tcW w:w="31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Recipient.District</w:t>
            </w:r>
          </w:p>
        </w:tc>
        <w:tc>
          <w:tcPr>
            <w:tcW w:w="10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行政区</w:t>
            </w:r>
          </w:p>
        </w:tc>
        <w:tc>
          <w:tcPr>
            <w:tcW w:w="15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String(50)</w:t>
            </w: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3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50192">
        <w:tc>
          <w:tcPr>
            <w:tcW w:w="31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Recipient.Street</w:t>
            </w:r>
          </w:p>
        </w:tc>
        <w:tc>
          <w:tcPr>
            <w:tcW w:w="10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街道</w:t>
            </w:r>
          </w:p>
        </w:tc>
        <w:tc>
          <w:tcPr>
            <w:tcW w:w="15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String(200)</w:t>
            </w: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3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50192">
        <w:tc>
          <w:tcPr>
            <w:tcW w:w="31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Recipient.Post</w:t>
            </w:r>
            <w:r w:rsidR="00584DF1">
              <w:rPr>
                <w:rFonts w:eastAsiaTheme="minorEastAsia" w:hint="eastAsia"/>
              </w:rPr>
              <w:t>al</w:t>
            </w:r>
            <w:r>
              <w:rPr>
                <w:rFonts w:eastAsia="Times New Roman"/>
              </w:rPr>
              <w:t>Code</w:t>
            </w:r>
          </w:p>
        </w:tc>
        <w:tc>
          <w:tcPr>
            <w:tcW w:w="10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邮编</w:t>
            </w:r>
          </w:p>
        </w:tc>
        <w:tc>
          <w:tcPr>
            <w:tcW w:w="15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String(10)</w:t>
            </w: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3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50192">
        <w:tc>
          <w:tcPr>
            <w:tcW w:w="31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Recipient.</w:t>
            </w:r>
            <w:r w:rsidR="00064A91">
              <w:rPr>
                <w:rFonts w:eastAsia="Times New Roman"/>
              </w:rPr>
              <w:t>Name</w:t>
            </w:r>
          </w:p>
        </w:tc>
        <w:tc>
          <w:tcPr>
            <w:tcW w:w="10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收件人姓名</w:t>
            </w:r>
          </w:p>
        </w:tc>
        <w:tc>
          <w:tcPr>
            <w:tcW w:w="15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String(50)</w:t>
            </w: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3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50192">
        <w:tc>
          <w:tcPr>
            <w:tcW w:w="31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Recipient.Phone</w:t>
            </w:r>
          </w:p>
        </w:tc>
        <w:tc>
          <w:tcPr>
            <w:tcW w:w="10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电话</w:t>
            </w:r>
          </w:p>
        </w:tc>
        <w:tc>
          <w:tcPr>
            <w:tcW w:w="15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String(50)</w:t>
            </w: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3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50192">
        <w:tc>
          <w:tcPr>
            <w:tcW w:w="31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Recipient.Email</w:t>
            </w:r>
          </w:p>
        </w:tc>
        <w:tc>
          <w:tcPr>
            <w:tcW w:w="10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Email</w:t>
            </w:r>
          </w:p>
        </w:tc>
        <w:tc>
          <w:tcPr>
            <w:tcW w:w="15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String(50)</w:t>
            </w: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3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50192">
        <w:tc>
          <w:tcPr>
            <w:tcW w:w="31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0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5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3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50192">
        <w:tc>
          <w:tcPr>
            <w:tcW w:w="31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Order.Contact</w:t>
            </w:r>
          </w:p>
        </w:tc>
        <w:tc>
          <w:tcPr>
            <w:tcW w:w="10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联系人</w:t>
            </w:r>
          </w:p>
        </w:tc>
        <w:tc>
          <w:tcPr>
            <w:tcW w:w="15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Element</w:t>
            </w: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3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50192">
        <w:tc>
          <w:tcPr>
            <w:tcW w:w="31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Contact.Name</w:t>
            </w:r>
          </w:p>
        </w:tc>
        <w:tc>
          <w:tcPr>
            <w:tcW w:w="10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姓名</w:t>
            </w:r>
          </w:p>
        </w:tc>
        <w:tc>
          <w:tcPr>
            <w:tcW w:w="15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String(50)</w:t>
            </w: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3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50192">
        <w:tc>
          <w:tcPr>
            <w:tcW w:w="31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Contact.Email</w:t>
            </w:r>
          </w:p>
        </w:tc>
        <w:tc>
          <w:tcPr>
            <w:tcW w:w="10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Email</w:t>
            </w:r>
          </w:p>
        </w:tc>
        <w:tc>
          <w:tcPr>
            <w:tcW w:w="15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String(50)</w:t>
            </w: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3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50192">
        <w:tc>
          <w:tcPr>
            <w:tcW w:w="31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Contact.Mobile</w:t>
            </w:r>
          </w:p>
        </w:tc>
        <w:tc>
          <w:tcPr>
            <w:tcW w:w="10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手机</w:t>
            </w:r>
          </w:p>
        </w:tc>
        <w:tc>
          <w:tcPr>
            <w:tcW w:w="15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String(50)</w:t>
            </w: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3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50192">
        <w:tc>
          <w:tcPr>
            <w:tcW w:w="31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lastRenderedPageBreak/>
              <w:t>Contact.Phone</w:t>
            </w:r>
          </w:p>
        </w:tc>
        <w:tc>
          <w:tcPr>
            <w:tcW w:w="10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电话</w:t>
            </w:r>
          </w:p>
        </w:tc>
        <w:tc>
          <w:tcPr>
            <w:tcW w:w="15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String(50)</w:t>
            </w: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3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50192">
        <w:tc>
          <w:tcPr>
            <w:tcW w:w="31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Contact.Fax</w:t>
            </w:r>
          </w:p>
        </w:tc>
        <w:tc>
          <w:tcPr>
            <w:tcW w:w="10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传真</w:t>
            </w:r>
          </w:p>
        </w:tc>
        <w:tc>
          <w:tcPr>
            <w:tcW w:w="15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String(50)</w:t>
            </w: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3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50192">
        <w:tc>
          <w:tcPr>
            <w:tcW w:w="31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Contact.Gender</w:t>
            </w:r>
          </w:p>
        </w:tc>
        <w:tc>
          <w:tcPr>
            <w:tcW w:w="10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性别</w:t>
            </w:r>
          </w:p>
        </w:tc>
        <w:tc>
          <w:tcPr>
            <w:tcW w:w="15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0B2BBF" w:rsidRDefault="000B2BBF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Enum</w:t>
            </w: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3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50192">
        <w:tc>
          <w:tcPr>
            <w:tcW w:w="31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Contact.IdType</w:t>
            </w:r>
          </w:p>
        </w:tc>
        <w:tc>
          <w:tcPr>
            <w:tcW w:w="10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证件类型</w:t>
            </w:r>
          </w:p>
        </w:tc>
        <w:tc>
          <w:tcPr>
            <w:tcW w:w="15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0B2BBF" w:rsidRDefault="000B2BBF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Enum</w:t>
            </w: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3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50192">
        <w:tc>
          <w:tcPr>
            <w:tcW w:w="31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Contact.IdNo</w:t>
            </w:r>
          </w:p>
        </w:tc>
        <w:tc>
          <w:tcPr>
            <w:tcW w:w="10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证件号码</w:t>
            </w:r>
          </w:p>
        </w:tc>
        <w:tc>
          <w:tcPr>
            <w:tcW w:w="15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String(20)</w:t>
            </w: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3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50192">
        <w:tc>
          <w:tcPr>
            <w:tcW w:w="31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0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5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3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50192">
        <w:tc>
          <w:tcPr>
            <w:tcW w:w="31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Order.CreditCard</w:t>
            </w:r>
          </w:p>
        </w:tc>
        <w:tc>
          <w:tcPr>
            <w:tcW w:w="10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信用卡</w:t>
            </w:r>
          </w:p>
        </w:tc>
        <w:tc>
          <w:tcPr>
            <w:tcW w:w="15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Element</w:t>
            </w: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3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50192">
        <w:tc>
          <w:tcPr>
            <w:tcW w:w="31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CreditCard.Number</w:t>
            </w:r>
          </w:p>
        </w:tc>
        <w:tc>
          <w:tcPr>
            <w:tcW w:w="10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卡号</w:t>
            </w:r>
          </w:p>
        </w:tc>
        <w:tc>
          <w:tcPr>
            <w:tcW w:w="15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String(20)</w:t>
            </w: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3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后</w:t>
            </w:r>
            <w:r>
              <w:rPr>
                <w:rFonts w:eastAsia="Times New Roman" w:cs="Times New Roman"/>
              </w:rPr>
              <w:t>4</w:t>
            </w:r>
            <w:r>
              <w:rPr>
                <w:rFonts w:ascii="宋体" w:eastAsia="宋体" w:hAnsi="宋体" w:cs="宋体"/>
              </w:rPr>
              <w:t>位</w:t>
            </w:r>
          </w:p>
        </w:tc>
      </w:tr>
      <w:tr w:rsidR="00E26C78" w:rsidTr="00750192">
        <w:tc>
          <w:tcPr>
            <w:tcW w:w="31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E26C78" w:rsidRPr="00E26C78" w:rsidRDefault="00E26C78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CreditCard</w:t>
            </w:r>
            <w:r>
              <w:rPr>
                <w:rFonts w:eastAsiaTheme="minorEastAsia" w:hint="eastAsia"/>
              </w:rPr>
              <w:t>.ProcessType</w:t>
            </w:r>
          </w:p>
        </w:tc>
        <w:tc>
          <w:tcPr>
            <w:tcW w:w="10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E26C78" w:rsidRDefault="00E26C78">
            <w:pPr>
              <w:pStyle w:val="TableContents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交易类型</w:t>
            </w:r>
          </w:p>
        </w:tc>
        <w:tc>
          <w:tcPr>
            <w:tcW w:w="15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E26C78" w:rsidRDefault="00E26C78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Enum</w:t>
            </w: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E26C78" w:rsidRPr="00E26C78" w:rsidRDefault="00E26C78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13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146157" w:rsidRDefault="00146157" w:rsidP="0014615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Auth—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授权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CancelAuth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-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取消授权</w:t>
            </w:r>
          </w:p>
          <w:p w:rsidR="00E26C78" w:rsidRDefault="00146157" w:rsidP="0014615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Charge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-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授权后扣款</w:t>
            </w:r>
          </w:p>
          <w:p w:rsidR="00146157" w:rsidRDefault="00146157" w:rsidP="0014615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Refund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-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退款</w:t>
            </w:r>
          </w:p>
          <w:p w:rsidR="00146157" w:rsidRPr="00146157" w:rsidRDefault="00146157" w:rsidP="0014615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DirectCharge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-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直接扣款</w:t>
            </w:r>
          </w:p>
        </w:tc>
      </w:tr>
      <w:tr w:rsidR="00F76B0C" w:rsidTr="00750192">
        <w:tc>
          <w:tcPr>
            <w:tcW w:w="31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CreditCard.Status</w:t>
            </w:r>
          </w:p>
        </w:tc>
        <w:tc>
          <w:tcPr>
            <w:tcW w:w="10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E26C78">
            <w:pPr>
              <w:pStyle w:val="TableContents"/>
            </w:pPr>
            <w:r>
              <w:rPr>
                <w:rFonts w:ascii="宋体" w:eastAsia="宋体" w:hAnsi="宋体" w:cs="宋体" w:hint="eastAsia"/>
              </w:rPr>
              <w:t>交易</w:t>
            </w:r>
            <w:r w:rsidR="00AC2DB0">
              <w:rPr>
                <w:rFonts w:ascii="宋体" w:eastAsia="宋体" w:hAnsi="宋体" w:cs="宋体"/>
              </w:rPr>
              <w:t>状态</w:t>
            </w:r>
          </w:p>
        </w:tc>
        <w:tc>
          <w:tcPr>
            <w:tcW w:w="15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4B1FFE" w:rsidRDefault="004B1FFE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Enum</w:t>
            </w: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E26C78" w:rsidRDefault="00E26C78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13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 w:rsidP="00F5223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eastAsia="Times New Roman"/>
              </w:rPr>
              <w:t xml:space="preserve"> </w:t>
            </w:r>
            <w:r w:rsidR="00F52231">
              <w:rPr>
                <w:rFonts w:ascii="NSimSun" w:hAnsi="NSimSun" w:cs="NSimSun"/>
                <w:kern w:val="0"/>
                <w:sz w:val="19"/>
                <w:szCs w:val="19"/>
              </w:rPr>
              <w:t>UnProcess</w:t>
            </w:r>
            <w:r w:rsidR="00F52231">
              <w:rPr>
                <w:rFonts w:ascii="NSimSun" w:hAnsi="NSimSun" w:cs="NSimSun" w:hint="eastAsia"/>
                <w:kern w:val="0"/>
                <w:sz w:val="19"/>
                <w:szCs w:val="19"/>
              </w:rPr>
              <w:t>-</w:t>
            </w:r>
            <w:r w:rsidR="00F52231">
              <w:rPr>
                <w:rFonts w:ascii="NSimSun" w:hAnsi="NSimSun" w:cs="NSimSun" w:hint="eastAsia"/>
                <w:kern w:val="0"/>
                <w:sz w:val="19"/>
                <w:szCs w:val="19"/>
              </w:rPr>
              <w:t>未处理</w:t>
            </w:r>
          </w:p>
          <w:p w:rsidR="00F52231" w:rsidRDefault="00F52231" w:rsidP="00F5223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Succeed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-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</w:p>
          <w:p w:rsidR="00F52231" w:rsidRDefault="00F52231" w:rsidP="00F5223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Processing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-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处理中</w:t>
            </w:r>
          </w:p>
          <w:p w:rsidR="00F52231" w:rsidRPr="00F52231" w:rsidRDefault="00F52231" w:rsidP="00F5223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Fail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-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</w:p>
        </w:tc>
      </w:tr>
      <w:tr w:rsidR="00F76B0C" w:rsidTr="00750192">
        <w:tc>
          <w:tcPr>
            <w:tcW w:w="31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0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5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3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50192">
        <w:tc>
          <w:tcPr>
            <w:tcW w:w="31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Order.</w:t>
            </w:r>
            <w:r w:rsidR="00BA1486">
              <w:rPr>
                <w:rFonts w:eastAsiaTheme="minorEastAsia" w:hint="eastAsia"/>
              </w:rPr>
              <w:t>Nightly</w:t>
            </w:r>
            <w:r>
              <w:rPr>
                <w:rFonts w:eastAsia="Times New Roman"/>
              </w:rPr>
              <w:t>Rates</w:t>
            </w:r>
          </w:p>
        </w:tc>
        <w:tc>
          <w:tcPr>
            <w:tcW w:w="10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5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Element</w:t>
            </w: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3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50192">
        <w:tc>
          <w:tcPr>
            <w:tcW w:w="31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BA1486">
            <w:pPr>
              <w:pStyle w:val="TableContents"/>
            </w:pPr>
            <w:r>
              <w:rPr>
                <w:rFonts w:eastAsiaTheme="minorEastAsia" w:hint="eastAsia"/>
              </w:rPr>
              <w:t>Nightly</w:t>
            </w:r>
            <w:r w:rsidR="00AC2DB0">
              <w:rPr>
                <w:rFonts w:eastAsia="Times New Roman"/>
              </w:rPr>
              <w:t>Rates.</w:t>
            </w:r>
            <w:r>
              <w:rPr>
                <w:rFonts w:eastAsiaTheme="minorEastAsia" w:hint="eastAsia"/>
              </w:rPr>
              <w:t xml:space="preserve"> Nightly</w:t>
            </w:r>
            <w:r w:rsidR="00AC2DB0">
              <w:rPr>
                <w:rFonts w:eastAsia="Times New Roman"/>
              </w:rPr>
              <w:t>Rate</w:t>
            </w:r>
          </w:p>
        </w:tc>
        <w:tc>
          <w:tcPr>
            <w:tcW w:w="10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每日价格</w:t>
            </w:r>
          </w:p>
        </w:tc>
        <w:tc>
          <w:tcPr>
            <w:tcW w:w="15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Element</w:t>
            </w: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3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50192">
        <w:tc>
          <w:tcPr>
            <w:tcW w:w="31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BA1486">
            <w:pPr>
              <w:pStyle w:val="TableContents"/>
            </w:pPr>
            <w:r>
              <w:rPr>
                <w:rFonts w:eastAsiaTheme="minorEastAsia" w:hint="eastAsia"/>
              </w:rPr>
              <w:t>Nightly</w:t>
            </w:r>
            <w:r w:rsidR="00AC2DB0">
              <w:rPr>
                <w:rFonts w:eastAsia="Times New Roman"/>
              </w:rPr>
              <w:t>Rate.Date</w:t>
            </w:r>
          </w:p>
        </w:tc>
        <w:tc>
          <w:tcPr>
            <w:tcW w:w="10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日期</w:t>
            </w:r>
          </w:p>
        </w:tc>
        <w:tc>
          <w:tcPr>
            <w:tcW w:w="15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3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50192">
        <w:tc>
          <w:tcPr>
            <w:tcW w:w="31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BA1486">
            <w:pPr>
              <w:pStyle w:val="TableContents"/>
            </w:pPr>
            <w:r>
              <w:rPr>
                <w:rFonts w:eastAsiaTheme="minorEastAsia" w:hint="eastAsia"/>
              </w:rPr>
              <w:t>Nightly</w:t>
            </w:r>
            <w:r w:rsidR="00AC2DB0">
              <w:rPr>
                <w:rFonts w:eastAsia="Times New Roman"/>
              </w:rPr>
              <w:t>Rate.Member</w:t>
            </w:r>
          </w:p>
        </w:tc>
        <w:tc>
          <w:tcPr>
            <w:tcW w:w="10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会员卖价</w:t>
            </w:r>
          </w:p>
        </w:tc>
        <w:tc>
          <w:tcPr>
            <w:tcW w:w="15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3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50192">
        <w:tc>
          <w:tcPr>
            <w:tcW w:w="31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BA1486">
            <w:pPr>
              <w:pStyle w:val="TableContents"/>
            </w:pPr>
            <w:r>
              <w:rPr>
                <w:rFonts w:eastAsiaTheme="minorEastAsia" w:hint="eastAsia"/>
              </w:rPr>
              <w:t>Nightly</w:t>
            </w:r>
            <w:r w:rsidR="00AC2DB0">
              <w:rPr>
                <w:rFonts w:eastAsia="Times New Roman"/>
              </w:rPr>
              <w:t>Rate.Cost</w:t>
            </w:r>
          </w:p>
        </w:tc>
        <w:tc>
          <w:tcPr>
            <w:tcW w:w="10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结算价</w:t>
            </w:r>
          </w:p>
        </w:tc>
        <w:tc>
          <w:tcPr>
            <w:tcW w:w="15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3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仅预付</w:t>
            </w:r>
          </w:p>
        </w:tc>
      </w:tr>
      <w:tr w:rsidR="00F76B0C" w:rsidTr="00750192">
        <w:tc>
          <w:tcPr>
            <w:tcW w:w="31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0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5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3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50192">
        <w:tc>
          <w:tcPr>
            <w:tcW w:w="31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Order.ExtendInfo</w:t>
            </w:r>
          </w:p>
        </w:tc>
        <w:tc>
          <w:tcPr>
            <w:tcW w:w="10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扩展信息</w:t>
            </w:r>
          </w:p>
        </w:tc>
        <w:tc>
          <w:tcPr>
            <w:tcW w:w="15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Element</w:t>
            </w: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3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50192">
        <w:tc>
          <w:tcPr>
            <w:tcW w:w="31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ExtendInfo.Str1</w:t>
            </w:r>
          </w:p>
        </w:tc>
        <w:tc>
          <w:tcPr>
            <w:tcW w:w="10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5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String(200)</w:t>
            </w: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3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50192">
        <w:tc>
          <w:tcPr>
            <w:tcW w:w="31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ExtendInfo.Str2</w:t>
            </w:r>
          </w:p>
        </w:tc>
        <w:tc>
          <w:tcPr>
            <w:tcW w:w="10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5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String(200)</w:t>
            </w: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3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50192">
        <w:tc>
          <w:tcPr>
            <w:tcW w:w="31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ExtendInfo.Str2</w:t>
            </w:r>
          </w:p>
        </w:tc>
        <w:tc>
          <w:tcPr>
            <w:tcW w:w="10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5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String(200)</w:t>
            </w: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3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50192">
        <w:tc>
          <w:tcPr>
            <w:tcW w:w="31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ExtendInfo.Int1</w:t>
            </w:r>
          </w:p>
        </w:tc>
        <w:tc>
          <w:tcPr>
            <w:tcW w:w="10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5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3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50192">
        <w:tc>
          <w:tcPr>
            <w:tcW w:w="31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ExtendInfo.Int2</w:t>
            </w:r>
          </w:p>
        </w:tc>
        <w:tc>
          <w:tcPr>
            <w:tcW w:w="10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5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3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50192">
        <w:tc>
          <w:tcPr>
            <w:tcW w:w="31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lastRenderedPageBreak/>
              <w:t>ExtendInfo.Int3</w:t>
            </w:r>
          </w:p>
        </w:tc>
        <w:tc>
          <w:tcPr>
            <w:tcW w:w="10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5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3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50192">
        <w:tc>
          <w:tcPr>
            <w:tcW w:w="31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0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5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3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50192">
        <w:tc>
          <w:tcPr>
            <w:tcW w:w="31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5E5D92">
            <w:pPr>
              <w:pStyle w:val="TableContents"/>
            </w:pPr>
            <w:r>
              <w:rPr>
                <w:rFonts w:eastAsia="Times New Roman"/>
              </w:rPr>
              <w:t>Customer</w:t>
            </w:r>
            <w:r w:rsidR="00AC2DB0">
              <w:rPr>
                <w:rFonts w:eastAsia="Times New Roman"/>
              </w:rPr>
              <w:t>s</w:t>
            </w:r>
          </w:p>
        </w:tc>
        <w:tc>
          <w:tcPr>
            <w:tcW w:w="10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5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Element</w:t>
            </w: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3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50192">
        <w:tc>
          <w:tcPr>
            <w:tcW w:w="31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5E5D92">
            <w:pPr>
              <w:pStyle w:val="TableContents"/>
            </w:pPr>
            <w:r>
              <w:rPr>
                <w:rFonts w:eastAsia="Times New Roman"/>
              </w:rPr>
              <w:t>Customer</w:t>
            </w:r>
            <w:r w:rsidR="00AC2DB0">
              <w:rPr>
                <w:rFonts w:eastAsia="Times New Roman"/>
              </w:rPr>
              <w:t>s.</w:t>
            </w:r>
            <w:r>
              <w:rPr>
                <w:rFonts w:eastAsia="Times New Roman"/>
              </w:rPr>
              <w:t>Customer</w:t>
            </w:r>
          </w:p>
        </w:tc>
        <w:tc>
          <w:tcPr>
            <w:tcW w:w="10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入住人信息</w:t>
            </w:r>
          </w:p>
        </w:tc>
        <w:tc>
          <w:tcPr>
            <w:tcW w:w="15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Element</w:t>
            </w: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3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50192">
        <w:tc>
          <w:tcPr>
            <w:tcW w:w="31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5E5D92">
            <w:pPr>
              <w:pStyle w:val="TableContents"/>
            </w:pPr>
            <w:r>
              <w:rPr>
                <w:rFonts w:eastAsia="Times New Roman"/>
              </w:rPr>
              <w:t>Customer</w:t>
            </w:r>
            <w:r w:rsidR="00AC2DB0">
              <w:rPr>
                <w:rFonts w:eastAsia="Times New Roman"/>
              </w:rPr>
              <w:t>.Name</w:t>
            </w:r>
          </w:p>
        </w:tc>
        <w:tc>
          <w:tcPr>
            <w:tcW w:w="10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姓名</w:t>
            </w:r>
          </w:p>
        </w:tc>
        <w:tc>
          <w:tcPr>
            <w:tcW w:w="15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String(50)</w:t>
            </w: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3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50192">
        <w:tc>
          <w:tcPr>
            <w:tcW w:w="31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5E5D92">
            <w:pPr>
              <w:pStyle w:val="TableContents"/>
            </w:pPr>
            <w:r>
              <w:rPr>
                <w:rFonts w:eastAsia="Times New Roman"/>
              </w:rPr>
              <w:t>Customer</w:t>
            </w:r>
            <w:r w:rsidR="00AC2DB0">
              <w:rPr>
                <w:rFonts w:eastAsia="Times New Roman"/>
              </w:rPr>
              <w:t>.Email</w:t>
            </w:r>
          </w:p>
        </w:tc>
        <w:tc>
          <w:tcPr>
            <w:tcW w:w="10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Email</w:t>
            </w:r>
          </w:p>
        </w:tc>
        <w:tc>
          <w:tcPr>
            <w:tcW w:w="15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String(50)</w:t>
            </w: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3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50192">
        <w:tc>
          <w:tcPr>
            <w:tcW w:w="31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5E5D92">
            <w:pPr>
              <w:pStyle w:val="TableContents"/>
            </w:pPr>
            <w:r>
              <w:rPr>
                <w:rFonts w:eastAsia="Times New Roman"/>
              </w:rPr>
              <w:t>Customer</w:t>
            </w:r>
            <w:r w:rsidR="00AC2DB0">
              <w:rPr>
                <w:rFonts w:eastAsia="Times New Roman"/>
              </w:rPr>
              <w:t>.Mobile</w:t>
            </w:r>
          </w:p>
        </w:tc>
        <w:tc>
          <w:tcPr>
            <w:tcW w:w="10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手机</w:t>
            </w:r>
          </w:p>
        </w:tc>
        <w:tc>
          <w:tcPr>
            <w:tcW w:w="15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String(50)</w:t>
            </w: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3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50192">
        <w:tc>
          <w:tcPr>
            <w:tcW w:w="31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5E5D92">
            <w:pPr>
              <w:pStyle w:val="TableContents"/>
            </w:pPr>
            <w:r>
              <w:rPr>
                <w:rFonts w:eastAsia="Times New Roman"/>
              </w:rPr>
              <w:t>Customer</w:t>
            </w:r>
            <w:r w:rsidR="00AC2DB0">
              <w:rPr>
                <w:rFonts w:eastAsia="Times New Roman"/>
              </w:rPr>
              <w:t>.Phone</w:t>
            </w:r>
          </w:p>
        </w:tc>
        <w:tc>
          <w:tcPr>
            <w:tcW w:w="10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电话</w:t>
            </w:r>
          </w:p>
        </w:tc>
        <w:tc>
          <w:tcPr>
            <w:tcW w:w="15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String(50)</w:t>
            </w: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3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50192">
        <w:tc>
          <w:tcPr>
            <w:tcW w:w="31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5E5D92">
            <w:pPr>
              <w:pStyle w:val="TableContents"/>
            </w:pPr>
            <w:r>
              <w:rPr>
                <w:rFonts w:eastAsia="Times New Roman"/>
              </w:rPr>
              <w:t>Customer</w:t>
            </w:r>
            <w:r w:rsidR="00AC2DB0">
              <w:rPr>
                <w:rFonts w:eastAsia="Times New Roman"/>
              </w:rPr>
              <w:t>.Fax</w:t>
            </w:r>
          </w:p>
        </w:tc>
        <w:tc>
          <w:tcPr>
            <w:tcW w:w="10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传真</w:t>
            </w:r>
          </w:p>
        </w:tc>
        <w:tc>
          <w:tcPr>
            <w:tcW w:w="15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String(50)</w:t>
            </w: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3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50192">
        <w:tc>
          <w:tcPr>
            <w:tcW w:w="31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5E5D92">
            <w:pPr>
              <w:pStyle w:val="TableContents"/>
            </w:pPr>
            <w:r>
              <w:rPr>
                <w:rFonts w:eastAsia="Times New Roman"/>
              </w:rPr>
              <w:t>Customer</w:t>
            </w:r>
            <w:r w:rsidR="00AC2DB0">
              <w:rPr>
                <w:rFonts w:eastAsia="Times New Roman"/>
              </w:rPr>
              <w:t>.Gender</w:t>
            </w:r>
          </w:p>
        </w:tc>
        <w:tc>
          <w:tcPr>
            <w:tcW w:w="10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性别</w:t>
            </w:r>
          </w:p>
        </w:tc>
        <w:tc>
          <w:tcPr>
            <w:tcW w:w="15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3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50192">
        <w:tc>
          <w:tcPr>
            <w:tcW w:w="31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5E5D92">
            <w:pPr>
              <w:pStyle w:val="TableContents"/>
            </w:pPr>
            <w:r>
              <w:rPr>
                <w:rFonts w:eastAsia="Times New Roman"/>
              </w:rPr>
              <w:t>Customer</w:t>
            </w:r>
            <w:r w:rsidR="00AC2DB0">
              <w:rPr>
                <w:rFonts w:eastAsia="Times New Roman"/>
              </w:rPr>
              <w:t>.IdType</w:t>
            </w:r>
          </w:p>
        </w:tc>
        <w:tc>
          <w:tcPr>
            <w:tcW w:w="10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证件类型</w:t>
            </w:r>
          </w:p>
        </w:tc>
        <w:tc>
          <w:tcPr>
            <w:tcW w:w="15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3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50192">
        <w:tc>
          <w:tcPr>
            <w:tcW w:w="31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5E5D92">
            <w:pPr>
              <w:pStyle w:val="TableContents"/>
            </w:pPr>
            <w:r>
              <w:rPr>
                <w:rFonts w:eastAsia="Times New Roman"/>
              </w:rPr>
              <w:t>Customer</w:t>
            </w:r>
            <w:r w:rsidR="00AC2DB0">
              <w:rPr>
                <w:rFonts w:eastAsia="Times New Roman"/>
              </w:rPr>
              <w:t>.IdNo</w:t>
            </w:r>
          </w:p>
        </w:tc>
        <w:tc>
          <w:tcPr>
            <w:tcW w:w="10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证件号码</w:t>
            </w:r>
          </w:p>
        </w:tc>
        <w:tc>
          <w:tcPr>
            <w:tcW w:w="15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String(50)</w:t>
            </w: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3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50192">
        <w:tc>
          <w:tcPr>
            <w:tcW w:w="31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5E5D92">
            <w:pPr>
              <w:pStyle w:val="TableContents"/>
            </w:pPr>
            <w:r>
              <w:rPr>
                <w:rFonts w:eastAsia="Times New Roman"/>
              </w:rPr>
              <w:t>Customer</w:t>
            </w:r>
            <w:r w:rsidR="00AC2DB0">
              <w:rPr>
                <w:rFonts w:eastAsia="Times New Roman"/>
              </w:rPr>
              <w:t>.Nationality</w:t>
            </w:r>
          </w:p>
        </w:tc>
        <w:tc>
          <w:tcPr>
            <w:tcW w:w="10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国籍</w:t>
            </w:r>
          </w:p>
        </w:tc>
        <w:tc>
          <w:tcPr>
            <w:tcW w:w="15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String(50)</w:t>
            </w: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3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50192">
        <w:tc>
          <w:tcPr>
            <w:tcW w:w="31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D66D9C" w:rsidRDefault="005E5D92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Customer</w:t>
            </w:r>
            <w:r w:rsidR="00AC2DB0">
              <w:rPr>
                <w:rFonts w:eastAsia="Times New Roman"/>
              </w:rPr>
              <w:t>.Confirm</w:t>
            </w:r>
            <w:r w:rsidR="00D43CA8">
              <w:rPr>
                <w:rFonts w:eastAsiaTheme="minorEastAsia" w:hint="eastAsia"/>
              </w:rPr>
              <w:t>ation</w:t>
            </w:r>
            <w:r w:rsidR="00AC2DB0">
              <w:rPr>
                <w:rFonts w:eastAsia="Times New Roman"/>
              </w:rPr>
              <w:t>N</w:t>
            </w:r>
            <w:r w:rsidR="00D66D9C">
              <w:rPr>
                <w:rFonts w:eastAsiaTheme="minorEastAsia" w:hint="eastAsia"/>
              </w:rPr>
              <w:t>umber</w:t>
            </w:r>
          </w:p>
        </w:tc>
        <w:tc>
          <w:tcPr>
            <w:tcW w:w="10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酒店确认号</w:t>
            </w:r>
          </w:p>
        </w:tc>
        <w:tc>
          <w:tcPr>
            <w:tcW w:w="15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String(50)</w:t>
            </w: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3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50192">
        <w:tc>
          <w:tcPr>
            <w:tcW w:w="31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0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5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3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750192">
        <w:tc>
          <w:tcPr>
            <w:tcW w:w="31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4D0E87" w:rsidRDefault="00AC2DB0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Order.</w:t>
            </w:r>
            <w:r w:rsidR="00794B0C">
              <w:rPr>
                <w:rFonts w:eastAsia="Times New Roman"/>
              </w:rPr>
              <w:t>Guarantee</w:t>
            </w:r>
            <w:r w:rsidR="004D0E87">
              <w:rPr>
                <w:rFonts w:eastAsiaTheme="minorEastAsia" w:hint="eastAsia"/>
              </w:rPr>
              <w:t>Rule</w:t>
            </w:r>
          </w:p>
        </w:tc>
        <w:tc>
          <w:tcPr>
            <w:tcW w:w="10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担保规则</w:t>
            </w:r>
          </w:p>
        </w:tc>
        <w:tc>
          <w:tcPr>
            <w:tcW w:w="15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4D0E87" w:rsidRDefault="004D0E87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Element</w:t>
            </w: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3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4D0E87" w:rsidRDefault="004D0E87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参考</w:t>
            </w:r>
            <w:r>
              <w:rPr>
                <w:rFonts w:eastAsiaTheme="minorEastAsia" w:hint="eastAsia"/>
              </w:rPr>
              <w:t>hotel.list</w:t>
            </w:r>
          </w:p>
        </w:tc>
      </w:tr>
      <w:tr w:rsidR="00F76B0C" w:rsidTr="00750192">
        <w:tc>
          <w:tcPr>
            <w:tcW w:w="31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794B0C" w:rsidRDefault="00AC2DB0" w:rsidP="004D0E87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Order.Prepay</w:t>
            </w:r>
            <w:r w:rsidR="004D0E87">
              <w:rPr>
                <w:rFonts w:eastAsiaTheme="minorEastAsia" w:hint="eastAsia"/>
              </w:rPr>
              <w:t>Rule</w:t>
            </w:r>
          </w:p>
        </w:tc>
        <w:tc>
          <w:tcPr>
            <w:tcW w:w="10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预付规则</w:t>
            </w:r>
          </w:p>
        </w:tc>
        <w:tc>
          <w:tcPr>
            <w:tcW w:w="15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4D0E87" w:rsidRDefault="004D0E87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Element</w:t>
            </w: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3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4D0E87">
            <w:pPr>
              <w:pStyle w:val="TableContents"/>
            </w:pPr>
            <w:r>
              <w:rPr>
                <w:rFonts w:eastAsiaTheme="minorEastAsia" w:hint="eastAsia"/>
              </w:rPr>
              <w:t>参考</w:t>
            </w:r>
            <w:r>
              <w:rPr>
                <w:rFonts w:eastAsiaTheme="minorEastAsia" w:hint="eastAsia"/>
              </w:rPr>
              <w:t>hotel.list</w:t>
            </w:r>
          </w:p>
        </w:tc>
      </w:tr>
      <w:tr w:rsidR="00F76B0C" w:rsidTr="00750192">
        <w:tc>
          <w:tcPr>
            <w:tcW w:w="316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Order.</w:t>
            </w:r>
            <w:r w:rsidR="00484554">
              <w:rPr>
                <w:rFonts w:eastAsia="Times New Roman"/>
              </w:rPr>
              <w:t>ValueAdd</w:t>
            </w:r>
            <w:r>
              <w:rPr>
                <w:rFonts w:eastAsia="Times New Roman"/>
              </w:rPr>
              <w:t>s</w:t>
            </w:r>
          </w:p>
        </w:tc>
        <w:tc>
          <w:tcPr>
            <w:tcW w:w="10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增值服务</w:t>
            </w:r>
          </w:p>
        </w:tc>
        <w:tc>
          <w:tcPr>
            <w:tcW w:w="15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44285D" w:rsidRDefault="0044285D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String Array</w:t>
            </w: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3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</w:tbl>
    <w:p w:rsidR="00F76B0C" w:rsidRDefault="00AC2DB0" w:rsidP="00B43260">
      <w:pPr>
        <w:pStyle w:val="5"/>
        <w:numPr>
          <w:ilvl w:val="3"/>
          <w:numId w:val="5"/>
        </w:numPr>
      </w:pPr>
      <w:r>
        <w:t>hotel.order.instant</w:t>
      </w:r>
    </w:p>
    <w:p w:rsidR="00F76B0C" w:rsidRDefault="00AC2DB0" w:rsidP="000D2A4D">
      <w:pPr>
        <w:pStyle w:val="6"/>
        <w:numPr>
          <w:ilvl w:val="4"/>
          <w:numId w:val="5"/>
        </w:numPr>
      </w:pPr>
      <w:r>
        <w:t>使用说明</w:t>
      </w:r>
    </w:p>
    <w:p w:rsidR="00F76B0C" w:rsidRDefault="00AC2DB0" w:rsidP="000D2A4D">
      <w:pPr>
        <w:pStyle w:val="6"/>
        <w:numPr>
          <w:ilvl w:val="4"/>
          <w:numId w:val="5"/>
        </w:numPr>
      </w:pPr>
      <w:r>
        <w:t>输入参数</w:t>
      </w:r>
    </w:p>
    <w:tbl>
      <w:tblPr>
        <w:tblW w:w="0" w:type="auto"/>
        <w:tblInd w:w="9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4A0"/>
      </w:tblPr>
      <w:tblGrid>
        <w:gridCol w:w="1731"/>
        <w:gridCol w:w="1634"/>
        <w:gridCol w:w="1686"/>
        <w:gridCol w:w="1636"/>
        <w:gridCol w:w="1636"/>
      </w:tblGrid>
      <w:tr w:rsidR="00F76B0C"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节点</w:t>
            </w:r>
          </w:p>
        </w:tc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名称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类型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可为空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F76B0C"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OrderId</w:t>
            </w:r>
          </w:p>
        </w:tc>
        <w:tc>
          <w:tcPr>
            <w:tcW w:w="19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9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Long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9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9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</w:tbl>
    <w:p w:rsidR="00F76B0C" w:rsidRDefault="00F76B0C">
      <w:pPr>
        <w:pStyle w:val="DefaultStyle"/>
      </w:pPr>
    </w:p>
    <w:p w:rsidR="00F76B0C" w:rsidRDefault="00AC2DB0" w:rsidP="000D2A4D">
      <w:pPr>
        <w:pStyle w:val="6"/>
        <w:numPr>
          <w:ilvl w:val="4"/>
          <w:numId w:val="5"/>
        </w:numPr>
      </w:pPr>
      <w:r>
        <w:lastRenderedPageBreak/>
        <w:t>响应结果</w:t>
      </w:r>
    </w:p>
    <w:tbl>
      <w:tblPr>
        <w:tblW w:w="0" w:type="auto"/>
        <w:tblInd w:w="9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4A0"/>
      </w:tblPr>
      <w:tblGrid>
        <w:gridCol w:w="1783"/>
        <w:gridCol w:w="1536"/>
        <w:gridCol w:w="1621"/>
        <w:gridCol w:w="1538"/>
        <w:gridCol w:w="1845"/>
      </w:tblGrid>
      <w:tr w:rsidR="00F76B0C"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节点</w:t>
            </w:r>
          </w:p>
        </w:tc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名称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类型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可为空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F76B0C"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093B91" w:rsidRDefault="00AC2DB0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InstantStat</w:t>
            </w:r>
            <w:r w:rsidR="00093B91">
              <w:rPr>
                <w:rFonts w:eastAsiaTheme="minorEastAsia" w:hint="eastAsia"/>
              </w:rPr>
              <w:t>us</w:t>
            </w:r>
          </w:p>
        </w:tc>
        <w:tc>
          <w:tcPr>
            <w:tcW w:w="19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即时确认状态</w:t>
            </w:r>
          </w:p>
        </w:tc>
        <w:tc>
          <w:tcPr>
            <w:tcW w:w="19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F869C8" w:rsidRDefault="00F869C8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Enum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43844" w:rsidRDefault="00C43844" w:rsidP="00C43844">
            <w:pPr>
              <w:pStyle w:val="TableContents"/>
              <w:ind w:left="360"/>
            </w:pPr>
            <w:r w:rsidRPr="00C43844">
              <w:rPr>
                <w:rFonts w:ascii="宋体" w:eastAsia="宋体" w:hAnsi="宋体" w:cs="宋体" w:hint="eastAsia"/>
                <w:color w:val="000000"/>
                <w:sz w:val="15"/>
              </w:rPr>
              <w:t>Instant-即时确认订单 NotInstant-非即时确认订单, Timeout-查询超时 InvalidOrderId-输入的订单号</w:t>
            </w:r>
            <w:r>
              <w:rPr>
                <w:rFonts w:ascii="宋体" w:eastAsia="宋体" w:hAnsi="宋体" w:cs="宋体"/>
                <w:color w:val="000000"/>
                <w:sz w:val="15"/>
              </w:rPr>
              <w:t>无效</w:t>
            </w:r>
          </w:p>
        </w:tc>
      </w:tr>
      <w:tr w:rsidR="00F76B0C"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9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9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</w:tbl>
    <w:p w:rsidR="00F76B0C" w:rsidRDefault="00F76B0C">
      <w:pPr>
        <w:pStyle w:val="DefaultStyle"/>
      </w:pPr>
    </w:p>
    <w:p w:rsidR="00F76B0C" w:rsidRDefault="00AC2DB0" w:rsidP="00B43260">
      <w:pPr>
        <w:pStyle w:val="5"/>
        <w:numPr>
          <w:ilvl w:val="3"/>
          <w:numId w:val="5"/>
        </w:numPr>
      </w:pPr>
      <w:r>
        <w:t>hotel.order.related</w:t>
      </w:r>
    </w:p>
    <w:p w:rsidR="00F76B0C" w:rsidRDefault="00AC2DB0" w:rsidP="00C477F2">
      <w:pPr>
        <w:pStyle w:val="6"/>
        <w:numPr>
          <w:ilvl w:val="4"/>
          <w:numId w:val="5"/>
        </w:numPr>
      </w:pPr>
      <w:r>
        <w:t>使用说明</w:t>
      </w:r>
    </w:p>
    <w:p w:rsidR="00F76B0C" w:rsidRDefault="00AC2DB0" w:rsidP="00C477F2">
      <w:pPr>
        <w:pStyle w:val="6"/>
        <w:numPr>
          <w:ilvl w:val="4"/>
          <w:numId w:val="5"/>
        </w:numPr>
      </w:pPr>
      <w:r>
        <w:t>输入参数</w:t>
      </w:r>
    </w:p>
    <w:tbl>
      <w:tblPr>
        <w:tblW w:w="0" w:type="auto"/>
        <w:tblInd w:w="9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4A0"/>
      </w:tblPr>
      <w:tblGrid>
        <w:gridCol w:w="1819"/>
        <w:gridCol w:w="1604"/>
        <w:gridCol w:w="1677"/>
        <w:gridCol w:w="1605"/>
        <w:gridCol w:w="1618"/>
      </w:tblGrid>
      <w:tr w:rsidR="00F76B0C"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节点</w:t>
            </w:r>
          </w:p>
        </w:tc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名称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类型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可为空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F76B0C"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OrderIds</w:t>
            </w:r>
          </w:p>
        </w:tc>
        <w:tc>
          <w:tcPr>
            <w:tcW w:w="19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9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RelationType</w:t>
            </w:r>
          </w:p>
        </w:tc>
        <w:tc>
          <w:tcPr>
            <w:tcW w:w="19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关联类型</w:t>
            </w:r>
          </w:p>
        </w:tc>
        <w:tc>
          <w:tcPr>
            <w:tcW w:w="19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640434" w:rsidRDefault="00640434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Enum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  <w:color w:val="000000"/>
                <w:sz w:val="15"/>
              </w:rPr>
              <w:t>查询关联类型：</w:t>
            </w:r>
            <w:r>
              <w:rPr>
                <w:rFonts w:eastAsia="Times New Roman" w:cs="Times New Roman"/>
                <w:color w:val="000000"/>
                <w:sz w:val="15"/>
              </w:rPr>
              <w:t>1</w:t>
            </w:r>
            <w:r>
              <w:rPr>
                <w:rFonts w:ascii="宋体" w:eastAsia="宋体" w:hAnsi="宋体" w:cs="宋体"/>
                <w:color w:val="000000"/>
                <w:sz w:val="15"/>
              </w:rPr>
              <w:t>，</w:t>
            </w:r>
            <w:r>
              <w:rPr>
                <w:rFonts w:eastAsia="Times New Roman" w:cs="Times New Roman"/>
                <w:color w:val="000000"/>
                <w:sz w:val="15"/>
              </w:rPr>
              <w:t>2 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color w:val="000000"/>
                <w:sz w:val="15"/>
              </w:rPr>
              <w:t xml:space="preserve">1 </w:t>
            </w:r>
            <w:r>
              <w:rPr>
                <w:rFonts w:ascii="宋体" w:eastAsia="宋体" w:hAnsi="宋体" w:cs="宋体"/>
                <w:color w:val="000000"/>
                <w:sz w:val="15"/>
              </w:rPr>
              <w:t>根据原来订单号查询新生成的订单</w:t>
            </w:r>
            <w:r>
              <w:rPr>
                <w:rFonts w:eastAsia="Times New Roman" w:cs="Times New Roman"/>
                <w:color w:val="000000"/>
                <w:sz w:val="15"/>
              </w:rPr>
              <w:t> 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color w:val="000000"/>
                <w:sz w:val="15"/>
              </w:rPr>
              <w:t>2</w:t>
            </w:r>
            <w:r>
              <w:rPr>
                <w:rFonts w:ascii="宋体" w:eastAsia="宋体" w:hAnsi="宋体" w:cs="宋体"/>
                <w:color w:val="000000"/>
                <w:sz w:val="15"/>
              </w:rPr>
              <w:t>根据新生成的订单号查询原来订单</w:t>
            </w:r>
          </w:p>
        </w:tc>
      </w:tr>
    </w:tbl>
    <w:p w:rsidR="00F76B0C" w:rsidRDefault="00F76B0C">
      <w:pPr>
        <w:pStyle w:val="DefaultStyle"/>
      </w:pPr>
    </w:p>
    <w:p w:rsidR="00F76B0C" w:rsidRDefault="00AC2DB0" w:rsidP="00C477F2">
      <w:pPr>
        <w:pStyle w:val="6"/>
        <w:numPr>
          <w:ilvl w:val="4"/>
          <w:numId w:val="5"/>
        </w:numPr>
      </w:pPr>
      <w:r>
        <w:t>响应结果</w:t>
      </w:r>
    </w:p>
    <w:tbl>
      <w:tblPr>
        <w:tblW w:w="0" w:type="auto"/>
        <w:tblInd w:w="9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4A0"/>
      </w:tblPr>
      <w:tblGrid>
        <w:gridCol w:w="1919"/>
        <w:gridCol w:w="1585"/>
        <w:gridCol w:w="1645"/>
        <w:gridCol w:w="1587"/>
        <w:gridCol w:w="1587"/>
      </w:tblGrid>
      <w:tr w:rsidR="00F76B0C"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节点</w:t>
            </w:r>
          </w:p>
        </w:tc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名称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类型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可为空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F76B0C"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Relations</w:t>
            </w:r>
          </w:p>
        </w:tc>
        <w:tc>
          <w:tcPr>
            <w:tcW w:w="19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9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Relations.Relation</w:t>
            </w:r>
          </w:p>
        </w:tc>
        <w:tc>
          <w:tcPr>
            <w:tcW w:w="19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订单关系</w:t>
            </w:r>
          </w:p>
        </w:tc>
        <w:tc>
          <w:tcPr>
            <w:tcW w:w="19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Relation.ParentId</w:t>
            </w:r>
          </w:p>
        </w:tc>
        <w:tc>
          <w:tcPr>
            <w:tcW w:w="19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父订单</w:t>
            </w:r>
          </w:p>
        </w:tc>
        <w:tc>
          <w:tcPr>
            <w:tcW w:w="19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Long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Relation.ChildId</w:t>
            </w:r>
          </w:p>
        </w:tc>
        <w:tc>
          <w:tcPr>
            <w:tcW w:w="19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子订单</w:t>
            </w:r>
          </w:p>
        </w:tc>
        <w:tc>
          <w:tcPr>
            <w:tcW w:w="19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Long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</w:tbl>
    <w:p w:rsidR="00F76B0C" w:rsidRDefault="00F76B0C">
      <w:pPr>
        <w:pStyle w:val="DefaultStyle"/>
      </w:pPr>
    </w:p>
    <w:p w:rsidR="00F76B0C" w:rsidRDefault="00AC2DB0" w:rsidP="00B43260">
      <w:pPr>
        <w:pStyle w:val="5"/>
        <w:numPr>
          <w:ilvl w:val="3"/>
          <w:numId w:val="5"/>
        </w:numPr>
      </w:pPr>
      <w:r>
        <w:t>hotel.order.recent</w:t>
      </w:r>
    </w:p>
    <w:p w:rsidR="00F76B0C" w:rsidRDefault="00AC2DB0" w:rsidP="00C477F2">
      <w:pPr>
        <w:pStyle w:val="6"/>
        <w:numPr>
          <w:ilvl w:val="4"/>
          <w:numId w:val="5"/>
        </w:numPr>
      </w:pPr>
      <w:r>
        <w:t>使用说明</w:t>
      </w:r>
    </w:p>
    <w:p w:rsidR="00F76B0C" w:rsidRDefault="00AC2DB0" w:rsidP="00C477F2">
      <w:pPr>
        <w:pStyle w:val="6"/>
        <w:numPr>
          <w:ilvl w:val="4"/>
          <w:numId w:val="5"/>
        </w:numPr>
      </w:pPr>
      <w:r>
        <w:t>输入参数</w:t>
      </w:r>
    </w:p>
    <w:tbl>
      <w:tblPr>
        <w:tblW w:w="0" w:type="auto"/>
        <w:tblInd w:w="9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4A0"/>
      </w:tblPr>
      <w:tblGrid>
        <w:gridCol w:w="1739"/>
        <w:gridCol w:w="1628"/>
        <w:gridCol w:w="1696"/>
        <w:gridCol w:w="1630"/>
        <w:gridCol w:w="1630"/>
      </w:tblGrid>
      <w:tr w:rsidR="00F76B0C"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节点</w:t>
            </w:r>
          </w:p>
        </w:tc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名称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类型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可为空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F76B0C"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HotelIds</w:t>
            </w:r>
          </w:p>
        </w:tc>
        <w:tc>
          <w:tcPr>
            <w:tcW w:w="19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9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9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9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</w:tbl>
    <w:p w:rsidR="00F76B0C" w:rsidRDefault="00F76B0C">
      <w:pPr>
        <w:pStyle w:val="DefaultStyle"/>
      </w:pPr>
    </w:p>
    <w:p w:rsidR="00F76B0C" w:rsidRDefault="00AC2DB0" w:rsidP="00C477F2">
      <w:pPr>
        <w:pStyle w:val="6"/>
        <w:numPr>
          <w:ilvl w:val="4"/>
          <w:numId w:val="5"/>
        </w:numPr>
      </w:pPr>
      <w:r>
        <w:t>响应结果</w:t>
      </w:r>
    </w:p>
    <w:tbl>
      <w:tblPr>
        <w:tblW w:w="0" w:type="auto"/>
        <w:tblInd w:w="9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4A0"/>
      </w:tblPr>
      <w:tblGrid>
        <w:gridCol w:w="2692"/>
        <w:gridCol w:w="1341"/>
        <w:gridCol w:w="1606"/>
        <w:gridCol w:w="1342"/>
        <w:gridCol w:w="1342"/>
      </w:tblGrid>
      <w:tr w:rsidR="00F76B0C"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节点</w:t>
            </w:r>
          </w:p>
        </w:tc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名称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类型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可为空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F76B0C"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Hotels</w:t>
            </w:r>
          </w:p>
        </w:tc>
        <w:tc>
          <w:tcPr>
            <w:tcW w:w="19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9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Hotels.Hotel</w:t>
            </w:r>
          </w:p>
        </w:tc>
        <w:tc>
          <w:tcPr>
            <w:tcW w:w="19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9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Hotel.HotelId</w:t>
            </w:r>
          </w:p>
        </w:tc>
        <w:tc>
          <w:tcPr>
            <w:tcW w:w="19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酒店编号</w:t>
            </w:r>
          </w:p>
        </w:tc>
        <w:tc>
          <w:tcPr>
            <w:tcW w:w="19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2B7CC0" w:rsidRDefault="00AC2DB0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String</w:t>
            </w:r>
            <w:r w:rsidR="002B7CC0">
              <w:rPr>
                <w:rFonts w:eastAsiaTheme="minorEastAsia" w:hint="eastAsia"/>
              </w:rPr>
              <w:t>(8)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552B8B">
            <w:pPr>
              <w:pStyle w:val="TableContents"/>
            </w:pPr>
            <w:r>
              <w:rPr>
                <w:rFonts w:eastAsia="Times New Roman"/>
              </w:rPr>
              <w:t>Hotel.</w:t>
            </w:r>
            <w:r>
              <w:rPr>
                <w:rFonts w:eastAsiaTheme="minorEastAsia" w:hint="eastAsia"/>
              </w:rPr>
              <w:t>Recent</w:t>
            </w:r>
            <w:r w:rsidR="00AC2DB0">
              <w:rPr>
                <w:rFonts w:eastAsia="Times New Roman"/>
              </w:rPr>
              <w:t>Book</w:t>
            </w:r>
            <w:r w:rsidR="00D95A65">
              <w:rPr>
                <w:rFonts w:eastAsiaTheme="minorEastAsia" w:hint="eastAsia"/>
              </w:rPr>
              <w:t>ing</w:t>
            </w:r>
            <w:r w:rsidR="00AC2DB0">
              <w:rPr>
                <w:rFonts w:eastAsia="Times New Roman"/>
              </w:rPr>
              <w:t>Time</w:t>
            </w:r>
          </w:p>
        </w:tc>
        <w:tc>
          <w:tcPr>
            <w:tcW w:w="19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552B8B">
            <w:pPr>
              <w:pStyle w:val="TableContents"/>
            </w:pPr>
            <w:r>
              <w:rPr>
                <w:rFonts w:ascii="宋体" w:eastAsia="宋体" w:hAnsi="宋体" w:cs="宋体" w:hint="eastAsia"/>
              </w:rPr>
              <w:t>最近</w:t>
            </w:r>
            <w:r w:rsidR="00AC2DB0">
              <w:rPr>
                <w:rFonts w:ascii="宋体" w:eastAsia="宋体" w:hAnsi="宋体" w:cs="宋体"/>
              </w:rPr>
              <w:t>预定时间</w:t>
            </w:r>
          </w:p>
        </w:tc>
        <w:tc>
          <w:tcPr>
            <w:tcW w:w="19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</w:tbl>
    <w:p w:rsidR="00F76B0C" w:rsidRDefault="00F76B0C">
      <w:pPr>
        <w:pStyle w:val="DefaultStyle"/>
      </w:pPr>
    </w:p>
    <w:p w:rsidR="00F76B0C" w:rsidRDefault="00AC2DB0" w:rsidP="00B43260">
      <w:pPr>
        <w:pStyle w:val="5"/>
        <w:numPr>
          <w:ilvl w:val="3"/>
          <w:numId w:val="5"/>
        </w:numPr>
      </w:pPr>
      <w:r>
        <w:t>hotel.incr.id</w:t>
      </w:r>
    </w:p>
    <w:p w:rsidR="00F76B0C" w:rsidRDefault="00AC2DB0" w:rsidP="00C477F2">
      <w:pPr>
        <w:pStyle w:val="6"/>
        <w:numPr>
          <w:ilvl w:val="4"/>
          <w:numId w:val="5"/>
        </w:numPr>
      </w:pPr>
      <w:r>
        <w:t>使用说明</w:t>
      </w:r>
    </w:p>
    <w:p w:rsidR="00F76B0C" w:rsidRDefault="00AC2DB0" w:rsidP="00C477F2">
      <w:pPr>
        <w:pStyle w:val="6"/>
        <w:numPr>
          <w:ilvl w:val="4"/>
          <w:numId w:val="5"/>
        </w:numPr>
      </w:pPr>
      <w:r>
        <w:t>输入参数</w:t>
      </w:r>
    </w:p>
    <w:tbl>
      <w:tblPr>
        <w:tblW w:w="0" w:type="auto"/>
        <w:tblInd w:w="9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4A0"/>
      </w:tblPr>
      <w:tblGrid>
        <w:gridCol w:w="1714"/>
        <w:gridCol w:w="1554"/>
        <w:gridCol w:w="1724"/>
        <w:gridCol w:w="1555"/>
        <w:gridCol w:w="1776"/>
      </w:tblGrid>
      <w:tr w:rsidR="00F76B0C"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节点</w:t>
            </w:r>
          </w:p>
        </w:tc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名称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类型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可为空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F76B0C"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LastTime</w:t>
            </w:r>
          </w:p>
        </w:tc>
        <w:tc>
          <w:tcPr>
            <w:tcW w:w="19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最后的更新时间</w:t>
            </w:r>
          </w:p>
        </w:tc>
        <w:tc>
          <w:tcPr>
            <w:tcW w:w="19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IncrType</w:t>
            </w:r>
          </w:p>
        </w:tc>
        <w:tc>
          <w:tcPr>
            <w:tcW w:w="19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080835" w:rsidRDefault="00080835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增量类型</w:t>
            </w:r>
          </w:p>
        </w:tc>
        <w:tc>
          <w:tcPr>
            <w:tcW w:w="19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080835" w:rsidRDefault="00080835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Int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080835" w:rsidRDefault="00080835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N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080835" w:rsidRDefault="00080835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0-Inventory,1-Rate,2-Order</w:t>
            </w:r>
          </w:p>
        </w:tc>
      </w:tr>
    </w:tbl>
    <w:p w:rsidR="00F76B0C" w:rsidRDefault="00F76B0C">
      <w:pPr>
        <w:pStyle w:val="DefaultStyle"/>
      </w:pPr>
    </w:p>
    <w:p w:rsidR="00F76B0C" w:rsidRDefault="00AC2DB0" w:rsidP="00C477F2">
      <w:pPr>
        <w:pStyle w:val="6"/>
        <w:numPr>
          <w:ilvl w:val="4"/>
          <w:numId w:val="5"/>
        </w:numPr>
      </w:pPr>
      <w:r>
        <w:t>响应结果</w:t>
      </w:r>
    </w:p>
    <w:tbl>
      <w:tblPr>
        <w:tblW w:w="0" w:type="auto"/>
        <w:tblInd w:w="9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4A0"/>
      </w:tblPr>
      <w:tblGrid>
        <w:gridCol w:w="1709"/>
        <w:gridCol w:w="1642"/>
        <w:gridCol w:w="1690"/>
        <w:gridCol w:w="1641"/>
        <w:gridCol w:w="1641"/>
      </w:tblGrid>
      <w:tr w:rsidR="00F76B0C"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节点</w:t>
            </w:r>
          </w:p>
        </w:tc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名称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类型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可为空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F76B0C"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LastId</w:t>
            </w:r>
          </w:p>
        </w:tc>
        <w:tc>
          <w:tcPr>
            <w:tcW w:w="19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最后的更新</w:t>
            </w:r>
            <w:r>
              <w:rPr>
                <w:rFonts w:eastAsia="Times New Roman" w:cs="Times New Roman"/>
              </w:rPr>
              <w:t>ID</w:t>
            </w:r>
          </w:p>
        </w:tc>
        <w:tc>
          <w:tcPr>
            <w:tcW w:w="19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Long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9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9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</w:tbl>
    <w:p w:rsidR="00F76B0C" w:rsidRDefault="00F76B0C">
      <w:pPr>
        <w:pStyle w:val="DefaultStyle"/>
      </w:pPr>
    </w:p>
    <w:p w:rsidR="00F76B0C" w:rsidRPr="00CB14B9" w:rsidRDefault="00AC2DB0" w:rsidP="00B43260">
      <w:pPr>
        <w:pStyle w:val="5"/>
        <w:numPr>
          <w:ilvl w:val="3"/>
          <w:numId w:val="5"/>
        </w:numPr>
      </w:pPr>
      <w:r w:rsidRPr="00CB14B9">
        <w:t>hotel.incr.inv</w:t>
      </w:r>
    </w:p>
    <w:p w:rsidR="00F76B0C" w:rsidRDefault="00AC2DB0" w:rsidP="00C477F2">
      <w:pPr>
        <w:pStyle w:val="6"/>
        <w:numPr>
          <w:ilvl w:val="4"/>
          <w:numId w:val="5"/>
        </w:numPr>
      </w:pPr>
      <w:r>
        <w:t>使用说明</w:t>
      </w:r>
    </w:p>
    <w:p w:rsidR="00F76B0C" w:rsidRDefault="00AC2DB0" w:rsidP="00C477F2">
      <w:pPr>
        <w:pStyle w:val="6"/>
        <w:numPr>
          <w:ilvl w:val="4"/>
          <w:numId w:val="5"/>
        </w:numPr>
      </w:pPr>
      <w:r>
        <w:t>输入参数</w:t>
      </w:r>
    </w:p>
    <w:tbl>
      <w:tblPr>
        <w:tblW w:w="0" w:type="auto"/>
        <w:tblInd w:w="9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4A0"/>
      </w:tblPr>
      <w:tblGrid>
        <w:gridCol w:w="1709"/>
        <w:gridCol w:w="1642"/>
        <w:gridCol w:w="1690"/>
        <w:gridCol w:w="1641"/>
        <w:gridCol w:w="1641"/>
      </w:tblGrid>
      <w:tr w:rsidR="00F76B0C"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节点</w:t>
            </w:r>
          </w:p>
        </w:tc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名称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类型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可为空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F76B0C"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lastRenderedPageBreak/>
              <w:t>LastId</w:t>
            </w:r>
          </w:p>
        </w:tc>
        <w:tc>
          <w:tcPr>
            <w:tcW w:w="19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最后的更新</w:t>
            </w:r>
            <w:r>
              <w:rPr>
                <w:rFonts w:eastAsia="Times New Roman" w:cs="Times New Roman"/>
              </w:rPr>
              <w:t>ID</w:t>
            </w:r>
          </w:p>
        </w:tc>
        <w:tc>
          <w:tcPr>
            <w:tcW w:w="19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Long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9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9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</w:tbl>
    <w:p w:rsidR="00F76B0C" w:rsidRDefault="00F76B0C">
      <w:pPr>
        <w:pStyle w:val="DefaultStyle"/>
      </w:pPr>
    </w:p>
    <w:p w:rsidR="00F76B0C" w:rsidRDefault="00AC2DB0" w:rsidP="00C477F2">
      <w:pPr>
        <w:pStyle w:val="6"/>
        <w:numPr>
          <w:ilvl w:val="4"/>
          <w:numId w:val="5"/>
        </w:numPr>
      </w:pPr>
      <w:r>
        <w:t>响应结果</w:t>
      </w:r>
    </w:p>
    <w:tbl>
      <w:tblPr>
        <w:tblW w:w="0" w:type="auto"/>
        <w:tblInd w:w="9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4A0"/>
      </w:tblPr>
      <w:tblGrid>
        <w:gridCol w:w="2391"/>
        <w:gridCol w:w="1418"/>
        <w:gridCol w:w="1658"/>
        <w:gridCol w:w="1415"/>
        <w:gridCol w:w="1441"/>
      </w:tblGrid>
      <w:tr w:rsidR="00F76B0C"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节点</w:t>
            </w:r>
          </w:p>
        </w:tc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名称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类型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可为空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F76B0C"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Inv</w:t>
            </w:r>
            <w:r w:rsidR="00555AA2">
              <w:rPr>
                <w:rFonts w:eastAsiaTheme="minorEastAsia" w:hint="eastAsia"/>
              </w:rPr>
              <w:t>entorie</w:t>
            </w:r>
            <w:r>
              <w:rPr>
                <w:rFonts w:eastAsia="Times New Roman"/>
              </w:rPr>
              <w:t>s</w:t>
            </w:r>
          </w:p>
        </w:tc>
        <w:tc>
          <w:tcPr>
            <w:tcW w:w="19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库存变化集合</w:t>
            </w:r>
          </w:p>
        </w:tc>
        <w:tc>
          <w:tcPr>
            <w:tcW w:w="19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Element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包含多个</w:t>
            </w:r>
            <w:r>
              <w:rPr>
                <w:rFonts w:eastAsia="Times New Roman" w:cs="Times New Roman"/>
              </w:rPr>
              <w:t>Inv</w:t>
            </w:r>
          </w:p>
        </w:tc>
      </w:tr>
      <w:tr w:rsidR="00F76B0C"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555AA2" w:rsidRDefault="00555AA2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Inv</w:t>
            </w:r>
            <w:r>
              <w:rPr>
                <w:rFonts w:eastAsiaTheme="minorEastAsia" w:hint="eastAsia"/>
              </w:rPr>
              <w:t>entorie</w:t>
            </w:r>
            <w:r>
              <w:rPr>
                <w:rFonts w:eastAsia="Times New Roman"/>
              </w:rPr>
              <w:t>s</w:t>
            </w:r>
            <w:r>
              <w:rPr>
                <w:rFonts w:eastAsiaTheme="minorEastAsia" w:hint="eastAsia"/>
              </w:rPr>
              <w:t>.Inventory</w:t>
            </w:r>
          </w:p>
        </w:tc>
        <w:tc>
          <w:tcPr>
            <w:tcW w:w="19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库存记录</w:t>
            </w:r>
          </w:p>
        </w:tc>
        <w:tc>
          <w:tcPr>
            <w:tcW w:w="19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Element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99"/>
            <w:tcMar>
              <w:left w:w="52" w:type="dxa"/>
            </w:tcMar>
          </w:tcPr>
          <w:p w:rsidR="00F76B0C" w:rsidRDefault="00555AA2">
            <w:pPr>
              <w:pStyle w:val="TableContents"/>
            </w:pPr>
            <w:r>
              <w:rPr>
                <w:rFonts w:eastAsiaTheme="minorEastAsia" w:hint="eastAsia"/>
              </w:rPr>
              <w:t>Inventory</w:t>
            </w:r>
            <w:r w:rsidR="00AC2DB0">
              <w:rPr>
                <w:rFonts w:eastAsia="Times New Roman"/>
              </w:rPr>
              <w:t>.LastId</w:t>
            </w:r>
          </w:p>
        </w:tc>
        <w:tc>
          <w:tcPr>
            <w:tcW w:w="19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99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增量</w:t>
            </w:r>
            <w:r>
              <w:rPr>
                <w:rFonts w:eastAsia="Times New Roman" w:cs="Times New Roman"/>
              </w:rPr>
              <w:t>ID</w:t>
            </w:r>
          </w:p>
        </w:tc>
        <w:tc>
          <w:tcPr>
            <w:tcW w:w="19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99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Long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99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99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99"/>
            <w:tcMar>
              <w:left w:w="52" w:type="dxa"/>
            </w:tcMar>
          </w:tcPr>
          <w:p w:rsidR="00F76B0C" w:rsidRDefault="00555AA2">
            <w:pPr>
              <w:pStyle w:val="TableContents"/>
            </w:pPr>
            <w:r>
              <w:rPr>
                <w:rFonts w:eastAsiaTheme="minorEastAsia" w:hint="eastAsia"/>
              </w:rPr>
              <w:t>Inventory</w:t>
            </w:r>
            <w:r w:rsidR="00AC2DB0">
              <w:rPr>
                <w:rFonts w:eastAsia="Times New Roman"/>
              </w:rPr>
              <w:t>.Time</w:t>
            </w:r>
          </w:p>
        </w:tc>
        <w:tc>
          <w:tcPr>
            <w:tcW w:w="19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99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变化时间</w:t>
            </w:r>
          </w:p>
        </w:tc>
        <w:tc>
          <w:tcPr>
            <w:tcW w:w="19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99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99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99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555AA2">
            <w:pPr>
              <w:pStyle w:val="TableContents"/>
            </w:pPr>
            <w:r>
              <w:rPr>
                <w:rFonts w:eastAsiaTheme="minorEastAsia" w:hint="eastAsia"/>
              </w:rPr>
              <w:t>Inventory</w:t>
            </w:r>
            <w:r w:rsidR="00AC2DB0">
              <w:rPr>
                <w:rFonts w:eastAsia="Times New Roman"/>
              </w:rPr>
              <w:t>.HotelId</w:t>
            </w:r>
          </w:p>
        </w:tc>
        <w:tc>
          <w:tcPr>
            <w:tcW w:w="19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酒店</w:t>
            </w:r>
            <w:r>
              <w:rPr>
                <w:rFonts w:eastAsia="Times New Roman" w:cs="Times New Roman"/>
              </w:rPr>
              <w:t>ID</w:t>
            </w:r>
          </w:p>
        </w:tc>
        <w:tc>
          <w:tcPr>
            <w:tcW w:w="19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String(8)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555AA2">
            <w:pPr>
              <w:pStyle w:val="TableContents"/>
            </w:pPr>
            <w:r>
              <w:rPr>
                <w:rFonts w:eastAsiaTheme="minorEastAsia" w:hint="eastAsia"/>
              </w:rPr>
              <w:t>Inventory</w:t>
            </w:r>
            <w:r w:rsidR="00AC2DB0">
              <w:rPr>
                <w:rFonts w:eastAsia="Times New Roman"/>
              </w:rPr>
              <w:t>.RoomTypeId</w:t>
            </w:r>
          </w:p>
        </w:tc>
        <w:tc>
          <w:tcPr>
            <w:tcW w:w="19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房型</w:t>
            </w:r>
            <w:r>
              <w:rPr>
                <w:rFonts w:eastAsia="Times New Roman" w:cs="Times New Roman"/>
              </w:rPr>
              <w:t>ID</w:t>
            </w:r>
          </w:p>
        </w:tc>
        <w:tc>
          <w:tcPr>
            <w:tcW w:w="19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2B7CC0">
            <w:pPr>
              <w:pStyle w:val="TableContents"/>
            </w:pPr>
            <w:r>
              <w:rPr>
                <w:rFonts w:eastAsia="Times New Roman"/>
              </w:rPr>
              <w:t>String(</w:t>
            </w:r>
            <w:r>
              <w:rPr>
                <w:rFonts w:eastAsiaTheme="minorEastAsia" w:hint="eastAsia"/>
              </w:rPr>
              <w:t>10</w:t>
            </w:r>
            <w:r w:rsidR="00AC2DB0">
              <w:rPr>
                <w:rFonts w:eastAsia="Times New Roman"/>
              </w:rPr>
              <w:t>)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555AA2">
            <w:pPr>
              <w:pStyle w:val="TableContents"/>
            </w:pPr>
            <w:r>
              <w:rPr>
                <w:rFonts w:eastAsiaTheme="minorEastAsia" w:hint="eastAsia"/>
              </w:rPr>
              <w:t>Inventory</w:t>
            </w:r>
            <w:r w:rsidR="00AC2DB0">
              <w:rPr>
                <w:rFonts w:eastAsia="Times New Roman"/>
              </w:rPr>
              <w:t>.HotelCode</w:t>
            </w:r>
          </w:p>
        </w:tc>
        <w:tc>
          <w:tcPr>
            <w:tcW w:w="19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酒店编码</w:t>
            </w:r>
          </w:p>
        </w:tc>
        <w:tc>
          <w:tcPr>
            <w:tcW w:w="19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String(8)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555AA2">
            <w:pPr>
              <w:pStyle w:val="TableContents"/>
            </w:pPr>
            <w:r>
              <w:rPr>
                <w:rFonts w:eastAsiaTheme="minorEastAsia" w:hint="eastAsia"/>
              </w:rPr>
              <w:t>Inventory</w:t>
            </w:r>
            <w:r w:rsidR="00AC2DB0">
              <w:rPr>
                <w:rFonts w:eastAsia="Times New Roman"/>
              </w:rPr>
              <w:t>.</w:t>
            </w:r>
            <w:r w:rsidR="000364C8">
              <w:rPr>
                <w:rFonts w:eastAsia="Times New Roman"/>
              </w:rPr>
              <w:t>Date</w:t>
            </w:r>
          </w:p>
        </w:tc>
        <w:tc>
          <w:tcPr>
            <w:tcW w:w="19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库存时间</w:t>
            </w:r>
          </w:p>
        </w:tc>
        <w:tc>
          <w:tcPr>
            <w:tcW w:w="19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555AA2">
            <w:pPr>
              <w:pStyle w:val="TableContents"/>
            </w:pPr>
            <w:r>
              <w:rPr>
                <w:rFonts w:eastAsiaTheme="minorEastAsia" w:hint="eastAsia"/>
              </w:rPr>
              <w:t>Inventory</w:t>
            </w:r>
            <w:r w:rsidR="00AC2DB0">
              <w:rPr>
                <w:rFonts w:eastAsia="Times New Roman"/>
              </w:rPr>
              <w:t>.Status</w:t>
            </w:r>
          </w:p>
        </w:tc>
        <w:tc>
          <w:tcPr>
            <w:tcW w:w="19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库存状态</w:t>
            </w:r>
          </w:p>
        </w:tc>
        <w:tc>
          <w:tcPr>
            <w:tcW w:w="19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4C7716" w:rsidRDefault="004C7716">
            <w:pPr>
              <w:pStyle w:val="TableContents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Boolean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555AA2">
            <w:pPr>
              <w:pStyle w:val="TableContents"/>
            </w:pPr>
            <w:r>
              <w:rPr>
                <w:rFonts w:eastAsiaTheme="minorEastAsia" w:hint="eastAsia"/>
              </w:rPr>
              <w:t>Inventory</w:t>
            </w:r>
            <w:r w:rsidR="00AC2DB0">
              <w:rPr>
                <w:rFonts w:eastAsia="Times New Roman"/>
              </w:rPr>
              <w:t>.Amount</w:t>
            </w:r>
          </w:p>
        </w:tc>
        <w:tc>
          <w:tcPr>
            <w:tcW w:w="19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库存数量</w:t>
            </w:r>
          </w:p>
        </w:tc>
        <w:tc>
          <w:tcPr>
            <w:tcW w:w="19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555AA2">
            <w:pPr>
              <w:pStyle w:val="TableContents"/>
            </w:pPr>
            <w:r>
              <w:rPr>
                <w:rFonts w:eastAsiaTheme="minorEastAsia" w:hint="eastAsia"/>
              </w:rPr>
              <w:t>Inventory</w:t>
            </w:r>
            <w:r w:rsidR="00AC2DB0">
              <w:rPr>
                <w:rFonts w:eastAsia="Times New Roman"/>
              </w:rPr>
              <w:t>.</w:t>
            </w:r>
            <w:r w:rsidR="00F870BE">
              <w:rPr>
                <w:rFonts w:eastAsia="Times New Roman"/>
              </w:rPr>
              <w:t>OverBooking</w:t>
            </w:r>
          </w:p>
        </w:tc>
        <w:tc>
          <w:tcPr>
            <w:tcW w:w="19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是否超售</w:t>
            </w:r>
          </w:p>
        </w:tc>
        <w:tc>
          <w:tcPr>
            <w:tcW w:w="19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4C7716">
            <w:pPr>
              <w:pStyle w:val="TableContents"/>
            </w:pPr>
            <w:r>
              <w:rPr>
                <w:rFonts w:eastAsiaTheme="minorEastAsia" w:hint="eastAsia"/>
              </w:rPr>
              <w:t>Boolean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555AA2">
            <w:pPr>
              <w:pStyle w:val="TableContents"/>
            </w:pPr>
            <w:r>
              <w:rPr>
                <w:rFonts w:eastAsiaTheme="minorEastAsia" w:hint="eastAsia"/>
              </w:rPr>
              <w:t>Inventory</w:t>
            </w:r>
            <w:r w:rsidR="00AC2DB0">
              <w:rPr>
                <w:rFonts w:eastAsia="Times New Roman"/>
              </w:rPr>
              <w:t>.StartDate</w:t>
            </w:r>
          </w:p>
        </w:tc>
        <w:tc>
          <w:tcPr>
            <w:tcW w:w="19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可用开始日期</w:t>
            </w:r>
          </w:p>
        </w:tc>
        <w:tc>
          <w:tcPr>
            <w:tcW w:w="19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555AA2">
            <w:pPr>
              <w:pStyle w:val="TableContents"/>
            </w:pPr>
            <w:r>
              <w:rPr>
                <w:rFonts w:eastAsiaTheme="minorEastAsia" w:hint="eastAsia"/>
              </w:rPr>
              <w:t>Inventory</w:t>
            </w:r>
            <w:r w:rsidR="00AC2DB0">
              <w:rPr>
                <w:rFonts w:eastAsia="Times New Roman"/>
              </w:rPr>
              <w:t>.EndDate</w:t>
            </w:r>
          </w:p>
        </w:tc>
        <w:tc>
          <w:tcPr>
            <w:tcW w:w="19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可用结束日期</w:t>
            </w:r>
          </w:p>
        </w:tc>
        <w:tc>
          <w:tcPr>
            <w:tcW w:w="19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555AA2">
            <w:pPr>
              <w:pStyle w:val="TableContents"/>
            </w:pPr>
            <w:r>
              <w:rPr>
                <w:rFonts w:eastAsiaTheme="minorEastAsia" w:hint="eastAsia"/>
              </w:rPr>
              <w:t>Inventory</w:t>
            </w:r>
            <w:r w:rsidR="00AC2DB0">
              <w:rPr>
                <w:rFonts w:eastAsia="Times New Roman"/>
              </w:rPr>
              <w:t>.StartTime</w:t>
            </w:r>
          </w:p>
        </w:tc>
        <w:tc>
          <w:tcPr>
            <w:tcW w:w="19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可用开始时间</w:t>
            </w:r>
          </w:p>
        </w:tc>
        <w:tc>
          <w:tcPr>
            <w:tcW w:w="19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Time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555AA2">
            <w:pPr>
              <w:pStyle w:val="TableContents"/>
            </w:pPr>
            <w:r>
              <w:rPr>
                <w:rFonts w:eastAsiaTheme="minorEastAsia" w:hint="eastAsia"/>
              </w:rPr>
              <w:t>Inventory</w:t>
            </w:r>
            <w:r w:rsidR="00AC2DB0">
              <w:rPr>
                <w:rFonts w:eastAsia="Times New Roman"/>
              </w:rPr>
              <w:t>.EndTime</w:t>
            </w:r>
          </w:p>
        </w:tc>
        <w:tc>
          <w:tcPr>
            <w:tcW w:w="19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可用结束时间</w:t>
            </w:r>
          </w:p>
        </w:tc>
        <w:tc>
          <w:tcPr>
            <w:tcW w:w="19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Time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</w:tbl>
    <w:p w:rsidR="00F76B0C" w:rsidRDefault="00F76B0C">
      <w:pPr>
        <w:pStyle w:val="DefaultStyle"/>
      </w:pPr>
    </w:p>
    <w:p w:rsidR="00F76B0C" w:rsidRDefault="00AC2DB0" w:rsidP="00B43260">
      <w:pPr>
        <w:pStyle w:val="5"/>
        <w:numPr>
          <w:ilvl w:val="3"/>
          <w:numId w:val="5"/>
        </w:numPr>
      </w:pPr>
      <w:r>
        <w:t>hotel.incr.rate</w:t>
      </w:r>
    </w:p>
    <w:p w:rsidR="00F76B0C" w:rsidRDefault="00AC2DB0" w:rsidP="00C477F2">
      <w:pPr>
        <w:pStyle w:val="6"/>
        <w:numPr>
          <w:ilvl w:val="4"/>
          <w:numId w:val="5"/>
        </w:numPr>
      </w:pPr>
      <w:r>
        <w:t>使用说明</w:t>
      </w:r>
    </w:p>
    <w:p w:rsidR="00F76B0C" w:rsidRDefault="00AC2DB0" w:rsidP="00C477F2">
      <w:pPr>
        <w:pStyle w:val="6"/>
        <w:numPr>
          <w:ilvl w:val="4"/>
          <w:numId w:val="5"/>
        </w:numPr>
      </w:pPr>
      <w:r>
        <w:t>输入参数</w:t>
      </w:r>
    </w:p>
    <w:tbl>
      <w:tblPr>
        <w:tblW w:w="0" w:type="auto"/>
        <w:tblInd w:w="9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4A0"/>
      </w:tblPr>
      <w:tblGrid>
        <w:gridCol w:w="1709"/>
        <w:gridCol w:w="1642"/>
        <w:gridCol w:w="1690"/>
        <w:gridCol w:w="1641"/>
        <w:gridCol w:w="1641"/>
      </w:tblGrid>
      <w:tr w:rsidR="00F76B0C"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节点</w:t>
            </w:r>
          </w:p>
        </w:tc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名称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类型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可为空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F76B0C"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LastId</w:t>
            </w:r>
          </w:p>
        </w:tc>
        <w:tc>
          <w:tcPr>
            <w:tcW w:w="19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最后的更新</w:t>
            </w:r>
            <w:r>
              <w:rPr>
                <w:rFonts w:eastAsia="Times New Roman" w:cs="Times New Roman"/>
              </w:rPr>
              <w:t>ID</w:t>
            </w:r>
          </w:p>
        </w:tc>
        <w:tc>
          <w:tcPr>
            <w:tcW w:w="19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Long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9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9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</w:tbl>
    <w:p w:rsidR="00F76B0C" w:rsidRDefault="00F76B0C">
      <w:pPr>
        <w:pStyle w:val="DefaultStyle"/>
      </w:pPr>
    </w:p>
    <w:p w:rsidR="00F76B0C" w:rsidRDefault="00AC2DB0" w:rsidP="00C477F2">
      <w:pPr>
        <w:pStyle w:val="6"/>
        <w:numPr>
          <w:ilvl w:val="4"/>
          <w:numId w:val="5"/>
        </w:numPr>
      </w:pPr>
      <w:r>
        <w:t>响应结果</w:t>
      </w:r>
    </w:p>
    <w:tbl>
      <w:tblPr>
        <w:tblW w:w="0" w:type="auto"/>
        <w:tblInd w:w="9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4A0"/>
      </w:tblPr>
      <w:tblGrid>
        <w:gridCol w:w="2047"/>
        <w:gridCol w:w="1438"/>
        <w:gridCol w:w="1730"/>
        <w:gridCol w:w="1554"/>
        <w:gridCol w:w="1554"/>
      </w:tblGrid>
      <w:tr w:rsidR="00F76B0C">
        <w:tc>
          <w:tcPr>
            <w:tcW w:w="20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节点</w:t>
            </w:r>
          </w:p>
        </w:tc>
        <w:tc>
          <w:tcPr>
            <w:tcW w:w="17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名称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类型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可为空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F76B0C">
        <w:tc>
          <w:tcPr>
            <w:tcW w:w="208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Rates</w:t>
            </w:r>
          </w:p>
        </w:tc>
        <w:tc>
          <w:tcPr>
            <w:tcW w:w="177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价格变化集合</w:t>
            </w:r>
          </w:p>
        </w:tc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Element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>
        <w:tc>
          <w:tcPr>
            <w:tcW w:w="208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555AA2">
            <w:pPr>
              <w:pStyle w:val="TableContents"/>
            </w:pPr>
            <w:r>
              <w:rPr>
                <w:rFonts w:eastAsiaTheme="minorEastAsia" w:hint="eastAsia"/>
              </w:rPr>
              <w:t>Rates.</w:t>
            </w:r>
            <w:r w:rsidR="00AC2DB0">
              <w:rPr>
                <w:rFonts w:eastAsia="Times New Roman"/>
              </w:rPr>
              <w:t>Rate</w:t>
            </w:r>
          </w:p>
        </w:tc>
        <w:tc>
          <w:tcPr>
            <w:tcW w:w="177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价格记录</w:t>
            </w:r>
          </w:p>
        </w:tc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Element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>
        <w:tc>
          <w:tcPr>
            <w:tcW w:w="208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99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Rate.LastId</w:t>
            </w:r>
          </w:p>
        </w:tc>
        <w:tc>
          <w:tcPr>
            <w:tcW w:w="177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99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增量</w:t>
            </w:r>
            <w:r>
              <w:rPr>
                <w:rFonts w:eastAsia="Times New Roman" w:cs="Times New Roman"/>
              </w:rPr>
              <w:t>ID</w:t>
            </w:r>
          </w:p>
        </w:tc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99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Long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99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99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>
        <w:tc>
          <w:tcPr>
            <w:tcW w:w="208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99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Rate.Time</w:t>
            </w:r>
          </w:p>
        </w:tc>
        <w:tc>
          <w:tcPr>
            <w:tcW w:w="177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99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变化时间</w:t>
            </w:r>
          </w:p>
        </w:tc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99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99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99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>
        <w:tc>
          <w:tcPr>
            <w:tcW w:w="208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Rate.HotelId</w:t>
            </w:r>
          </w:p>
        </w:tc>
        <w:tc>
          <w:tcPr>
            <w:tcW w:w="177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酒店</w:t>
            </w:r>
            <w:r>
              <w:rPr>
                <w:rFonts w:eastAsia="Times New Roman" w:cs="Times New Roman"/>
              </w:rPr>
              <w:t>ID</w:t>
            </w:r>
          </w:p>
        </w:tc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String(8)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>
        <w:tc>
          <w:tcPr>
            <w:tcW w:w="208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Rate.RoomTypeId</w:t>
            </w:r>
          </w:p>
        </w:tc>
        <w:tc>
          <w:tcPr>
            <w:tcW w:w="177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房型</w:t>
            </w:r>
            <w:r>
              <w:rPr>
                <w:rFonts w:eastAsia="Times New Roman" w:cs="Times New Roman"/>
              </w:rPr>
              <w:t>ID</w:t>
            </w:r>
          </w:p>
        </w:tc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2B7CC0">
            <w:pPr>
              <w:pStyle w:val="TableContents"/>
            </w:pPr>
            <w:r>
              <w:rPr>
                <w:rFonts w:eastAsia="Times New Roman"/>
              </w:rPr>
              <w:t>String(</w:t>
            </w:r>
            <w:r>
              <w:rPr>
                <w:rFonts w:eastAsiaTheme="minorEastAsia" w:hint="eastAsia"/>
              </w:rPr>
              <w:t>10</w:t>
            </w:r>
            <w:r w:rsidR="00AC2DB0">
              <w:rPr>
                <w:rFonts w:eastAsia="Times New Roman"/>
              </w:rPr>
              <w:t>)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>
        <w:tc>
          <w:tcPr>
            <w:tcW w:w="208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Rate.RateplanId</w:t>
            </w:r>
          </w:p>
        </w:tc>
        <w:tc>
          <w:tcPr>
            <w:tcW w:w="177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4C7716">
            <w:pPr>
              <w:pStyle w:val="TableContents"/>
            </w:pPr>
            <w:r>
              <w:rPr>
                <w:rFonts w:eastAsiaTheme="minorEastAsia" w:hint="eastAsia"/>
              </w:rPr>
              <w:t>产品</w:t>
            </w:r>
            <w:r w:rsidR="00AC2DB0">
              <w:rPr>
                <w:rFonts w:eastAsia="Times New Roman"/>
              </w:rPr>
              <w:t xml:space="preserve"> ID</w:t>
            </w:r>
          </w:p>
        </w:tc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>
        <w:tc>
          <w:tcPr>
            <w:tcW w:w="208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Rate.StartDate</w:t>
            </w:r>
          </w:p>
        </w:tc>
        <w:tc>
          <w:tcPr>
            <w:tcW w:w="177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开始时间</w:t>
            </w:r>
          </w:p>
        </w:tc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>
        <w:tc>
          <w:tcPr>
            <w:tcW w:w="208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Rate.EndDate</w:t>
            </w:r>
          </w:p>
        </w:tc>
        <w:tc>
          <w:tcPr>
            <w:tcW w:w="177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结束时间</w:t>
            </w:r>
          </w:p>
        </w:tc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>
        <w:tc>
          <w:tcPr>
            <w:tcW w:w="208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Rate.Staus</w:t>
            </w:r>
          </w:p>
        </w:tc>
        <w:tc>
          <w:tcPr>
            <w:tcW w:w="177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状态</w:t>
            </w:r>
          </w:p>
        </w:tc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4C7716">
            <w:pPr>
              <w:pStyle w:val="TableContents"/>
            </w:pPr>
            <w:r>
              <w:rPr>
                <w:rFonts w:eastAsiaTheme="minorEastAsia" w:hint="eastAsia"/>
              </w:rPr>
              <w:t>Boolean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>
        <w:tc>
          <w:tcPr>
            <w:tcW w:w="208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Rate.Member</w:t>
            </w:r>
          </w:p>
        </w:tc>
        <w:tc>
          <w:tcPr>
            <w:tcW w:w="177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平日卖价</w:t>
            </w:r>
          </w:p>
        </w:tc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>
        <w:tc>
          <w:tcPr>
            <w:tcW w:w="208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Rate.Weekend</w:t>
            </w:r>
          </w:p>
        </w:tc>
        <w:tc>
          <w:tcPr>
            <w:tcW w:w="177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周末卖价</w:t>
            </w:r>
          </w:p>
        </w:tc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>
        <w:tc>
          <w:tcPr>
            <w:tcW w:w="208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Rate.</w:t>
            </w:r>
            <w:r w:rsidR="00B951E1">
              <w:rPr>
                <w:rFonts w:eastAsia="Times New Roman"/>
              </w:rPr>
              <w:t>MemberCost</w:t>
            </w:r>
          </w:p>
        </w:tc>
        <w:tc>
          <w:tcPr>
            <w:tcW w:w="177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平日底价</w:t>
            </w:r>
          </w:p>
        </w:tc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>
        <w:tc>
          <w:tcPr>
            <w:tcW w:w="208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Rate.</w:t>
            </w:r>
            <w:r w:rsidR="00B951E1">
              <w:rPr>
                <w:rFonts w:eastAsia="Times New Roman"/>
              </w:rPr>
              <w:t>WeekendCost</w:t>
            </w:r>
          </w:p>
        </w:tc>
        <w:tc>
          <w:tcPr>
            <w:tcW w:w="177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周末底价</w:t>
            </w:r>
          </w:p>
        </w:tc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</w:tbl>
    <w:p w:rsidR="00F76B0C" w:rsidRDefault="00F76B0C">
      <w:pPr>
        <w:pStyle w:val="DefaultStyle"/>
      </w:pPr>
    </w:p>
    <w:p w:rsidR="00F76B0C" w:rsidRDefault="00AC2DB0" w:rsidP="00B43260">
      <w:pPr>
        <w:pStyle w:val="5"/>
        <w:numPr>
          <w:ilvl w:val="3"/>
          <w:numId w:val="5"/>
        </w:numPr>
      </w:pPr>
      <w:r>
        <w:t>hotel.incr.order</w:t>
      </w:r>
    </w:p>
    <w:p w:rsidR="00F76B0C" w:rsidRDefault="00AC2DB0" w:rsidP="00C477F2">
      <w:pPr>
        <w:pStyle w:val="6"/>
        <w:numPr>
          <w:ilvl w:val="4"/>
          <w:numId w:val="5"/>
        </w:numPr>
      </w:pPr>
      <w:r>
        <w:t>使用说明</w:t>
      </w:r>
    </w:p>
    <w:p w:rsidR="00F76B0C" w:rsidRDefault="00AC2DB0" w:rsidP="00C477F2">
      <w:pPr>
        <w:pStyle w:val="6"/>
        <w:numPr>
          <w:ilvl w:val="4"/>
          <w:numId w:val="5"/>
        </w:numPr>
      </w:pPr>
      <w:r>
        <w:t>输入参数</w:t>
      </w:r>
    </w:p>
    <w:tbl>
      <w:tblPr>
        <w:tblW w:w="0" w:type="auto"/>
        <w:tblInd w:w="9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4A0"/>
      </w:tblPr>
      <w:tblGrid>
        <w:gridCol w:w="1777"/>
        <w:gridCol w:w="1612"/>
        <w:gridCol w:w="1665"/>
        <w:gridCol w:w="1610"/>
        <w:gridCol w:w="1659"/>
      </w:tblGrid>
      <w:tr w:rsidR="00F76B0C" w:rsidTr="002B7CC0">
        <w:tc>
          <w:tcPr>
            <w:tcW w:w="1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节点</w:t>
            </w:r>
          </w:p>
        </w:tc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名称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类型</w:t>
            </w:r>
          </w:p>
        </w:tc>
        <w:tc>
          <w:tcPr>
            <w:tcW w:w="1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可为空</w:t>
            </w:r>
          </w:p>
        </w:tc>
        <w:tc>
          <w:tcPr>
            <w:tcW w:w="16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F76B0C" w:rsidTr="002B7CC0">
        <w:tc>
          <w:tcPr>
            <w:tcW w:w="177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LastId</w:t>
            </w:r>
          </w:p>
        </w:tc>
        <w:tc>
          <w:tcPr>
            <w:tcW w:w="16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最后的更新</w:t>
            </w:r>
            <w:r>
              <w:rPr>
                <w:rFonts w:eastAsia="Times New Roman" w:cs="Times New Roman"/>
              </w:rPr>
              <w:t>ID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Long</w:t>
            </w:r>
          </w:p>
        </w:tc>
        <w:tc>
          <w:tcPr>
            <w:tcW w:w="161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65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</w:tbl>
    <w:p w:rsidR="00F76B0C" w:rsidRDefault="00F76B0C">
      <w:pPr>
        <w:pStyle w:val="DefaultStyle"/>
      </w:pPr>
    </w:p>
    <w:p w:rsidR="00F76B0C" w:rsidRDefault="00AC2DB0" w:rsidP="00C477F2">
      <w:pPr>
        <w:pStyle w:val="6"/>
        <w:numPr>
          <w:ilvl w:val="4"/>
          <w:numId w:val="5"/>
        </w:numPr>
      </w:pPr>
      <w:r>
        <w:t>响应结果</w:t>
      </w:r>
    </w:p>
    <w:tbl>
      <w:tblPr>
        <w:tblW w:w="0" w:type="auto"/>
        <w:tblInd w:w="9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4A0"/>
      </w:tblPr>
      <w:tblGrid>
        <w:gridCol w:w="2380"/>
        <w:gridCol w:w="1431"/>
        <w:gridCol w:w="1654"/>
        <w:gridCol w:w="1429"/>
        <w:gridCol w:w="1429"/>
      </w:tblGrid>
      <w:tr w:rsidR="00F76B0C"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节点</w:t>
            </w:r>
          </w:p>
        </w:tc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名称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类型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可为空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F76B0C"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Orders</w:t>
            </w:r>
          </w:p>
        </w:tc>
        <w:tc>
          <w:tcPr>
            <w:tcW w:w="19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9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lastRenderedPageBreak/>
              <w:t>Orders.Order</w:t>
            </w:r>
          </w:p>
        </w:tc>
        <w:tc>
          <w:tcPr>
            <w:tcW w:w="19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订单增量</w:t>
            </w:r>
          </w:p>
        </w:tc>
        <w:tc>
          <w:tcPr>
            <w:tcW w:w="19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Y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Order.LastId</w:t>
            </w:r>
          </w:p>
        </w:tc>
        <w:tc>
          <w:tcPr>
            <w:tcW w:w="19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增长</w:t>
            </w:r>
            <w:r>
              <w:rPr>
                <w:rFonts w:eastAsia="Times New Roman" w:cs="Times New Roman"/>
              </w:rPr>
              <w:t>id</w:t>
            </w:r>
          </w:p>
        </w:tc>
        <w:tc>
          <w:tcPr>
            <w:tcW w:w="19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Long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Order.Time</w:t>
            </w:r>
          </w:p>
        </w:tc>
        <w:tc>
          <w:tcPr>
            <w:tcW w:w="19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变化时间</w:t>
            </w:r>
          </w:p>
        </w:tc>
        <w:tc>
          <w:tcPr>
            <w:tcW w:w="19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Order.OrderId</w:t>
            </w:r>
          </w:p>
        </w:tc>
        <w:tc>
          <w:tcPr>
            <w:tcW w:w="19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订单</w:t>
            </w:r>
            <w:r>
              <w:rPr>
                <w:rFonts w:eastAsia="Times New Roman" w:cs="Times New Roman"/>
              </w:rPr>
              <w:t>ID</w:t>
            </w:r>
          </w:p>
        </w:tc>
        <w:tc>
          <w:tcPr>
            <w:tcW w:w="19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Long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Order.Status</w:t>
            </w:r>
          </w:p>
        </w:tc>
        <w:tc>
          <w:tcPr>
            <w:tcW w:w="19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订单状态</w:t>
            </w:r>
          </w:p>
        </w:tc>
        <w:tc>
          <w:tcPr>
            <w:tcW w:w="19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2B7CC0" w:rsidRDefault="00AC2DB0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String</w:t>
            </w:r>
            <w:r w:rsidR="002B7CC0">
              <w:rPr>
                <w:rFonts w:eastAsiaTheme="minorEastAsia" w:hint="eastAsia"/>
              </w:rPr>
              <w:t>(2)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Order.</w:t>
            </w:r>
            <w:r w:rsidR="00505815">
              <w:rPr>
                <w:rFonts w:eastAsia="Times New Roman"/>
              </w:rPr>
              <w:t>ArrivalDate</w:t>
            </w:r>
          </w:p>
        </w:tc>
        <w:tc>
          <w:tcPr>
            <w:tcW w:w="19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入住日期</w:t>
            </w:r>
          </w:p>
        </w:tc>
        <w:tc>
          <w:tcPr>
            <w:tcW w:w="19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Order.</w:t>
            </w:r>
            <w:r w:rsidR="00505815">
              <w:rPr>
                <w:rFonts w:eastAsia="Times New Roman"/>
              </w:rPr>
              <w:t>DepartureDate</w:t>
            </w:r>
          </w:p>
        </w:tc>
        <w:tc>
          <w:tcPr>
            <w:tcW w:w="19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离店日期</w:t>
            </w:r>
          </w:p>
        </w:tc>
        <w:tc>
          <w:tcPr>
            <w:tcW w:w="19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order.TotalPrice</w:t>
            </w:r>
          </w:p>
        </w:tc>
        <w:tc>
          <w:tcPr>
            <w:tcW w:w="19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总结</w:t>
            </w:r>
          </w:p>
        </w:tc>
        <w:tc>
          <w:tcPr>
            <w:tcW w:w="19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F76B0C" w:rsidTr="00B954DC">
        <w:tc>
          <w:tcPr>
            <w:tcW w:w="1927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Pr="00883784" w:rsidRDefault="00AC2DB0" w:rsidP="00883784">
            <w:pPr>
              <w:pStyle w:val="TableContents"/>
              <w:rPr>
                <w:rFonts w:eastAsiaTheme="minorEastAsia"/>
              </w:rPr>
            </w:pPr>
            <w:r>
              <w:rPr>
                <w:rFonts w:eastAsia="Times New Roman"/>
              </w:rPr>
              <w:t>order.</w:t>
            </w:r>
            <w:r w:rsidR="00883784">
              <w:rPr>
                <w:rFonts w:eastAsiaTheme="minorEastAsia" w:hint="eastAsia"/>
              </w:rPr>
              <w:t>NumberOfRooms</w:t>
            </w:r>
          </w:p>
        </w:tc>
        <w:tc>
          <w:tcPr>
            <w:tcW w:w="1926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ascii="宋体" w:eastAsia="宋体" w:hAnsi="宋体" w:cs="宋体"/>
              </w:rPr>
              <w:t>房间数量</w:t>
            </w:r>
          </w:p>
        </w:tc>
        <w:tc>
          <w:tcPr>
            <w:tcW w:w="1929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1928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AC2DB0">
            <w:pPr>
              <w:pStyle w:val="TableContents"/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1928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F76B0C" w:rsidRDefault="00F76B0C">
            <w:pPr>
              <w:pStyle w:val="TableContents"/>
            </w:pPr>
          </w:p>
        </w:tc>
      </w:tr>
      <w:tr w:rsidR="00B954DC"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B954DC" w:rsidRPr="00B954DC" w:rsidRDefault="00B954DC" w:rsidP="00883784">
            <w:pPr>
              <w:pStyle w:val="TableContents"/>
              <w:rPr>
                <w:rFonts w:eastAsiaTheme="minorEastAsia"/>
              </w:rPr>
            </w:pPr>
          </w:p>
        </w:tc>
        <w:tc>
          <w:tcPr>
            <w:tcW w:w="19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B954DC" w:rsidRDefault="00B954DC">
            <w:pPr>
              <w:pStyle w:val="TableContents"/>
              <w:rPr>
                <w:rFonts w:ascii="宋体" w:eastAsia="宋体" w:hAnsi="宋体" w:cs="宋体"/>
              </w:rPr>
            </w:pPr>
          </w:p>
        </w:tc>
        <w:tc>
          <w:tcPr>
            <w:tcW w:w="19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B954DC" w:rsidRDefault="00B954DC">
            <w:pPr>
              <w:pStyle w:val="TableContents"/>
              <w:rPr>
                <w:rFonts w:eastAsia="Times New Roman"/>
              </w:rPr>
            </w:pP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B954DC" w:rsidRDefault="00B954DC">
            <w:pPr>
              <w:pStyle w:val="TableContents"/>
              <w:rPr>
                <w:rFonts w:eastAsia="Times New Roman"/>
              </w:rPr>
            </w:pP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B954DC" w:rsidRDefault="00B954DC">
            <w:pPr>
              <w:pStyle w:val="TableContents"/>
            </w:pPr>
          </w:p>
        </w:tc>
      </w:tr>
    </w:tbl>
    <w:p w:rsidR="003A1CAB" w:rsidRDefault="00AC2DB0" w:rsidP="003A1CAB">
      <w:pPr>
        <w:pStyle w:val="3"/>
        <w:numPr>
          <w:ilvl w:val="1"/>
          <w:numId w:val="3"/>
        </w:numPr>
      </w:pPr>
      <w:bookmarkStart w:id="41" w:name="__RefHeading__11818_721033372"/>
      <w:bookmarkStart w:id="42" w:name="_Toc350508797"/>
      <w:bookmarkStart w:id="43" w:name="_Toc356996808"/>
      <w:bookmarkEnd w:id="41"/>
      <w:bookmarkEnd w:id="42"/>
      <w:r>
        <w:t>国际酒店开发文档</w:t>
      </w:r>
      <w:bookmarkEnd w:id="43"/>
    </w:p>
    <w:p w:rsidR="003A1CAB" w:rsidRPr="003A1CAB" w:rsidRDefault="003A1CAB" w:rsidP="003A1CAB">
      <w:pPr>
        <w:pStyle w:val="4"/>
        <w:numPr>
          <w:ilvl w:val="2"/>
          <w:numId w:val="3"/>
        </w:numPr>
      </w:pPr>
      <w:r>
        <w:t>动态接口</w:t>
      </w:r>
    </w:p>
    <w:p w:rsidR="00C6702A" w:rsidRPr="00EF1C2A" w:rsidRDefault="00C6702A" w:rsidP="00B43260">
      <w:pPr>
        <w:pStyle w:val="5"/>
        <w:numPr>
          <w:ilvl w:val="3"/>
          <w:numId w:val="3"/>
        </w:numPr>
      </w:pPr>
      <w:bookmarkStart w:id="44" w:name="ghotelsearchlist"/>
      <w:r w:rsidRPr="00EF1C2A">
        <w:t>ghotel.search.list</w:t>
      </w:r>
      <w:bookmarkEnd w:id="44"/>
    </w:p>
    <w:p w:rsidR="00C6702A" w:rsidRDefault="007D29FA" w:rsidP="00C6702A">
      <w:pPr>
        <w:spacing w:line="240" w:lineRule="atLeast"/>
      </w:pPr>
      <w:r>
        <w:rPr>
          <w:rFonts w:ascii="宋体" w:hAnsi="宋体" w:cs="宋体" w:hint="eastAsia"/>
          <w:sz w:val="24"/>
        </w:rPr>
        <w:t>请求</w:t>
      </w:r>
      <w:r w:rsidR="00C6702A">
        <w:rPr>
          <w:rFonts w:ascii="宋体" w:hAnsi="宋体" w:cs="宋体"/>
          <w:sz w:val="24"/>
        </w:rPr>
        <w:t>参数：</w:t>
      </w:r>
    </w:p>
    <w:tbl>
      <w:tblPr>
        <w:tblW w:w="0" w:type="auto"/>
        <w:tblInd w:w="-45" w:type="dxa"/>
        <w:tblLayout w:type="fixed"/>
        <w:tblLook w:val="0000"/>
      </w:tblPr>
      <w:tblGrid>
        <w:gridCol w:w="2295"/>
        <w:gridCol w:w="1176"/>
        <w:gridCol w:w="1105"/>
        <w:gridCol w:w="1319"/>
        <w:gridCol w:w="718"/>
        <w:gridCol w:w="1999"/>
      </w:tblGrid>
      <w:tr w:rsidR="00C6702A" w:rsidTr="003A1CAB"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</w:pPr>
            <w:r>
              <w:t>字段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</w:pPr>
            <w:r>
              <w:t>类型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</w:pPr>
            <w:r>
              <w:t>描述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</w:pPr>
            <w:r>
              <w:t>默认值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</w:pPr>
            <w:r>
              <w:t>可为空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  <w:rPr>
                <w:rFonts w:ascii="宋体" w:hAnsi="宋体" w:cs="宋体"/>
                <w:b/>
                <w:sz w:val="24"/>
              </w:rPr>
            </w:pPr>
            <w:r>
              <w:t>备注</w:t>
            </w:r>
          </w:p>
        </w:tc>
      </w:tr>
      <w:tr w:rsidR="00C6702A" w:rsidTr="003A1CAB"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b/>
                <w:sz w:val="24"/>
              </w:rPr>
              <w:t>checkInDate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24"/>
              </w:rPr>
              <w:t>DateTime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入住时间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MM/DD/YYYY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24"/>
              </w:rPr>
              <w:t>N</w:t>
            </w:r>
          </w:p>
        </w:tc>
        <w:tc>
          <w:tcPr>
            <w:tcW w:w="19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widowControl/>
              <w:snapToGrid w:val="0"/>
              <w:spacing w:line="240" w:lineRule="atLeast"/>
              <w:jc w:val="left"/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酒店所在城市的当地时间</w:t>
            </w:r>
          </w:p>
          <w:p w:rsidR="00C6702A" w:rsidRDefault="00C6702A" w:rsidP="003A1CAB">
            <w:pPr>
              <w:widowControl/>
              <w:jc w:val="left"/>
              <w:rPr>
                <w:rFonts w:ascii="宋体" w:hAnsi="宋体" w:cs="宋体"/>
                <w:color w:val="937A42"/>
                <w:sz w:val="19"/>
                <w:szCs w:val="19"/>
              </w:rPr>
            </w:pPr>
          </w:p>
        </w:tc>
      </w:tr>
      <w:tr w:rsidR="00C6702A" w:rsidTr="003A1CAB"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b/>
                <w:sz w:val="24"/>
              </w:rPr>
              <w:t>checkOutDate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24"/>
              </w:rPr>
              <w:t>DateTime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离店日期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MM/DD/YYYY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</w:pPr>
            <w:r>
              <w:rPr>
                <w:rFonts w:ascii="宋体" w:hAnsi="宋体" w:cs="宋体"/>
                <w:sz w:val="24"/>
              </w:rPr>
              <w:t>N</w:t>
            </w:r>
          </w:p>
        </w:tc>
        <w:tc>
          <w:tcPr>
            <w:tcW w:w="19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</w:pPr>
          </w:p>
        </w:tc>
      </w:tr>
      <w:tr w:rsidR="00C6702A" w:rsidTr="003A1CAB"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b/>
                <w:sz w:val="24"/>
              </w:rPr>
              <w:t>destinationId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24"/>
              </w:rPr>
              <w:t>String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目的地id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  <w:spacing w:line="240" w:lineRule="atLeast"/>
              <w:rPr>
                <w:rFonts w:ascii="宋体" w:hAnsi="宋体" w:cs="宋体"/>
                <w:sz w:val="24"/>
              </w:rPr>
            </w:pP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24"/>
              </w:rPr>
              <w:t>N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widowControl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如果添加此值，目的地坐标不起作用</w:t>
            </w:r>
          </w:p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</w:p>
        </w:tc>
      </w:tr>
      <w:tr w:rsidR="00C6702A" w:rsidTr="003A1CAB"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D73C7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hyperlink w:anchor="RoomGroup" w:history="1">
              <w:r w:rsidR="00C6702A">
                <w:rPr>
                  <w:rStyle w:val="a9"/>
                  <w:rFonts w:ascii="宋体" w:hAnsi="宋体"/>
                </w:rPr>
                <w:t>RoomGroup</w:t>
              </w:r>
            </w:hyperlink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24"/>
              </w:rPr>
              <w:t>Array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房间信息，包含多个Room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  <w:spacing w:line="240" w:lineRule="atLeast"/>
              <w:rPr>
                <w:rFonts w:ascii="宋体" w:hAnsi="宋体" w:cs="宋体"/>
                <w:sz w:val="24"/>
              </w:rPr>
            </w:pP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24"/>
              </w:rPr>
              <w:t>N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参见下方 Room介绍</w:t>
            </w:r>
          </w:p>
        </w:tc>
      </w:tr>
      <w:tr w:rsidR="00C6702A" w:rsidTr="003A1CAB"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b/>
                <w:sz w:val="24"/>
              </w:rPr>
              <w:t>amenities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24"/>
              </w:rPr>
              <w:t>String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按设施搜索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  <w:spacing w:line="240" w:lineRule="atLeast"/>
              <w:rPr>
                <w:rFonts w:ascii="宋体" w:hAnsi="宋体" w:cs="宋体"/>
                <w:sz w:val="24"/>
              </w:rPr>
            </w:pP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24"/>
              </w:rPr>
              <w:t>Y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 xml:space="preserve">以逗号分隔设施编号 以同时满足条件搜索最多可以传递三个设施 </w:t>
            </w:r>
          </w:p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2 = fitness center 健身中心</w:t>
            </w:r>
          </w:p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3 = restaurant 自有餐厅</w:t>
            </w:r>
          </w:p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6 = meeting facilities 会议设施</w:t>
            </w:r>
          </w:p>
        </w:tc>
      </w:tr>
      <w:tr w:rsidR="00C6702A" w:rsidTr="003A1CAB"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b/>
                <w:sz w:val="24"/>
              </w:rPr>
              <w:t>hotelIdList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24"/>
              </w:rPr>
              <w:t>String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酒店ID，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  <w:spacing w:line="240" w:lineRule="atLeast"/>
              <w:rPr>
                <w:rFonts w:ascii="宋体" w:hAnsi="宋体" w:cs="宋体"/>
                <w:sz w:val="24"/>
              </w:rPr>
            </w:pP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24"/>
              </w:rPr>
              <w:t>Y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widowControl/>
              <w:jc w:val="left"/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多个以逗号分隔，最大10条记录，使用酒店id搜索时，城</w:t>
            </w:r>
            <w:r>
              <w:rPr>
                <w:rFonts w:ascii="宋体" w:hAnsi="宋体" w:cs="宋体"/>
                <w:color w:val="937A42"/>
                <w:sz w:val="19"/>
                <w:szCs w:val="19"/>
              </w:rPr>
              <w:lastRenderedPageBreak/>
              <w:t>市id和坐标不起作用</w:t>
            </w:r>
          </w:p>
          <w:p w:rsidR="00C6702A" w:rsidRDefault="00C6702A" w:rsidP="003A1CAB">
            <w:pPr>
              <w:widowControl/>
              <w:jc w:val="left"/>
              <w:rPr>
                <w:rFonts w:ascii="宋体" w:hAnsi="宋体" w:cs="宋体"/>
                <w:color w:val="937A42"/>
                <w:sz w:val="19"/>
                <w:szCs w:val="19"/>
              </w:rPr>
            </w:pPr>
          </w:p>
        </w:tc>
      </w:tr>
      <w:tr w:rsidR="00C6702A" w:rsidTr="003A1CAB"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b/>
                <w:sz w:val="24"/>
              </w:rPr>
              <w:lastRenderedPageBreak/>
              <w:t>latitude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24"/>
              </w:rPr>
              <w:t>Decimal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目的地经度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  <w:spacing w:line="240" w:lineRule="atLeast"/>
              <w:rPr>
                <w:rFonts w:ascii="宋体" w:hAnsi="宋体" w:cs="宋体"/>
                <w:sz w:val="24"/>
              </w:rPr>
            </w:pP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24"/>
              </w:rPr>
              <w:t>Y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widowControl/>
              <w:jc w:val="left"/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 xml:space="preserve">如果同时传递destinationid， </w:t>
            </w:r>
          </w:p>
          <w:p w:rsidR="00C6702A" w:rsidRDefault="00C6702A" w:rsidP="003A1CAB">
            <w:pPr>
              <w:widowControl/>
              <w:jc w:val="left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经纬度参数将不起作用</w:t>
            </w:r>
          </w:p>
        </w:tc>
      </w:tr>
      <w:tr w:rsidR="00C6702A" w:rsidTr="003A1CAB"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b/>
                <w:sz w:val="24"/>
              </w:rPr>
              <w:t>longitude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24"/>
              </w:rPr>
              <w:t>Decimal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目的地纬度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  <w:spacing w:line="240" w:lineRule="atLeast"/>
              <w:rPr>
                <w:rFonts w:ascii="宋体" w:hAnsi="宋体" w:cs="宋体"/>
                <w:sz w:val="24"/>
              </w:rPr>
            </w:pP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24"/>
              </w:rPr>
              <w:t>Y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widowControl/>
              <w:jc w:val="left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如果同时传递destinationid， 经纬度参数将不起作用</w:t>
            </w:r>
          </w:p>
        </w:tc>
      </w:tr>
      <w:tr w:rsidR="00C6702A" w:rsidTr="003A1CAB"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b/>
                <w:sz w:val="24"/>
              </w:rPr>
              <w:t>maxRate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24"/>
              </w:rPr>
              <w:t>Int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最高价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  <w:spacing w:line="240" w:lineRule="atLeast"/>
              <w:rPr>
                <w:rFonts w:ascii="宋体" w:hAnsi="宋体" w:cs="宋体"/>
                <w:sz w:val="24"/>
              </w:rPr>
            </w:pP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24"/>
              </w:rPr>
              <w:t>Y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widowControl/>
              <w:jc w:val="left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价格范围区间起始值 最高价</w:t>
            </w:r>
          </w:p>
        </w:tc>
      </w:tr>
      <w:tr w:rsidR="00C6702A" w:rsidTr="003A1CAB"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b/>
                <w:sz w:val="24"/>
              </w:rPr>
              <w:t>maxStarRating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24"/>
              </w:rPr>
              <w:t>float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最高星级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  <w:spacing w:line="240" w:lineRule="atLeast"/>
              <w:rPr>
                <w:rFonts w:ascii="宋体" w:hAnsi="宋体" w:cs="宋体"/>
                <w:sz w:val="24"/>
              </w:rPr>
            </w:pP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24"/>
              </w:rPr>
              <w:t>Y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widowControl/>
              <w:snapToGrid w:val="0"/>
              <w:jc w:val="left"/>
              <w:rPr>
                <w:rFonts w:ascii="宋体" w:hAnsi="宋体" w:cs="宋体"/>
                <w:color w:val="937A42"/>
                <w:sz w:val="19"/>
                <w:szCs w:val="19"/>
              </w:rPr>
            </w:pPr>
          </w:p>
        </w:tc>
      </w:tr>
      <w:tr w:rsidR="00C6702A" w:rsidTr="003A1CAB"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b/>
                <w:sz w:val="24"/>
              </w:rPr>
              <w:t>minRate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24"/>
              </w:rPr>
              <w:t>Int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最低价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  <w:spacing w:line="240" w:lineRule="atLeast"/>
              <w:rPr>
                <w:rFonts w:ascii="宋体" w:hAnsi="宋体" w:cs="宋体"/>
                <w:sz w:val="24"/>
              </w:rPr>
            </w:pP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24"/>
              </w:rPr>
              <w:t>Y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widowControl/>
              <w:jc w:val="left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价格范围区间起始值 最低价</w:t>
            </w:r>
          </w:p>
        </w:tc>
      </w:tr>
      <w:tr w:rsidR="00C6702A" w:rsidTr="003A1CAB"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b/>
                <w:sz w:val="24"/>
              </w:rPr>
              <w:t>minStarRating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24"/>
              </w:rPr>
              <w:t>float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最低星级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  <w:spacing w:line="240" w:lineRule="atLeast"/>
              <w:rPr>
                <w:rFonts w:ascii="宋体" w:hAnsi="宋体" w:cs="宋体"/>
                <w:sz w:val="24"/>
              </w:rPr>
            </w:pP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24"/>
              </w:rPr>
              <w:t>Y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widowControl/>
              <w:jc w:val="left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最小星级 支持星级区间查询</w:t>
            </w:r>
          </w:p>
        </w:tc>
      </w:tr>
      <w:tr w:rsidR="00C6702A" w:rsidTr="003A1CAB"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b/>
                <w:sz w:val="24"/>
              </w:rPr>
              <w:t>propertyName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24"/>
              </w:rPr>
              <w:t>String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酒店名称关键字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  <w:spacing w:line="240" w:lineRule="atLeast"/>
              <w:rPr>
                <w:rFonts w:ascii="宋体" w:hAnsi="宋体" w:cs="宋体"/>
                <w:sz w:val="24"/>
              </w:rPr>
            </w:pP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24"/>
              </w:rPr>
              <w:t>Y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widowControl/>
              <w:snapToGrid w:val="0"/>
              <w:jc w:val="left"/>
              <w:rPr>
                <w:rFonts w:ascii="宋体" w:hAnsi="宋体" w:cs="宋体"/>
                <w:color w:val="937A42"/>
                <w:sz w:val="19"/>
                <w:szCs w:val="19"/>
              </w:rPr>
            </w:pPr>
          </w:p>
        </w:tc>
      </w:tr>
      <w:tr w:rsidR="00C6702A" w:rsidTr="003A1CAB"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b/>
                <w:sz w:val="24"/>
              </w:rPr>
              <w:t>searchRadius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24"/>
              </w:rPr>
              <w:t>Int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搜索半径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  <w:spacing w:line="240" w:lineRule="atLeast"/>
              <w:rPr>
                <w:rFonts w:ascii="宋体" w:hAnsi="宋体" w:cs="宋体"/>
                <w:sz w:val="24"/>
              </w:rPr>
            </w:pP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24"/>
              </w:rPr>
              <w:t>Y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widowControl/>
              <w:jc w:val="left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以经纬度查询时有效</w:t>
            </w:r>
          </w:p>
        </w:tc>
      </w:tr>
      <w:tr w:rsidR="00C6702A" w:rsidTr="003A1CAB"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b/>
                <w:sz w:val="24"/>
              </w:rPr>
              <w:t>sort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24"/>
              </w:rPr>
              <w:t>Enum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排序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  <w:spacing w:line="240" w:lineRule="atLeast"/>
              <w:rPr>
                <w:rFonts w:ascii="宋体" w:hAnsi="宋体" w:cs="宋体"/>
                <w:sz w:val="24"/>
              </w:rPr>
            </w:pP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24"/>
              </w:rPr>
              <w:t>Y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widowControl/>
              <w:jc w:val="left"/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排序类型：</w:t>
            </w:r>
          </w:p>
          <w:p w:rsidR="00C6702A" w:rsidRDefault="00C6702A" w:rsidP="003A1CAB">
            <w:pPr>
              <w:widowControl/>
              <w:jc w:val="left"/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DEFAULT-默认</w:t>
            </w:r>
          </w:p>
          <w:p w:rsidR="00C6702A" w:rsidRDefault="00C6702A" w:rsidP="003A1CAB">
            <w:pPr>
              <w:widowControl/>
              <w:jc w:val="left"/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PROMO-特惠</w:t>
            </w:r>
          </w:p>
          <w:p w:rsidR="00C6702A" w:rsidRDefault="00C6702A" w:rsidP="003A1CAB">
            <w:pPr>
              <w:widowControl/>
              <w:jc w:val="left"/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TRIP_ADVISOR-最受欢迎</w:t>
            </w:r>
          </w:p>
          <w:p w:rsidR="00C6702A" w:rsidRDefault="00C6702A" w:rsidP="003A1CAB">
            <w:pPr>
              <w:widowControl/>
              <w:jc w:val="left"/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PRICE-价格（低-高）</w:t>
            </w:r>
          </w:p>
          <w:p w:rsidR="00C6702A" w:rsidRDefault="00C6702A" w:rsidP="003A1CAB">
            <w:pPr>
              <w:widowControl/>
              <w:jc w:val="left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PROXIMITY-距离</w:t>
            </w:r>
          </w:p>
        </w:tc>
      </w:tr>
      <w:tr w:rsidR="00C6702A" w:rsidTr="003A1CAB"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b/>
                <w:sz w:val="24"/>
              </w:rPr>
              <w:t>pageIndex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24"/>
              </w:rPr>
              <w:t>Int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分页页数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24"/>
              </w:rPr>
              <w:t>Y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widowControl/>
              <w:snapToGrid w:val="0"/>
              <w:jc w:val="left"/>
              <w:rPr>
                <w:rFonts w:ascii="宋体" w:hAnsi="宋体" w:cs="宋体"/>
                <w:color w:val="937A42"/>
                <w:sz w:val="19"/>
                <w:szCs w:val="19"/>
              </w:rPr>
            </w:pPr>
          </w:p>
        </w:tc>
      </w:tr>
      <w:tr w:rsidR="00C6702A" w:rsidTr="003A1CAB"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b/>
                <w:sz w:val="24"/>
              </w:rPr>
              <w:t>pageSize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24"/>
              </w:rPr>
              <w:t>Int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最大返回数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20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24"/>
              </w:rPr>
              <w:t>Y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widowControl/>
              <w:snapToGrid w:val="0"/>
              <w:jc w:val="left"/>
              <w:rPr>
                <w:rFonts w:ascii="宋体" w:hAnsi="宋体" w:cs="宋体"/>
                <w:color w:val="937A42"/>
                <w:sz w:val="19"/>
                <w:szCs w:val="19"/>
              </w:rPr>
            </w:pPr>
          </w:p>
        </w:tc>
      </w:tr>
    </w:tbl>
    <w:p w:rsidR="00C6702A" w:rsidRDefault="00C6702A" w:rsidP="00C6702A">
      <w:pPr>
        <w:spacing w:line="240" w:lineRule="atLeast"/>
        <w:rPr>
          <w:rFonts w:ascii="宋体" w:hAnsi="宋体" w:cs="宋体"/>
          <w:b/>
          <w:color w:val="FF0000"/>
          <w:sz w:val="18"/>
          <w:szCs w:val="18"/>
        </w:rPr>
      </w:pPr>
      <w:bookmarkStart w:id="45" w:name="RoomGroup"/>
      <w:bookmarkEnd w:id="45"/>
      <w:r>
        <w:rPr>
          <w:rFonts w:ascii="宋体" w:hAnsi="宋体" w:cs="宋体"/>
          <w:b/>
          <w:color w:val="FF0000"/>
          <w:sz w:val="18"/>
          <w:szCs w:val="18"/>
        </w:rPr>
        <w:t>注：</w:t>
      </w:r>
    </w:p>
    <w:p w:rsidR="00C6702A" w:rsidRDefault="00C6702A" w:rsidP="00C6702A">
      <w:pPr>
        <w:spacing w:line="240" w:lineRule="atLeast"/>
        <w:rPr>
          <w:rFonts w:ascii="宋体" w:hAnsi="宋体" w:cs="宋体"/>
          <w:b/>
          <w:color w:val="FF0000"/>
          <w:sz w:val="18"/>
          <w:szCs w:val="18"/>
        </w:rPr>
      </w:pPr>
      <w:r>
        <w:rPr>
          <w:rFonts w:ascii="宋体" w:hAnsi="宋体" w:cs="宋体"/>
          <w:b/>
          <w:color w:val="FF0000"/>
          <w:sz w:val="18"/>
          <w:szCs w:val="18"/>
        </w:rPr>
        <w:t>1） 目的地ID、经纬度、hotelids 三者不能同时为空</w:t>
      </w:r>
    </w:p>
    <w:p w:rsidR="00C6702A" w:rsidRDefault="00C6702A" w:rsidP="00C6702A">
      <w:pPr>
        <w:spacing w:line="240" w:lineRule="atLeast"/>
        <w:rPr>
          <w:rFonts w:ascii="宋体" w:hAnsi="宋体" w:cs="宋体"/>
          <w:b/>
          <w:sz w:val="24"/>
        </w:rPr>
      </w:pPr>
      <w:r>
        <w:rPr>
          <w:rFonts w:ascii="宋体" w:hAnsi="宋体" w:cs="宋体"/>
          <w:b/>
          <w:color w:val="FF0000"/>
          <w:sz w:val="18"/>
          <w:szCs w:val="18"/>
        </w:rPr>
        <w:t>2） 传递参数和响应参数具体使用可参考艺龙国际酒店频道 http://globalhotel.elong.com/</w:t>
      </w:r>
    </w:p>
    <w:p w:rsidR="00C6702A" w:rsidRDefault="00C6702A" w:rsidP="00C6702A">
      <w:pPr>
        <w:spacing w:line="240" w:lineRule="atLeast"/>
        <w:rPr>
          <w:rFonts w:ascii="宋体" w:hAnsi="宋体" w:cs="宋体"/>
          <w:b/>
          <w:sz w:val="24"/>
        </w:rPr>
      </w:pPr>
    </w:p>
    <w:p w:rsidR="00C6702A" w:rsidRDefault="00C6702A" w:rsidP="00C6702A">
      <w:pPr>
        <w:spacing w:line="240" w:lineRule="atLeast"/>
        <w:rPr>
          <w:rFonts w:ascii="Consolas" w:hAnsi="Consolas" w:cs="Consolas"/>
          <w:b/>
          <w:color w:val="8B008B"/>
          <w:sz w:val="16"/>
          <w:szCs w:val="16"/>
        </w:rPr>
      </w:pPr>
      <w:r>
        <w:rPr>
          <w:rFonts w:ascii="宋体" w:hAnsi="宋体" w:cs="宋体"/>
          <w:b/>
          <w:sz w:val="24"/>
        </w:rPr>
        <w:t>Room</w:t>
      </w:r>
    </w:p>
    <w:tbl>
      <w:tblPr>
        <w:tblW w:w="0" w:type="auto"/>
        <w:tblInd w:w="-45" w:type="dxa"/>
        <w:tblLayout w:type="fixed"/>
        <w:tblLook w:val="0000"/>
      </w:tblPr>
      <w:tblGrid>
        <w:gridCol w:w="2616"/>
        <w:gridCol w:w="1035"/>
        <w:gridCol w:w="1378"/>
        <w:gridCol w:w="1373"/>
        <w:gridCol w:w="911"/>
        <w:gridCol w:w="1299"/>
      </w:tblGrid>
      <w:tr w:rsidR="00C6702A" w:rsidTr="003A1CAB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ind w:left="210"/>
              <w:rPr>
                <w:rFonts w:ascii="Consolas" w:hAnsi="Consolas" w:cs="Consolas"/>
                <w:b/>
                <w:color w:val="8B008B"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color w:val="8B008B"/>
                <w:sz w:val="16"/>
                <w:szCs w:val="16"/>
              </w:rPr>
              <w:t>Room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  <w:spacing w:line="240" w:lineRule="atLeast"/>
              <w:rPr>
                <w:rFonts w:ascii="Consolas" w:hAnsi="Consolas" w:cs="Consolas"/>
                <w:b/>
                <w:color w:val="8B008B"/>
                <w:sz w:val="16"/>
                <w:szCs w:val="16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  <w:spacing w:line="240" w:lineRule="atLeast"/>
              <w:rPr>
                <w:rFonts w:ascii="Consolas" w:hAnsi="Consolas" w:cs="Consolas"/>
                <w:b/>
                <w:color w:val="8B008B"/>
                <w:sz w:val="16"/>
                <w:szCs w:val="16"/>
              </w:rPr>
            </w:pP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  <w:spacing w:line="240" w:lineRule="atLeast"/>
              <w:rPr>
                <w:rFonts w:ascii="Consolas" w:hAnsi="Consolas" w:cs="Consolas"/>
                <w:b/>
                <w:color w:val="8B008B"/>
                <w:sz w:val="16"/>
                <w:szCs w:val="16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  <w:spacing w:line="240" w:lineRule="atLeast"/>
              <w:jc w:val="center"/>
              <w:rPr>
                <w:rFonts w:ascii="Consolas" w:hAnsi="Consolas" w:cs="Consolas"/>
                <w:b/>
                <w:color w:val="8B008B"/>
                <w:sz w:val="16"/>
                <w:szCs w:val="16"/>
              </w:rPr>
            </w:pP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  <w:spacing w:line="240" w:lineRule="atLeast"/>
              <w:rPr>
                <w:rFonts w:ascii="Consolas" w:hAnsi="Consolas" w:cs="Consolas"/>
                <w:b/>
                <w:color w:val="8B008B"/>
                <w:sz w:val="16"/>
                <w:szCs w:val="16"/>
              </w:rPr>
            </w:pPr>
          </w:p>
        </w:tc>
      </w:tr>
      <w:tr w:rsidR="00C6702A" w:rsidTr="003A1CAB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ind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childAges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4"/>
              </w:rPr>
              <w:t>String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Cs w:val="21"/>
              </w:rPr>
              <w:t>儿童年龄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  <w:spacing w:line="240" w:lineRule="atLeast"/>
              <w:rPr>
                <w:rFonts w:ascii="宋体" w:hAnsi="宋体" w:cs="宋体"/>
                <w:sz w:val="24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24"/>
              </w:rPr>
              <w:t>N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widowControl/>
              <w:jc w:val="left"/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儿童个数大于0时必填</w:t>
            </w:r>
          </w:p>
          <w:p w:rsidR="00C6702A" w:rsidRDefault="00C6702A" w:rsidP="003A1CAB">
            <w:pPr>
              <w:widowControl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多个儿童年龄用逗号隔开</w:t>
            </w:r>
          </w:p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</w:p>
        </w:tc>
      </w:tr>
      <w:tr w:rsidR="00C6702A" w:rsidTr="003A1CAB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ind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numberOfAdults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4"/>
              </w:rPr>
              <w:t>Int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Cs w:val="21"/>
              </w:rPr>
              <w:t>成人人数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  <w:spacing w:line="240" w:lineRule="atLeast"/>
              <w:rPr>
                <w:rFonts w:ascii="宋体" w:hAnsi="宋体" w:cs="宋体"/>
                <w:sz w:val="24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N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  <w:spacing w:line="240" w:lineRule="atLeast"/>
              <w:rPr>
                <w:rFonts w:ascii="宋体" w:hAnsi="宋体" w:cs="宋体"/>
                <w:sz w:val="24"/>
              </w:rPr>
            </w:pPr>
          </w:p>
        </w:tc>
      </w:tr>
      <w:tr w:rsidR="00C6702A" w:rsidTr="003A1CAB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ind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numberOfChildren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4"/>
              </w:rPr>
              <w:t>Int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Cs w:val="21"/>
              </w:rPr>
              <w:t>儿童人数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0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N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  <w:spacing w:line="240" w:lineRule="atLeast"/>
              <w:rPr>
                <w:rFonts w:ascii="宋体" w:hAnsi="宋体" w:cs="宋体"/>
                <w:sz w:val="24"/>
              </w:rPr>
            </w:pPr>
          </w:p>
        </w:tc>
      </w:tr>
    </w:tbl>
    <w:p w:rsidR="00C6702A" w:rsidRDefault="00C6702A" w:rsidP="00C6702A">
      <w:pPr>
        <w:spacing w:line="240" w:lineRule="atLeast"/>
      </w:pPr>
    </w:p>
    <w:p w:rsidR="00C6702A" w:rsidRDefault="00437512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 w:hint="eastAsia"/>
          <w:b/>
          <w:sz w:val="24"/>
        </w:rPr>
        <w:t>请求</w:t>
      </w:r>
      <w:r w:rsidR="00C6702A">
        <w:rPr>
          <w:rFonts w:ascii="宋体" w:hAnsi="宋体" w:cs="宋体"/>
          <w:b/>
          <w:sz w:val="24"/>
        </w:rPr>
        <w:t>参数：Data 格式：Xml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>&lt;?xml version="1.0" encoding="utf-8"?&gt;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>&lt;root&gt;</w:t>
      </w:r>
    </w:p>
    <w:p w:rsidR="00C6702A" w:rsidRDefault="00C6702A" w:rsidP="00C6702A">
      <w:pPr>
        <w:spacing w:line="240" w:lineRule="atLeast"/>
        <w:ind w:left="210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>&lt;checkInDate&gt;12/27/2012&lt;/checkInDate&gt;</w:t>
      </w:r>
    </w:p>
    <w:p w:rsidR="00C6702A" w:rsidRDefault="00C6702A" w:rsidP="00C6702A">
      <w:pPr>
        <w:spacing w:line="240" w:lineRule="atLeast"/>
        <w:ind w:left="210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>&lt;checkOutDate&gt;12/28/2012&lt;/checkOutDate&gt;</w:t>
      </w:r>
    </w:p>
    <w:p w:rsidR="00C6702A" w:rsidRDefault="00C6702A" w:rsidP="00C6702A">
      <w:pPr>
        <w:spacing w:line="240" w:lineRule="atLeast"/>
        <w:ind w:left="210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lastRenderedPageBreak/>
        <w:t>&lt;destinationId&gt;2EBABFD7-C0B7-4EDC-A830-BE4D93D426FF&lt;/destinationId&gt;</w:t>
      </w:r>
    </w:p>
    <w:p w:rsidR="00C6702A" w:rsidRDefault="00C6702A" w:rsidP="00C6702A">
      <w:pPr>
        <w:spacing w:line="240" w:lineRule="atLeast"/>
        <w:ind w:left="210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>&lt;RoomGroup&gt;</w:t>
      </w:r>
    </w:p>
    <w:p w:rsidR="00C6702A" w:rsidRDefault="00C6702A" w:rsidP="00C6702A">
      <w:pPr>
        <w:spacing w:line="240" w:lineRule="atLeast"/>
        <w:ind w:left="210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ab/>
        <w:t>&lt;Room&gt;</w:t>
      </w:r>
    </w:p>
    <w:p w:rsidR="00C6702A" w:rsidRDefault="00C6702A" w:rsidP="00C6702A">
      <w:pPr>
        <w:spacing w:line="240" w:lineRule="atLeast"/>
        <w:ind w:left="210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ab/>
      </w:r>
      <w:r>
        <w:rPr>
          <w:rFonts w:ascii="宋体" w:hAnsi="宋体" w:cs="宋体"/>
          <w:color w:val="FF0000"/>
          <w:szCs w:val="21"/>
        </w:rPr>
        <w:tab/>
        <w:t>&lt;childAges&gt;0&lt;/childAges&gt;</w:t>
      </w:r>
    </w:p>
    <w:p w:rsidR="00C6702A" w:rsidRDefault="00C6702A" w:rsidP="00C6702A">
      <w:pPr>
        <w:spacing w:line="240" w:lineRule="atLeast"/>
        <w:ind w:left="210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ab/>
      </w:r>
      <w:r>
        <w:rPr>
          <w:rFonts w:ascii="宋体" w:hAnsi="宋体" w:cs="宋体"/>
          <w:color w:val="FF0000"/>
          <w:szCs w:val="21"/>
        </w:rPr>
        <w:tab/>
        <w:t>&lt;numberOfAdults&gt;2&lt;/numberOfAdults&gt;</w:t>
      </w:r>
    </w:p>
    <w:p w:rsidR="00C6702A" w:rsidRDefault="00C6702A" w:rsidP="00C6702A">
      <w:pPr>
        <w:spacing w:line="240" w:lineRule="atLeast"/>
        <w:ind w:left="210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ab/>
      </w:r>
      <w:r>
        <w:rPr>
          <w:rFonts w:ascii="宋体" w:hAnsi="宋体" w:cs="宋体"/>
          <w:color w:val="FF0000"/>
          <w:szCs w:val="21"/>
        </w:rPr>
        <w:tab/>
        <w:t>&lt;numberOfChildren&gt;0&lt;/numberOfChildren&gt;</w:t>
      </w:r>
    </w:p>
    <w:p w:rsidR="00C6702A" w:rsidRDefault="00C6702A" w:rsidP="00C6702A">
      <w:pPr>
        <w:spacing w:line="240" w:lineRule="atLeast"/>
        <w:ind w:left="210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ab/>
        <w:t>&lt;/Room&gt;</w:t>
      </w:r>
    </w:p>
    <w:p w:rsidR="00C6702A" w:rsidRDefault="00C6702A" w:rsidP="00C6702A">
      <w:pPr>
        <w:spacing w:line="240" w:lineRule="atLeast"/>
        <w:ind w:left="210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ab/>
        <w:t>&lt;Room&gt;</w:t>
      </w:r>
    </w:p>
    <w:p w:rsidR="00C6702A" w:rsidRDefault="00C6702A" w:rsidP="00C6702A">
      <w:pPr>
        <w:spacing w:line="240" w:lineRule="atLeast"/>
        <w:ind w:left="210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ab/>
      </w:r>
      <w:r>
        <w:rPr>
          <w:rFonts w:ascii="宋体" w:hAnsi="宋体" w:cs="宋体"/>
          <w:color w:val="FF0000"/>
          <w:szCs w:val="21"/>
        </w:rPr>
        <w:tab/>
        <w:t>&lt;childAges&gt;5&lt;/childAges&gt;</w:t>
      </w:r>
    </w:p>
    <w:p w:rsidR="00C6702A" w:rsidRDefault="00C6702A" w:rsidP="00C6702A">
      <w:pPr>
        <w:spacing w:line="240" w:lineRule="atLeast"/>
        <w:ind w:left="210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ab/>
      </w:r>
      <w:r>
        <w:rPr>
          <w:rFonts w:ascii="宋体" w:hAnsi="宋体" w:cs="宋体"/>
          <w:color w:val="FF0000"/>
          <w:szCs w:val="21"/>
        </w:rPr>
        <w:tab/>
        <w:t>&lt;numberOfAdults&gt;2&lt;/numberOfAdults&gt;</w:t>
      </w:r>
    </w:p>
    <w:p w:rsidR="00C6702A" w:rsidRDefault="00C6702A" w:rsidP="00C6702A">
      <w:pPr>
        <w:spacing w:line="240" w:lineRule="atLeast"/>
        <w:ind w:left="210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ab/>
      </w:r>
      <w:r>
        <w:rPr>
          <w:rFonts w:ascii="宋体" w:hAnsi="宋体" w:cs="宋体"/>
          <w:color w:val="FF0000"/>
          <w:szCs w:val="21"/>
        </w:rPr>
        <w:tab/>
        <w:t>&lt;numberOfChildren&gt;1&lt;/numberOfChildren&gt;</w:t>
      </w:r>
    </w:p>
    <w:p w:rsidR="00C6702A" w:rsidRDefault="00C6702A" w:rsidP="00C6702A">
      <w:pPr>
        <w:spacing w:line="240" w:lineRule="atLeast"/>
        <w:ind w:left="210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ab/>
        <w:t>&lt;/Room&gt;</w:t>
      </w:r>
    </w:p>
    <w:p w:rsidR="00C6702A" w:rsidRDefault="00C6702A" w:rsidP="00C6702A">
      <w:pPr>
        <w:spacing w:line="240" w:lineRule="atLeast"/>
        <w:ind w:left="210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>&lt;/RoomGroup&gt;</w:t>
      </w:r>
    </w:p>
    <w:p w:rsidR="00C6702A" w:rsidRDefault="00C6702A" w:rsidP="00C6702A">
      <w:pPr>
        <w:spacing w:line="240" w:lineRule="atLeast"/>
        <w:ind w:left="210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>....</w:t>
      </w:r>
    </w:p>
    <w:p w:rsidR="00C6702A" w:rsidRDefault="00C6702A" w:rsidP="00C6702A">
      <w:pPr>
        <w:spacing w:line="240" w:lineRule="atLeast"/>
        <w:ind w:left="210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>&lt;pageIndex&gt;1&lt;/pageIndex&gt;</w:t>
      </w:r>
    </w:p>
    <w:p w:rsidR="00C6702A" w:rsidRDefault="00C6702A" w:rsidP="00C6702A">
      <w:pPr>
        <w:spacing w:line="240" w:lineRule="atLeast"/>
        <w:ind w:left="210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>&lt;pageSize&gt;20&lt;/pageSize&gt;</w:t>
      </w:r>
    </w:p>
    <w:p w:rsidR="00C6702A" w:rsidRDefault="00C6702A" w:rsidP="00C6702A">
      <w:pPr>
        <w:spacing w:line="240" w:lineRule="atLeast"/>
        <w:ind w:left="210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>&lt;customerIpAddress&gt;127.0.0.1&lt;/customerIpAddress&gt;</w:t>
      </w:r>
    </w:p>
    <w:p w:rsidR="00C6702A" w:rsidRDefault="00C6702A" w:rsidP="00C6702A">
      <w:pPr>
        <w:spacing w:line="240" w:lineRule="atLeast"/>
        <w:ind w:left="210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>&lt;customerUserAgent&gt;firfox&lt;/customerUserAgent&gt;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>&lt;/root&gt;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</w:p>
    <w:p w:rsidR="00C6702A" w:rsidRDefault="00437512" w:rsidP="00C6702A">
      <w:pPr>
        <w:spacing w:line="240" w:lineRule="atLeast"/>
        <w:rPr>
          <w:color w:val="CC0000"/>
        </w:rPr>
      </w:pPr>
      <w:r>
        <w:rPr>
          <w:rFonts w:ascii="宋体" w:hAnsi="宋体" w:cs="宋体" w:hint="eastAsia"/>
          <w:b/>
          <w:sz w:val="24"/>
        </w:rPr>
        <w:t>请求</w:t>
      </w:r>
      <w:r w:rsidR="00C6702A">
        <w:rPr>
          <w:rFonts w:ascii="宋体" w:hAnsi="宋体" w:cs="宋体"/>
          <w:b/>
          <w:sz w:val="24"/>
        </w:rPr>
        <w:t>参数：Data 格式：Json</w:t>
      </w:r>
    </w:p>
    <w:p w:rsidR="00C6702A" w:rsidRDefault="00C6702A" w:rsidP="00C6702A">
      <w:pPr>
        <w:pStyle w:val="HTML"/>
        <w:rPr>
          <w:color w:val="FF0000"/>
        </w:rPr>
      </w:pPr>
      <w:r>
        <w:rPr>
          <w:color w:val="CC0000"/>
        </w:rPr>
        <w:t>{"checkInDate":"12\/27\/2012","checkOutDate":"12\/28\/2012","destinationId":"2EBABFD7-C0B7-4EDC-A830-BE4D93D426FF","RoomGroup":[{"childAges":0,"numberOfAdults":2,"numberOfChildren":0},{"childAges":0,"numberOfAdults":1,"numberOfChildren":0}],"pageIndex":1,"pageSize":2,"customerIpAddress":"127.0.0.1","customerUserAgent":"firfox"}</w:t>
      </w:r>
    </w:p>
    <w:p w:rsidR="00C6702A" w:rsidRDefault="00C6702A" w:rsidP="00C6702A">
      <w:pPr>
        <w:spacing w:line="240" w:lineRule="atLeast"/>
        <w:rPr>
          <w:color w:val="FF0000"/>
        </w:rPr>
      </w:pPr>
    </w:p>
    <w:p w:rsidR="00C6702A" w:rsidRDefault="00C6702A" w:rsidP="00C6702A">
      <w:pPr>
        <w:spacing w:line="240" w:lineRule="atLeast"/>
        <w:rPr>
          <w:rFonts w:ascii="宋体" w:hAnsi="宋体" w:cs="宋体"/>
          <w:b/>
          <w:color w:val="FF0000"/>
          <w:sz w:val="24"/>
        </w:rPr>
      </w:pPr>
    </w:p>
    <w:p w:rsidR="00C6702A" w:rsidRDefault="00C6702A" w:rsidP="00C6702A">
      <w:pPr>
        <w:rPr>
          <w:rFonts w:ascii="宋体" w:hAnsi="宋体" w:cs="宋体"/>
          <w:sz w:val="19"/>
          <w:szCs w:val="19"/>
        </w:rPr>
      </w:pPr>
      <w:bookmarkStart w:id="46" w:name="ghotelsearchdetail"/>
      <w:r>
        <w:rPr>
          <w:rFonts w:ascii="宋体" w:hAnsi="宋体" w:cs="宋体"/>
          <w:b/>
          <w:sz w:val="24"/>
        </w:rPr>
        <w:t>返回值：</w:t>
      </w:r>
    </w:p>
    <w:p w:rsidR="00C6702A" w:rsidRDefault="00C6702A" w:rsidP="00C6702A">
      <w:pPr>
        <w:rPr>
          <w:rFonts w:ascii="新宋体" w:eastAsia="新宋体" w:hAnsi="新宋体" w:cs="新宋体"/>
          <w:color w:val="0000FF"/>
          <w:sz w:val="19"/>
          <w:szCs w:val="19"/>
        </w:rPr>
      </w:pPr>
      <w:r>
        <w:rPr>
          <w:rFonts w:ascii="宋体" w:hAnsi="宋体" w:cs="宋体"/>
          <w:sz w:val="19"/>
          <w:szCs w:val="19"/>
        </w:rPr>
        <w:t>类型：</w:t>
      </w:r>
      <w:r>
        <w:rPr>
          <w:rFonts w:ascii="新宋体" w:eastAsia="新宋体" w:hAnsi="新宋体" w:cs="新宋体"/>
          <w:color w:val="2B91AF"/>
          <w:sz w:val="19"/>
          <w:szCs w:val="19"/>
        </w:rPr>
        <w:t>EanListResponse</w:t>
      </w:r>
    </w:p>
    <w:tbl>
      <w:tblPr>
        <w:tblW w:w="9596" w:type="dxa"/>
        <w:tblInd w:w="-188" w:type="dxa"/>
        <w:tblLayout w:type="fixed"/>
        <w:tblCellMar>
          <w:left w:w="0" w:type="dxa"/>
          <w:right w:w="0" w:type="dxa"/>
        </w:tblCellMar>
        <w:tblLook w:val="0000"/>
      </w:tblPr>
      <w:tblGrid>
        <w:gridCol w:w="2840"/>
        <w:gridCol w:w="2840"/>
        <w:gridCol w:w="3916"/>
      </w:tblGrid>
      <w:tr w:rsidR="00437512" w:rsidTr="00437512"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437512" w:rsidRDefault="00437512" w:rsidP="005B0BA7">
            <w:pPr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新宋体" w:eastAsia="新宋体" w:hAnsi="新宋体" w:cs="新宋体"/>
                <w:sz w:val="19"/>
                <w:szCs w:val="19"/>
              </w:rPr>
              <w:t>HotelCount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37512" w:rsidRDefault="00437512" w:rsidP="003A1CAB">
            <w:pPr>
              <w:rPr>
                <w:rFonts w:ascii="新宋体" w:eastAsia="新宋体" w:hAnsi="新宋体" w:cs="新宋体"/>
                <w:sz w:val="19"/>
                <w:szCs w:val="19"/>
              </w:rPr>
            </w:pPr>
            <w:r>
              <w:rPr>
                <w:rFonts w:ascii="新宋体" w:eastAsia="新宋体" w:hAnsi="新宋体" w:cs="新宋体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3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37512" w:rsidRDefault="00437512" w:rsidP="003A1CAB">
            <w:pPr>
              <w:rPr>
                <w:rFonts w:ascii="新宋体" w:eastAsia="新宋体" w:hAnsi="新宋体" w:cs="新宋体"/>
                <w:color w:val="2B91AF"/>
                <w:sz w:val="19"/>
                <w:szCs w:val="19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返回当前搜索返回的酒店总个数</w:t>
            </w:r>
          </w:p>
        </w:tc>
      </w:tr>
      <w:tr w:rsidR="00437512" w:rsidTr="00437512">
        <w:tc>
          <w:tcPr>
            <w:tcW w:w="2840" w:type="dxa"/>
            <w:tcBorders>
              <w:left w:val="single" w:sz="8" w:space="0" w:color="000000"/>
              <w:bottom w:val="single" w:sz="8" w:space="0" w:color="000000"/>
            </w:tcBorders>
          </w:tcPr>
          <w:p w:rsidR="00437512" w:rsidRDefault="00437512" w:rsidP="005B0BA7">
            <w:pPr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新宋体" w:eastAsia="新宋体" w:hAnsi="新宋体" w:cs="新宋体"/>
                <w:sz w:val="19"/>
                <w:szCs w:val="19"/>
              </w:rPr>
              <w:t>HotelList</w:t>
            </w:r>
          </w:p>
        </w:tc>
        <w:tc>
          <w:tcPr>
            <w:tcW w:w="28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37512" w:rsidRDefault="00437512" w:rsidP="003A1CAB">
            <w:pPr>
              <w:rPr>
                <w:rFonts w:ascii="新宋体" w:eastAsia="新宋体" w:hAnsi="新宋体" w:cs="新宋体"/>
                <w:sz w:val="19"/>
                <w:szCs w:val="19"/>
              </w:rPr>
            </w:pPr>
            <w:r>
              <w:rPr>
                <w:rFonts w:ascii="新宋体" w:eastAsia="新宋体" w:hAnsi="新宋体" w:cs="新宋体"/>
                <w:color w:val="2B91AF"/>
                <w:sz w:val="19"/>
                <w:szCs w:val="19"/>
              </w:rPr>
              <w:t>List</w:t>
            </w:r>
            <w:r>
              <w:rPr>
                <w:rFonts w:ascii="新宋体" w:eastAsia="新宋体" w:hAnsi="新宋体" w:cs="新宋体"/>
                <w:sz w:val="19"/>
                <w:szCs w:val="19"/>
              </w:rPr>
              <w:t>&lt;</w:t>
            </w:r>
            <w:r>
              <w:rPr>
                <w:rFonts w:ascii="新宋体" w:eastAsia="新宋体" w:hAnsi="新宋体" w:cs="新宋体"/>
                <w:color w:val="2B91AF"/>
                <w:sz w:val="19"/>
                <w:szCs w:val="19"/>
              </w:rPr>
              <w:t>GlobalHotelInfo</w:t>
            </w:r>
            <w:r>
              <w:rPr>
                <w:rFonts w:ascii="新宋体" w:eastAsia="新宋体" w:hAnsi="新宋体" w:cs="新宋体"/>
                <w:sz w:val="19"/>
                <w:szCs w:val="19"/>
              </w:rPr>
              <w:t>&gt;</w:t>
            </w:r>
          </w:p>
        </w:tc>
        <w:tc>
          <w:tcPr>
            <w:tcW w:w="39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37512" w:rsidRDefault="00437512" w:rsidP="003A1CAB">
            <w:r>
              <w:rPr>
                <w:rFonts w:ascii="宋体" w:hAnsi="宋体" w:cs="宋体"/>
                <w:color w:val="937A42"/>
                <w:sz w:val="19"/>
                <w:szCs w:val="19"/>
              </w:rPr>
              <w:t>酒店列表信息</w:t>
            </w:r>
          </w:p>
        </w:tc>
      </w:tr>
    </w:tbl>
    <w:p w:rsidR="00C6702A" w:rsidRDefault="00C6702A" w:rsidP="00C6702A"/>
    <w:p w:rsidR="00C6702A" w:rsidRDefault="00C6702A" w:rsidP="00C6702A">
      <w:pPr>
        <w:rPr>
          <w:rFonts w:ascii="新宋体" w:eastAsia="新宋体" w:hAnsi="新宋体" w:cs="新宋体"/>
          <w:color w:val="0000FF"/>
          <w:sz w:val="19"/>
          <w:szCs w:val="19"/>
        </w:rPr>
      </w:pPr>
      <w:r>
        <w:rPr>
          <w:rFonts w:ascii="宋体" w:hAnsi="宋体" w:cs="宋体"/>
          <w:color w:val="937A42"/>
          <w:sz w:val="19"/>
          <w:szCs w:val="19"/>
        </w:rPr>
        <w:t>GlobalHotelInfo对象</w:t>
      </w:r>
    </w:p>
    <w:tbl>
      <w:tblPr>
        <w:tblW w:w="8636" w:type="dxa"/>
        <w:tblInd w:w="-188" w:type="dxa"/>
        <w:tblLayout w:type="fixed"/>
        <w:tblCellMar>
          <w:left w:w="0" w:type="dxa"/>
          <w:right w:w="0" w:type="dxa"/>
        </w:tblCellMar>
        <w:tblLook w:val="0000"/>
      </w:tblPr>
      <w:tblGrid>
        <w:gridCol w:w="2620"/>
        <w:gridCol w:w="2620"/>
        <w:gridCol w:w="3396"/>
      </w:tblGrid>
      <w:tr w:rsidR="00437512" w:rsidTr="00437512"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437512" w:rsidRDefault="00437512" w:rsidP="005B0BA7">
            <w:pPr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新宋体" w:eastAsia="新宋体" w:hAnsi="新宋体" w:cs="新宋体"/>
                <w:sz w:val="19"/>
                <w:szCs w:val="19"/>
              </w:rPr>
              <w:t>HotelId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37512" w:rsidRDefault="00437512" w:rsidP="003A1CAB">
            <w:pPr>
              <w:rPr>
                <w:rFonts w:ascii="新宋体" w:eastAsia="新宋体" w:hAnsi="新宋体" w:cs="新宋体"/>
                <w:sz w:val="19"/>
                <w:szCs w:val="19"/>
              </w:rPr>
            </w:pPr>
            <w:r>
              <w:rPr>
                <w:rFonts w:ascii="新宋体" w:eastAsia="新宋体" w:hAnsi="新宋体" w:cs="新宋体"/>
                <w:color w:val="0000FF"/>
                <w:sz w:val="19"/>
                <w:szCs w:val="19"/>
              </w:rPr>
              <w:t>long</w:t>
            </w:r>
          </w:p>
        </w:tc>
        <w:tc>
          <w:tcPr>
            <w:tcW w:w="3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37512" w:rsidRDefault="00437512" w:rsidP="003A1CAB">
            <w:pPr>
              <w:rPr>
                <w:rFonts w:ascii="新宋体" w:eastAsia="新宋体" w:hAnsi="新宋体" w:cs="新宋体"/>
                <w:color w:val="0000FF"/>
                <w:sz w:val="19"/>
                <w:szCs w:val="19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酒店ID</w:t>
            </w:r>
          </w:p>
        </w:tc>
      </w:tr>
      <w:tr w:rsidR="00437512" w:rsidTr="00437512">
        <w:tc>
          <w:tcPr>
            <w:tcW w:w="2620" w:type="dxa"/>
            <w:tcBorders>
              <w:left w:val="single" w:sz="8" w:space="0" w:color="000000"/>
              <w:bottom w:val="single" w:sz="8" w:space="0" w:color="000000"/>
            </w:tcBorders>
          </w:tcPr>
          <w:p w:rsidR="00437512" w:rsidRDefault="00437512" w:rsidP="005B0BA7">
            <w:pPr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新宋体" w:eastAsia="新宋体" w:hAnsi="新宋体" w:cs="新宋体"/>
                <w:sz w:val="19"/>
                <w:szCs w:val="19"/>
              </w:rPr>
              <w:t>Name</w:t>
            </w:r>
          </w:p>
        </w:tc>
        <w:tc>
          <w:tcPr>
            <w:tcW w:w="26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37512" w:rsidRDefault="00437512" w:rsidP="003A1CAB">
            <w:pPr>
              <w:rPr>
                <w:rFonts w:ascii="新宋体" w:eastAsia="新宋体" w:hAnsi="新宋体" w:cs="新宋体"/>
                <w:sz w:val="19"/>
                <w:szCs w:val="19"/>
              </w:rPr>
            </w:pPr>
            <w:r>
              <w:rPr>
                <w:rFonts w:ascii="新宋体" w:eastAsia="新宋体" w:hAnsi="新宋体" w:cs="新宋体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33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37512" w:rsidRDefault="00437512" w:rsidP="003A1CAB">
            <w:pPr>
              <w:rPr>
                <w:rFonts w:ascii="新宋体" w:eastAsia="新宋体" w:hAnsi="新宋体" w:cs="新宋体"/>
                <w:color w:val="0000FF"/>
                <w:sz w:val="19"/>
                <w:szCs w:val="19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酒店名称</w:t>
            </w:r>
          </w:p>
        </w:tc>
      </w:tr>
      <w:tr w:rsidR="00437512" w:rsidTr="00437512">
        <w:tc>
          <w:tcPr>
            <w:tcW w:w="2620" w:type="dxa"/>
            <w:tcBorders>
              <w:left w:val="single" w:sz="8" w:space="0" w:color="000000"/>
              <w:bottom w:val="single" w:sz="8" w:space="0" w:color="000000"/>
            </w:tcBorders>
          </w:tcPr>
          <w:p w:rsidR="00437512" w:rsidRDefault="00437512" w:rsidP="005B0BA7">
            <w:pPr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新宋体" w:eastAsia="新宋体" w:hAnsi="新宋体" w:cs="新宋体"/>
                <w:sz w:val="19"/>
                <w:szCs w:val="19"/>
              </w:rPr>
              <w:t>Address1</w:t>
            </w:r>
          </w:p>
        </w:tc>
        <w:tc>
          <w:tcPr>
            <w:tcW w:w="26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37512" w:rsidRDefault="00437512" w:rsidP="003A1CAB">
            <w:pPr>
              <w:rPr>
                <w:rFonts w:ascii="新宋体" w:eastAsia="新宋体" w:hAnsi="新宋体" w:cs="新宋体"/>
                <w:sz w:val="19"/>
                <w:szCs w:val="19"/>
              </w:rPr>
            </w:pPr>
            <w:r>
              <w:rPr>
                <w:rFonts w:ascii="新宋体" w:eastAsia="新宋体" w:hAnsi="新宋体" w:cs="新宋体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33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37512" w:rsidRDefault="00437512" w:rsidP="003A1CAB">
            <w:pPr>
              <w:rPr>
                <w:rFonts w:ascii="新宋体" w:eastAsia="新宋体" w:hAnsi="新宋体" w:cs="新宋体"/>
                <w:color w:val="0000FF"/>
                <w:sz w:val="19"/>
                <w:szCs w:val="19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酒店地址</w:t>
            </w:r>
          </w:p>
        </w:tc>
      </w:tr>
      <w:tr w:rsidR="00437512" w:rsidTr="00437512">
        <w:tc>
          <w:tcPr>
            <w:tcW w:w="2620" w:type="dxa"/>
            <w:tcBorders>
              <w:left w:val="single" w:sz="8" w:space="0" w:color="000000"/>
              <w:bottom w:val="single" w:sz="8" w:space="0" w:color="000000"/>
            </w:tcBorders>
          </w:tcPr>
          <w:p w:rsidR="00437512" w:rsidRDefault="00437512" w:rsidP="005B0BA7">
            <w:pPr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新宋体" w:eastAsia="新宋体" w:hAnsi="新宋体" w:cs="新宋体"/>
                <w:sz w:val="19"/>
                <w:szCs w:val="19"/>
              </w:rPr>
              <w:t>LowRate</w:t>
            </w:r>
          </w:p>
        </w:tc>
        <w:tc>
          <w:tcPr>
            <w:tcW w:w="26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37512" w:rsidRDefault="00437512" w:rsidP="003A1CAB">
            <w:pPr>
              <w:rPr>
                <w:rFonts w:ascii="新宋体" w:eastAsia="新宋体" w:hAnsi="新宋体" w:cs="新宋体"/>
                <w:sz w:val="19"/>
                <w:szCs w:val="19"/>
              </w:rPr>
            </w:pPr>
            <w:r>
              <w:rPr>
                <w:rFonts w:ascii="新宋体" w:eastAsia="新宋体" w:hAnsi="新宋体" w:cs="新宋体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33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37512" w:rsidRDefault="00437512" w:rsidP="003A1CAB">
            <w:pPr>
              <w:rPr>
                <w:rFonts w:ascii="新宋体" w:eastAsia="新宋体" w:hAnsi="新宋体" w:cs="新宋体"/>
                <w:color w:val="0000FF"/>
                <w:sz w:val="19"/>
                <w:szCs w:val="19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最低价</w:t>
            </w:r>
          </w:p>
        </w:tc>
      </w:tr>
      <w:tr w:rsidR="00437512" w:rsidTr="00437512">
        <w:tc>
          <w:tcPr>
            <w:tcW w:w="2620" w:type="dxa"/>
            <w:tcBorders>
              <w:left w:val="single" w:sz="8" w:space="0" w:color="000000"/>
              <w:bottom w:val="single" w:sz="8" w:space="0" w:color="000000"/>
            </w:tcBorders>
          </w:tcPr>
          <w:p w:rsidR="00437512" w:rsidRDefault="00437512" w:rsidP="005B0BA7">
            <w:pPr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新宋体" w:eastAsia="新宋体" w:hAnsi="新宋体" w:cs="新宋体"/>
                <w:sz w:val="19"/>
                <w:szCs w:val="19"/>
              </w:rPr>
              <w:t>HighRate</w:t>
            </w:r>
          </w:p>
        </w:tc>
        <w:tc>
          <w:tcPr>
            <w:tcW w:w="26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37512" w:rsidRDefault="00437512" w:rsidP="003A1CAB">
            <w:pPr>
              <w:rPr>
                <w:rFonts w:ascii="新宋体" w:eastAsia="新宋体" w:hAnsi="新宋体" w:cs="新宋体"/>
                <w:sz w:val="19"/>
                <w:szCs w:val="19"/>
              </w:rPr>
            </w:pPr>
            <w:r>
              <w:rPr>
                <w:rFonts w:ascii="新宋体" w:eastAsia="新宋体" w:hAnsi="新宋体" w:cs="新宋体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33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37512" w:rsidRDefault="00437512" w:rsidP="003A1CAB">
            <w:pPr>
              <w:rPr>
                <w:rFonts w:ascii="新宋体" w:eastAsia="新宋体" w:hAnsi="新宋体" w:cs="新宋体"/>
                <w:color w:val="0000FF"/>
                <w:sz w:val="19"/>
                <w:szCs w:val="19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最高价</w:t>
            </w:r>
          </w:p>
        </w:tc>
      </w:tr>
      <w:tr w:rsidR="00437512" w:rsidTr="00437512">
        <w:tc>
          <w:tcPr>
            <w:tcW w:w="2620" w:type="dxa"/>
            <w:tcBorders>
              <w:left w:val="single" w:sz="8" w:space="0" w:color="000000"/>
              <w:bottom w:val="single" w:sz="8" w:space="0" w:color="000000"/>
            </w:tcBorders>
          </w:tcPr>
          <w:p w:rsidR="00437512" w:rsidRDefault="00437512" w:rsidP="005B0BA7">
            <w:pPr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新宋体" w:eastAsia="新宋体" w:hAnsi="新宋体" w:cs="新宋体"/>
                <w:sz w:val="19"/>
                <w:szCs w:val="19"/>
              </w:rPr>
              <w:t>RateCurrencyCode</w:t>
            </w:r>
          </w:p>
        </w:tc>
        <w:tc>
          <w:tcPr>
            <w:tcW w:w="26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37512" w:rsidRDefault="00437512" w:rsidP="003A1CAB">
            <w:pPr>
              <w:rPr>
                <w:rFonts w:ascii="新宋体" w:eastAsia="新宋体" w:hAnsi="新宋体" w:cs="新宋体"/>
                <w:sz w:val="19"/>
                <w:szCs w:val="19"/>
              </w:rPr>
            </w:pPr>
            <w:r>
              <w:rPr>
                <w:rFonts w:ascii="新宋体" w:eastAsia="新宋体" w:hAnsi="新宋体" w:cs="新宋体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33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37512" w:rsidRDefault="00437512" w:rsidP="003A1CAB">
            <w:pPr>
              <w:rPr>
                <w:rFonts w:ascii="新宋体" w:eastAsia="新宋体" w:hAnsi="新宋体" w:cs="新宋体"/>
                <w:color w:val="0000FF"/>
                <w:sz w:val="19"/>
                <w:szCs w:val="19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货币符号 默认全部为RMB</w:t>
            </w:r>
          </w:p>
        </w:tc>
      </w:tr>
      <w:tr w:rsidR="00437512" w:rsidTr="00437512">
        <w:tc>
          <w:tcPr>
            <w:tcW w:w="2620" w:type="dxa"/>
            <w:tcBorders>
              <w:left w:val="single" w:sz="8" w:space="0" w:color="000000"/>
              <w:bottom w:val="single" w:sz="8" w:space="0" w:color="000000"/>
            </w:tcBorders>
          </w:tcPr>
          <w:p w:rsidR="00437512" w:rsidRDefault="00437512" w:rsidP="005B0BA7">
            <w:pPr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新宋体" w:eastAsia="新宋体" w:hAnsi="新宋体" w:cs="新宋体"/>
                <w:sz w:val="19"/>
                <w:szCs w:val="19"/>
              </w:rPr>
              <w:t>Latitude</w:t>
            </w:r>
          </w:p>
        </w:tc>
        <w:tc>
          <w:tcPr>
            <w:tcW w:w="26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37512" w:rsidRDefault="00437512" w:rsidP="003A1CAB">
            <w:pPr>
              <w:rPr>
                <w:rFonts w:ascii="新宋体" w:eastAsia="新宋体" w:hAnsi="新宋体" w:cs="新宋体"/>
                <w:sz w:val="19"/>
                <w:szCs w:val="19"/>
              </w:rPr>
            </w:pPr>
            <w:r>
              <w:rPr>
                <w:rFonts w:ascii="新宋体" w:eastAsia="新宋体" w:hAnsi="新宋体" w:cs="新宋体"/>
                <w:color w:val="0000FF"/>
                <w:sz w:val="19"/>
                <w:szCs w:val="19"/>
              </w:rPr>
              <w:t>float</w:t>
            </w:r>
          </w:p>
        </w:tc>
        <w:tc>
          <w:tcPr>
            <w:tcW w:w="33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37512" w:rsidRDefault="00437512" w:rsidP="003A1CAB">
            <w:pPr>
              <w:rPr>
                <w:rFonts w:ascii="新宋体" w:eastAsia="新宋体" w:hAnsi="新宋体" w:cs="新宋体"/>
                <w:color w:val="0000FF"/>
                <w:sz w:val="19"/>
                <w:szCs w:val="19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酒店坐标</w:t>
            </w:r>
          </w:p>
        </w:tc>
      </w:tr>
      <w:tr w:rsidR="00437512" w:rsidTr="00437512">
        <w:tc>
          <w:tcPr>
            <w:tcW w:w="2620" w:type="dxa"/>
            <w:tcBorders>
              <w:left w:val="single" w:sz="8" w:space="0" w:color="000000"/>
              <w:bottom w:val="single" w:sz="8" w:space="0" w:color="000000"/>
            </w:tcBorders>
          </w:tcPr>
          <w:p w:rsidR="00437512" w:rsidRDefault="00437512" w:rsidP="005B0BA7">
            <w:pPr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新宋体" w:eastAsia="新宋体" w:hAnsi="新宋体" w:cs="新宋体"/>
                <w:sz w:val="19"/>
                <w:szCs w:val="19"/>
              </w:rPr>
              <w:t>Longitude</w:t>
            </w:r>
          </w:p>
        </w:tc>
        <w:tc>
          <w:tcPr>
            <w:tcW w:w="26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37512" w:rsidRDefault="00437512" w:rsidP="003A1CAB">
            <w:pPr>
              <w:rPr>
                <w:rFonts w:ascii="新宋体" w:eastAsia="新宋体" w:hAnsi="新宋体" w:cs="新宋体"/>
                <w:sz w:val="19"/>
                <w:szCs w:val="19"/>
              </w:rPr>
            </w:pPr>
            <w:r>
              <w:rPr>
                <w:rFonts w:ascii="新宋体" w:eastAsia="新宋体" w:hAnsi="新宋体" w:cs="新宋体"/>
                <w:color w:val="0000FF"/>
                <w:sz w:val="19"/>
                <w:szCs w:val="19"/>
              </w:rPr>
              <w:t>Float</w:t>
            </w:r>
          </w:p>
        </w:tc>
        <w:tc>
          <w:tcPr>
            <w:tcW w:w="33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37512" w:rsidRDefault="00437512" w:rsidP="003A1CAB">
            <w:pPr>
              <w:rPr>
                <w:rFonts w:ascii="新宋体" w:eastAsia="新宋体" w:hAnsi="新宋体" w:cs="新宋体"/>
                <w:color w:val="0000FF"/>
                <w:sz w:val="19"/>
                <w:szCs w:val="19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酒店坐标</w:t>
            </w:r>
          </w:p>
        </w:tc>
      </w:tr>
      <w:tr w:rsidR="00437512" w:rsidTr="00437512">
        <w:tc>
          <w:tcPr>
            <w:tcW w:w="2620" w:type="dxa"/>
            <w:tcBorders>
              <w:left w:val="single" w:sz="8" w:space="0" w:color="000000"/>
              <w:bottom w:val="single" w:sz="8" w:space="0" w:color="000000"/>
            </w:tcBorders>
          </w:tcPr>
          <w:p w:rsidR="00437512" w:rsidRDefault="00437512" w:rsidP="005B0BA7">
            <w:pPr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新宋体" w:eastAsia="新宋体" w:hAnsi="新宋体" w:cs="新宋体"/>
                <w:sz w:val="19"/>
                <w:szCs w:val="19"/>
              </w:rPr>
              <w:t>ShortDescription</w:t>
            </w:r>
          </w:p>
        </w:tc>
        <w:tc>
          <w:tcPr>
            <w:tcW w:w="26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37512" w:rsidRDefault="00437512" w:rsidP="003A1CAB">
            <w:pPr>
              <w:rPr>
                <w:rFonts w:ascii="新宋体" w:eastAsia="新宋体" w:hAnsi="新宋体" w:cs="新宋体"/>
                <w:sz w:val="19"/>
                <w:szCs w:val="19"/>
              </w:rPr>
            </w:pPr>
            <w:r>
              <w:rPr>
                <w:rFonts w:ascii="新宋体" w:eastAsia="新宋体" w:hAnsi="新宋体" w:cs="新宋体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33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37512" w:rsidRDefault="00437512" w:rsidP="003A1CAB">
            <w:pPr>
              <w:rPr>
                <w:rFonts w:ascii="新宋体" w:eastAsia="新宋体" w:hAnsi="新宋体" w:cs="新宋体"/>
                <w:color w:val="0000FF"/>
                <w:sz w:val="19"/>
                <w:szCs w:val="19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酒店描述</w:t>
            </w:r>
          </w:p>
        </w:tc>
      </w:tr>
      <w:tr w:rsidR="00437512" w:rsidTr="00437512">
        <w:tc>
          <w:tcPr>
            <w:tcW w:w="2620" w:type="dxa"/>
            <w:tcBorders>
              <w:left w:val="single" w:sz="8" w:space="0" w:color="000000"/>
              <w:bottom w:val="single" w:sz="8" w:space="0" w:color="000000"/>
            </w:tcBorders>
          </w:tcPr>
          <w:p w:rsidR="00437512" w:rsidRDefault="00437512" w:rsidP="005B0BA7">
            <w:pPr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新宋体" w:eastAsia="新宋体" w:hAnsi="新宋体" w:cs="新宋体"/>
                <w:sz w:val="19"/>
                <w:szCs w:val="19"/>
              </w:rPr>
              <w:t>ThumbNailUrl</w:t>
            </w:r>
          </w:p>
        </w:tc>
        <w:tc>
          <w:tcPr>
            <w:tcW w:w="26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37512" w:rsidRDefault="00437512" w:rsidP="003A1CAB">
            <w:pPr>
              <w:rPr>
                <w:rFonts w:ascii="新宋体" w:eastAsia="新宋体" w:hAnsi="新宋体" w:cs="新宋体"/>
                <w:sz w:val="19"/>
                <w:szCs w:val="19"/>
              </w:rPr>
            </w:pPr>
            <w:r>
              <w:rPr>
                <w:rFonts w:ascii="新宋体" w:eastAsia="新宋体" w:hAnsi="新宋体" w:cs="新宋体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33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37512" w:rsidRDefault="00437512" w:rsidP="003A1CAB">
            <w:pPr>
              <w:rPr>
                <w:rFonts w:ascii="新宋体" w:eastAsia="新宋体" w:hAnsi="新宋体" w:cs="新宋体"/>
                <w:color w:val="0000FF"/>
                <w:sz w:val="19"/>
                <w:szCs w:val="19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酒店小图片Url</w:t>
            </w:r>
          </w:p>
        </w:tc>
      </w:tr>
      <w:tr w:rsidR="00437512" w:rsidTr="00437512">
        <w:tc>
          <w:tcPr>
            <w:tcW w:w="2620" w:type="dxa"/>
            <w:tcBorders>
              <w:left w:val="single" w:sz="8" w:space="0" w:color="000000"/>
              <w:bottom w:val="single" w:sz="8" w:space="0" w:color="000000"/>
            </w:tcBorders>
          </w:tcPr>
          <w:p w:rsidR="00437512" w:rsidRDefault="00437512" w:rsidP="005B0BA7">
            <w:pPr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新宋体" w:eastAsia="新宋体" w:hAnsi="新宋体" w:cs="新宋体"/>
                <w:sz w:val="19"/>
                <w:szCs w:val="19"/>
              </w:rPr>
              <w:t>SupplierType</w:t>
            </w:r>
          </w:p>
        </w:tc>
        <w:tc>
          <w:tcPr>
            <w:tcW w:w="26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37512" w:rsidRDefault="00437512" w:rsidP="003A1CAB">
            <w:pPr>
              <w:rPr>
                <w:rFonts w:ascii="新宋体" w:eastAsia="新宋体" w:hAnsi="新宋体" w:cs="新宋体"/>
                <w:sz w:val="19"/>
                <w:szCs w:val="19"/>
              </w:rPr>
            </w:pPr>
            <w:r>
              <w:rPr>
                <w:rFonts w:ascii="新宋体" w:eastAsia="新宋体" w:hAnsi="新宋体" w:cs="新宋体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33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37512" w:rsidRDefault="00437512" w:rsidP="003A1CAB">
            <w:pPr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酒店类型</w:t>
            </w:r>
          </w:p>
          <w:p w:rsidR="00437512" w:rsidRDefault="00437512" w:rsidP="003A1CAB">
            <w:pPr>
              <w:rPr>
                <w:rFonts w:ascii="新宋体" w:eastAsia="新宋体" w:hAnsi="新宋体" w:cs="新宋体"/>
                <w:color w:val="0000FF"/>
                <w:sz w:val="19"/>
                <w:szCs w:val="19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lastRenderedPageBreak/>
              <w:t>酒店类型（GDS/agency（s or w），Merchant (H) 预付）</w:t>
            </w:r>
          </w:p>
        </w:tc>
      </w:tr>
      <w:tr w:rsidR="00437512" w:rsidTr="00437512">
        <w:tc>
          <w:tcPr>
            <w:tcW w:w="2620" w:type="dxa"/>
            <w:tcBorders>
              <w:left w:val="single" w:sz="8" w:space="0" w:color="000000"/>
              <w:bottom w:val="single" w:sz="8" w:space="0" w:color="000000"/>
            </w:tcBorders>
          </w:tcPr>
          <w:p w:rsidR="00437512" w:rsidRDefault="00437512" w:rsidP="005B0BA7">
            <w:pPr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新宋体" w:eastAsia="新宋体" w:hAnsi="新宋体" w:cs="新宋体"/>
                <w:sz w:val="19"/>
                <w:szCs w:val="19"/>
              </w:rPr>
              <w:lastRenderedPageBreak/>
              <w:t>Location</w:t>
            </w:r>
          </w:p>
        </w:tc>
        <w:tc>
          <w:tcPr>
            <w:tcW w:w="26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37512" w:rsidRDefault="00437512" w:rsidP="003A1CAB">
            <w:pPr>
              <w:rPr>
                <w:rFonts w:ascii="新宋体" w:eastAsia="新宋体" w:hAnsi="新宋体" w:cs="新宋体"/>
                <w:sz w:val="19"/>
                <w:szCs w:val="19"/>
              </w:rPr>
            </w:pPr>
            <w:r>
              <w:rPr>
                <w:rFonts w:ascii="新宋体" w:eastAsia="新宋体" w:hAnsi="新宋体" w:cs="新宋体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33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37512" w:rsidRDefault="00437512" w:rsidP="003A1CAB">
            <w:pPr>
              <w:rPr>
                <w:rFonts w:ascii="新宋体" w:eastAsia="新宋体" w:hAnsi="新宋体" w:cs="新宋体"/>
                <w:color w:val="0000FF"/>
                <w:sz w:val="19"/>
                <w:szCs w:val="19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酒店位置描述</w:t>
            </w:r>
          </w:p>
        </w:tc>
      </w:tr>
      <w:tr w:rsidR="00437512" w:rsidTr="00437512">
        <w:tc>
          <w:tcPr>
            <w:tcW w:w="2620" w:type="dxa"/>
            <w:tcBorders>
              <w:left w:val="single" w:sz="8" w:space="0" w:color="000000"/>
              <w:bottom w:val="single" w:sz="8" w:space="0" w:color="000000"/>
            </w:tcBorders>
          </w:tcPr>
          <w:p w:rsidR="00437512" w:rsidRDefault="00437512" w:rsidP="005B0BA7">
            <w:pPr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新宋体" w:eastAsia="新宋体" w:hAnsi="新宋体" w:cs="新宋体"/>
                <w:sz w:val="19"/>
                <w:szCs w:val="19"/>
              </w:rPr>
              <w:t>PropertyRating</w:t>
            </w:r>
          </w:p>
        </w:tc>
        <w:tc>
          <w:tcPr>
            <w:tcW w:w="26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37512" w:rsidRDefault="00437512" w:rsidP="003A1CAB">
            <w:pPr>
              <w:rPr>
                <w:rFonts w:ascii="新宋体" w:eastAsia="新宋体" w:hAnsi="新宋体" w:cs="新宋体"/>
                <w:sz w:val="19"/>
                <w:szCs w:val="19"/>
              </w:rPr>
            </w:pPr>
            <w:r>
              <w:rPr>
                <w:rFonts w:ascii="新宋体" w:eastAsia="新宋体" w:hAnsi="新宋体" w:cs="新宋体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33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37512" w:rsidRDefault="00437512" w:rsidP="003A1CAB">
            <w:pPr>
              <w:rPr>
                <w:rFonts w:ascii="新宋体" w:eastAsia="新宋体" w:hAnsi="新宋体" w:cs="新宋体"/>
                <w:color w:val="0000FF"/>
                <w:sz w:val="19"/>
                <w:szCs w:val="19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酒店星级 支持半星(3.5)</w:t>
            </w:r>
          </w:p>
        </w:tc>
      </w:tr>
      <w:tr w:rsidR="00437512" w:rsidTr="00437512">
        <w:tc>
          <w:tcPr>
            <w:tcW w:w="2620" w:type="dxa"/>
            <w:tcBorders>
              <w:left w:val="single" w:sz="8" w:space="0" w:color="000000"/>
              <w:bottom w:val="single" w:sz="8" w:space="0" w:color="000000"/>
            </w:tcBorders>
          </w:tcPr>
          <w:p w:rsidR="00437512" w:rsidRDefault="00437512" w:rsidP="005B0BA7">
            <w:pPr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新宋体" w:eastAsia="新宋体" w:hAnsi="新宋体" w:cs="新宋体"/>
                <w:sz w:val="19"/>
                <w:szCs w:val="19"/>
              </w:rPr>
              <w:t>PropertyType</w:t>
            </w:r>
          </w:p>
        </w:tc>
        <w:tc>
          <w:tcPr>
            <w:tcW w:w="26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37512" w:rsidRDefault="00437512" w:rsidP="003A1CAB">
            <w:pPr>
              <w:rPr>
                <w:rFonts w:ascii="新宋体" w:eastAsia="新宋体" w:hAnsi="新宋体" w:cs="新宋体"/>
                <w:sz w:val="19"/>
                <w:szCs w:val="19"/>
              </w:rPr>
            </w:pPr>
            <w:r>
              <w:rPr>
                <w:rFonts w:ascii="新宋体" w:eastAsia="新宋体" w:hAnsi="新宋体" w:cs="新宋体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33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37512" w:rsidRDefault="00437512" w:rsidP="003A1CAB">
            <w:pPr>
              <w:rPr>
                <w:rFonts w:ascii="新宋体" w:eastAsia="新宋体" w:hAnsi="新宋体" w:cs="新宋体"/>
                <w:color w:val="0000FF"/>
                <w:sz w:val="19"/>
                <w:szCs w:val="19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酒店类型(1普通酒店 2公寓)</w:t>
            </w:r>
          </w:p>
        </w:tc>
      </w:tr>
      <w:tr w:rsidR="00437512" w:rsidTr="00437512">
        <w:tc>
          <w:tcPr>
            <w:tcW w:w="2620" w:type="dxa"/>
            <w:tcBorders>
              <w:left w:val="single" w:sz="8" w:space="0" w:color="000000"/>
              <w:bottom w:val="single" w:sz="8" w:space="0" w:color="000000"/>
            </w:tcBorders>
          </w:tcPr>
          <w:p w:rsidR="00437512" w:rsidRDefault="00437512" w:rsidP="005B0BA7">
            <w:pPr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新宋体" w:eastAsia="新宋体" w:hAnsi="新宋体" w:cs="新宋体"/>
                <w:sz w:val="19"/>
                <w:szCs w:val="19"/>
              </w:rPr>
              <w:t>ReferenceProximityDistance</w:t>
            </w:r>
          </w:p>
        </w:tc>
        <w:tc>
          <w:tcPr>
            <w:tcW w:w="26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37512" w:rsidRDefault="00437512" w:rsidP="003A1CAB">
            <w:pPr>
              <w:rPr>
                <w:rFonts w:ascii="新宋体" w:eastAsia="新宋体" w:hAnsi="新宋体" w:cs="新宋体"/>
                <w:sz w:val="19"/>
                <w:szCs w:val="19"/>
              </w:rPr>
            </w:pPr>
            <w:r>
              <w:rPr>
                <w:rFonts w:ascii="新宋体" w:eastAsia="新宋体" w:hAnsi="新宋体" w:cs="新宋体"/>
                <w:color w:val="0000FF"/>
                <w:sz w:val="19"/>
                <w:szCs w:val="19"/>
              </w:rPr>
              <w:t>float</w:t>
            </w:r>
          </w:p>
        </w:tc>
        <w:tc>
          <w:tcPr>
            <w:tcW w:w="33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37512" w:rsidRDefault="00437512" w:rsidP="003A1CAB">
            <w:pPr>
              <w:rPr>
                <w:rFonts w:ascii="新宋体" w:eastAsia="新宋体" w:hAnsi="新宋体" w:cs="新宋体"/>
                <w:color w:val="0000FF"/>
                <w:sz w:val="19"/>
                <w:szCs w:val="19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离当前地标距离</w:t>
            </w:r>
          </w:p>
        </w:tc>
      </w:tr>
      <w:tr w:rsidR="00437512" w:rsidTr="00437512">
        <w:tc>
          <w:tcPr>
            <w:tcW w:w="2620" w:type="dxa"/>
            <w:tcBorders>
              <w:left w:val="single" w:sz="8" w:space="0" w:color="000000"/>
              <w:bottom w:val="single" w:sz="8" w:space="0" w:color="000000"/>
            </w:tcBorders>
          </w:tcPr>
          <w:p w:rsidR="00437512" w:rsidRDefault="00437512" w:rsidP="005B0BA7">
            <w:pPr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新宋体" w:eastAsia="新宋体" w:hAnsi="新宋体" w:cs="新宋体"/>
                <w:sz w:val="19"/>
                <w:szCs w:val="19"/>
              </w:rPr>
              <w:t>ReferenceProximityUnit</w:t>
            </w:r>
          </w:p>
        </w:tc>
        <w:tc>
          <w:tcPr>
            <w:tcW w:w="26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37512" w:rsidRDefault="00437512" w:rsidP="003A1CAB">
            <w:pPr>
              <w:rPr>
                <w:rFonts w:ascii="新宋体" w:eastAsia="新宋体" w:hAnsi="新宋体" w:cs="新宋体"/>
                <w:sz w:val="19"/>
                <w:szCs w:val="19"/>
              </w:rPr>
            </w:pPr>
            <w:r>
              <w:rPr>
                <w:rFonts w:ascii="新宋体" w:eastAsia="新宋体" w:hAnsi="新宋体" w:cs="新宋体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33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37512" w:rsidRDefault="00437512" w:rsidP="003A1CAB">
            <w:pPr>
              <w:rPr>
                <w:rFonts w:ascii="新宋体" w:eastAsia="新宋体" w:hAnsi="新宋体" w:cs="新宋体"/>
                <w:color w:val="0000FF"/>
                <w:sz w:val="19"/>
                <w:szCs w:val="19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离当前地标距离单位</w:t>
            </w:r>
          </w:p>
        </w:tc>
      </w:tr>
      <w:tr w:rsidR="00437512" w:rsidTr="00437512">
        <w:tc>
          <w:tcPr>
            <w:tcW w:w="2620" w:type="dxa"/>
            <w:tcBorders>
              <w:left w:val="single" w:sz="8" w:space="0" w:color="000000"/>
              <w:bottom w:val="single" w:sz="8" w:space="0" w:color="000000"/>
            </w:tcBorders>
          </w:tcPr>
          <w:p w:rsidR="00437512" w:rsidRDefault="00437512" w:rsidP="005B0BA7">
            <w:pPr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新宋体" w:eastAsia="新宋体" w:hAnsi="新宋体" w:cs="新宋体"/>
                <w:sz w:val="19"/>
                <w:szCs w:val="19"/>
              </w:rPr>
              <w:t>hotelInDestination</w:t>
            </w:r>
          </w:p>
        </w:tc>
        <w:tc>
          <w:tcPr>
            <w:tcW w:w="26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37512" w:rsidRDefault="00437512" w:rsidP="003A1CAB">
            <w:pPr>
              <w:rPr>
                <w:rFonts w:ascii="新宋体" w:eastAsia="新宋体" w:hAnsi="新宋体" w:cs="新宋体"/>
                <w:sz w:val="19"/>
                <w:szCs w:val="19"/>
              </w:rPr>
            </w:pPr>
            <w:r>
              <w:rPr>
                <w:rFonts w:ascii="新宋体" w:eastAsia="新宋体" w:hAnsi="新宋体" w:cs="新宋体"/>
                <w:color w:val="0000FF"/>
                <w:sz w:val="19"/>
                <w:szCs w:val="19"/>
              </w:rPr>
              <w:t>bool</w:t>
            </w:r>
          </w:p>
        </w:tc>
        <w:tc>
          <w:tcPr>
            <w:tcW w:w="33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37512" w:rsidRDefault="00437512" w:rsidP="003A1CAB">
            <w:pPr>
              <w:rPr>
                <w:rFonts w:ascii="新宋体" w:eastAsia="新宋体" w:hAnsi="新宋体" w:cs="新宋体"/>
                <w:color w:val="0000FF"/>
                <w:sz w:val="19"/>
                <w:szCs w:val="19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是否属于当前区域【使用hotelid搜索时不可用】</w:t>
            </w:r>
          </w:p>
        </w:tc>
      </w:tr>
      <w:tr w:rsidR="00437512" w:rsidTr="00437512">
        <w:tc>
          <w:tcPr>
            <w:tcW w:w="2620" w:type="dxa"/>
            <w:tcBorders>
              <w:left w:val="single" w:sz="8" w:space="0" w:color="000000"/>
              <w:bottom w:val="single" w:sz="8" w:space="0" w:color="000000"/>
            </w:tcBorders>
          </w:tcPr>
          <w:p w:rsidR="00437512" w:rsidRDefault="00437512" w:rsidP="005B0BA7">
            <w:pPr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新宋体" w:eastAsia="新宋体" w:hAnsi="新宋体" w:cs="新宋体"/>
                <w:sz w:val="19"/>
                <w:szCs w:val="19"/>
              </w:rPr>
              <w:t>roomInfoMation</w:t>
            </w:r>
          </w:p>
        </w:tc>
        <w:tc>
          <w:tcPr>
            <w:tcW w:w="26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37512" w:rsidRDefault="00437512" w:rsidP="003A1CAB">
            <w:pPr>
              <w:rPr>
                <w:rFonts w:ascii="新宋体" w:eastAsia="新宋体" w:hAnsi="新宋体" w:cs="新宋体"/>
                <w:sz w:val="19"/>
                <w:szCs w:val="19"/>
              </w:rPr>
            </w:pPr>
            <w:r>
              <w:rPr>
                <w:rFonts w:ascii="新宋体" w:eastAsia="新宋体" w:hAnsi="新宋体" w:cs="新宋体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33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37512" w:rsidRDefault="00437512" w:rsidP="003A1CAB">
            <w:pPr>
              <w:rPr>
                <w:rFonts w:ascii="新宋体" w:eastAsia="新宋体" w:hAnsi="新宋体" w:cs="新宋体"/>
                <w:color w:val="0000FF"/>
                <w:sz w:val="19"/>
                <w:szCs w:val="19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酒店申明信息</w:t>
            </w:r>
          </w:p>
        </w:tc>
      </w:tr>
      <w:tr w:rsidR="00437512" w:rsidTr="00437512">
        <w:tc>
          <w:tcPr>
            <w:tcW w:w="2620" w:type="dxa"/>
            <w:tcBorders>
              <w:left w:val="single" w:sz="8" w:space="0" w:color="000000"/>
              <w:bottom w:val="single" w:sz="8" w:space="0" w:color="000000"/>
            </w:tcBorders>
          </w:tcPr>
          <w:p w:rsidR="00437512" w:rsidRDefault="00437512" w:rsidP="005B0BA7">
            <w:pPr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新宋体" w:eastAsia="新宋体" w:hAnsi="新宋体" w:cs="新宋体"/>
                <w:sz w:val="19"/>
                <w:szCs w:val="19"/>
              </w:rPr>
              <w:t>description</w:t>
            </w:r>
          </w:p>
        </w:tc>
        <w:tc>
          <w:tcPr>
            <w:tcW w:w="26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37512" w:rsidRDefault="00437512" w:rsidP="003A1CAB">
            <w:pPr>
              <w:rPr>
                <w:rFonts w:ascii="新宋体" w:eastAsia="新宋体" w:hAnsi="新宋体" w:cs="新宋体"/>
                <w:sz w:val="19"/>
                <w:szCs w:val="19"/>
              </w:rPr>
            </w:pPr>
            <w:r>
              <w:rPr>
                <w:rFonts w:ascii="新宋体" w:eastAsia="新宋体" w:hAnsi="新宋体" w:cs="新宋体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33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37512" w:rsidRDefault="00437512" w:rsidP="003A1CAB">
            <w:pPr>
              <w:rPr>
                <w:rFonts w:ascii="新宋体" w:eastAsia="新宋体" w:hAnsi="新宋体" w:cs="新宋体"/>
                <w:color w:val="2B91AF"/>
                <w:sz w:val="19"/>
                <w:szCs w:val="19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酒店描述</w:t>
            </w:r>
          </w:p>
        </w:tc>
      </w:tr>
      <w:tr w:rsidR="00437512" w:rsidTr="00437512">
        <w:tc>
          <w:tcPr>
            <w:tcW w:w="2620" w:type="dxa"/>
            <w:tcBorders>
              <w:left w:val="single" w:sz="8" w:space="0" w:color="000000"/>
              <w:bottom w:val="single" w:sz="8" w:space="0" w:color="000000"/>
            </w:tcBorders>
          </w:tcPr>
          <w:p w:rsidR="00437512" w:rsidRDefault="00437512" w:rsidP="005B0BA7">
            <w:pPr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新宋体" w:eastAsia="新宋体" w:hAnsi="新宋体" w:cs="新宋体"/>
                <w:sz w:val="19"/>
                <w:szCs w:val="19"/>
              </w:rPr>
              <w:t>HotelProperty</w:t>
            </w:r>
          </w:p>
        </w:tc>
        <w:tc>
          <w:tcPr>
            <w:tcW w:w="26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37512" w:rsidRDefault="00437512" w:rsidP="003A1CAB">
            <w:pPr>
              <w:rPr>
                <w:rFonts w:ascii="新宋体" w:eastAsia="新宋体" w:hAnsi="新宋体" w:cs="新宋体"/>
                <w:sz w:val="19"/>
                <w:szCs w:val="19"/>
              </w:rPr>
            </w:pPr>
            <w:r>
              <w:rPr>
                <w:rFonts w:ascii="新宋体" w:eastAsia="新宋体" w:hAnsi="新宋体" w:cs="新宋体"/>
                <w:color w:val="2B91AF"/>
                <w:sz w:val="19"/>
                <w:szCs w:val="19"/>
              </w:rPr>
              <w:t>HotelPropertyInfo</w:t>
            </w:r>
          </w:p>
        </w:tc>
        <w:tc>
          <w:tcPr>
            <w:tcW w:w="33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37512" w:rsidRDefault="00437512" w:rsidP="003A1CAB">
            <w:pPr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酒店房型房价对象</w:t>
            </w:r>
          </w:p>
        </w:tc>
      </w:tr>
    </w:tbl>
    <w:p w:rsidR="00C6702A" w:rsidRDefault="00C6702A" w:rsidP="00C6702A">
      <w:pPr>
        <w:rPr>
          <w:rFonts w:ascii="新宋体" w:eastAsia="新宋体" w:hAnsi="新宋体" w:cs="新宋体"/>
          <w:color w:val="0000FF"/>
          <w:sz w:val="19"/>
          <w:szCs w:val="19"/>
        </w:rPr>
      </w:pPr>
      <w:r>
        <w:rPr>
          <w:rFonts w:ascii="宋体" w:hAnsi="宋体" w:cs="宋体"/>
          <w:color w:val="937A42"/>
          <w:sz w:val="19"/>
          <w:szCs w:val="19"/>
        </w:rPr>
        <w:t>HotelPropertyInfo对象</w:t>
      </w:r>
    </w:p>
    <w:tbl>
      <w:tblPr>
        <w:tblW w:w="8706" w:type="dxa"/>
        <w:tblInd w:w="-188" w:type="dxa"/>
        <w:tblLayout w:type="fixed"/>
        <w:tblCellMar>
          <w:left w:w="0" w:type="dxa"/>
          <w:right w:w="0" w:type="dxa"/>
        </w:tblCellMar>
        <w:tblLook w:val="0000"/>
      </w:tblPr>
      <w:tblGrid>
        <w:gridCol w:w="2690"/>
        <w:gridCol w:w="2690"/>
        <w:gridCol w:w="3326"/>
      </w:tblGrid>
      <w:tr w:rsidR="00437512" w:rsidTr="00437512"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437512" w:rsidRDefault="00437512" w:rsidP="005B0BA7">
            <w:pPr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新宋体" w:eastAsia="新宋体" w:hAnsi="新宋体" w:cs="新宋体"/>
                <w:sz w:val="19"/>
                <w:szCs w:val="19"/>
              </w:rPr>
              <w:t>PromoDescription</w:t>
            </w:r>
          </w:p>
        </w:tc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37512" w:rsidRDefault="00437512" w:rsidP="003A1CAB">
            <w:pPr>
              <w:rPr>
                <w:rFonts w:ascii="新宋体" w:eastAsia="新宋体" w:hAnsi="新宋体" w:cs="新宋体"/>
                <w:sz w:val="19"/>
                <w:szCs w:val="19"/>
              </w:rPr>
            </w:pPr>
            <w:r>
              <w:rPr>
                <w:rFonts w:ascii="新宋体" w:eastAsia="新宋体" w:hAnsi="新宋体" w:cs="新宋体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3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37512" w:rsidRDefault="00437512" w:rsidP="003A1CAB">
            <w:pPr>
              <w:rPr>
                <w:rFonts w:ascii="新宋体" w:eastAsia="新宋体" w:hAnsi="新宋体" w:cs="新宋体"/>
                <w:color w:val="0000FF"/>
                <w:sz w:val="19"/>
                <w:szCs w:val="19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促销信息描述</w:t>
            </w:r>
          </w:p>
        </w:tc>
      </w:tr>
      <w:tr w:rsidR="00437512" w:rsidTr="00437512">
        <w:tc>
          <w:tcPr>
            <w:tcW w:w="2690" w:type="dxa"/>
            <w:tcBorders>
              <w:left w:val="single" w:sz="8" w:space="0" w:color="000000"/>
              <w:bottom w:val="single" w:sz="8" w:space="0" w:color="000000"/>
            </w:tcBorders>
          </w:tcPr>
          <w:p w:rsidR="00437512" w:rsidRDefault="00437512" w:rsidP="005B0BA7">
            <w:pPr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新宋体" w:eastAsia="新宋体" w:hAnsi="新宋体" w:cs="新宋体"/>
                <w:sz w:val="19"/>
                <w:szCs w:val="19"/>
              </w:rPr>
              <w:t>PromoDetailText</w:t>
            </w:r>
          </w:p>
        </w:tc>
        <w:tc>
          <w:tcPr>
            <w:tcW w:w="26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37512" w:rsidRDefault="00437512" w:rsidP="003A1CAB">
            <w:pPr>
              <w:rPr>
                <w:rFonts w:ascii="新宋体" w:eastAsia="新宋体" w:hAnsi="新宋体" w:cs="新宋体"/>
                <w:sz w:val="19"/>
                <w:szCs w:val="19"/>
              </w:rPr>
            </w:pPr>
            <w:r>
              <w:rPr>
                <w:rFonts w:ascii="新宋体" w:eastAsia="新宋体" w:hAnsi="新宋体" w:cs="新宋体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332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37512" w:rsidRDefault="00437512" w:rsidP="003A1CAB">
            <w:pPr>
              <w:rPr>
                <w:rFonts w:ascii="新宋体" w:eastAsia="新宋体" w:hAnsi="新宋体" w:cs="新宋体"/>
                <w:color w:val="0000FF"/>
                <w:sz w:val="19"/>
                <w:szCs w:val="19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促销信息详细描述</w:t>
            </w:r>
          </w:p>
        </w:tc>
      </w:tr>
      <w:tr w:rsidR="00437512" w:rsidTr="00437512">
        <w:tc>
          <w:tcPr>
            <w:tcW w:w="2690" w:type="dxa"/>
            <w:tcBorders>
              <w:left w:val="single" w:sz="8" w:space="0" w:color="000000"/>
              <w:bottom w:val="single" w:sz="8" w:space="0" w:color="000000"/>
            </w:tcBorders>
          </w:tcPr>
          <w:p w:rsidR="00437512" w:rsidRDefault="00437512" w:rsidP="005B0BA7">
            <w:pPr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新宋体" w:eastAsia="新宋体" w:hAnsi="新宋体" w:cs="新宋体"/>
                <w:sz w:val="19"/>
                <w:szCs w:val="19"/>
              </w:rPr>
              <w:t>CurrentAllotment</w:t>
            </w:r>
          </w:p>
        </w:tc>
        <w:tc>
          <w:tcPr>
            <w:tcW w:w="26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37512" w:rsidRDefault="00437512" w:rsidP="003A1CAB">
            <w:pPr>
              <w:rPr>
                <w:rFonts w:ascii="新宋体" w:eastAsia="新宋体" w:hAnsi="新宋体" w:cs="新宋体"/>
                <w:sz w:val="19"/>
                <w:szCs w:val="19"/>
              </w:rPr>
            </w:pPr>
            <w:r>
              <w:rPr>
                <w:rFonts w:ascii="新宋体" w:eastAsia="新宋体" w:hAnsi="新宋体" w:cs="新宋体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332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37512" w:rsidRDefault="00437512" w:rsidP="003A1CAB">
            <w:pPr>
              <w:rPr>
                <w:rFonts w:ascii="新宋体" w:eastAsia="新宋体" w:hAnsi="新宋体" w:cs="新宋体"/>
                <w:color w:val="0000FF"/>
                <w:sz w:val="19"/>
                <w:szCs w:val="19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当前房型还剩几间可预订</w:t>
            </w:r>
          </w:p>
        </w:tc>
      </w:tr>
      <w:tr w:rsidR="00437512" w:rsidTr="00437512">
        <w:tc>
          <w:tcPr>
            <w:tcW w:w="2690" w:type="dxa"/>
            <w:tcBorders>
              <w:left w:val="single" w:sz="8" w:space="0" w:color="000000"/>
              <w:bottom w:val="single" w:sz="8" w:space="0" w:color="000000"/>
            </w:tcBorders>
          </w:tcPr>
          <w:p w:rsidR="00437512" w:rsidRDefault="00437512" w:rsidP="005B0BA7">
            <w:pPr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新宋体" w:eastAsia="新宋体" w:hAnsi="新宋体" w:cs="新宋体"/>
                <w:sz w:val="19"/>
                <w:szCs w:val="19"/>
              </w:rPr>
              <w:t>PropertyAvailable</w:t>
            </w:r>
          </w:p>
        </w:tc>
        <w:tc>
          <w:tcPr>
            <w:tcW w:w="26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37512" w:rsidRDefault="00437512" w:rsidP="003A1CAB">
            <w:pPr>
              <w:rPr>
                <w:rFonts w:ascii="新宋体" w:eastAsia="新宋体" w:hAnsi="新宋体" w:cs="新宋体"/>
                <w:sz w:val="19"/>
                <w:szCs w:val="19"/>
              </w:rPr>
            </w:pPr>
            <w:r>
              <w:rPr>
                <w:rFonts w:ascii="新宋体" w:eastAsia="新宋体" w:hAnsi="新宋体" w:cs="新宋体"/>
                <w:color w:val="0000FF"/>
                <w:sz w:val="19"/>
                <w:szCs w:val="19"/>
              </w:rPr>
              <w:t>Bool</w:t>
            </w:r>
          </w:p>
        </w:tc>
        <w:tc>
          <w:tcPr>
            <w:tcW w:w="332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37512" w:rsidRDefault="00437512" w:rsidP="003A1CAB">
            <w:pPr>
              <w:rPr>
                <w:rFonts w:ascii="新宋体" w:eastAsia="新宋体" w:hAnsi="新宋体" w:cs="新宋体"/>
                <w:color w:val="0000FF"/>
                <w:sz w:val="19"/>
                <w:szCs w:val="19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酒店是否可用</w:t>
            </w:r>
          </w:p>
        </w:tc>
      </w:tr>
      <w:tr w:rsidR="00437512" w:rsidTr="00437512">
        <w:tc>
          <w:tcPr>
            <w:tcW w:w="2690" w:type="dxa"/>
            <w:tcBorders>
              <w:left w:val="single" w:sz="8" w:space="0" w:color="000000"/>
              <w:bottom w:val="single" w:sz="8" w:space="0" w:color="000000"/>
            </w:tcBorders>
          </w:tcPr>
          <w:p w:rsidR="00437512" w:rsidRDefault="00437512" w:rsidP="005B0BA7">
            <w:pPr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新宋体" w:eastAsia="新宋体" w:hAnsi="新宋体" w:cs="新宋体"/>
                <w:sz w:val="19"/>
                <w:szCs w:val="19"/>
              </w:rPr>
              <w:t>PropertyRestricted</w:t>
            </w:r>
          </w:p>
        </w:tc>
        <w:tc>
          <w:tcPr>
            <w:tcW w:w="26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37512" w:rsidRDefault="00437512" w:rsidP="003A1CAB">
            <w:pPr>
              <w:rPr>
                <w:rFonts w:ascii="新宋体" w:eastAsia="新宋体" w:hAnsi="新宋体" w:cs="新宋体"/>
                <w:sz w:val="19"/>
                <w:szCs w:val="19"/>
              </w:rPr>
            </w:pPr>
            <w:r>
              <w:rPr>
                <w:rFonts w:ascii="新宋体" w:eastAsia="新宋体" w:hAnsi="新宋体" w:cs="新宋体"/>
                <w:color w:val="0000FF"/>
                <w:sz w:val="19"/>
                <w:szCs w:val="19"/>
              </w:rPr>
              <w:t>bool</w:t>
            </w:r>
          </w:p>
        </w:tc>
        <w:tc>
          <w:tcPr>
            <w:tcW w:w="332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37512" w:rsidRDefault="00437512" w:rsidP="003A1CAB">
            <w:pPr>
              <w:rPr>
                <w:rFonts w:ascii="新宋体" w:eastAsia="新宋体" w:hAnsi="新宋体" w:cs="新宋体"/>
                <w:color w:val="0000FF"/>
                <w:sz w:val="19"/>
                <w:szCs w:val="19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当前酒店有无限制条款</w:t>
            </w:r>
          </w:p>
        </w:tc>
      </w:tr>
      <w:tr w:rsidR="00437512" w:rsidTr="00437512">
        <w:tc>
          <w:tcPr>
            <w:tcW w:w="2690" w:type="dxa"/>
            <w:tcBorders>
              <w:left w:val="single" w:sz="8" w:space="0" w:color="000000"/>
              <w:bottom w:val="single" w:sz="8" w:space="0" w:color="000000"/>
            </w:tcBorders>
          </w:tcPr>
          <w:p w:rsidR="00437512" w:rsidRDefault="00437512" w:rsidP="005B0BA7">
            <w:pPr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新宋体" w:eastAsia="新宋体" w:hAnsi="新宋体" w:cs="新宋体"/>
                <w:sz w:val="19"/>
                <w:szCs w:val="19"/>
              </w:rPr>
              <w:t>RoomDescription</w:t>
            </w:r>
          </w:p>
        </w:tc>
        <w:tc>
          <w:tcPr>
            <w:tcW w:w="26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37512" w:rsidRDefault="00437512" w:rsidP="003A1CAB">
            <w:pPr>
              <w:rPr>
                <w:rFonts w:ascii="新宋体" w:eastAsia="新宋体" w:hAnsi="新宋体" w:cs="新宋体"/>
                <w:sz w:val="19"/>
                <w:szCs w:val="19"/>
              </w:rPr>
            </w:pPr>
            <w:r>
              <w:rPr>
                <w:rFonts w:ascii="新宋体" w:eastAsia="新宋体" w:hAnsi="新宋体" w:cs="新宋体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332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37512" w:rsidRDefault="00437512" w:rsidP="003A1CAB">
            <w:pPr>
              <w:rPr>
                <w:rFonts w:ascii="新宋体" w:eastAsia="新宋体" w:hAnsi="新宋体" w:cs="新宋体"/>
                <w:color w:val="0000FF"/>
                <w:sz w:val="19"/>
                <w:szCs w:val="19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酒店房型描述</w:t>
            </w:r>
          </w:p>
        </w:tc>
      </w:tr>
      <w:tr w:rsidR="00437512" w:rsidTr="00437512">
        <w:tc>
          <w:tcPr>
            <w:tcW w:w="2690" w:type="dxa"/>
            <w:tcBorders>
              <w:left w:val="single" w:sz="8" w:space="0" w:color="000000"/>
              <w:bottom w:val="single" w:sz="8" w:space="0" w:color="000000"/>
            </w:tcBorders>
          </w:tcPr>
          <w:p w:rsidR="00437512" w:rsidRDefault="00437512" w:rsidP="005B0BA7">
            <w:pPr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新宋体" w:eastAsia="新宋体" w:hAnsi="新宋体" w:cs="新宋体"/>
                <w:sz w:val="19"/>
                <w:szCs w:val="19"/>
              </w:rPr>
              <w:t>RoomTypeCode</w:t>
            </w:r>
          </w:p>
        </w:tc>
        <w:tc>
          <w:tcPr>
            <w:tcW w:w="26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37512" w:rsidRDefault="00437512" w:rsidP="003A1CAB">
            <w:pPr>
              <w:rPr>
                <w:rFonts w:ascii="新宋体" w:eastAsia="新宋体" w:hAnsi="新宋体" w:cs="新宋体"/>
                <w:sz w:val="19"/>
                <w:szCs w:val="19"/>
              </w:rPr>
            </w:pPr>
            <w:r>
              <w:rPr>
                <w:rFonts w:ascii="新宋体" w:eastAsia="新宋体" w:hAnsi="新宋体" w:cs="新宋体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332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37512" w:rsidRDefault="00437512" w:rsidP="003A1CAB">
            <w:pPr>
              <w:rPr>
                <w:rFonts w:ascii="新宋体" w:eastAsia="新宋体" w:hAnsi="新宋体" w:cs="新宋体"/>
                <w:color w:val="0000FF"/>
                <w:sz w:val="19"/>
                <w:szCs w:val="19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酒店房型类型编号</w:t>
            </w:r>
          </w:p>
        </w:tc>
      </w:tr>
      <w:tr w:rsidR="00437512" w:rsidTr="00437512">
        <w:tc>
          <w:tcPr>
            <w:tcW w:w="2690" w:type="dxa"/>
            <w:tcBorders>
              <w:left w:val="single" w:sz="8" w:space="0" w:color="000000"/>
              <w:bottom w:val="single" w:sz="8" w:space="0" w:color="000000"/>
            </w:tcBorders>
          </w:tcPr>
          <w:p w:rsidR="00437512" w:rsidRDefault="00437512" w:rsidP="005B0BA7">
            <w:pPr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新宋体" w:eastAsia="新宋体" w:hAnsi="新宋体" w:cs="新宋体"/>
                <w:sz w:val="19"/>
                <w:szCs w:val="19"/>
              </w:rPr>
              <w:t>RateCode</w:t>
            </w:r>
          </w:p>
        </w:tc>
        <w:tc>
          <w:tcPr>
            <w:tcW w:w="26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37512" w:rsidRDefault="00437512" w:rsidP="003A1CAB">
            <w:pPr>
              <w:rPr>
                <w:rFonts w:ascii="新宋体" w:eastAsia="新宋体" w:hAnsi="新宋体" w:cs="新宋体"/>
                <w:sz w:val="19"/>
                <w:szCs w:val="19"/>
              </w:rPr>
            </w:pPr>
            <w:r>
              <w:rPr>
                <w:rFonts w:ascii="新宋体" w:eastAsia="新宋体" w:hAnsi="新宋体" w:cs="新宋体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332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37512" w:rsidRDefault="00437512" w:rsidP="003A1CAB">
            <w:pPr>
              <w:rPr>
                <w:rFonts w:ascii="新宋体" w:eastAsia="新宋体" w:hAnsi="新宋体" w:cs="新宋体"/>
                <w:color w:val="2B91AF"/>
                <w:sz w:val="19"/>
                <w:szCs w:val="19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酒店房型编号</w:t>
            </w:r>
          </w:p>
        </w:tc>
      </w:tr>
      <w:tr w:rsidR="00437512" w:rsidTr="00437512">
        <w:tc>
          <w:tcPr>
            <w:tcW w:w="2690" w:type="dxa"/>
            <w:tcBorders>
              <w:left w:val="single" w:sz="8" w:space="0" w:color="000000"/>
              <w:bottom w:val="single" w:sz="8" w:space="0" w:color="000000"/>
            </w:tcBorders>
          </w:tcPr>
          <w:p w:rsidR="00437512" w:rsidRDefault="00437512" w:rsidP="005B0BA7">
            <w:pPr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新宋体" w:eastAsia="新宋体" w:hAnsi="新宋体" w:cs="新宋体"/>
                <w:sz w:val="19"/>
                <w:szCs w:val="19"/>
              </w:rPr>
              <w:t>RateInfo</w:t>
            </w:r>
          </w:p>
        </w:tc>
        <w:tc>
          <w:tcPr>
            <w:tcW w:w="26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37512" w:rsidRDefault="00437512" w:rsidP="003A1CAB">
            <w:pPr>
              <w:rPr>
                <w:rFonts w:ascii="新宋体" w:eastAsia="新宋体" w:hAnsi="新宋体" w:cs="新宋体"/>
                <w:sz w:val="19"/>
                <w:szCs w:val="19"/>
              </w:rPr>
            </w:pPr>
            <w:r>
              <w:rPr>
                <w:rFonts w:ascii="新宋体" w:eastAsia="新宋体" w:hAnsi="新宋体" w:cs="新宋体"/>
                <w:color w:val="2B91AF"/>
                <w:sz w:val="19"/>
                <w:szCs w:val="19"/>
              </w:rPr>
              <w:t>RateInfo</w:t>
            </w:r>
          </w:p>
        </w:tc>
        <w:tc>
          <w:tcPr>
            <w:tcW w:w="332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37512" w:rsidRDefault="00437512" w:rsidP="003A1CAB">
            <w:pPr>
              <w:rPr>
                <w:rFonts w:ascii="新宋体" w:eastAsia="新宋体" w:hAnsi="新宋体" w:cs="新宋体"/>
                <w:color w:val="2B91AF"/>
                <w:sz w:val="19"/>
                <w:szCs w:val="19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酒店价格对象信息</w:t>
            </w:r>
          </w:p>
        </w:tc>
      </w:tr>
      <w:tr w:rsidR="00437512" w:rsidTr="00437512">
        <w:tc>
          <w:tcPr>
            <w:tcW w:w="2690" w:type="dxa"/>
            <w:tcBorders>
              <w:left w:val="single" w:sz="8" w:space="0" w:color="000000"/>
              <w:bottom w:val="single" w:sz="8" w:space="0" w:color="000000"/>
            </w:tcBorders>
          </w:tcPr>
          <w:p w:rsidR="00437512" w:rsidRDefault="00437512" w:rsidP="005B0BA7">
            <w:pPr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新宋体" w:eastAsia="新宋体" w:hAnsi="新宋体" w:cs="新宋体"/>
                <w:sz w:val="19"/>
                <w:szCs w:val="19"/>
              </w:rPr>
              <w:t>PromoRateInfo</w:t>
            </w:r>
          </w:p>
        </w:tc>
        <w:tc>
          <w:tcPr>
            <w:tcW w:w="26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37512" w:rsidRDefault="00437512" w:rsidP="003A1CAB">
            <w:pPr>
              <w:rPr>
                <w:rFonts w:ascii="新宋体" w:eastAsia="新宋体" w:hAnsi="新宋体" w:cs="新宋体"/>
                <w:sz w:val="19"/>
                <w:szCs w:val="19"/>
              </w:rPr>
            </w:pPr>
            <w:r>
              <w:rPr>
                <w:rFonts w:ascii="新宋体" w:eastAsia="新宋体" w:hAnsi="新宋体" w:cs="新宋体"/>
                <w:color w:val="2B91AF"/>
                <w:sz w:val="19"/>
                <w:szCs w:val="19"/>
              </w:rPr>
              <w:t>RateInfo</w:t>
            </w:r>
          </w:p>
        </w:tc>
        <w:tc>
          <w:tcPr>
            <w:tcW w:w="332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37512" w:rsidRDefault="00437512" w:rsidP="003A1CAB">
            <w:pPr>
              <w:rPr>
                <w:rFonts w:ascii="新宋体" w:eastAsia="新宋体" w:hAnsi="新宋体" w:cs="新宋体"/>
                <w:color w:val="0000FF"/>
                <w:sz w:val="19"/>
                <w:szCs w:val="19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酒店促销价格对象信息</w:t>
            </w:r>
          </w:p>
        </w:tc>
      </w:tr>
      <w:tr w:rsidR="00437512" w:rsidTr="00437512">
        <w:tc>
          <w:tcPr>
            <w:tcW w:w="2690" w:type="dxa"/>
            <w:tcBorders>
              <w:left w:val="single" w:sz="8" w:space="0" w:color="000000"/>
              <w:bottom w:val="single" w:sz="8" w:space="0" w:color="000000"/>
            </w:tcBorders>
          </w:tcPr>
          <w:p w:rsidR="00437512" w:rsidRDefault="00437512" w:rsidP="005B0BA7">
            <w:pPr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新宋体" w:eastAsia="新宋体" w:hAnsi="新宋体" w:cs="新宋体"/>
                <w:sz w:val="19"/>
                <w:szCs w:val="19"/>
              </w:rPr>
              <w:t>AvgPrice</w:t>
            </w:r>
          </w:p>
        </w:tc>
        <w:tc>
          <w:tcPr>
            <w:tcW w:w="26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37512" w:rsidRDefault="00437512" w:rsidP="003A1CAB">
            <w:pPr>
              <w:rPr>
                <w:rFonts w:ascii="新宋体" w:eastAsia="新宋体" w:hAnsi="新宋体" w:cs="新宋体"/>
                <w:sz w:val="19"/>
                <w:szCs w:val="19"/>
              </w:rPr>
            </w:pPr>
            <w:r>
              <w:rPr>
                <w:rFonts w:ascii="新宋体" w:eastAsia="新宋体" w:hAnsi="新宋体" w:cs="新宋体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332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37512" w:rsidRDefault="00437512" w:rsidP="003A1CAB">
            <w:pPr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酒店均价</w:t>
            </w:r>
          </w:p>
          <w:p w:rsidR="00437512" w:rsidRDefault="00437512" w:rsidP="003A1CAB">
            <w:pPr>
              <w:rPr>
                <w:rFonts w:ascii="新宋体" w:eastAsia="新宋体" w:hAnsi="新宋体" w:cs="新宋体"/>
                <w:color w:val="0000FF"/>
                <w:sz w:val="19"/>
                <w:szCs w:val="19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需要根据每日价或者总价进行计算</w:t>
            </w:r>
          </w:p>
        </w:tc>
      </w:tr>
      <w:tr w:rsidR="00437512" w:rsidTr="00437512">
        <w:tc>
          <w:tcPr>
            <w:tcW w:w="2690" w:type="dxa"/>
            <w:tcBorders>
              <w:left w:val="single" w:sz="8" w:space="0" w:color="000000"/>
              <w:bottom w:val="single" w:sz="8" w:space="0" w:color="000000"/>
            </w:tcBorders>
          </w:tcPr>
          <w:p w:rsidR="00437512" w:rsidRDefault="00437512" w:rsidP="005B0BA7">
            <w:pPr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新宋体" w:eastAsia="新宋体" w:hAnsi="新宋体" w:cs="新宋体"/>
                <w:sz w:val="19"/>
                <w:szCs w:val="19"/>
              </w:rPr>
              <w:t>PromoAvgPrice</w:t>
            </w:r>
          </w:p>
        </w:tc>
        <w:tc>
          <w:tcPr>
            <w:tcW w:w="26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37512" w:rsidRDefault="00437512" w:rsidP="003A1CAB">
            <w:pPr>
              <w:rPr>
                <w:rFonts w:ascii="新宋体" w:eastAsia="新宋体" w:hAnsi="新宋体" w:cs="新宋体"/>
                <w:sz w:val="19"/>
                <w:szCs w:val="19"/>
              </w:rPr>
            </w:pPr>
            <w:r>
              <w:rPr>
                <w:rFonts w:ascii="新宋体" w:eastAsia="新宋体" w:hAnsi="新宋体" w:cs="新宋体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332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37512" w:rsidRDefault="00437512" w:rsidP="003A1CAB">
            <w:pPr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促销后均价</w:t>
            </w:r>
          </w:p>
          <w:p w:rsidR="00437512" w:rsidRDefault="00437512" w:rsidP="003A1CAB">
            <w:pPr>
              <w:rPr>
                <w:rFonts w:ascii="新宋体" w:eastAsia="新宋体" w:hAnsi="新宋体" w:cs="新宋体"/>
                <w:color w:val="0000FF"/>
                <w:sz w:val="19"/>
                <w:szCs w:val="19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需要根据每日促销价或者促销总价进行计算</w:t>
            </w:r>
          </w:p>
        </w:tc>
      </w:tr>
      <w:tr w:rsidR="00437512" w:rsidTr="00437512">
        <w:tc>
          <w:tcPr>
            <w:tcW w:w="2690" w:type="dxa"/>
            <w:tcBorders>
              <w:left w:val="single" w:sz="8" w:space="0" w:color="000000"/>
              <w:bottom w:val="single" w:sz="8" w:space="0" w:color="000000"/>
            </w:tcBorders>
          </w:tcPr>
          <w:p w:rsidR="00437512" w:rsidRDefault="00437512" w:rsidP="005B0BA7">
            <w:pPr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新宋体" w:eastAsia="新宋体" w:hAnsi="新宋体" w:cs="新宋体"/>
                <w:sz w:val="19"/>
                <w:szCs w:val="19"/>
              </w:rPr>
              <w:t>TotelPrice</w:t>
            </w:r>
          </w:p>
        </w:tc>
        <w:tc>
          <w:tcPr>
            <w:tcW w:w="26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37512" w:rsidRDefault="00437512" w:rsidP="003A1CAB">
            <w:pPr>
              <w:rPr>
                <w:rFonts w:ascii="新宋体" w:eastAsia="新宋体" w:hAnsi="新宋体" w:cs="新宋体"/>
                <w:sz w:val="19"/>
                <w:szCs w:val="19"/>
              </w:rPr>
            </w:pPr>
            <w:r>
              <w:rPr>
                <w:rFonts w:ascii="新宋体" w:eastAsia="新宋体" w:hAnsi="新宋体" w:cs="新宋体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332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37512" w:rsidRDefault="00437512" w:rsidP="003A1CAB">
            <w:pPr>
              <w:rPr>
                <w:rFonts w:ascii="新宋体" w:eastAsia="新宋体" w:hAnsi="新宋体" w:cs="新宋体"/>
                <w:color w:val="0000FF"/>
                <w:sz w:val="19"/>
                <w:szCs w:val="19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酒店总价【税费和服务费+房价】</w:t>
            </w:r>
          </w:p>
        </w:tc>
      </w:tr>
      <w:tr w:rsidR="00437512" w:rsidTr="00437512">
        <w:tc>
          <w:tcPr>
            <w:tcW w:w="2690" w:type="dxa"/>
            <w:tcBorders>
              <w:left w:val="single" w:sz="8" w:space="0" w:color="000000"/>
              <w:bottom w:val="single" w:sz="8" w:space="0" w:color="000000"/>
            </w:tcBorders>
          </w:tcPr>
          <w:p w:rsidR="00437512" w:rsidRDefault="00437512" w:rsidP="005B0BA7">
            <w:pPr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新宋体" w:eastAsia="新宋体" w:hAnsi="新宋体" w:cs="新宋体"/>
                <w:sz w:val="19"/>
                <w:szCs w:val="19"/>
              </w:rPr>
              <w:t>SurchargeTotal</w:t>
            </w:r>
          </w:p>
        </w:tc>
        <w:tc>
          <w:tcPr>
            <w:tcW w:w="26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37512" w:rsidRDefault="00437512" w:rsidP="003A1CAB">
            <w:pPr>
              <w:rPr>
                <w:rFonts w:ascii="新宋体" w:eastAsia="新宋体" w:hAnsi="新宋体" w:cs="新宋体"/>
                <w:sz w:val="19"/>
                <w:szCs w:val="19"/>
              </w:rPr>
            </w:pPr>
            <w:r>
              <w:rPr>
                <w:rFonts w:ascii="新宋体" w:eastAsia="新宋体" w:hAnsi="新宋体" w:cs="新宋体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332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37512" w:rsidRDefault="00437512" w:rsidP="003A1CAB">
            <w:pPr>
              <w:rPr>
                <w:rFonts w:ascii="新宋体" w:eastAsia="新宋体" w:hAnsi="新宋体" w:cs="新宋体"/>
                <w:color w:val="0000FF"/>
                <w:sz w:val="19"/>
                <w:szCs w:val="19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酒店税费和服务费</w:t>
            </w:r>
          </w:p>
        </w:tc>
      </w:tr>
      <w:tr w:rsidR="00437512" w:rsidTr="00437512">
        <w:tc>
          <w:tcPr>
            <w:tcW w:w="2690" w:type="dxa"/>
            <w:tcBorders>
              <w:left w:val="single" w:sz="8" w:space="0" w:color="000000"/>
              <w:bottom w:val="single" w:sz="8" w:space="0" w:color="000000"/>
            </w:tcBorders>
          </w:tcPr>
          <w:p w:rsidR="00437512" w:rsidRDefault="00437512" w:rsidP="005B0BA7">
            <w:pPr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新宋体" w:eastAsia="新宋体" w:hAnsi="新宋体" w:cs="新宋体"/>
                <w:sz w:val="19"/>
                <w:szCs w:val="19"/>
              </w:rPr>
              <w:t>RoomPrice</w:t>
            </w:r>
          </w:p>
        </w:tc>
        <w:tc>
          <w:tcPr>
            <w:tcW w:w="26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37512" w:rsidRDefault="00437512" w:rsidP="003A1CAB">
            <w:pPr>
              <w:rPr>
                <w:rFonts w:ascii="新宋体" w:eastAsia="新宋体" w:hAnsi="新宋体" w:cs="新宋体"/>
                <w:sz w:val="19"/>
                <w:szCs w:val="19"/>
              </w:rPr>
            </w:pPr>
            <w:r>
              <w:rPr>
                <w:rFonts w:ascii="新宋体" w:eastAsia="新宋体" w:hAnsi="新宋体" w:cs="新宋体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332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37512" w:rsidRDefault="00437512" w:rsidP="003A1CAB">
            <w:pPr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酒店房价</w:t>
            </w:r>
          </w:p>
        </w:tc>
      </w:tr>
    </w:tbl>
    <w:p w:rsidR="00C6702A" w:rsidRDefault="00C6702A" w:rsidP="00C6702A">
      <w:pPr>
        <w:rPr>
          <w:rFonts w:ascii="新宋体" w:eastAsia="新宋体" w:hAnsi="新宋体" w:cs="新宋体"/>
          <w:color w:val="2B91AF"/>
          <w:sz w:val="19"/>
          <w:szCs w:val="19"/>
        </w:rPr>
      </w:pPr>
      <w:r>
        <w:rPr>
          <w:rFonts w:ascii="宋体" w:hAnsi="宋体" w:cs="宋体"/>
          <w:color w:val="937A42"/>
          <w:sz w:val="19"/>
          <w:szCs w:val="19"/>
        </w:rPr>
        <w:t>RateInfo对象</w:t>
      </w:r>
    </w:p>
    <w:tbl>
      <w:tblPr>
        <w:tblW w:w="0" w:type="auto"/>
        <w:tblInd w:w="-188" w:type="dxa"/>
        <w:tblLayout w:type="fixed"/>
        <w:tblCellMar>
          <w:left w:w="0" w:type="dxa"/>
          <w:right w:w="0" w:type="dxa"/>
        </w:tblCellMar>
        <w:tblLook w:val="0000"/>
      </w:tblPr>
      <w:tblGrid>
        <w:gridCol w:w="2690"/>
        <w:gridCol w:w="2686"/>
        <w:gridCol w:w="3326"/>
      </w:tblGrid>
      <w:tr w:rsidR="00C6702A" w:rsidTr="003A1CAB"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C6702A" w:rsidRDefault="00437512" w:rsidP="00437512">
            <w:pPr>
              <w:rPr>
                <w:rFonts w:ascii="新宋体" w:eastAsia="新宋体" w:hAnsi="新宋体" w:cs="新宋体"/>
                <w:sz w:val="19"/>
                <w:szCs w:val="19"/>
              </w:rPr>
            </w:pPr>
            <w:r>
              <w:rPr>
                <w:rFonts w:ascii="新宋体" w:eastAsia="新宋体" w:hAnsi="新宋体" w:cs="新宋体"/>
                <w:sz w:val="19"/>
                <w:szCs w:val="19"/>
              </w:rPr>
              <w:t>DisplayNightlyRates</w:t>
            </w:r>
            <w:r>
              <w:rPr>
                <w:rFonts w:ascii="新宋体" w:eastAsia="新宋体" w:hAnsi="新宋体" w:cs="新宋体"/>
                <w:color w:val="2B91AF"/>
                <w:sz w:val="19"/>
                <w:szCs w:val="19"/>
              </w:rPr>
              <w:t xml:space="preserve"> </w:t>
            </w: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C6702A" w:rsidRDefault="00437512" w:rsidP="003A1CAB">
            <w:pPr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新宋体" w:eastAsia="新宋体" w:hAnsi="新宋体" w:cs="新宋体"/>
                <w:color w:val="2B91AF"/>
                <w:sz w:val="19"/>
                <w:szCs w:val="19"/>
              </w:rPr>
              <w:t>List</w:t>
            </w:r>
            <w:r>
              <w:rPr>
                <w:rFonts w:ascii="新宋体" w:eastAsia="新宋体" w:hAnsi="新宋体" w:cs="新宋体"/>
                <w:sz w:val="19"/>
                <w:szCs w:val="19"/>
              </w:rPr>
              <w:t>&lt;</w:t>
            </w:r>
            <w:r>
              <w:rPr>
                <w:rFonts w:ascii="新宋体" w:eastAsia="新宋体" w:hAnsi="新宋体" w:cs="新宋体"/>
                <w:color w:val="2B91AF"/>
                <w:sz w:val="19"/>
                <w:szCs w:val="19"/>
              </w:rPr>
              <w:t>NightlyRate</w:t>
            </w:r>
            <w:r>
              <w:rPr>
                <w:rFonts w:ascii="新宋体" w:eastAsia="新宋体" w:hAnsi="新宋体" w:cs="新宋体"/>
                <w:sz w:val="19"/>
                <w:szCs w:val="19"/>
              </w:rPr>
              <w:t>&gt;</w:t>
            </w:r>
          </w:p>
        </w:tc>
        <w:tc>
          <w:tcPr>
            <w:tcW w:w="3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702A" w:rsidRDefault="00C6702A" w:rsidP="003A1CAB">
            <w:pPr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每晚每间的价格对象</w:t>
            </w:r>
          </w:p>
        </w:tc>
      </w:tr>
    </w:tbl>
    <w:p w:rsidR="00C6702A" w:rsidRDefault="00C6702A" w:rsidP="00C6702A">
      <w:pPr>
        <w:rPr>
          <w:rFonts w:ascii="新宋体" w:eastAsia="新宋体" w:hAnsi="新宋体" w:cs="新宋体"/>
          <w:color w:val="0000FF"/>
          <w:sz w:val="19"/>
          <w:szCs w:val="19"/>
        </w:rPr>
      </w:pPr>
      <w:r>
        <w:rPr>
          <w:rFonts w:ascii="宋体" w:hAnsi="宋体" w:cs="宋体"/>
          <w:color w:val="937A42"/>
          <w:sz w:val="19"/>
          <w:szCs w:val="19"/>
        </w:rPr>
        <w:t>NightlyRate对象</w:t>
      </w:r>
    </w:p>
    <w:tbl>
      <w:tblPr>
        <w:tblW w:w="8706" w:type="dxa"/>
        <w:tblInd w:w="-188" w:type="dxa"/>
        <w:tblLayout w:type="fixed"/>
        <w:tblCellMar>
          <w:left w:w="0" w:type="dxa"/>
          <w:right w:w="0" w:type="dxa"/>
        </w:tblCellMar>
        <w:tblLook w:val="0000"/>
      </w:tblPr>
      <w:tblGrid>
        <w:gridCol w:w="2690"/>
        <w:gridCol w:w="2690"/>
        <w:gridCol w:w="3326"/>
      </w:tblGrid>
      <w:tr w:rsidR="00437512" w:rsidTr="00437512"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437512" w:rsidRDefault="00437512" w:rsidP="005B0BA7">
            <w:pPr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新宋体" w:eastAsia="新宋体" w:hAnsi="新宋体" w:cs="新宋体"/>
                <w:sz w:val="19"/>
                <w:szCs w:val="19"/>
              </w:rPr>
              <w:t>DisplayNightlyRate</w:t>
            </w:r>
          </w:p>
        </w:tc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37512" w:rsidRDefault="00437512" w:rsidP="003A1CAB">
            <w:pPr>
              <w:rPr>
                <w:rFonts w:ascii="新宋体" w:eastAsia="新宋体" w:hAnsi="新宋体" w:cs="新宋体"/>
                <w:sz w:val="19"/>
                <w:szCs w:val="19"/>
              </w:rPr>
            </w:pPr>
            <w:r>
              <w:rPr>
                <w:rFonts w:ascii="新宋体" w:eastAsia="新宋体" w:hAnsi="新宋体" w:cs="新宋体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3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37512" w:rsidRDefault="00437512" w:rsidP="003A1CAB">
            <w:pPr>
              <w:rPr>
                <w:rFonts w:ascii="新宋体" w:eastAsia="新宋体" w:hAnsi="新宋体" w:cs="新宋体"/>
                <w:color w:val="0000FF"/>
                <w:sz w:val="19"/>
                <w:szCs w:val="19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每间每晚价格</w:t>
            </w:r>
          </w:p>
        </w:tc>
      </w:tr>
      <w:tr w:rsidR="00437512" w:rsidTr="00437512">
        <w:tc>
          <w:tcPr>
            <w:tcW w:w="2690" w:type="dxa"/>
            <w:tcBorders>
              <w:left w:val="single" w:sz="8" w:space="0" w:color="000000"/>
              <w:bottom w:val="single" w:sz="8" w:space="0" w:color="000000"/>
            </w:tcBorders>
          </w:tcPr>
          <w:p w:rsidR="00437512" w:rsidRDefault="00437512" w:rsidP="005B0BA7">
            <w:pPr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新宋体" w:eastAsia="新宋体" w:hAnsi="新宋体" w:cs="新宋体"/>
                <w:sz w:val="19"/>
                <w:szCs w:val="19"/>
              </w:rPr>
              <w:t>CurrentDay</w:t>
            </w:r>
          </w:p>
        </w:tc>
        <w:tc>
          <w:tcPr>
            <w:tcW w:w="26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37512" w:rsidRDefault="00437512" w:rsidP="003A1CAB">
            <w:pPr>
              <w:rPr>
                <w:rFonts w:ascii="新宋体" w:eastAsia="新宋体" w:hAnsi="新宋体" w:cs="新宋体"/>
                <w:sz w:val="19"/>
                <w:szCs w:val="19"/>
              </w:rPr>
            </w:pPr>
            <w:r>
              <w:rPr>
                <w:rFonts w:ascii="新宋体" w:eastAsia="新宋体" w:hAnsi="新宋体" w:cs="新宋体"/>
                <w:color w:val="0000FF"/>
                <w:sz w:val="19"/>
                <w:szCs w:val="19"/>
              </w:rPr>
              <w:t>Datatime</w:t>
            </w:r>
          </w:p>
        </w:tc>
        <w:tc>
          <w:tcPr>
            <w:tcW w:w="332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37512" w:rsidRDefault="00437512" w:rsidP="003A1CAB">
            <w:pPr>
              <w:rPr>
                <w:rFonts w:ascii="宋体" w:hAnsi="宋体" w:cs="宋体"/>
                <w:b/>
                <w:sz w:val="36"/>
                <w:szCs w:val="36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价格对应日期</w:t>
            </w:r>
          </w:p>
        </w:tc>
      </w:tr>
    </w:tbl>
    <w:p w:rsidR="00C6702A" w:rsidRPr="00B43260" w:rsidRDefault="00C6702A" w:rsidP="00B43260">
      <w:pPr>
        <w:pStyle w:val="5"/>
        <w:numPr>
          <w:ilvl w:val="3"/>
          <w:numId w:val="3"/>
        </w:numPr>
      </w:pPr>
      <w:r w:rsidRPr="00B43260">
        <w:t>ghotel.search.detail</w:t>
      </w:r>
    </w:p>
    <w:p w:rsidR="00C6702A" w:rsidRDefault="00CC694E" w:rsidP="00C6702A">
      <w:pPr>
        <w:spacing w:line="240" w:lineRule="atLeast"/>
      </w:pPr>
      <w:r>
        <w:rPr>
          <w:rFonts w:ascii="宋体" w:hAnsi="宋体" w:cs="宋体" w:hint="eastAsia"/>
          <w:b/>
          <w:szCs w:val="21"/>
        </w:rPr>
        <w:t>请求</w:t>
      </w:r>
      <w:r w:rsidR="00C6702A">
        <w:rPr>
          <w:rFonts w:ascii="宋体" w:hAnsi="宋体" w:cs="宋体"/>
          <w:b/>
          <w:szCs w:val="21"/>
        </w:rPr>
        <w:t>参数</w:t>
      </w:r>
    </w:p>
    <w:tbl>
      <w:tblPr>
        <w:tblW w:w="0" w:type="auto"/>
        <w:tblInd w:w="-45" w:type="dxa"/>
        <w:tblLayout w:type="fixed"/>
        <w:tblLook w:val="0000"/>
      </w:tblPr>
      <w:tblGrid>
        <w:gridCol w:w="2376"/>
        <w:gridCol w:w="1049"/>
        <w:gridCol w:w="1439"/>
        <w:gridCol w:w="1439"/>
        <w:gridCol w:w="948"/>
        <w:gridCol w:w="1361"/>
      </w:tblGrid>
      <w:tr w:rsidR="00C6702A" w:rsidTr="003A1CAB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</w:pPr>
            <w:r>
              <w:t>字段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</w:pPr>
            <w:r>
              <w:t>类型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</w:pPr>
            <w:r>
              <w:t>描述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</w:pPr>
            <w:r>
              <w:t>默认值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</w:pPr>
            <w:r>
              <w:t>可为空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  <w:rPr>
                <w:rFonts w:ascii="宋体" w:hAnsi="宋体" w:cs="宋体"/>
                <w:b/>
                <w:sz w:val="24"/>
              </w:rPr>
            </w:pPr>
            <w:r>
              <w:t>备注</w:t>
            </w:r>
          </w:p>
        </w:tc>
      </w:tr>
      <w:tr w:rsidR="00C6702A" w:rsidTr="003A1CAB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</w:pPr>
            <w:r>
              <w:rPr>
                <w:rFonts w:ascii="宋体" w:hAnsi="宋体" w:cs="宋体"/>
                <w:b/>
                <w:sz w:val="24"/>
              </w:rPr>
              <w:t>hotelId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szCs w:val="21"/>
              </w:rPr>
            </w:pPr>
            <w:r>
              <w:t>String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szCs w:val="21"/>
              </w:rPr>
              <w:t>酒店</w:t>
            </w:r>
            <w:r>
              <w:rPr>
                <w:szCs w:val="21"/>
              </w:rPr>
              <w:t>ID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  <w:spacing w:line="240" w:lineRule="atLeast"/>
              <w:rPr>
                <w:rFonts w:ascii="宋体" w:hAnsi="宋体" w:cs="宋体"/>
                <w:sz w:val="24"/>
              </w:rPr>
            </w:pP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N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  <w:spacing w:line="240" w:lineRule="atLeast"/>
              <w:rPr>
                <w:rFonts w:ascii="宋体" w:hAnsi="宋体" w:cs="宋体"/>
                <w:sz w:val="24"/>
              </w:rPr>
            </w:pPr>
          </w:p>
        </w:tc>
      </w:tr>
    </w:tbl>
    <w:p w:rsidR="00C6702A" w:rsidRDefault="00C6702A" w:rsidP="00C6702A">
      <w:pPr>
        <w:spacing w:line="240" w:lineRule="atLeast"/>
      </w:pPr>
    </w:p>
    <w:p w:rsidR="00C6702A" w:rsidRDefault="00CC694E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 w:hint="eastAsia"/>
          <w:b/>
          <w:sz w:val="24"/>
        </w:rPr>
        <w:t>请求</w:t>
      </w:r>
      <w:r w:rsidR="00C6702A">
        <w:rPr>
          <w:rFonts w:ascii="宋体" w:hAnsi="宋体" w:cs="宋体"/>
          <w:b/>
          <w:sz w:val="24"/>
        </w:rPr>
        <w:t>参数：Data 格式：Xml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>&lt;?xml version="1.0" encoding="utf-8"?&gt;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>&lt;root&gt;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>&lt;hotelId&gt;144875&lt;/hotelId&gt;</w:t>
      </w:r>
    </w:p>
    <w:p w:rsidR="00C6702A" w:rsidRDefault="00C6702A" w:rsidP="00C6702A">
      <w:pPr>
        <w:spacing w:line="240" w:lineRule="atLeast"/>
        <w:rPr>
          <w:rFonts w:ascii="宋体" w:hAnsi="宋体" w:cs="宋体"/>
          <w:b/>
          <w:sz w:val="24"/>
        </w:rPr>
      </w:pPr>
      <w:r>
        <w:rPr>
          <w:rFonts w:ascii="宋体" w:hAnsi="宋体" w:cs="宋体"/>
          <w:color w:val="FF0000"/>
          <w:szCs w:val="21"/>
        </w:rPr>
        <w:t>&lt;/root&gt;</w:t>
      </w:r>
    </w:p>
    <w:p w:rsidR="00C6702A" w:rsidRDefault="00CC694E" w:rsidP="00C6702A">
      <w:pPr>
        <w:spacing w:line="240" w:lineRule="atLeast"/>
        <w:rPr>
          <w:color w:val="CC0000"/>
        </w:rPr>
      </w:pPr>
      <w:r>
        <w:rPr>
          <w:rFonts w:ascii="宋体" w:hAnsi="宋体" w:cs="宋体" w:hint="eastAsia"/>
          <w:b/>
          <w:sz w:val="24"/>
        </w:rPr>
        <w:lastRenderedPageBreak/>
        <w:t>请求</w:t>
      </w:r>
      <w:r w:rsidR="00C6702A">
        <w:rPr>
          <w:rFonts w:ascii="宋体" w:hAnsi="宋体" w:cs="宋体"/>
          <w:b/>
          <w:sz w:val="24"/>
        </w:rPr>
        <w:t>参数：Data 格式：Json</w:t>
      </w:r>
    </w:p>
    <w:p w:rsidR="00C6702A" w:rsidRDefault="00C6702A" w:rsidP="00C6702A">
      <w:pPr>
        <w:pStyle w:val="HTML"/>
        <w:rPr>
          <w:color w:val="CC0000"/>
        </w:rPr>
      </w:pPr>
      <w:r>
        <w:rPr>
          <w:color w:val="CC0000"/>
        </w:rPr>
        <w:t>{"hotelId":"144875"}</w:t>
      </w:r>
    </w:p>
    <w:p w:rsidR="00C6702A" w:rsidRDefault="00C6702A" w:rsidP="00C6702A">
      <w:pPr>
        <w:pStyle w:val="HTML"/>
        <w:rPr>
          <w:color w:val="CC0000"/>
        </w:rPr>
      </w:pPr>
    </w:p>
    <w:p w:rsidR="00C6702A" w:rsidRDefault="00C6702A" w:rsidP="00C6702A">
      <w:pPr>
        <w:spacing w:line="240" w:lineRule="atLeast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>返回参数解释：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b/>
          <w:szCs w:val="21"/>
        </w:rPr>
        <w:t xml:space="preserve"> </w:t>
      </w:r>
      <w:r>
        <w:rPr>
          <w:rFonts w:ascii="宋体" w:hAnsi="宋体" w:cs="宋体"/>
          <w:color w:val="FF0000"/>
          <w:szCs w:val="21"/>
        </w:rPr>
        <w:t xml:space="preserve"> &lt;HotelInformationResponse&gt;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&lt;!--酒店ID--&gt;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&lt;hotelId&gt;375346&lt;/hotelId&gt;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&lt;HotelSummary&gt;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&lt;!--酒店ID--&gt;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&lt;hotelId&gt;375346&lt;/hotelId&gt;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&lt;!--酒店名称--&gt;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&lt;name&gt;The Mercer Boutique Hotel&lt;/name&gt;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&lt;!--酒店地址--&gt;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&lt;address1&gt;29 Jervois Street, Sheung Wan&lt;/address1&gt;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&lt;!--酒店所在城市--&gt;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&lt;city&gt;Hong Kong&lt;/city&gt;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&lt;!--酒店邮编--&gt;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&lt;postalCode&gt;0&lt;/postalCode&gt;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&lt;!--酒店所在国家代码--&gt;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&lt;countryCode&gt;HK&lt;/countryCode&gt; </w:t>
      </w:r>
    </w:p>
    <w:p w:rsidR="00C6702A" w:rsidRDefault="00C6702A" w:rsidP="00C6702A">
      <w:pPr>
        <w:spacing w:line="240" w:lineRule="atLeast"/>
        <w:ind w:firstLine="945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>&lt;!--忽略--&gt;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&lt;airportCode /&gt;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&lt;!--忽略--&gt;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&lt;propertyCategory&gt;0&lt;/propertyCategory&gt;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&lt;!--酒店星级/10--&gt;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&lt;hotelRating&gt;40&lt;/hotelRating&gt;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&lt;!--信用等级--&gt;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&lt;confidenceRating&gt;0&lt;/confidenceRating&gt;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 &lt;!--忽略--&gt;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&lt;amenityMask&gt;0&lt;/amenityMask&gt;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&lt;!--酒店位置--&gt;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&lt;locationDescription&gt;在苏豪区附近&lt;/locationDescription&gt;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&lt;!--最高价--&gt;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&lt;highRate&gt;0&lt;/highRate&gt;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&lt;!--最低价--&gt;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&lt;lowRate&gt;0&lt;/lowRate&gt;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&lt;!--纵坐标--&gt;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&lt;latitude&gt;22.28499&lt;/latitude&gt;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&lt;!--横坐标--&gt;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&lt;longitude&gt;114.15211&lt;/longitude&gt;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&lt;!--忽略--&gt;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&lt;proximityDistance&gt;0&lt;/proximityDistance&gt;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&lt;!--忽略--&gt;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lastRenderedPageBreak/>
        <w:t xml:space="preserve">         &lt;hotelInDestination&gt;false&lt;/hotelInDestination&gt;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&lt;/HotelSummary&gt;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&lt;HotelDetails&gt;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&lt;!--房间总数--&gt;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&lt;numberOfRooms&gt;0&lt;/numberOfRooms&gt;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&lt;!--楼层总数--&gt;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&lt;numberOfFloors&gt;0&lt;/numberOfFloors&gt;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&lt;!--入住开始时间--&gt;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&lt;checkInTime&gt;2:00 PM&lt;/checkInTime&gt;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&lt;!--酒店提示信息--&gt; </w:t>
      </w:r>
    </w:p>
    <w:p w:rsidR="00C6702A" w:rsidRDefault="00C6702A" w:rsidP="00C6702A">
      <w:pPr>
        <w:spacing w:line="240" w:lineRule="atLeast"/>
        <w:ind w:left="945" w:hanging="945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&lt;propertyInformation&gt;</w:t>
      </w:r>
    </w:p>
    <w:p w:rsidR="00C6702A" w:rsidRDefault="00C6702A" w:rsidP="00C6702A">
      <w:pPr>
        <w:spacing w:line="240" w:lineRule="atLeast"/>
        <w:ind w:left="945" w:firstLine="420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入住时间开始于 14:00  退房时间 中午  &lt;/propertyInformation&gt;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&lt;!--周边信息--&gt; </w:t>
      </w:r>
    </w:p>
    <w:p w:rsidR="00C6702A" w:rsidRDefault="00C6702A" w:rsidP="00C6702A">
      <w:pPr>
        <w:spacing w:line="240" w:lineRule="atLeast"/>
        <w:ind w:left="1260" w:hanging="1260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&lt;areaInformation香港医学博物馆 - 0.4 km / 0.2 mi;东华医院 - 0.5 km / 0.3 mi;国际金融中心 - 0.6 km / 0.4 mi;兰桂坊 - 0.6 km / 0.4 mi;</w:t>
      </w:r>
    </w:p>
    <w:p w:rsidR="00C6702A" w:rsidRDefault="00C6702A" w:rsidP="00C6702A">
      <w:pPr>
        <w:spacing w:line="240" w:lineRule="atLeast"/>
        <w:ind w:firstLine="840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&lt;/areaInformation&gt;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&lt;!--入住提示--&gt; </w:t>
      </w:r>
    </w:p>
    <w:p w:rsidR="00C6702A" w:rsidRDefault="00C6702A" w:rsidP="00C6702A">
      <w:pPr>
        <w:spacing w:line="240" w:lineRule="atLeast"/>
        <w:ind w:left="1470" w:hanging="1470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&lt;hotelPolicy&gt;You must present a photo ID when checking in. Your credit card is charged at the time you book. </w:t>
      </w:r>
    </w:p>
    <w:p w:rsidR="00C6702A" w:rsidRDefault="00C6702A" w:rsidP="00C6702A">
      <w:pPr>
        <w:spacing w:line="240" w:lineRule="atLeast"/>
        <w:ind w:firstLine="945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&lt;/hotelPolicy&gt;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&lt;!--声明信息--&gt;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&lt;roomInformation&gt;声明和费用：酒店客房的所有住客都必须登记;</w:t>
      </w:r>
    </w:p>
    <w:p w:rsidR="00C6702A" w:rsidRDefault="00C6702A" w:rsidP="00C6702A">
      <w:pPr>
        <w:spacing w:line="240" w:lineRule="atLeast"/>
        <w:ind w:left="1260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>此酒店不允许携带宠物，包括服务类动物（例如导盲犬）。;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&lt;/roomInformation&gt;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&lt;!--行车路线--&gt;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&lt;drivingDirections /&gt;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&lt;!--入住须知--&gt;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&lt;checkInInstructions /&gt;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&lt;/HotelDetails&gt;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&lt;RoomTypes&gt;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&lt;RoomType&gt;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&lt;!--房型id--&gt;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&lt;roomCode&gt;200059638&lt;/roomCode&gt;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&lt;!--房间分类id--&gt;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&lt;roomTypeId&gt;17065538&lt;/roomTypeId&gt;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&lt;!--房型名称--&gt;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&lt;description&gt;豪华房&lt;/description&gt;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&lt;!--房型长描述--&gt;</w:t>
      </w:r>
    </w:p>
    <w:p w:rsidR="00C6702A" w:rsidRDefault="00C6702A" w:rsidP="00C6702A">
      <w:pPr>
        <w:spacing w:line="240" w:lineRule="atLeast"/>
        <w:ind w:firstLine="840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>&lt;descriptionLong&gt;null&lt;/description&gt;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&lt;!--房型设施--&gt;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&lt;roomAmenities&gt;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&lt;!--房型设施总数--&gt;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 &lt;size&gt;2&lt;/size&gt;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 &lt;RoomAmenity&gt;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lastRenderedPageBreak/>
        <w:t xml:space="preserve">            &lt;RoomAmenity&gt;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     &lt;amenityId&gt;173009278&lt;/amenityId&gt;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     &lt;amenity&gt;CD播放器 &lt;/amenity&gt;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   &lt;/RoomAmenity&gt;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   &lt;RoomAmenity&gt;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     &lt;amenityId&gt;173009274&lt;/amenityId&gt;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     &lt;amenity&gt;免费洗浴用品 &lt;/amenity&gt;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   &lt;/RoomAmenity&gt;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&lt;/RoomAmenity&gt;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  ……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&lt;/roomAmenities&gt;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&lt;/RoomType&gt;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&lt;/RoomTypes&gt;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&lt;!--酒店设施--&gt;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&lt;PropertyAmenities&gt;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&lt;!--酒店设施种类总数--&gt;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&lt;size&gt;2&lt;/size&gt;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&lt;PropertyAmenity&gt;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&lt;PropertyAmenity&gt;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 &lt;amenityId&gt;85627541&lt;/amenityId&gt;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 &lt;amenity&gt;健身设施 &lt;/amenity&gt;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&lt;/PropertyAmenity&gt;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&lt;PropertyAmenity&gt;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 &lt;amenityId&gt;112417098&lt;/amenityId&gt;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 &lt;amenity&gt;酒店餐厅 &lt;/amenity&gt;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&lt;/PropertyAmenity&gt;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&lt;/PropertyAmenity&gt;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……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&lt;/PropertyAmenities&gt;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&lt;!--酒店图片--&gt;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&lt;HotelImages&gt;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&lt;size&gt;2&lt;/size&gt;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&lt;HotelImage&gt;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&lt;HotelImage&gt;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&lt;!--图片id--&gt;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 &lt;hotelImageId&gt;6593388&lt;/hotelImageId&gt;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 &lt;!--图片名称--&gt;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 &lt;name /&gt;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 &lt;!--图片类型--&gt;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 &lt;category&gt;1&lt;/category&gt;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 &lt;!--图片类别--&gt;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 &lt;type&gt;0&lt;/type&gt;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 &lt;!--原图--&gt;</w:t>
      </w:r>
    </w:p>
    <w:p w:rsidR="00C6702A" w:rsidRDefault="00C6702A" w:rsidP="00C6702A">
      <w:pPr>
        <w:spacing w:line="240" w:lineRule="atLeast"/>
        <w:ind w:left="945" w:hanging="945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 </w:t>
      </w:r>
      <w:r>
        <w:rPr>
          <w:rFonts w:ascii="宋体" w:hAnsi="宋体" w:cs="宋体"/>
          <w:color w:val="FF0000"/>
          <w:szCs w:val="21"/>
        </w:rPr>
        <w:lastRenderedPageBreak/>
        <w:t>&lt;url&gt;http://images.travelnow.com/hotels/5000000/4300000/4299600/4299558/4299558_10_b.jpg&lt;/url&gt;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 &lt;!--缩略图 70*70--&gt;</w:t>
      </w:r>
    </w:p>
    <w:p w:rsidR="00C6702A" w:rsidRDefault="00C6702A" w:rsidP="00C6702A">
      <w:pPr>
        <w:spacing w:line="240" w:lineRule="atLeast"/>
        <w:ind w:left="945" w:hanging="945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 &lt;thumbnailUrl&gt;http://images.travelnow.com/hotels/5000000/4300000/4299600/4299558/4299558_10_t.jpg&lt;/thumbnailUrl&gt;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 &lt;!--图片提供者--&gt;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 &lt;supplierId&gt;13&lt;/supplierId&gt;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  &lt;!--原图宽度--&gt;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 &lt;width&gt;350&lt;/width&gt;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 &lt;!--原图高度--&gt;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 &lt;height&gt;350&lt;/height&gt;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 &lt;!--原图大小--&gt;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 &lt;byteSize&gt;0&lt;/byteSize&gt;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&lt;/HotelImage&gt;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……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&lt;/HotelImages&gt;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&lt;/HotelInformationResponse&gt;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</w:p>
    <w:p w:rsidR="00B954DC" w:rsidRDefault="00B954DC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</w:p>
    <w:p w:rsidR="00B954DC" w:rsidRDefault="00B954DC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</w:p>
    <w:p w:rsidR="00C6702A" w:rsidRPr="00B43260" w:rsidRDefault="00C6702A" w:rsidP="00B43260">
      <w:pPr>
        <w:pStyle w:val="5"/>
        <w:numPr>
          <w:ilvl w:val="3"/>
          <w:numId w:val="3"/>
        </w:numPr>
      </w:pPr>
      <w:bookmarkStart w:id="47" w:name="ghotelsearchroom"/>
      <w:bookmarkEnd w:id="46"/>
      <w:r w:rsidRPr="00B43260">
        <w:t>ghotel.search.room</w:t>
      </w:r>
    </w:p>
    <w:p w:rsidR="00C6702A" w:rsidRDefault="00614194" w:rsidP="00C6702A">
      <w:pPr>
        <w:spacing w:line="240" w:lineRule="atLeast"/>
      </w:pPr>
      <w:r>
        <w:rPr>
          <w:rFonts w:ascii="宋体" w:hAnsi="宋体" w:cs="宋体" w:hint="eastAsia"/>
          <w:b/>
          <w:sz w:val="24"/>
        </w:rPr>
        <w:t>请求</w:t>
      </w:r>
      <w:r w:rsidR="00C6702A">
        <w:rPr>
          <w:rFonts w:ascii="宋体" w:hAnsi="宋体" w:cs="宋体"/>
          <w:b/>
          <w:sz w:val="24"/>
        </w:rPr>
        <w:t>参数</w:t>
      </w:r>
    </w:p>
    <w:tbl>
      <w:tblPr>
        <w:tblW w:w="8612" w:type="dxa"/>
        <w:tblInd w:w="-45" w:type="dxa"/>
        <w:tblLayout w:type="fixed"/>
        <w:tblLook w:val="0000"/>
      </w:tblPr>
      <w:tblGrid>
        <w:gridCol w:w="2376"/>
        <w:gridCol w:w="1049"/>
        <w:gridCol w:w="1439"/>
        <w:gridCol w:w="1439"/>
        <w:gridCol w:w="948"/>
        <w:gridCol w:w="1361"/>
      </w:tblGrid>
      <w:tr w:rsidR="00C6702A" w:rsidTr="00C76491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</w:pPr>
            <w:r>
              <w:t>字段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</w:pPr>
            <w:r>
              <w:t>类型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</w:pPr>
            <w:r>
              <w:t>描述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</w:pPr>
            <w:r>
              <w:t>默认值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</w:pPr>
            <w:r>
              <w:t>可为空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  <w:rPr>
                <w:rFonts w:ascii="宋体" w:hAnsi="宋体" w:cs="宋体"/>
                <w:b/>
                <w:sz w:val="24"/>
              </w:rPr>
            </w:pPr>
            <w:r>
              <w:t>备注</w:t>
            </w:r>
          </w:p>
        </w:tc>
      </w:tr>
      <w:tr w:rsidR="00C6702A" w:rsidTr="00C76491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</w:pPr>
            <w:r>
              <w:rPr>
                <w:rFonts w:ascii="宋体" w:hAnsi="宋体" w:cs="宋体"/>
                <w:b/>
                <w:sz w:val="24"/>
              </w:rPr>
              <w:t>hotelId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szCs w:val="21"/>
              </w:rPr>
            </w:pPr>
            <w:r>
              <w:t>String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szCs w:val="21"/>
              </w:rPr>
              <w:t>酒店</w:t>
            </w:r>
            <w:r>
              <w:rPr>
                <w:szCs w:val="21"/>
              </w:rPr>
              <w:t>ID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  <w:spacing w:line="240" w:lineRule="atLeast"/>
              <w:rPr>
                <w:rFonts w:ascii="宋体" w:hAnsi="宋体" w:cs="宋体"/>
                <w:sz w:val="24"/>
              </w:rPr>
            </w:pP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N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  <w:spacing w:line="240" w:lineRule="atLeast"/>
              <w:rPr>
                <w:rFonts w:ascii="宋体" w:hAnsi="宋体" w:cs="宋体"/>
                <w:sz w:val="24"/>
              </w:rPr>
            </w:pPr>
          </w:p>
        </w:tc>
      </w:tr>
      <w:tr w:rsidR="00C6702A" w:rsidTr="00C76491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</w:pPr>
            <w:r>
              <w:rPr>
                <w:rFonts w:ascii="宋体" w:hAnsi="宋体" w:cs="宋体"/>
                <w:b/>
                <w:sz w:val="24"/>
              </w:rPr>
              <w:t>checkInDate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szCs w:val="21"/>
              </w:rPr>
            </w:pPr>
            <w:r>
              <w:t>DateTime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szCs w:val="21"/>
              </w:rPr>
              <w:t>入住时间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25/12/2012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24"/>
              </w:rPr>
              <w:t>N</w:t>
            </w:r>
          </w:p>
        </w:tc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widowControl/>
              <w:snapToGrid w:val="0"/>
              <w:spacing w:line="240" w:lineRule="atLeast"/>
              <w:jc w:val="left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酒店所在城市的当地时间</w:t>
            </w:r>
          </w:p>
        </w:tc>
      </w:tr>
      <w:tr w:rsidR="00C6702A" w:rsidTr="00C76491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</w:pPr>
            <w:r>
              <w:rPr>
                <w:rFonts w:ascii="宋体" w:hAnsi="宋体" w:cs="宋体"/>
                <w:b/>
                <w:sz w:val="24"/>
              </w:rPr>
              <w:t>checkOutDate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szCs w:val="21"/>
              </w:rPr>
            </w:pPr>
            <w:r>
              <w:t>DateTime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szCs w:val="21"/>
              </w:rPr>
              <w:t>离店日期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25/12/2012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</w:pPr>
            <w:r>
              <w:rPr>
                <w:rFonts w:ascii="宋体" w:hAnsi="宋体" w:cs="宋体"/>
                <w:sz w:val="24"/>
              </w:rPr>
              <w:t>N</w:t>
            </w:r>
          </w:p>
        </w:tc>
        <w:tc>
          <w:tcPr>
            <w:tcW w:w="13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</w:pPr>
          </w:p>
        </w:tc>
      </w:tr>
      <w:tr w:rsidR="00C6702A" w:rsidTr="00C76491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</w:pPr>
            <w:r>
              <w:rPr>
                <w:rFonts w:ascii="宋体" w:hAnsi="宋体" w:cs="宋体"/>
                <w:b/>
                <w:sz w:val="24"/>
              </w:rPr>
              <w:t>includeDetails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szCs w:val="21"/>
              </w:rPr>
            </w:pPr>
            <w:r>
              <w:t>Boolen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szCs w:val="21"/>
              </w:rPr>
              <w:t>是否包括详情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False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Y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  <w:spacing w:line="240" w:lineRule="atLeast"/>
              <w:rPr>
                <w:rFonts w:ascii="宋体" w:hAnsi="宋体" w:cs="宋体"/>
                <w:sz w:val="24"/>
              </w:rPr>
            </w:pPr>
          </w:p>
        </w:tc>
      </w:tr>
      <w:tr w:rsidR="00C6702A" w:rsidTr="00C76491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D73C7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hyperlink w:anchor="RoomGroup" w:history="1">
              <w:r w:rsidR="00C6702A">
                <w:rPr>
                  <w:rStyle w:val="a9"/>
                  <w:rFonts w:ascii="宋体" w:hAnsi="宋体"/>
                </w:rPr>
                <w:t>RoomGroup</w:t>
              </w:r>
            </w:hyperlink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4"/>
              </w:rPr>
              <w:t>Array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Cs w:val="21"/>
              </w:rPr>
              <w:t>房间信息，包含多个Room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  <w:spacing w:line="240" w:lineRule="atLeast"/>
              <w:rPr>
                <w:rFonts w:ascii="宋体" w:hAnsi="宋体" w:cs="宋体"/>
                <w:sz w:val="24"/>
              </w:rPr>
            </w:pP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24"/>
              </w:rPr>
              <w:t>N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widowControl/>
              <w:snapToGrid w:val="0"/>
              <w:spacing w:line="240" w:lineRule="atLeast"/>
              <w:jc w:val="left"/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参见ghotel.search.list中Room</w:t>
            </w:r>
          </w:p>
        </w:tc>
      </w:tr>
    </w:tbl>
    <w:p w:rsidR="00C6702A" w:rsidRDefault="00C6702A" w:rsidP="00C6702A">
      <w:pPr>
        <w:spacing w:line="240" w:lineRule="atLeast"/>
      </w:pPr>
    </w:p>
    <w:p w:rsidR="00C6702A" w:rsidRDefault="00614194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 w:hint="eastAsia"/>
          <w:b/>
          <w:sz w:val="24"/>
        </w:rPr>
        <w:t>请求</w:t>
      </w:r>
      <w:r w:rsidR="00C6702A">
        <w:rPr>
          <w:rFonts w:ascii="宋体" w:hAnsi="宋体" w:cs="宋体"/>
          <w:b/>
          <w:sz w:val="24"/>
        </w:rPr>
        <w:t>参数：Data 格式：Xml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>&lt;?xml version="1.0" encoding="utf-8"?&gt;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>&lt;root&gt;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ab/>
        <w:t>&lt;checkInDate&gt;09/27/2012&lt;/checkInDate&gt;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ab/>
        <w:t>&lt;checkOutDate&gt;09/29/2012&lt;/checkOutDate&gt;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ab/>
        <w:t>&lt;RoomGroup&gt;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ab/>
      </w:r>
      <w:r>
        <w:rPr>
          <w:rFonts w:ascii="宋体" w:hAnsi="宋体" w:cs="宋体"/>
          <w:color w:val="FF0000"/>
          <w:szCs w:val="21"/>
        </w:rPr>
        <w:tab/>
        <w:t>&lt;Room&gt;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lastRenderedPageBreak/>
        <w:tab/>
      </w:r>
      <w:r>
        <w:rPr>
          <w:rFonts w:ascii="宋体" w:hAnsi="宋体" w:cs="宋体"/>
          <w:color w:val="FF0000"/>
          <w:szCs w:val="21"/>
        </w:rPr>
        <w:tab/>
      </w:r>
      <w:r>
        <w:rPr>
          <w:rFonts w:ascii="宋体" w:hAnsi="宋体" w:cs="宋体"/>
          <w:color w:val="FF0000"/>
          <w:szCs w:val="21"/>
        </w:rPr>
        <w:tab/>
        <w:t>&lt;childAges&gt;0&lt;/childAges&gt;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ab/>
      </w:r>
      <w:r>
        <w:rPr>
          <w:rFonts w:ascii="宋体" w:hAnsi="宋体" w:cs="宋体"/>
          <w:color w:val="FF0000"/>
          <w:szCs w:val="21"/>
        </w:rPr>
        <w:tab/>
      </w:r>
      <w:r>
        <w:rPr>
          <w:rFonts w:ascii="宋体" w:hAnsi="宋体" w:cs="宋体"/>
          <w:color w:val="FF0000"/>
          <w:szCs w:val="21"/>
        </w:rPr>
        <w:tab/>
        <w:t>&lt;numberOfAdults&gt;2&lt;/numberOfAdults&gt;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ab/>
      </w:r>
      <w:r>
        <w:rPr>
          <w:rFonts w:ascii="宋体" w:hAnsi="宋体" w:cs="宋体"/>
          <w:color w:val="FF0000"/>
          <w:szCs w:val="21"/>
        </w:rPr>
        <w:tab/>
      </w:r>
      <w:r>
        <w:rPr>
          <w:rFonts w:ascii="宋体" w:hAnsi="宋体" w:cs="宋体"/>
          <w:color w:val="FF0000"/>
          <w:szCs w:val="21"/>
        </w:rPr>
        <w:tab/>
        <w:t>&lt;numberOfChildren&gt;0&lt;/numberOfChildren&gt;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ab/>
      </w:r>
      <w:r>
        <w:rPr>
          <w:rFonts w:ascii="宋体" w:hAnsi="宋体" w:cs="宋体"/>
          <w:color w:val="FF0000"/>
          <w:szCs w:val="21"/>
        </w:rPr>
        <w:tab/>
        <w:t>&lt;/Room&gt;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ab/>
      </w:r>
      <w:r>
        <w:rPr>
          <w:rFonts w:ascii="宋体" w:hAnsi="宋体" w:cs="宋体"/>
          <w:color w:val="FF0000"/>
          <w:szCs w:val="21"/>
        </w:rPr>
        <w:tab/>
        <w:t>&lt;Room&gt;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ab/>
      </w:r>
      <w:r>
        <w:rPr>
          <w:rFonts w:ascii="宋体" w:hAnsi="宋体" w:cs="宋体"/>
          <w:color w:val="FF0000"/>
          <w:szCs w:val="21"/>
        </w:rPr>
        <w:tab/>
      </w:r>
      <w:r>
        <w:rPr>
          <w:rFonts w:ascii="宋体" w:hAnsi="宋体" w:cs="宋体"/>
          <w:color w:val="FF0000"/>
          <w:szCs w:val="21"/>
        </w:rPr>
        <w:tab/>
        <w:t>&lt;childAges&gt;0&lt;/childAges&gt;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ab/>
      </w:r>
      <w:r>
        <w:rPr>
          <w:rFonts w:ascii="宋体" w:hAnsi="宋体" w:cs="宋体"/>
          <w:color w:val="FF0000"/>
          <w:szCs w:val="21"/>
        </w:rPr>
        <w:tab/>
      </w:r>
      <w:r>
        <w:rPr>
          <w:rFonts w:ascii="宋体" w:hAnsi="宋体" w:cs="宋体"/>
          <w:color w:val="FF0000"/>
          <w:szCs w:val="21"/>
        </w:rPr>
        <w:tab/>
        <w:t>&lt;numberOfAdults&gt;1&lt;/numberOfAdults&gt;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ab/>
      </w:r>
      <w:r>
        <w:rPr>
          <w:rFonts w:ascii="宋体" w:hAnsi="宋体" w:cs="宋体"/>
          <w:color w:val="FF0000"/>
          <w:szCs w:val="21"/>
        </w:rPr>
        <w:tab/>
      </w:r>
      <w:r>
        <w:rPr>
          <w:rFonts w:ascii="宋体" w:hAnsi="宋体" w:cs="宋体"/>
          <w:color w:val="FF0000"/>
          <w:szCs w:val="21"/>
        </w:rPr>
        <w:tab/>
        <w:t>&lt;numberOfChildren&gt;0&lt;/numberOfChildren&gt;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ab/>
      </w:r>
      <w:r>
        <w:rPr>
          <w:rFonts w:ascii="宋体" w:hAnsi="宋体" w:cs="宋体"/>
          <w:color w:val="FF0000"/>
          <w:szCs w:val="21"/>
        </w:rPr>
        <w:tab/>
        <w:t>&lt;/Room&gt;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ab/>
        <w:t>&lt;/RoomGroup&gt;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ab/>
        <w:t>&lt;hotelID&gt;144875&lt;/hotelID&gt;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ab/>
        <w:t>&lt;includeDetails&gt;1&lt;/includeDetails&gt;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ab/>
        <w:t>&lt;customerIpAddress&gt;127.0.0.1&lt;/customerIpAddress&gt;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ab/>
        <w:t>&lt;customerUserAgent&gt;firfox&lt;/customerUserAgent&gt;</w:t>
      </w:r>
    </w:p>
    <w:p w:rsidR="00C6702A" w:rsidRDefault="00C6702A" w:rsidP="00C6702A">
      <w:pPr>
        <w:spacing w:line="240" w:lineRule="atLeast"/>
      </w:pPr>
      <w:r>
        <w:rPr>
          <w:rFonts w:ascii="宋体" w:hAnsi="宋体" w:cs="宋体"/>
          <w:color w:val="FF0000"/>
          <w:szCs w:val="21"/>
        </w:rPr>
        <w:t>&lt;/root&gt;</w:t>
      </w:r>
    </w:p>
    <w:p w:rsidR="00C6702A" w:rsidRDefault="00C6702A" w:rsidP="00C6702A">
      <w:pPr>
        <w:pStyle w:val="HTML"/>
      </w:pPr>
    </w:p>
    <w:p w:rsidR="00C6702A" w:rsidRDefault="00614194" w:rsidP="00C6702A">
      <w:pPr>
        <w:spacing w:line="240" w:lineRule="atLeast"/>
        <w:rPr>
          <w:color w:val="CC0000"/>
        </w:rPr>
      </w:pPr>
      <w:r>
        <w:rPr>
          <w:rFonts w:ascii="宋体" w:hAnsi="宋体" w:cs="宋体" w:hint="eastAsia"/>
          <w:b/>
          <w:sz w:val="24"/>
        </w:rPr>
        <w:t>请求</w:t>
      </w:r>
      <w:r w:rsidR="00C6702A">
        <w:rPr>
          <w:rFonts w:ascii="宋体" w:hAnsi="宋体" w:cs="宋体"/>
          <w:b/>
          <w:sz w:val="24"/>
        </w:rPr>
        <w:t>参数：Data 格式：Json</w:t>
      </w:r>
    </w:p>
    <w:p w:rsidR="00C6702A" w:rsidRDefault="00C6702A" w:rsidP="00C6702A">
      <w:pPr>
        <w:pStyle w:val="HTML"/>
        <w:rPr>
          <w:color w:val="CC0000"/>
        </w:rPr>
      </w:pPr>
      <w:r>
        <w:rPr>
          <w:color w:val="CC0000"/>
        </w:rPr>
        <w:t>{"checkInDate":"09\/27\/2012","checkOutDate":"09\/29\/2012","RoomGroup":[{"childAges":0,"numberOfAdults":2,"numberOfChildren":0},{"childAges":0,"numberOfAdults":1,"numberOfChildren":0}],"hotelID":"144875","includeDetails":true,"customerIpAddress":"127.0.0.1","customerUserAgent":"firfox"}</w:t>
      </w:r>
    </w:p>
    <w:p w:rsidR="00C6702A" w:rsidRDefault="00C6702A" w:rsidP="00C6702A">
      <w:pPr>
        <w:pStyle w:val="HTML"/>
        <w:rPr>
          <w:color w:val="CC0000"/>
        </w:rPr>
      </w:pP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b/>
          <w:sz w:val="24"/>
        </w:rPr>
        <w:t>返回 参数 解释（xml实例）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>&lt;HotelRoomResponses&gt;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&lt;HotelRoomResponse&gt;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&lt;!--房型id--&gt;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&lt;rateCode&gt;200342004&lt;/rateCode&gt;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&lt;!--房间类型id--&gt;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&lt;roomTypeCode&gt;200059638&lt;/roomTypeCode&gt;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&lt;!--房型描述--&gt;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&lt;rateDescription&gt;豪华房&lt;/rateDescription&gt;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&lt;!--房间类型--&gt;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&lt;roomTypeDescription&gt;豪华房&lt;/roomTypeDescription&gt;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&lt;!--房间类型 E-前台现付 非E-担保--&gt;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&lt;supplierType&gt;E&lt;/supplierType&gt;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&lt;!--税率--&gt;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&lt;taxRate&gt;0&lt;/taxRate&gt;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&lt;!--税率变动--&gt;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&lt;rateChange&gt;false&lt;/rateChange&gt;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&lt;nonRefundable&gt;false&lt;/nonRefundable&gt;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&lt;!--是否担保--&gt;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&lt;guaranteeRequired&gt;false&lt;/guaranteeRequired&gt;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&lt;depositRequired&gt;true&lt;/depositRequired&gt;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lastRenderedPageBreak/>
        <w:t xml:space="preserve">      &lt;immediateChargeRequired&gt;true&lt;/immediateChargeRequired&gt;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&lt;currentAllotment&gt;-1&lt;/currentAllotment&gt;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&lt;propertyId&gt;0&lt;/propertyId&gt;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&lt;promoId&gt;0&lt;/promoId&gt;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&lt;!--房间促销信息--&gt;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&lt;promoDescription&gt;最少入住 2 晚，即可节省 15%！&lt;/promoDescription&gt;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&lt;!--床型--&gt;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&lt;BedTypes&gt;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&lt;!--床型种类数量--&gt;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&lt;size&gt;1&lt;/size&gt;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&lt;BedType&gt;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 &lt;BedType&gt;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 &lt;!--床型id--&gt;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   &lt;id&gt;13&lt;/id&gt;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   &lt;!--床型名称--&gt;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   &lt;description&gt;1大床&lt;/description&gt;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 &lt;/BedType&gt;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&lt;/BedType&gt;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&lt;/BedTypes&gt;</w:t>
      </w:r>
    </w:p>
    <w:p w:rsidR="00C6702A" w:rsidRDefault="00C6702A" w:rsidP="00C6702A">
      <w:pPr>
        <w:spacing w:line="240" w:lineRule="atLeast"/>
        <w:ind w:left="630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>&lt;!--取消政策--&gt;</w:t>
      </w:r>
    </w:p>
    <w:p w:rsidR="00C6702A" w:rsidRDefault="00C6702A" w:rsidP="00C6702A">
      <w:pPr>
        <w:spacing w:line="240" w:lineRule="atLeast"/>
        <w:ind w:left="630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&lt;cancellationPolicy&gt;当地时间2012-09-24 23:59之后取消或更改，我们将代收首晚房费与税费作为罚款。如未入住或提早退房，恕不退费,请谅解。如发生退款，款项将在5-20个工作日内退还到信用卡账户中。&lt;/cancellationPolicy&gt;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&lt;!--取消政策--&gt;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&lt;CancelPolicyInfoList&gt;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&lt;CancelPolicyInfo&gt;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 &lt;versionId&gt;204777123&lt;/versionId&gt;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 &lt;!--最晚取消时间--&gt;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 &lt;cancelTime&gt;23:59:00&lt;/cancelTime&gt;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 &lt;startWindowHours&gt;0&lt;/startWindowHours&gt;</w:t>
      </w:r>
    </w:p>
    <w:p w:rsidR="00C6702A" w:rsidRDefault="00C6702A" w:rsidP="00C6702A">
      <w:pPr>
        <w:spacing w:line="240" w:lineRule="atLeast"/>
        <w:ind w:firstLine="1050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>&lt;!—超时取消 扣款--&gt;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 &lt;nightCount&gt;1&lt;/nightCount&gt;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 &lt;percent /&gt;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 &lt;!--货币代码--&gt;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 &lt;currencyCode&gt;CNY&lt;/currencyCode&gt;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 &lt;timeZoneDescription /&gt;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 &lt;!—总额--&gt;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 &lt;amount /&gt;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&lt;/CancelPolicyInfo&gt;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……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&lt;/CancelPolicyInfoList&gt;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&lt;!--是否可以吸烟 吸烟/无烟房--&gt;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&lt;smokingPreferences&gt;S,NS&lt;/smokingPreferences&gt;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&lt;rateOccupancyPerRoom&gt;0&lt;/rateOccupancyPerRoom&gt;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lastRenderedPageBreak/>
        <w:t xml:space="preserve">      &lt;quotedOccupancy&gt;0&lt;/quotedOccupancy&gt;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&lt;minGuestAge&gt;0&lt;/minGuestAge&gt;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&lt;!--价格信息--&gt;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&lt;RateInfos&gt;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&lt;RateInfo&gt;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 &lt;rateChange&gt;false&lt;/rateChange&gt;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 &lt;promo&gt;true&lt;/promo&gt;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 &lt;priceBreakdown&gt;true&lt;/priceBreakdown&gt;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 &lt;RoomGroup /&gt;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 &lt;ChargeableRateInfo&gt;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   &lt;!--总价--&gt;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   &lt;total&gt;6372.08&lt;/total&gt;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   &lt;!--税费服务费--&gt;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   &lt;surchargeTotal&gt;579.28&lt;/surchargeTotal&gt;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   &lt;!--房间总价--&gt;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   &lt;nightlyRateTotal&gt;5792.8&lt;/nightlyRateTotal&gt;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   &lt;!--每晚最高价--&gt;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   &lt;maxNightlyRate&gt;1448.2&lt;/maxNightlyRate&gt;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   &lt;!--货币类型--&gt;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   &lt;currencyCode&gt;CNY&lt;/currencyCode&gt;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   &lt;!--卖价均价--&gt;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   &lt;averageRate&gt;1448.2&lt;/averageRate&gt;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   &lt;!--原价均价--&gt;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   &lt;averageBaseRate&gt;1703.77&lt;/averageBaseRate&gt;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 &lt;/ChargeableRateInfo&gt;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 &lt;!--展示货币类型--&gt;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 &lt;DisplayCurrencyCode&gt;CNY&lt;/DisplayCurrencyCode&gt;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 &lt;!--价格日历 当天的价格--&gt;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 &lt;DisplayNightlyRates&gt;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   &lt;NightlyRate&gt;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     &lt;promo&gt;false&lt;/promo&gt;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     &lt;!--对应当天价格-&gt;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     &lt;rate&gt;1448.2&lt;/rate&gt;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     &lt;!--对应当天原始价格-&gt;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     &lt;baseRate&gt;1703.77&lt;/baseRate&gt;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     &lt;DisplayNightlyRate&gt;1448.2&lt;/DisplayNightlyRate&gt;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     &lt;!--对应当天时间-&gt;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     &lt;CurrentDay&gt;2012-09-28T00:00:00&lt;/CurrentDay&gt;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   &lt;/NightlyRate&gt;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   ……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 &lt;/DisplayNightlyRates&gt;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 &lt;!--总价--&gt;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 &lt;ChargeableRoomRateTotal&gt;6372.08&lt;/ChargeableRoomRateTotal&gt;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 &lt;!--税费服务费--&gt;</w:t>
      </w:r>
    </w:p>
    <w:p w:rsidR="00C6702A" w:rsidRDefault="00C6702A" w:rsidP="00C6702A">
      <w:pPr>
        <w:spacing w:line="240" w:lineRule="atLeast"/>
        <w:ind w:left="840" w:hanging="840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lastRenderedPageBreak/>
        <w:t xml:space="preserve">          &lt;ChargeableRoomRateTaxesAndFees&gt;579.28&lt;/ChargeableRoomRateTaxesAndFees&gt;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 &lt;!--加人费--&gt;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 &lt;ExtraPersonFees&gt;0&lt;/ExtraPersonFees&gt;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&lt;/RateInfo&gt;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&lt;/RateInfos&gt;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&lt;!--附加服务--&gt;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&lt;ValueAdds&gt;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&lt;ValueAdd&gt;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  &lt;description&gt;早餐自助&lt;/description&gt;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  &lt;/ValueAdd&gt;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  &lt;/ValueAdds&gt;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&lt;/HotelRoomResponse&gt;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   ……</w:t>
      </w:r>
    </w:p>
    <w:p w:rsidR="00C6702A" w:rsidRDefault="00C6702A" w:rsidP="00C6702A">
      <w:pPr>
        <w:spacing w:line="240" w:lineRule="atLeast"/>
      </w:pPr>
      <w:r>
        <w:rPr>
          <w:rFonts w:ascii="宋体" w:hAnsi="宋体" w:cs="宋体"/>
          <w:color w:val="FF0000"/>
          <w:szCs w:val="21"/>
        </w:rPr>
        <w:t xml:space="preserve">  &lt;/HotelRoomResponses&gt;</w:t>
      </w:r>
    </w:p>
    <w:p w:rsidR="00C6702A" w:rsidRPr="00EF1C2A" w:rsidRDefault="00C6702A" w:rsidP="00B43260">
      <w:pPr>
        <w:pStyle w:val="5"/>
        <w:numPr>
          <w:ilvl w:val="3"/>
          <w:numId w:val="3"/>
        </w:numPr>
      </w:pPr>
      <w:bookmarkStart w:id="48" w:name="ghotelordercreate"/>
      <w:bookmarkEnd w:id="47"/>
      <w:r>
        <w:t>ghotel.order.create</w:t>
      </w:r>
    </w:p>
    <w:p w:rsidR="00C6702A" w:rsidRDefault="00C6702A" w:rsidP="00C6702A">
      <w:pPr>
        <w:spacing w:line="240" w:lineRule="atLeast"/>
      </w:pPr>
      <w:r>
        <w:rPr>
          <w:rFonts w:ascii="宋体" w:hAnsi="宋体" w:cs="宋体"/>
          <w:b/>
          <w:sz w:val="24"/>
        </w:rPr>
        <w:t>提交参数</w:t>
      </w:r>
    </w:p>
    <w:tbl>
      <w:tblPr>
        <w:tblW w:w="0" w:type="auto"/>
        <w:tblInd w:w="-45" w:type="dxa"/>
        <w:tblLayout w:type="fixed"/>
        <w:tblLook w:val="0000"/>
      </w:tblPr>
      <w:tblGrid>
        <w:gridCol w:w="2132"/>
        <w:gridCol w:w="1049"/>
        <w:gridCol w:w="1141"/>
        <w:gridCol w:w="1416"/>
        <w:gridCol w:w="849"/>
        <w:gridCol w:w="2025"/>
      </w:tblGrid>
      <w:tr w:rsidR="00C6702A" w:rsidTr="003A1CAB"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</w:pPr>
            <w:r>
              <w:t>字段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</w:pPr>
            <w:r>
              <w:t>类型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</w:pPr>
            <w:r>
              <w:t>描述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</w:pPr>
            <w:r>
              <w:t>默认值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</w:pPr>
            <w:r>
              <w:t>可为空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  <w:rPr>
                <w:rFonts w:ascii="Consolas" w:hAnsi="Consolas" w:cs="Consolas"/>
                <w:color w:val="8B008B"/>
                <w:sz w:val="16"/>
                <w:szCs w:val="16"/>
              </w:rPr>
            </w:pPr>
            <w:r>
              <w:t>备注</w:t>
            </w:r>
          </w:p>
        </w:tc>
      </w:tr>
      <w:tr w:rsidR="00C6702A" w:rsidTr="003A1CAB"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</w:pPr>
            <w:r>
              <w:rPr>
                <w:rFonts w:ascii="Consolas" w:hAnsi="Consolas" w:cs="Consolas"/>
                <w:color w:val="8B008B"/>
                <w:sz w:val="16"/>
                <w:szCs w:val="16"/>
              </w:rPr>
              <w:t>CreatorIP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t>String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NSimSun"/>
                <w:color w:val="937A42"/>
                <w:sz w:val="19"/>
                <w:szCs w:val="19"/>
              </w:rPr>
              <w:t>创建人</w:t>
            </w:r>
            <w:r>
              <w:rPr>
                <w:rFonts w:ascii="宋体" w:hAnsi="宋体" w:cs="宋体"/>
                <w:color w:val="937A42"/>
                <w:sz w:val="19"/>
                <w:szCs w:val="19"/>
              </w:rPr>
              <w:t>Ip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  <w:spacing w:line="240" w:lineRule="atLeast"/>
              <w:rPr>
                <w:rFonts w:ascii="宋体" w:hAnsi="宋体" w:cs="宋体"/>
                <w:sz w:val="24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24"/>
              </w:rPr>
              <w:t>N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Consolas" w:hAnsi="Consolas" w:cs="Consolas"/>
                <w:color w:val="8B008B"/>
                <w:sz w:val="16"/>
                <w:szCs w:val="16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 xml:space="preserve"> </w:t>
            </w:r>
            <w:r>
              <w:rPr>
                <w:rFonts w:ascii="宋体" w:hAnsi="宋体" w:cs="NSimSun"/>
                <w:color w:val="937A42"/>
                <w:sz w:val="19"/>
                <w:szCs w:val="19"/>
              </w:rPr>
              <w:t>客人</w:t>
            </w:r>
            <w:r>
              <w:rPr>
                <w:rFonts w:ascii="宋体" w:hAnsi="宋体" w:cs="宋体"/>
                <w:color w:val="937A42"/>
                <w:sz w:val="19"/>
                <w:szCs w:val="19"/>
              </w:rPr>
              <w:t>ip</w:t>
            </w:r>
          </w:p>
        </w:tc>
      </w:tr>
      <w:tr w:rsidR="00C6702A" w:rsidTr="003A1CAB"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</w:pPr>
            <w:r>
              <w:rPr>
                <w:rFonts w:ascii="Consolas" w:hAnsi="Consolas" w:cs="Consolas"/>
                <w:color w:val="8B008B"/>
                <w:sz w:val="16"/>
                <w:szCs w:val="16"/>
              </w:rPr>
              <w:t>ContactPersonName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t>String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NSimSun"/>
                <w:color w:val="937A42"/>
                <w:sz w:val="19"/>
                <w:szCs w:val="19"/>
              </w:rPr>
              <w:t>联系人姓名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  <w:spacing w:line="240" w:lineRule="atLeast"/>
              <w:rPr>
                <w:rFonts w:ascii="宋体" w:hAnsi="宋体" w:cs="宋体"/>
                <w:sz w:val="24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24"/>
              </w:rPr>
              <w:t>N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  <w:spacing w:line="240" w:lineRule="atLeast"/>
              <w:rPr>
                <w:rFonts w:ascii="宋体" w:hAnsi="宋体" w:cs="宋体"/>
                <w:color w:val="937A42"/>
                <w:sz w:val="19"/>
                <w:szCs w:val="19"/>
              </w:rPr>
            </w:pPr>
          </w:p>
        </w:tc>
      </w:tr>
      <w:tr w:rsidR="00C6702A" w:rsidTr="003A1CAB"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</w:pPr>
            <w:r>
              <w:rPr>
                <w:rFonts w:ascii="Consolas" w:hAnsi="Consolas" w:cs="Consolas"/>
                <w:color w:val="8B008B"/>
                <w:sz w:val="16"/>
                <w:szCs w:val="16"/>
              </w:rPr>
              <w:t>Email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t>String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E-mail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  <w:spacing w:line="240" w:lineRule="atLeast"/>
              <w:rPr>
                <w:rFonts w:ascii="宋体" w:hAnsi="宋体" w:cs="宋体"/>
                <w:sz w:val="24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24"/>
              </w:rPr>
              <w:t>N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  <w:spacing w:line="240" w:lineRule="atLeast"/>
              <w:rPr>
                <w:rFonts w:ascii="宋体" w:hAnsi="宋体" w:cs="宋体"/>
                <w:color w:val="937A42"/>
                <w:sz w:val="19"/>
                <w:szCs w:val="19"/>
              </w:rPr>
            </w:pPr>
          </w:p>
        </w:tc>
      </w:tr>
      <w:tr w:rsidR="00C6702A" w:rsidTr="003A1CAB"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</w:pPr>
            <w:r>
              <w:rPr>
                <w:rFonts w:ascii="Consolas" w:hAnsi="Consolas" w:cs="Consolas"/>
                <w:color w:val="8B008B"/>
                <w:sz w:val="16"/>
                <w:szCs w:val="16"/>
              </w:rPr>
              <w:t>Fax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t>String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NSimSun"/>
                <w:color w:val="937A42"/>
                <w:sz w:val="19"/>
                <w:szCs w:val="19"/>
              </w:rPr>
              <w:t>传真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  <w:spacing w:line="240" w:lineRule="atLeast"/>
              <w:rPr>
                <w:rFonts w:ascii="宋体" w:hAnsi="宋体" w:cs="宋体"/>
                <w:sz w:val="24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24"/>
              </w:rPr>
              <w:t>Y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  <w:spacing w:line="240" w:lineRule="atLeast"/>
              <w:rPr>
                <w:rFonts w:ascii="宋体" w:hAnsi="宋体" w:cs="宋体"/>
                <w:color w:val="937A42"/>
                <w:sz w:val="19"/>
                <w:szCs w:val="19"/>
              </w:rPr>
            </w:pPr>
          </w:p>
        </w:tc>
      </w:tr>
      <w:tr w:rsidR="00C6702A" w:rsidTr="003A1CAB"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</w:pPr>
            <w:r>
              <w:rPr>
                <w:rFonts w:ascii="Consolas" w:hAnsi="Consolas" w:cs="Consolas"/>
                <w:color w:val="8B008B"/>
                <w:sz w:val="16"/>
                <w:szCs w:val="16"/>
              </w:rPr>
              <w:t>MobileTelephone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t>String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NSimSun"/>
                <w:color w:val="937A42"/>
                <w:sz w:val="19"/>
                <w:szCs w:val="19"/>
              </w:rPr>
              <w:t>联系手机号码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  <w:spacing w:line="240" w:lineRule="atLeast"/>
              <w:rPr>
                <w:rFonts w:ascii="宋体" w:hAnsi="宋体" w:cs="宋体"/>
                <w:sz w:val="24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24"/>
              </w:rPr>
              <w:t>N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  <w:spacing w:line="240" w:lineRule="atLeast"/>
              <w:rPr>
                <w:rFonts w:ascii="宋体" w:hAnsi="宋体" w:cs="宋体"/>
                <w:color w:val="937A42"/>
                <w:sz w:val="19"/>
                <w:szCs w:val="19"/>
              </w:rPr>
            </w:pPr>
          </w:p>
        </w:tc>
      </w:tr>
      <w:tr w:rsidR="00C6702A" w:rsidTr="003A1CAB"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</w:pPr>
            <w:r>
              <w:rPr>
                <w:rFonts w:ascii="Consolas" w:hAnsi="Consolas" w:cs="Consolas"/>
                <w:color w:val="8B008B"/>
                <w:sz w:val="16"/>
                <w:szCs w:val="16"/>
              </w:rPr>
              <w:t>Sex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t>Enum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宋体" w:hAnsi="宋体" w:cs="NSimSun"/>
                <w:color w:val="937A42"/>
                <w:sz w:val="19"/>
                <w:szCs w:val="19"/>
              </w:rPr>
              <w:t>性别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Male</w:t>
            </w:r>
          </w:p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N</w:t>
            </w:r>
          </w:p>
          <w:p w:rsidR="00C6702A" w:rsidRDefault="00C6702A" w:rsidP="003A1CAB">
            <w:pPr>
              <w:spacing w:line="240" w:lineRule="atLeas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Male</w:t>
            </w:r>
          </w:p>
          <w:p w:rsidR="00C6702A" w:rsidRDefault="00C6702A" w:rsidP="003A1CAB">
            <w:pPr>
              <w:spacing w:line="240" w:lineRule="atLeast"/>
              <w:rPr>
                <w:rFonts w:ascii="Consolas" w:hAnsi="Consolas" w:cs="Consolas"/>
                <w:color w:val="8B008B"/>
                <w:sz w:val="16"/>
                <w:szCs w:val="16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Female</w:t>
            </w:r>
          </w:p>
        </w:tc>
      </w:tr>
      <w:tr w:rsidR="00C6702A" w:rsidTr="003A1CAB"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</w:pPr>
            <w:r>
              <w:rPr>
                <w:rFonts w:ascii="Consolas" w:hAnsi="Consolas" w:cs="Consolas"/>
                <w:color w:val="8B008B"/>
                <w:sz w:val="16"/>
                <w:szCs w:val="16"/>
              </w:rPr>
              <w:t>Telephone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t>String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NSimSun"/>
                <w:color w:val="937A42"/>
                <w:sz w:val="19"/>
                <w:szCs w:val="19"/>
              </w:rPr>
              <w:t>联系电话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  <w:spacing w:line="240" w:lineRule="atLeast"/>
              <w:rPr>
                <w:rFonts w:ascii="宋体" w:hAnsi="宋体" w:cs="宋体"/>
                <w:sz w:val="24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24"/>
              </w:rPr>
              <w:t>Y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  <w:spacing w:line="240" w:lineRule="atLeast"/>
              <w:rPr>
                <w:rFonts w:ascii="宋体" w:hAnsi="宋体" w:cs="宋体"/>
                <w:color w:val="937A42"/>
                <w:sz w:val="19"/>
                <w:szCs w:val="19"/>
              </w:rPr>
            </w:pPr>
          </w:p>
        </w:tc>
      </w:tr>
      <w:tr w:rsidR="00C6702A" w:rsidTr="003A1CAB"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</w:pPr>
            <w:r>
              <w:rPr>
                <w:rFonts w:ascii="Consolas" w:hAnsi="Consolas" w:cs="Consolas"/>
                <w:color w:val="8B008B"/>
                <w:sz w:val="16"/>
                <w:szCs w:val="16"/>
              </w:rPr>
              <w:t>ArriveHotelTime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NSimSun" w:hAnsi="NSimSun" w:cs="NSimSun"/>
                <w:color w:val="937A42"/>
                <w:sz w:val="19"/>
                <w:szCs w:val="19"/>
              </w:rPr>
            </w:pPr>
            <w:r>
              <w:t>DateTime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NSimSun" w:hAnsi="NSimSun" w:cs="NSimSun"/>
                <w:color w:val="937A42"/>
                <w:sz w:val="19"/>
                <w:szCs w:val="19"/>
              </w:rPr>
              <w:t>入店时间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YYYY-MM-DD HH:00:00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24"/>
              </w:rPr>
              <w:t>N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widowControl/>
              <w:snapToGrid w:val="0"/>
              <w:spacing w:line="240" w:lineRule="atLeast"/>
              <w:jc w:val="left"/>
              <w:rPr>
                <w:rFonts w:ascii="Consolas" w:hAnsi="Consolas" w:cs="Consolas"/>
                <w:color w:val="8B008B"/>
                <w:sz w:val="16"/>
                <w:szCs w:val="16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酒店所在城市的当地时间</w:t>
            </w:r>
          </w:p>
        </w:tc>
      </w:tr>
      <w:tr w:rsidR="00C6702A" w:rsidTr="003A1CAB"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</w:pPr>
            <w:r>
              <w:rPr>
                <w:rFonts w:ascii="Consolas" w:hAnsi="Consolas" w:cs="Consolas"/>
                <w:color w:val="8B008B"/>
                <w:sz w:val="16"/>
                <w:szCs w:val="16"/>
              </w:rPr>
              <w:t>AverageBaseRate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NSimSun" w:hAnsi="NSimSun" w:cs="NSimSun"/>
                <w:color w:val="937A42"/>
                <w:sz w:val="19"/>
                <w:szCs w:val="19"/>
              </w:rPr>
            </w:pPr>
            <w:r>
              <w:t>Decimal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NSimSun" w:hAnsi="NSimSun" w:cs="NSimSun"/>
                <w:color w:val="937A42"/>
                <w:sz w:val="19"/>
                <w:szCs w:val="19"/>
              </w:rPr>
              <w:t>原价均价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  <w:spacing w:line="240" w:lineRule="atLeast"/>
              <w:rPr>
                <w:rFonts w:ascii="宋体" w:hAnsi="宋体" w:cs="宋体"/>
                <w:sz w:val="24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24"/>
              </w:rPr>
              <w:t>N</w:t>
            </w:r>
          </w:p>
        </w:tc>
        <w:tc>
          <w:tcPr>
            <w:tcW w:w="20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Consolas" w:hAnsi="Consolas" w:cs="Consolas"/>
                <w:color w:val="8B008B"/>
                <w:sz w:val="16"/>
                <w:szCs w:val="16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Room</w:t>
            </w:r>
            <w:r>
              <w:rPr>
                <w:rFonts w:ascii="宋体" w:hAnsi="宋体" w:cs="NSimSun"/>
                <w:color w:val="937A42"/>
                <w:sz w:val="19"/>
                <w:szCs w:val="19"/>
              </w:rPr>
              <w:t>接口</w:t>
            </w:r>
            <w:r>
              <w:rPr>
                <w:rFonts w:ascii="宋体" w:hAnsi="宋体" w:cs="宋体"/>
                <w:color w:val="937A42"/>
                <w:sz w:val="19"/>
                <w:szCs w:val="19"/>
              </w:rPr>
              <w:t>RateInfos</w:t>
            </w:r>
            <w:r>
              <w:rPr>
                <w:rFonts w:ascii="宋体" w:hAnsi="宋体" w:cs="NSimSun"/>
                <w:color w:val="937A42"/>
                <w:sz w:val="19"/>
                <w:szCs w:val="19"/>
              </w:rPr>
              <w:t>节点获取</w:t>
            </w:r>
          </w:p>
        </w:tc>
      </w:tr>
      <w:tr w:rsidR="00C6702A" w:rsidTr="003A1CAB"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</w:pPr>
            <w:r>
              <w:rPr>
                <w:rFonts w:ascii="Consolas" w:hAnsi="Consolas" w:cs="Consolas"/>
                <w:color w:val="8B008B"/>
                <w:sz w:val="16"/>
                <w:szCs w:val="16"/>
              </w:rPr>
              <w:t>AverageRate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NSimSun" w:hAnsi="NSimSun" w:cs="NSimSun"/>
                <w:color w:val="937A42"/>
                <w:sz w:val="19"/>
                <w:szCs w:val="19"/>
              </w:rPr>
            </w:pPr>
            <w:r>
              <w:t>Decimal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NSimSun" w:hAnsi="NSimSun" w:cs="NSimSun"/>
                <w:color w:val="937A42"/>
                <w:sz w:val="19"/>
                <w:szCs w:val="19"/>
              </w:rPr>
              <w:t>卖价均价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  <w:spacing w:line="240" w:lineRule="atLeast"/>
              <w:rPr>
                <w:rFonts w:ascii="宋体" w:hAnsi="宋体" w:cs="宋体"/>
                <w:sz w:val="24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</w:pPr>
            <w:r>
              <w:rPr>
                <w:rFonts w:ascii="宋体" w:hAnsi="宋体" w:cs="宋体"/>
                <w:sz w:val="24"/>
              </w:rPr>
              <w:t>N</w:t>
            </w:r>
          </w:p>
        </w:tc>
        <w:tc>
          <w:tcPr>
            <w:tcW w:w="20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</w:pPr>
          </w:p>
        </w:tc>
      </w:tr>
      <w:tr w:rsidR="00C6702A" w:rsidTr="003A1CAB"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</w:pPr>
            <w:r>
              <w:rPr>
                <w:rFonts w:ascii="Consolas" w:hAnsi="Consolas" w:cs="Consolas"/>
                <w:color w:val="8B008B"/>
                <w:sz w:val="16"/>
                <w:szCs w:val="16"/>
              </w:rPr>
              <w:t>CheckInDate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NSimSun" w:hAnsi="NSimSun" w:cs="NSimSun"/>
                <w:color w:val="937A42"/>
                <w:sz w:val="19"/>
                <w:szCs w:val="19"/>
              </w:rPr>
            </w:pPr>
            <w:r>
              <w:t>DateTime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NSimSun" w:hAnsi="NSimSun" w:cs="NSimSun"/>
                <w:color w:val="937A42"/>
                <w:sz w:val="19"/>
                <w:szCs w:val="19"/>
              </w:rPr>
              <w:t>入住时间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YYYY-MM-DD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24"/>
              </w:rPr>
              <w:t>N</w:t>
            </w:r>
          </w:p>
        </w:tc>
        <w:tc>
          <w:tcPr>
            <w:tcW w:w="20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widowControl/>
              <w:snapToGrid w:val="0"/>
              <w:spacing w:line="240" w:lineRule="atLeast"/>
              <w:jc w:val="left"/>
              <w:rPr>
                <w:rFonts w:ascii="Consolas" w:hAnsi="Consolas" w:cs="Consolas"/>
                <w:color w:val="8B008B"/>
                <w:sz w:val="16"/>
                <w:szCs w:val="16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酒店所在城市的当地时间</w:t>
            </w:r>
          </w:p>
        </w:tc>
      </w:tr>
      <w:tr w:rsidR="00C6702A" w:rsidTr="003A1CAB"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</w:pPr>
            <w:r>
              <w:rPr>
                <w:rFonts w:ascii="Consolas" w:hAnsi="Consolas" w:cs="Consolas"/>
                <w:color w:val="8B008B"/>
                <w:sz w:val="16"/>
                <w:szCs w:val="16"/>
              </w:rPr>
              <w:t>CheckOutDate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NSimSun" w:hAnsi="NSimSun" w:cs="NSimSun"/>
                <w:color w:val="937A42"/>
                <w:sz w:val="19"/>
                <w:szCs w:val="19"/>
              </w:rPr>
            </w:pPr>
            <w:r>
              <w:t>DateTime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NSimSun" w:hAnsi="NSimSun" w:cs="NSimSun"/>
                <w:color w:val="937A42"/>
                <w:sz w:val="19"/>
                <w:szCs w:val="19"/>
              </w:rPr>
              <w:t>离店时间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YYYY-MM-DD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</w:pPr>
            <w:r>
              <w:rPr>
                <w:rFonts w:ascii="宋体" w:hAnsi="宋体" w:cs="宋体"/>
                <w:sz w:val="24"/>
              </w:rPr>
              <w:t>N</w:t>
            </w:r>
          </w:p>
        </w:tc>
        <w:tc>
          <w:tcPr>
            <w:tcW w:w="20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</w:pPr>
          </w:p>
        </w:tc>
      </w:tr>
      <w:tr w:rsidR="00C6702A" w:rsidTr="003A1CAB"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</w:pPr>
            <w:r>
              <w:rPr>
                <w:rFonts w:ascii="Consolas" w:hAnsi="Consolas" w:cs="Consolas"/>
                <w:color w:val="8B008B"/>
                <w:sz w:val="16"/>
                <w:szCs w:val="16"/>
              </w:rPr>
              <w:t>CurrencyCode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t>String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NSimSun"/>
                <w:color w:val="937A42"/>
                <w:sz w:val="19"/>
                <w:szCs w:val="19"/>
              </w:rPr>
              <w:t>货币符号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  <w:spacing w:line="240" w:lineRule="atLeast"/>
              <w:rPr>
                <w:rFonts w:ascii="宋体" w:hAnsi="宋体" w:cs="宋体"/>
                <w:sz w:val="24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24"/>
              </w:rPr>
              <w:t>N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Consolas" w:hAnsi="Consolas" w:cs="Consolas"/>
                <w:color w:val="8B008B"/>
                <w:sz w:val="16"/>
                <w:szCs w:val="16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Room</w:t>
            </w:r>
            <w:r>
              <w:rPr>
                <w:rFonts w:ascii="宋体" w:hAnsi="宋体" w:cs="NSimSun"/>
                <w:color w:val="937A42"/>
                <w:sz w:val="19"/>
                <w:szCs w:val="19"/>
              </w:rPr>
              <w:t>接口</w:t>
            </w:r>
            <w:r>
              <w:rPr>
                <w:rFonts w:ascii="宋体" w:hAnsi="宋体" w:cs="宋体"/>
                <w:color w:val="937A42"/>
                <w:sz w:val="19"/>
                <w:szCs w:val="19"/>
              </w:rPr>
              <w:t>RateInfos</w:t>
            </w:r>
            <w:r>
              <w:rPr>
                <w:rFonts w:ascii="宋体" w:hAnsi="宋体" w:cs="NSimSun"/>
                <w:color w:val="937A42"/>
                <w:sz w:val="19"/>
                <w:szCs w:val="19"/>
              </w:rPr>
              <w:t>节点获取</w:t>
            </w:r>
          </w:p>
        </w:tc>
      </w:tr>
      <w:tr w:rsidR="00C6702A" w:rsidTr="003A1CAB"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</w:pPr>
            <w:r>
              <w:rPr>
                <w:rFonts w:ascii="Consolas" w:hAnsi="Consolas" w:cs="Consolas"/>
                <w:color w:val="8B008B"/>
                <w:sz w:val="16"/>
                <w:szCs w:val="16"/>
              </w:rPr>
              <w:t>HotelAddress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t>String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NSimSun"/>
                <w:color w:val="937A42"/>
                <w:sz w:val="19"/>
                <w:szCs w:val="19"/>
              </w:rPr>
              <w:t>酒店地址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  <w:spacing w:line="240" w:lineRule="atLeast"/>
              <w:rPr>
                <w:rFonts w:ascii="宋体" w:hAnsi="宋体" w:cs="宋体"/>
                <w:sz w:val="24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24"/>
              </w:rPr>
              <w:t>N</w:t>
            </w:r>
          </w:p>
        </w:tc>
        <w:tc>
          <w:tcPr>
            <w:tcW w:w="20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  <w:spacing w:line="240" w:lineRule="atLeast"/>
              <w:rPr>
                <w:rFonts w:ascii="Consolas" w:hAnsi="Consolas" w:cs="Consolas"/>
                <w:color w:val="8B008B"/>
                <w:sz w:val="16"/>
                <w:szCs w:val="16"/>
              </w:rPr>
            </w:pPr>
            <w:r>
              <w:rPr>
                <w:rFonts w:ascii="宋体" w:hAnsi="宋体" w:cs="NSimSun"/>
                <w:color w:val="937A42"/>
                <w:sz w:val="19"/>
                <w:szCs w:val="19"/>
              </w:rPr>
              <w:t>从</w:t>
            </w:r>
            <w:r>
              <w:rPr>
                <w:rFonts w:ascii="宋体" w:hAnsi="宋体" w:cs="宋体"/>
                <w:color w:val="937A42"/>
                <w:sz w:val="19"/>
                <w:szCs w:val="19"/>
              </w:rPr>
              <w:t>ghotel.search.detail</w:t>
            </w:r>
            <w:r>
              <w:rPr>
                <w:rFonts w:ascii="宋体" w:hAnsi="宋体" w:cs="NSimSun"/>
                <w:color w:val="937A42"/>
                <w:sz w:val="19"/>
                <w:szCs w:val="19"/>
              </w:rPr>
              <w:t>中获取</w:t>
            </w:r>
          </w:p>
        </w:tc>
      </w:tr>
      <w:tr w:rsidR="00C6702A" w:rsidTr="003A1CAB"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</w:pPr>
            <w:r>
              <w:rPr>
                <w:rFonts w:ascii="Consolas" w:hAnsi="Consolas" w:cs="Consolas"/>
                <w:color w:val="8B008B"/>
                <w:sz w:val="16"/>
                <w:szCs w:val="16"/>
              </w:rPr>
              <w:t>HotelID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t>String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tabs>
                <w:tab w:val="left" w:pos="840"/>
              </w:tabs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NSimSun"/>
                <w:color w:val="937A42"/>
                <w:sz w:val="19"/>
                <w:szCs w:val="19"/>
              </w:rPr>
              <w:t>酒店</w:t>
            </w:r>
            <w:r>
              <w:rPr>
                <w:rFonts w:ascii="宋体" w:hAnsi="宋体" w:cs="宋体"/>
                <w:color w:val="937A42"/>
                <w:sz w:val="19"/>
                <w:szCs w:val="19"/>
              </w:rPr>
              <w:t>ID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  <w:spacing w:line="240" w:lineRule="atLeast"/>
              <w:rPr>
                <w:rFonts w:ascii="宋体" w:hAnsi="宋体" w:cs="宋体"/>
                <w:sz w:val="24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</w:pPr>
            <w:r>
              <w:rPr>
                <w:rFonts w:ascii="宋体" w:hAnsi="宋体" w:cs="宋体"/>
                <w:sz w:val="24"/>
              </w:rPr>
              <w:t>N</w:t>
            </w:r>
          </w:p>
        </w:tc>
        <w:tc>
          <w:tcPr>
            <w:tcW w:w="20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</w:pPr>
          </w:p>
        </w:tc>
      </w:tr>
      <w:tr w:rsidR="00C6702A" w:rsidTr="003A1CAB"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</w:pPr>
            <w:r>
              <w:rPr>
                <w:rFonts w:ascii="Consolas" w:hAnsi="Consolas" w:cs="Consolas"/>
                <w:color w:val="8B008B"/>
                <w:sz w:val="16"/>
                <w:szCs w:val="16"/>
              </w:rPr>
              <w:t>HotelName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t>String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NSimSun"/>
                <w:color w:val="937A42"/>
                <w:sz w:val="19"/>
                <w:szCs w:val="19"/>
              </w:rPr>
              <w:t>酒店名称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  <w:spacing w:line="240" w:lineRule="atLeast"/>
              <w:rPr>
                <w:rFonts w:ascii="宋体" w:hAnsi="宋体" w:cs="宋体"/>
                <w:sz w:val="24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</w:pPr>
            <w:r>
              <w:rPr>
                <w:rFonts w:ascii="宋体" w:hAnsi="宋体" w:cs="宋体"/>
                <w:sz w:val="24"/>
              </w:rPr>
              <w:t>N</w:t>
            </w:r>
          </w:p>
        </w:tc>
        <w:tc>
          <w:tcPr>
            <w:tcW w:w="20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</w:pPr>
          </w:p>
        </w:tc>
      </w:tr>
      <w:tr w:rsidR="00C6702A" w:rsidTr="003A1CAB"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</w:pPr>
            <w:r>
              <w:rPr>
                <w:rFonts w:ascii="Consolas" w:hAnsi="Consolas" w:cs="Consolas"/>
                <w:color w:val="8B008B"/>
                <w:sz w:val="16"/>
                <w:szCs w:val="16"/>
              </w:rPr>
              <w:t>HotelTel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t>String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NSimSun"/>
                <w:color w:val="937A42"/>
                <w:sz w:val="19"/>
                <w:szCs w:val="19"/>
              </w:rPr>
              <w:t>酒店电话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  <w:spacing w:line="240" w:lineRule="atLeast"/>
              <w:rPr>
                <w:rFonts w:ascii="宋体" w:hAnsi="宋体" w:cs="宋体"/>
                <w:sz w:val="24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</w:pPr>
            <w:r>
              <w:rPr>
                <w:rFonts w:ascii="宋体" w:hAnsi="宋体" w:cs="宋体"/>
                <w:sz w:val="24"/>
              </w:rPr>
              <w:t>N</w:t>
            </w:r>
          </w:p>
        </w:tc>
        <w:tc>
          <w:tcPr>
            <w:tcW w:w="20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</w:pPr>
          </w:p>
        </w:tc>
      </w:tr>
      <w:tr w:rsidR="00C6702A" w:rsidTr="003A1CAB"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D73C7A" w:rsidP="003A1CAB">
            <w:pPr>
              <w:spacing w:line="240" w:lineRule="atLeast"/>
            </w:pPr>
            <w:hyperlink w:anchor="InterHotelRoomTypes" w:history="1">
              <w:r w:rsidR="00C6702A">
                <w:rPr>
                  <w:rStyle w:val="a9"/>
                  <w:rFonts w:ascii="Consolas" w:hAnsi="Consolas"/>
                </w:rPr>
                <w:t>InterHotelRoomTypes</w:t>
              </w:r>
            </w:hyperlink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t>Array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NSimSun"/>
                <w:color w:val="937A42"/>
                <w:sz w:val="19"/>
                <w:szCs w:val="19"/>
              </w:rPr>
              <w:t>房间信息</w:t>
            </w:r>
            <w:r>
              <w:rPr>
                <w:rFonts w:ascii="宋体" w:hAnsi="宋体" w:cs="宋体"/>
                <w:color w:val="937A42"/>
                <w:sz w:val="19"/>
                <w:szCs w:val="19"/>
              </w:rPr>
              <w:t>,</w:t>
            </w:r>
            <w:r>
              <w:rPr>
                <w:rFonts w:ascii="宋体" w:hAnsi="宋体" w:cs="NSimSun"/>
                <w:color w:val="937A42"/>
                <w:sz w:val="19"/>
                <w:szCs w:val="19"/>
              </w:rPr>
              <w:t>可以包含多个</w:t>
            </w:r>
            <w:r>
              <w:rPr>
                <w:rFonts w:ascii="Consolas" w:hAnsi="Consolas" w:cs="Consolas"/>
                <w:color w:val="8B008B"/>
                <w:sz w:val="19"/>
                <w:szCs w:val="21"/>
              </w:rPr>
              <w:lastRenderedPageBreak/>
              <w:t>InterHotelRoomType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  <w:spacing w:line="240" w:lineRule="atLeast"/>
              <w:rPr>
                <w:rFonts w:ascii="宋体" w:hAnsi="宋体" w:cs="宋体"/>
                <w:sz w:val="24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24"/>
              </w:rPr>
              <w:t>N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Consolas" w:hAnsi="Consolas" w:cs="Consolas"/>
                <w:color w:val="8B008B"/>
                <w:sz w:val="16"/>
                <w:szCs w:val="16"/>
              </w:rPr>
            </w:pPr>
            <w:r>
              <w:rPr>
                <w:rFonts w:ascii="宋体" w:hAnsi="宋体" w:cs="NSimSun"/>
                <w:color w:val="937A42"/>
                <w:sz w:val="19"/>
                <w:szCs w:val="19"/>
              </w:rPr>
              <w:t>见下方</w:t>
            </w:r>
            <w:r>
              <w:rPr>
                <w:rFonts w:ascii="Consolas" w:hAnsi="Consolas" w:cs="Consolas"/>
                <w:color w:val="8B008B"/>
                <w:sz w:val="19"/>
                <w:szCs w:val="21"/>
              </w:rPr>
              <w:t>InterHotelRoomType</w:t>
            </w:r>
            <w:r>
              <w:rPr>
                <w:rFonts w:ascii="宋体" w:hAnsi="宋体" w:cs="NSimSun"/>
                <w:color w:val="937A42"/>
                <w:sz w:val="19"/>
                <w:szCs w:val="19"/>
              </w:rPr>
              <w:t>介绍</w:t>
            </w:r>
          </w:p>
        </w:tc>
      </w:tr>
      <w:tr w:rsidR="00C6702A" w:rsidTr="003A1CAB"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</w:pPr>
            <w:r>
              <w:rPr>
                <w:rFonts w:ascii="Consolas" w:hAnsi="Consolas" w:cs="Consolas"/>
                <w:color w:val="8B008B"/>
                <w:sz w:val="16"/>
                <w:szCs w:val="16"/>
              </w:rPr>
              <w:lastRenderedPageBreak/>
              <w:t>MaxNightlyRate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NSimSun" w:hAnsi="NSimSun" w:cs="NSimSun"/>
                <w:color w:val="937A42"/>
                <w:sz w:val="19"/>
                <w:szCs w:val="19"/>
              </w:rPr>
            </w:pPr>
            <w:r>
              <w:t>Decimal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NSimSun" w:hAnsi="NSimSun" w:cs="NSimSun"/>
                <w:color w:val="937A42"/>
                <w:sz w:val="19"/>
                <w:szCs w:val="19"/>
              </w:rPr>
              <w:t>每晚最高价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  <w:spacing w:line="240" w:lineRule="atLeast"/>
              <w:rPr>
                <w:rFonts w:ascii="宋体" w:hAnsi="宋体" w:cs="宋体"/>
                <w:sz w:val="24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24"/>
              </w:rPr>
              <w:t>N</w:t>
            </w:r>
          </w:p>
        </w:tc>
        <w:tc>
          <w:tcPr>
            <w:tcW w:w="20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left"/>
              <w:rPr>
                <w:rFonts w:ascii="Consolas" w:hAnsi="Consolas" w:cs="Consolas"/>
                <w:color w:val="8B008B"/>
                <w:sz w:val="16"/>
                <w:szCs w:val="16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Room</w:t>
            </w:r>
            <w:r>
              <w:rPr>
                <w:rFonts w:ascii="宋体" w:hAnsi="宋体" w:cs="NSimSun"/>
                <w:color w:val="937A42"/>
                <w:sz w:val="19"/>
                <w:szCs w:val="19"/>
              </w:rPr>
              <w:t>接口</w:t>
            </w:r>
            <w:r>
              <w:rPr>
                <w:rFonts w:ascii="宋体" w:hAnsi="宋体" w:cs="宋体"/>
                <w:color w:val="937A42"/>
                <w:sz w:val="19"/>
                <w:szCs w:val="19"/>
              </w:rPr>
              <w:t>RateInfos</w:t>
            </w:r>
            <w:r>
              <w:rPr>
                <w:rFonts w:ascii="宋体" w:hAnsi="宋体" w:cs="NSimSun"/>
                <w:color w:val="937A42"/>
                <w:sz w:val="19"/>
                <w:szCs w:val="19"/>
              </w:rPr>
              <w:t>节点获取</w:t>
            </w:r>
          </w:p>
        </w:tc>
      </w:tr>
      <w:tr w:rsidR="00C6702A" w:rsidTr="003A1CAB"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</w:pPr>
            <w:r>
              <w:rPr>
                <w:rFonts w:ascii="Consolas" w:hAnsi="Consolas" w:cs="Consolas"/>
                <w:color w:val="8B008B"/>
                <w:sz w:val="16"/>
                <w:szCs w:val="16"/>
              </w:rPr>
              <w:t>NightlyRateTotal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NSimSun" w:hAnsi="NSimSun" w:cs="NSimSun"/>
                <w:color w:val="937A42"/>
                <w:sz w:val="19"/>
                <w:szCs w:val="19"/>
              </w:rPr>
            </w:pPr>
            <w:r>
              <w:t>Decimal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NSimSun" w:hAnsi="NSimSun" w:cs="NSimSun"/>
                <w:color w:val="937A42"/>
                <w:sz w:val="19"/>
                <w:szCs w:val="19"/>
              </w:rPr>
              <w:t>房间总价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  <w:spacing w:line="240" w:lineRule="atLeast"/>
              <w:rPr>
                <w:rFonts w:ascii="宋体" w:hAnsi="宋体" w:cs="宋体"/>
                <w:sz w:val="24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</w:pPr>
            <w:r>
              <w:rPr>
                <w:rFonts w:ascii="宋体" w:hAnsi="宋体" w:cs="宋体"/>
                <w:sz w:val="24"/>
              </w:rPr>
              <w:t>N</w:t>
            </w:r>
          </w:p>
        </w:tc>
        <w:tc>
          <w:tcPr>
            <w:tcW w:w="20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</w:pPr>
          </w:p>
        </w:tc>
      </w:tr>
      <w:tr w:rsidR="00C6702A" w:rsidTr="003A1CAB"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</w:pPr>
            <w:r>
              <w:rPr>
                <w:rFonts w:ascii="Consolas" w:hAnsi="Consolas" w:cs="Consolas"/>
                <w:color w:val="8B008B"/>
                <w:sz w:val="16"/>
                <w:szCs w:val="16"/>
              </w:rPr>
              <w:t>Remark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NSimSun" w:hAnsi="NSimSun" w:cs="NSimSun"/>
                <w:color w:val="937A42"/>
                <w:sz w:val="19"/>
                <w:szCs w:val="19"/>
              </w:rPr>
            </w:pPr>
            <w:r>
              <w:t>String(200)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NSimSun" w:hAnsi="NSimSun" w:cs="NSimSun"/>
                <w:color w:val="937A42"/>
                <w:sz w:val="19"/>
                <w:szCs w:val="19"/>
              </w:rPr>
              <w:t>备注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  <w:spacing w:line="240" w:lineRule="atLeast"/>
              <w:rPr>
                <w:rFonts w:ascii="宋体" w:hAnsi="宋体" w:cs="宋体"/>
                <w:sz w:val="24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24"/>
              </w:rPr>
              <w:t>Y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  <w:spacing w:line="240" w:lineRule="atLeast"/>
              <w:rPr>
                <w:rFonts w:ascii="Consolas" w:hAnsi="Consolas" w:cs="Consolas"/>
                <w:color w:val="8B008B"/>
                <w:sz w:val="16"/>
                <w:szCs w:val="16"/>
              </w:rPr>
            </w:pPr>
            <w:r>
              <w:rPr>
                <w:rFonts w:ascii="宋体" w:hAnsi="宋体" w:cs="NSimSun"/>
                <w:color w:val="937A42"/>
                <w:sz w:val="19"/>
                <w:szCs w:val="19"/>
              </w:rPr>
              <w:t>客人特殊要求</w:t>
            </w:r>
          </w:p>
        </w:tc>
      </w:tr>
      <w:tr w:rsidR="00C6702A" w:rsidTr="003A1CAB"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</w:pPr>
            <w:r>
              <w:rPr>
                <w:rFonts w:ascii="Consolas" w:hAnsi="Consolas" w:cs="Consolas"/>
                <w:color w:val="8B008B"/>
                <w:sz w:val="16"/>
                <w:szCs w:val="16"/>
              </w:rPr>
              <w:t>RoomNum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t>Int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NSimSun"/>
                <w:color w:val="937A42"/>
                <w:sz w:val="19"/>
                <w:szCs w:val="19"/>
              </w:rPr>
              <w:t>房间数量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  <w:spacing w:line="240" w:lineRule="atLeast"/>
              <w:rPr>
                <w:rFonts w:ascii="宋体" w:hAnsi="宋体" w:cs="宋体"/>
                <w:sz w:val="24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</w:pPr>
            <w:r>
              <w:rPr>
                <w:rFonts w:ascii="宋体" w:hAnsi="宋体" w:cs="宋体"/>
                <w:sz w:val="24"/>
              </w:rPr>
              <w:t>N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  <w:spacing w:line="240" w:lineRule="atLeast"/>
            </w:pPr>
          </w:p>
        </w:tc>
      </w:tr>
      <w:tr w:rsidR="00C6702A" w:rsidTr="003A1CAB"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</w:pPr>
            <w:r>
              <w:rPr>
                <w:rFonts w:ascii="Consolas" w:hAnsi="Consolas" w:cs="Consolas"/>
                <w:color w:val="8B008B"/>
                <w:sz w:val="16"/>
                <w:szCs w:val="16"/>
              </w:rPr>
              <w:t>SurchargeTotal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t>Decimal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NSimSun"/>
                <w:color w:val="937A42"/>
                <w:sz w:val="19"/>
                <w:szCs w:val="19"/>
              </w:rPr>
              <w:t>税费和服务费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0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24"/>
              </w:rPr>
              <w:t>N</w:t>
            </w:r>
          </w:p>
        </w:tc>
        <w:tc>
          <w:tcPr>
            <w:tcW w:w="20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Consolas" w:hAnsi="Consolas" w:cs="Consolas"/>
                <w:color w:val="8B008B"/>
                <w:sz w:val="16"/>
                <w:szCs w:val="16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Room</w:t>
            </w:r>
            <w:r>
              <w:rPr>
                <w:rFonts w:ascii="宋体" w:hAnsi="宋体" w:cs="NSimSun"/>
                <w:color w:val="937A42"/>
                <w:sz w:val="19"/>
                <w:szCs w:val="19"/>
              </w:rPr>
              <w:t>接口</w:t>
            </w:r>
            <w:r>
              <w:rPr>
                <w:rFonts w:ascii="宋体" w:hAnsi="宋体" w:cs="宋体"/>
                <w:color w:val="937A42"/>
                <w:sz w:val="19"/>
                <w:szCs w:val="19"/>
              </w:rPr>
              <w:t>RateInfos</w:t>
            </w:r>
            <w:r>
              <w:rPr>
                <w:rFonts w:ascii="宋体" w:hAnsi="宋体" w:cs="NSimSun"/>
                <w:color w:val="937A42"/>
                <w:sz w:val="19"/>
                <w:szCs w:val="19"/>
              </w:rPr>
              <w:t>节点获取</w:t>
            </w:r>
          </w:p>
        </w:tc>
      </w:tr>
      <w:tr w:rsidR="00C6702A" w:rsidTr="003A1CAB"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</w:pPr>
            <w:r>
              <w:rPr>
                <w:rFonts w:ascii="Consolas" w:hAnsi="Consolas" w:cs="Consolas"/>
                <w:color w:val="8B008B"/>
                <w:sz w:val="16"/>
                <w:szCs w:val="16"/>
              </w:rPr>
              <w:t>Total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t>Decimal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NSimSun"/>
                <w:color w:val="937A42"/>
                <w:sz w:val="19"/>
                <w:szCs w:val="19"/>
              </w:rPr>
              <w:t>总费用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  <w:spacing w:line="240" w:lineRule="atLeast"/>
              <w:rPr>
                <w:rFonts w:ascii="宋体" w:hAnsi="宋体" w:cs="宋体"/>
                <w:sz w:val="24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</w:pPr>
            <w:r>
              <w:rPr>
                <w:rFonts w:ascii="宋体" w:hAnsi="宋体" w:cs="宋体"/>
                <w:sz w:val="24"/>
              </w:rPr>
              <w:t>N</w:t>
            </w:r>
          </w:p>
        </w:tc>
        <w:tc>
          <w:tcPr>
            <w:tcW w:w="20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</w:pPr>
          </w:p>
        </w:tc>
      </w:tr>
      <w:tr w:rsidR="00C6702A" w:rsidTr="003A1CAB"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</w:pPr>
            <w:r>
              <w:rPr>
                <w:rFonts w:ascii="Consolas" w:hAnsi="Consolas" w:cs="Consolas"/>
                <w:color w:val="8B008B"/>
                <w:sz w:val="16"/>
                <w:szCs w:val="16"/>
              </w:rPr>
              <w:t>extraPersonFees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NSimSun" w:hAnsi="NSimSun" w:cs="NSimSun"/>
                <w:color w:val="937A42"/>
                <w:sz w:val="19"/>
                <w:szCs w:val="19"/>
              </w:rPr>
            </w:pPr>
            <w:r>
              <w:t>Decimal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NSimSun" w:hAnsi="NSimSun" w:cs="NSimSun"/>
                <w:color w:val="937A42"/>
                <w:sz w:val="19"/>
                <w:szCs w:val="19"/>
              </w:rPr>
              <w:t>加人费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0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</w:pPr>
            <w:r>
              <w:rPr>
                <w:rFonts w:ascii="宋体" w:hAnsi="宋体" w:cs="宋体"/>
                <w:sz w:val="24"/>
              </w:rPr>
              <w:t>N</w:t>
            </w:r>
          </w:p>
        </w:tc>
        <w:tc>
          <w:tcPr>
            <w:tcW w:w="20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</w:pPr>
          </w:p>
        </w:tc>
      </w:tr>
      <w:tr w:rsidR="00C6702A" w:rsidTr="003A1CAB"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</w:pPr>
            <w:r>
              <w:rPr>
                <w:rFonts w:ascii="Consolas" w:hAnsi="Consolas" w:cs="Consolas"/>
                <w:color w:val="8B008B"/>
                <w:sz w:val="16"/>
                <w:szCs w:val="16"/>
              </w:rPr>
              <w:t>hotelCountry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NSimSun" w:hAnsi="NSimSun" w:cs="NSimSun"/>
                <w:color w:val="937A42"/>
                <w:sz w:val="19"/>
                <w:szCs w:val="19"/>
              </w:rPr>
            </w:pPr>
            <w:r>
              <w:t>String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NSimSun" w:hAnsi="NSimSun" w:cs="NSimSun"/>
                <w:color w:val="937A42"/>
                <w:sz w:val="19"/>
                <w:szCs w:val="19"/>
              </w:rPr>
              <w:t>酒店所在的国家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  <w:spacing w:line="240" w:lineRule="atLeast"/>
              <w:rPr>
                <w:rFonts w:ascii="宋体" w:hAnsi="宋体" w:cs="宋体"/>
                <w:sz w:val="24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24"/>
              </w:rPr>
              <w:t>Y</w:t>
            </w:r>
          </w:p>
        </w:tc>
        <w:tc>
          <w:tcPr>
            <w:tcW w:w="20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  <w:spacing w:line="240" w:lineRule="atLeast"/>
              <w:rPr>
                <w:rFonts w:ascii="Consolas" w:hAnsi="Consolas" w:cs="Consolas"/>
                <w:color w:val="8B008B"/>
                <w:sz w:val="16"/>
                <w:szCs w:val="16"/>
              </w:rPr>
            </w:pPr>
            <w:r>
              <w:rPr>
                <w:rFonts w:ascii="宋体" w:hAnsi="宋体" w:cs="NSimSun"/>
                <w:color w:val="937A42"/>
                <w:sz w:val="19"/>
                <w:szCs w:val="19"/>
              </w:rPr>
              <w:t>从</w:t>
            </w:r>
            <w:r>
              <w:rPr>
                <w:rFonts w:ascii="宋体" w:hAnsi="宋体" w:cs="宋体"/>
                <w:color w:val="937A42"/>
                <w:sz w:val="19"/>
                <w:szCs w:val="19"/>
              </w:rPr>
              <w:t>ghotel.search.detail</w:t>
            </w:r>
            <w:r>
              <w:rPr>
                <w:rFonts w:ascii="宋体" w:hAnsi="宋体" w:cs="NSimSun"/>
                <w:color w:val="937A42"/>
                <w:sz w:val="19"/>
                <w:szCs w:val="19"/>
              </w:rPr>
              <w:t>中获取</w:t>
            </w:r>
          </w:p>
        </w:tc>
      </w:tr>
      <w:tr w:rsidR="00C6702A" w:rsidTr="003A1CAB"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</w:pPr>
            <w:r>
              <w:rPr>
                <w:rFonts w:ascii="Consolas" w:hAnsi="Consolas" w:cs="Consolas"/>
                <w:color w:val="8B008B"/>
                <w:sz w:val="16"/>
                <w:szCs w:val="16"/>
              </w:rPr>
              <w:t>hotelcity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t>String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NSimSun"/>
                <w:color w:val="937A42"/>
                <w:sz w:val="19"/>
                <w:szCs w:val="19"/>
              </w:rPr>
              <w:t>酒店所在的城市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  <w:spacing w:line="240" w:lineRule="atLeast"/>
              <w:rPr>
                <w:rFonts w:ascii="宋体" w:hAnsi="宋体" w:cs="宋体"/>
                <w:sz w:val="24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</w:pPr>
            <w:r>
              <w:rPr>
                <w:rFonts w:ascii="宋体" w:hAnsi="宋体" w:cs="宋体"/>
                <w:sz w:val="24"/>
              </w:rPr>
              <w:t>Y</w:t>
            </w:r>
          </w:p>
        </w:tc>
        <w:tc>
          <w:tcPr>
            <w:tcW w:w="20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</w:pPr>
          </w:p>
        </w:tc>
      </w:tr>
      <w:tr w:rsidR="00C6702A" w:rsidTr="003A1CAB"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</w:pPr>
            <w:r>
              <w:rPr>
                <w:rFonts w:ascii="Consolas" w:hAnsi="Consolas" w:cs="Consolas"/>
                <w:color w:val="8B008B"/>
                <w:sz w:val="16"/>
                <w:szCs w:val="16"/>
              </w:rPr>
              <w:t>TravelerName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NSimSun" w:hAnsi="NSimSun" w:cs="NSimSun"/>
                <w:color w:val="937A42"/>
                <w:sz w:val="19"/>
                <w:szCs w:val="19"/>
              </w:rPr>
            </w:pPr>
            <w:r>
              <w:t>String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NSimSun" w:hAnsi="NSimSun" w:cs="NSimSun"/>
                <w:color w:val="937A42"/>
                <w:sz w:val="19"/>
                <w:szCs w:val="19"/>
              </w:rPr>
              <w:t>客人姓名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  <w:spacing w:line="240" w:lineRule="atLeast"/>
              <w:rPr>
                <w:rFonts w:ascii="宋体" w:hAnsi="宋体" w:cs="宋体"/>
                <w:sz w:val="24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24"/>
              </w:rPr>
              <w:t>Y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  <w:spacing w:line="240" w:lineRule="atLeast"/>
              <w:rPr>
                <w:rFonts w:ascii="宋体" w:hAnsi="宋体" w:cs="宋体"/>
                <w:color w:val="937A42"/>
                <w:sz w:val="19"/>
                <w:szCs w:val="19"/>
              </w:rPr>
            </w:pPr>
          </w:p>
        </w:tc>
      </w:tr>
      <w:tr w:rsidR="00C6702A" w:rsidTr="003A1CAB"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</w:pPr>
            <w:r>
              <w:rPr>
                <w:rFonts w:ascii="Consolas" w:hAnsi="Consolas" w:cs="Consolas"/>
                <w:color w:val="8B008B"/>
                <w:sz w:val="16"/>
                <w:szCs w:val="16"/>
              </w:rPr>
              <w:t>InvoiceFee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t>Decimal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NSimSun"/>
                <w:color w:val="937A42"/>
                <w:sz w:val="19"/>
                <w:szCs w:val="19"/>
              </w:rPr>
              <w:t>发票费用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  <w:spacing w:line="240" w:lineRule="atLeast"/>
              <w:rPr>
                <w:rFonts w:ascii="宋体" w:hAnsi="宋体" w:cs="宋体"/>
                <w:sz w:val="24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24"/>
              </w:rPr>
              <w:t>Y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  <w:spacing w:line="240" w:lineRule="atLeast"/>
              <w:rPr>
                <w:rFonts w:ascii="宋体" w:hAnsi="宋体" w:cs="宋体"/>
                <w:color w:val="937A42"/>
                <w:sz w:val="19"/>
                <w:szCs w:val="19"/>
              </w:rPr>
            </w:pPr>
          </w:p>
        </w:tc>
      </w:tr>
      <w:tr w:rsidR="00C6702A" w:rsidTr="003A1CAB"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</w:pPr>
            <w:r>
              <w:rPr>
                <w:rFonts w:ascii="Consolas" w:hAnsi="Consolas" w:cs="Consolas"/>
                <w:color w:val="8B008B"/>
                <w:sz w:val="16"/>
                <w:szCs w:val="16"/>
              </w:rPr>
              <w:t>InvoiceTitle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t>String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NSimSun"/>
                <w:color w:val="937A42"/>
                <w:sz w:val="19"/>
                <w:szCs w:val="19"/>
              </w:rPr>
              <w:t>发票抬头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  <w:spacing w:line="240" w:lineRule="atLeast"/>
              <w:rPr>
                <w:rFonts w:ascii="宋体" w:hAnsi="宋体" w:cs="宋体"/>
                <w:sz w:val="24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24"/>
              </w:rPr>
              <w:t>Y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  <w:spacing w:line="240" w:lineRule="atLeast"/>
              <w:rPr>
                <w:rFonts w:ascii="宋体" w:hAnsi="宋体" w:cs="宋体"/>
                <w:color w:val="937A42"/>
                <w:sz w:val="19"/>
                <w:szCs w:val="19"/>
              </w:rPr>
            </w:pPr>
          </w:p>
        </w:tc>
      </w:tr>
      <w:tr w:rsidR="00C6702A" w:rsidTr="003A1CAB"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</w:pPr>
            <w:r>
              <w:rPr>
                <w:rFonts w:ascii="Consolas" w:hAnsi="Consolas" w:cs="Consolas"/>
                <w:color w:val="8B008B"/>
                <w:sz w:val="16"/>
                <w:szCs w:val="16"/>
              </w:rPr>
              <w:t>CertificateNO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t>String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NSimSun"/>
                <w:color w:val="937A42"/>
                <w:sz w:val="19"/>
                <w:szCs w:val="19"/>
              </w:rPr>
              <w:t>证件号码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  <w:spacing w:line="240" w:lineRule="atLeast"/>
              <w:rPr>
                <w:rFonts w:ascii="宋体" w:hAnsi="宋体" w:cs="宋体"/>
                <w:sz w:val="24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24"/>
              </w:rPr>
              <w:t>N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  <w:spacing w:line="240" w:lineRule="atLeast"/>
              <w:rPr>
                <w:rFonts w:ascii="宋体" w:hAnsi="宋体" w:cs="宋体"/>
                <w:color w:val="937A42"/>
                <w:sz w:val="19"/>
                <w:szCs w:val="19"/>
              </w:rPr>
            </w:pPr>
          </w:p>
        </w:tc>
      </w:tr>
      <w:tr w:rsidR="00C6702A" w:rsidTr="003A1CAB"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</w:pPr>
            <w:r>
              <w:rPr>
                <w:rFonts w:ascii="Consolas" w:hAnsi="Consolas" w:cs="Consolas"/>
                <w:color w:val="8B008B"/>
                <w:sz w:val="16"/>
                <w:szCs w:val="16"/>
              </w:rPr>
              <w:t>CertificateType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t>Enum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NSimSun"/>
                <w:color w:val="937A42"/>
                <w:sz w:val="19"/>
                <w:szCs w:val="19"/>
              </w:rPr>
              <w:t>证件类型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  <w:spacing w:line="240" w:lineRule="atLeast"/>
              <w:rPr>
                <w:rFonts w:ascii="宋体" w:hAnsi="宋体" w:cs="宋体"/>
                <w:sz w:val="24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24"/>
              </w:rPr>
              <w:t>N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IdentityCard</w:t>
            </w:r>
          </w:p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PassPort</w:t>
            </w:r>
          </w:p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Huixiang</w:t>
            </w:r>
          </w:p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Army</w:t>
            </w:r>
          </w:p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TaiWan</w:t>
            </w:r>
          </w:p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GangAo</w:t>
            </w:r>
          </w:p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Other</w:t>
            </w:r>
          </w:p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color w:val="937A42"/>
                <w:sz w:val="19"/>
                <w:szCs w:val="19"/>
              </w:rPr>
            </w:pPr>
          </w:p>
        </w:tc>
      </w:tr>
      <w:tr w:rsidR="00C6702A" w:rsidTr="003A1CAB"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</w:pPr>
            <w:r>
              <w:rPr>
                <w:rFonts w:ascii="Consolas" w:hAnsi="Consolas" w:cs="Consolas"/>
                <w:color w:val="8B008B"/>
                <w:sz w:val="16"/>
                <w:szCs w:val="16"/>
              </w:rPr>
              <w:t>CreditCardNO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t>String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NSimSun"/>
                <w:color w:val="937A42"/>
                <w:sz w:val="19"/>
                <w:szCs w:val="19"/>
              </w:rPr>
              <w:t>信用卡号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  <w:spacing w:line="240" w:lineRule="atLeast"/>
              <w:rPr>
                <w:rFonts w:ascii="宋体" w:hAnsi="宋体" w:cs="宋体"/>
                <w:sz w:val="24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24"/>
              </w:rPr>
              <w:t>N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  <w:spacing w:line="240" w:lineRule="atLeast"/>
              <w:rPr>
                <w:rFonts w:ascii="宋体" w:hAnsi="宋体" w:cs="宋体"/>
                <w:color w:val="937A42"/>
                <w:sz w:val="19"/>
                <w:szCs w:val="19"/>
              </w:rPr>
            </w:pPr>
            <w:r w:rsidRPr="00B94112">
              <w:rPr>
                <w:rFonts w:ascii="宋体" w:hAnsi="宋体" w:cs="宋体" w:hint="eastAsia"/>
                <w:color w:val="937A42"/>
                <w:sz w:val="19"/>
                <w:szCs w:val="19"/>
              </w:rPr>
              <w:t>加密方式</w:t>
            </w:r>
            <w:r>
              <w:rPr>
                <w:rFonts w:ascii="宋体" w:hAnsi="宋体" w:cs="宋体" w:hint="eastAsia"/>
                <w:color w:val="937A42"/>
                <w:sz w:val="19"/>
                <w:szCs w:val="19"/>
              </w:rPr>
              <w:t>（必须）</w:t>
            </w:r>
          </w:p>
          <w:p w:rsidR="00C6702A" w:rsidRPr="00C939C7" w:rsidRDefault="00C6702A" w:rsidP="003A1CAB">
            <w:pPr>
              <w:snapToGrid w:val="0"/>
              <w:spacing w:line="240" w:lineRule="atLeast"/>
              <w:rPr>
                <w:rFonts w:ascii="宋体" w:hAnsi="宋体" w:cs="宋体"/>
                <w:color w:val="937A42"/>
                <w:sz w:val="19"/>
                <w:szCs w:val="19"/>
              </w:rPr>
            </w:pPr>
            <w:r w:rsidRPr="00B94112">
              <w:rPr>
                <w:rFonts w:ascii="宋体" w:hAnsi="宋体" w:cs="宋体" w:hint="eastAsia"/>
                <w:color w:val="937A42"/>
                <w:sz w:val="19"/>
                <w:szCs w:val="19"/>
              </w:rPr>
              <w:t xml:space="preserve"> 使用DES对称加密法</w:t>
            </w:r>
            <w:r w:rsidR="00C939C7">
              <w:rPr>
                <w:rFonts w:ascii="宋体" w:hAnsi="宋体" w:cs="宋体" w:hint="eastAsia"/>
                <w:color w:val="937A42"/>
                <w:sz w:val="19"/>
                <w:szCs w:val="19"/>
              </w:rPr>
              <w:t>中的CBC模式，（key值和iv值一致）</w:t>
            </w:r>
          </w:p>
          <w:p w:rsidR="00C6702A" w:rsidRDefault="00C6702A" w:rsidP="003A1CAB">
            <w:pPr>
              <w:snapToGrid w:val="0"/>
              <w:spacing w:line="240" w:lineRule="atLeast"/>
              <w:rPr>
                <w:rFonts w:ascii="宋体" w:hAnsi="宋体" w:cs="宋体"/>
                <w:color w:val="937A42"/>
                <w:sz w:val="19"/>
                <w:szCs w:val="19"/>
              </w:rPr>
            </w:pPr>
            <w:r w:rsidRPr="00B94112">
              <w:rPr>
                <w:rFonts w:ascii="宋体" w:hAnsi="宋体" w:cs="宋体" w:hint="eastAsia"/>
                <w:color w:val="937A42"/>
                <w:sz w:val="19"/>
                <w:szCs w:val="19"/>
              </w:rPr>
              <w:t xml:space="preserve">加密内容=当前时间戳+#+信用卡号 </w:t>
            </w:r>
          </w:p>
          <w:p w:rsidR="00C6702A" w:rsidRDefault="00C6702A" w:rsidP="003A1CAB">
            <w:pPr>
              <w:snapToGrid w:val="0"/>
              <w:spacing w:line="240" w:lineRule="atLeast"/>
              <w:rPr>
                <w:rFonts w:ascii="宋体" w:hAnsi="宋体" w:cs="宋体"/>
                <w:color w:val="937A42"/>
                <w:sz w:val="19"/>
                <w:szCs w:val="19"/>
              </w:rPr>
            </w:pPr>
            <w:r w:rsidRPr="00B94112">
              <w:rPr>
                <w:rFonts w:ascii="宋体" w:hAnsi="宋体" w:cs="宋体" w:hint="eastAsia"/>
                <w:color w:val="937A42"/>
                <w:sz w:val="19"/>
                <w:szCs w:val="19"/>
              </w:rPr>
              <w:t>密钥为appkey的后8位</w:t>
            </w:r>
          </w:p>
          <w:p w:rsidR="00C6702A" w:rsidRDefault="00C6702A" w:rsidP="003A1CAB">
            <w:pPr>
              <w:snapToGrid w:val="0"/>
              <w:spacing w:line="240" w:lineRule="atLeast"/>
              <w:rPr>
                <w:rFonts w:ascii="宋体" w:hAnsi="宋体" w:cs="宋体"/>
                <w:color w:val="937A42"/>
                <w:sz w:val="19"/>
                <w:szCs w:val="19"/>
              </w:rPr>
            </w:pPr>
            <w:r w:rsidRPr="00B94112">
              <w:rPr>
                <w:rFonts w:ascii="宋体" w:hAnsi="宋体" w:cs="宋体" w:hint="eastAsia"/>
                <w:color w:val="937A42"/>
                <w:sz w:val="19"/>
                <w:szCs w:val="19"/>
              </w:rPr>
              <w:t xml:space="preserve"> 例:</w:t>
            </w:r>
          </w:p>
          <w:p w:rsidR="00C6702A" w:rsidRDefault="00C6702A" w:rsidP="003A1CAB">
            <w:pPr>
              <w:snapToGrid w:val="0"/>
              <w:spacing w:line="240" w:lineRule="atLeast"/>
              <w:rPr>
                <w:rFonts w:ascii="宋体" w:hAnsi="宋体" w:cs="宋体"/>
                <w:color w:val="937A42"/>
                <w:sz w:val="19"/>
                <w:szCs w:val="19"/>
              </w:rPr>
            </w:pPr>
            <w:r w:rsidRPr="00B94112">
              <w:rPr>
                <w:rFonts w:ascii="宋体" w:hAnsi="宋体" w:cs="宋体" w:hint="eastAsia"/>
                <w:color w:val="937A42"/>
                <w:sz w:val="19"/>
                <w:szCs w:val="19"/>
              </w:rPr>
              <w:t>$CreditCardNO= des_encrypt(time().'#4033910000000000',substr($appkey,-8));</w:t>
            </w:r>
          </w:p>
          <w:p w:rsidR="00C6702A" w:rsidRDefault="00C6702A" w:rsidP="003A1CAB">
            <w:pPr>
              <w:snapToGrid w:val="0"/>
              <w:spacing w:line="240" w:lineRule="atLeast"/>
              <w:rPr>
                <w:rFonts w:ascii="宋体" w:hAnsi="宋体" w:cs="宋体"/>
                <w:color w:val="937A42"/>
                <w:sz w:val="19"/>
                <w:szCs w:val="19"/>
              </w:rPr>
            </w:pPr>
          </w:p>
          <w:p w:rsidR="00C6702A" w:rsidRPr="003E253E" w:rsidRDefault="00C6702A" w:rsidP="003A1CAB">
            <w:pPr>
              <w:pStyle w:val="HTML"/>
              <w:rPr>
                <w:color w:val="937A42"/>
                <w:sz w:val="19"/>
                <w:szCs w:val="19"/>
              </w:rPr>
            </w:pPr>
            <w:r w:rsidRPr="003E253E">
              <w:rPr>
                <w:rFonts w:hint="eastAsia"/>
                <w:color w:val="937A42"/>
                <w:sz w:val="19"/>
                <w:szCs w:val="19"/>
              </w:rPr>
              <w:t>测试加密方法</w:t>
            </w:r>
          </w:p>
          <w:p w:rsidR="00C6702A" w:rsidRDefault="00C6702A" w:rsidP="003A1CAB">
            <w:pPr>
              <w:snapToGrid w:val="0"/>
              <w:spacing w:line="240" w:lineRule="atLeast"/>
              <w:rPr>
                <w:rFonts w:ascii="宋体" w:hAnsi="宋体" w:cs="宋体"/>
                <w:color w:val="937A42"/>
                <w:sz w:val="19"/>
                <w:szCs w:val="19"/>
              </w:rPr>
            </w:pPr>
            <w:r w:rsidRPr="003E253E">
              <w:rPr>
                <w:rFonts w:ascii="宋体" w:hAnsi="宋体" w:cs="宋体"/>
                <w:color w:val="937A42"/>
                <w:sz w:val="19"/>
                <w:szCs w:val="19"/>
              </w:rPr>
              <w:t>Xcrypt::encrypt('12345#6789012345','12345678')== 8e519cf90bf4240f7f653afff4f6d658f5e402a4ff2581a7</w:t>
            </w:r>
          </w:p>
        </w:tc>
      </w:tr>
      <w:tr w:rsidR="00C6702A" w:rsidTr="003A1CAB"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</w:pPr>
            <w:r>
              <w:rPr>
                <w:rFonts w:ascii="Consolas" w:hAnsi="Consolas" w:cs="Consolas"/>
                <w:color w:val="8B008B"/>
                <w:sz w:val="16"/>
                <w:szCs w:val="16"/>
              </w:rPr>
              <w:t>CreditVerifyCode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t>String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NSimSun"/>
                <w:color w:val="937A42"/>
                <w:sz w:val="19"/>
                <w:szCs w:val="19"/>
              </w:rPr>
              <w:t>校验码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  <w:spacing w:line="240" w:lineRule="atLeast"/>
              <w:rPr>
                <w:rFonts w:ascii="宋体" w:hAnsi="宋体" w:cs="宋体"/>
                <w:sz w:val="24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24"/>
              </w:rPr>
              <w:t>N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  <w:spacing w:line="240" w:lineRule="atLeast"/>
              <w:rPr>
                <w:rFonts w:ascii="宋体" w:hAnsi="宋体" w:cs="宋体"/>
                <w:color w:val="937A42"/>
                <w:sz w:val="19"/>
                <w:szCs w:val="19"/>
              </w:rPr>
            </w:pPr>
          </w:p>
        </w:tc>
      </w:tr>
      <w:tr w:rsidR="00C6702A" w:rsidTr="003A1CAB"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</w:pPr>
            <w:r>
              <w:rPr>
                <w:rFonts w:ascii="Consolas" w:hAnsi="Consolas" w:cs="Consolas"/>
                <w:color w:val="8B008B"/>
                <w:sz w:val="16"/>
                <w:szCs w:val="16"/>
              </w:rPr>
              <w:t>ExpiredTime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t>String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NSimSun"/>
                <w:color w:val="937A42"/>
                <w:sz w:val="19"/>
                <w:szCs w:val="19"/>
              </w:rPr>
              <w:t>信用卡过</w:t>
            </w:r>
            <w:r>
              <w:rPr>
                <w:rFonts w:ascii="宋体" w:hAnsi="宋体" w:cs="NSimSun"/>
                <w:color w:val="937A42"/>
                <w:sz w:val="19"/>
                <w:szCs w:val="19"/>
              </w:rPr>
              <w:lastRenderedPageBreak/>
              <w:t>期时间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lastRenderedPageBreak/>
              <w:t>YYYY-MM-DD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24"/>
              </w:rPr>
              <w:t>N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  <w:spacing w:line="240" w:lineRule="atLeast"/>
              <w:rPr>
                <w:rFonts w:ascii="宋体" w:hAnsi="宋体" w:cs="宋体"/>
                <w:color w:val="937A42"/>
                <w:sz w:val="19"/>
                <w:szCs w:val="19"/>
              </w:rPr>
            </w:pPr>
          </w:p>
        </w:tc>
      </w:tr>
      <w:tr w:rsidR="00C6702A" w:rsidTr="003A1CAB"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</w:pPr>
            <w:r>
              <w:rPr>
                <w:rFonts w:ascii="Consolas" w:hAnsi="Consolas" w:cs="Consolas"/>
                <w:color w:val="8B008B"/>
                <w:sz w:val="16"/>
                <w:szCs w:val="16"/>
              </w:rPr>
              <w:lastRenderedPageBreak/>
              <w:t>HolderName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t>String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NSimSun"/>
                <w:color w:val="937A42"/>
                <w:sz w:val="19"/>
                <w:szCs w:val="19"/>
              </w:rPr>
              <w:t>持卡人姓名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  <w:spacing w:line="240" w:lineRule="atLeast"/>
              <w:rPr>
                <w:rFonts w:ascii="宋体" w:hAnsi="宋体" w:cs="宋体"/>
                <w:sz w:val="24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24"/>
              </w:rPr>
              <w:t>N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  <w:spacing w:line="240" w:lineRule="atLeast"/>
              <w:rPr>
                <w:rFonts w:ascii="宋体" w:hAnsi="宋体" w:cs="宋体"/>
                <w:color w:val="937A42"/>
                <w:sz w:val="19"/>
                <w:szCs w:val="19"/>
              </w:rPr>
            </w:pPr>
          </w:p>
        </w:tc>
      </w:tr>
      <w:tr w:rsidR="00C6702A" w:rsidTr="003A1CAB"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</w:pPr>
            <w:r>
              <w:rPr>
                <w:rFonts w:ascii="Consolas" w:hAnsi="Consolas" w:cs="Consolas"/>
                <w:color w:val="8B008B"/>
                <w:sz w:val="16"/>
                <w:szCs w:val="16"/>
              </w:rPr>
              <w:t>IsInternationalCard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t>Boolean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NSimSun"/>
                <w:color w:val="937A42"/>
                <w:sz w:val="19"/>
                <w:szCs w:val="19"/>
              </w:rPr>
              <w:t>是否国际卡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False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24"/>
              </w:rPr>
              <w:t>Y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True</w:t>
            </w:r>
          </w:p>
          <w:p w:rsidR="00C6702A" w:rsidRDefault="00C6702A" w:rsidP="003A1CAB">
            <w:pPr>
              <w:spacing w:line="240" w:lineRule="atLeast"/>
              <w:rPr>
                <w:rFonts w:ascii="Consolas" w:hAnsi="Consolas" w:cs="Consolas"/>
                <w:color w:val="8B008B"/>
                <w:sz w:val="16"/>
                <w:szCs w:val="16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False</w:t>
            </w:r>
          </w:p>
        </w:tc>
      </w:tr>
      <w:tr w:rsidR="00C6702A" w:rsidTr="003A1CAB"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</w:pPr>
            <w:r>
              <w:rPr>
                <w:rFonts w:ascii="Consolas" w:hAnsi="Consolas" w:cs="Consolas"/>
                <w:color w:val="8B008B"/>
                <w:sz w:val="16"/>
                <w:szCs w:val="16"/>
              </w:rPr>
              <w:t>ExtendInfo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t>String(300)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NSimSun"/>
                <w:color w:val="937A42"/>
                <w:sz w:val="19"/>
                <w:szCs w:val="19"/>
              </w:rPr>
              <w:t>扩展信息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  <w:spacing w:line="240" w:lineRule="atLeast"/>
              <w:rPr>
                <w:rFonts w:ascii="宋体" w:hAnsi="宋体" w:cs="宋体"/>
                <w:sz w:val="24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24"/>
              </w:rPr>
              <w:t>Y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  <w:spacing w:line="240" w:lineRule="atLeast"/>
              <w:rPr>
                <w:rFonts w:ascii="Consolas" w:hAnsi="Consolas" w:cs="Consolas"/>
                <w:color w:val="8B008B"/>
                <w:sz w:val="16"/>
                <w:szCs w:val="16"/>
              </w:rPr>
            </w:pPr>
            <w:r>
              <w:rPr>
                <w:rFonts w:ascii="宋体" w:hAnsi="宋体" w:cs="NSimSun"/>
                <w:color w:val="937A42"/>
                <w:sz w:val="19"/>
                <w:szCs w:val="19"/>
              </w:rPr>
              <w:t>留个代理使用的字段</w:t>
            </w:r>
          </w:p>
        </w:tc>
      </w:tr>
      <w:tr w:rsidR="00C6702A" w:rsidTr="003A1CAB"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</w:pPr>
            <w:r>
              <w:rPr>
                <w:rFonts w:ascii="Consolas" w:hAnsi="Consolas" w:cs="Consolas"/>
                <w:color w:val="8B008B"/>
                <w:sz w:val="16"/>
                <w:szCs w:val="16"/>
              </w:rPr>
              <w:t>AgencyOrderID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t>String(20)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NSimSun"/>
                <w:color w:val="937A42"/>
                <w:sz w:val="19"/>
                <w:szCs w:val="19"/>
              </w:rPr>
              <w:t>代理订单号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  <w:spacing w:line="240" w:lineRule="atLeast"/>
              <w:rPr>
                <w:rFonts w:ascii="宋体" w:hAnsi="宋体" w:cs="宋体"/>
                <w:sz w:val="24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24"/>
              </w:rPr>
              <w:t>N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Consolas" w:hAnsi="Consolas" w:cs="Consolas"/>
                <w:color w:val="8B008B"/>
                <w:sz w:val="16"/>
                <w:szCs w:val="16"/>
              </w:rPr>
            </w:pPr>
            <w:r>
              <w:rPr>
                <w:rFonts w:ascii="宋体" w:hAnsi="宋体" w:cs="NSimSun"/>
                <w:color w:val="937A42"/>
                <w:sz w:val="19"/>
                <w:szCs w:val="19"/>
              </w:rPr>
              <w:t>代理在本地数据库生成一个不重复订单号，然后将此订单号传入下单，成功下单则</w:t>
            </w:r>
            <w:r>
              <w:rPr>
                <w:rFonts w:ascii="宋体" w:hAnsi="宋体" w:cs="宋体"/>
                <w:color w:val="937A42"/>
                <w:sz w:val="19"/>
                <w:szCs w:val="19"/>
              </w:rPr>
              <w:t>update</w:t>
            </w:r>
            <w:r>
              <w:rPr>
                <w:rFonts w:ascii="宋体" w:hAnsi="宋体" w:cs="NSimSun"/>
                <w:color w:val="937A42"/>
                <w:sz w:val="19"/>
                <w:szCs w:val="19"/>
              </w:rPr>
              <w:t>该记录，失败则删除该记录。 下单过程出现异常，重试的时候不要修改此</w:t>
            </w:r>
            <w:r>
              <w:rPr>
                <w:rFonts w:ascii="宋体" w:hAnsi="宋体" w:cs="宋体"/>
                <w:color w:val="937A42"/>
                <w:sz w:val="19"/>
                <w:szCs w:val="19"/>
              </w:rPr>
              <w:t>ID</w:t>
            </w:r>
          </w:p>
        </w:tc>
      </w:tr>
      <w:tr w:rsidR="00C6702A" w:rsidTr="003A1CAB"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</w:pPr>
            <w:r>
              <w:rPr>
                <w:rFonts w:ascii="Consolas" w:hAnsi="Consolas" w:cs="Consolas"/>
                <w:color w:val="8B008B"/>
                <w:sz w:val="16"/>
                <w:szCs w:val="16"/>
              </w:rPr>
              <w:t>IsGurantedOrCharged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t xml:space="preserve">Int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NSimSun"/>
                <w:color w:val="937A42"/>
                <w:sz w:val="19"/>
                <w:szCs w:val="19"/>
              </w:rPr>
              <w:t>是否使用已担保或已收款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0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24"/>
              </w:rPr>
              <w:t>Y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0=</w:t>
            </w:r>
            <w:r>
              <w:rPr>
                <w:rFonts w:ascii="宋体" w:hAnsi="宋体" w:cs="NSimSun"/>
                <w:color w:val="937A42"/>
                <w:sz w:val="19"/>
                <w:szCs w:val="19"/>
              </w:rPr>
              <w:t>未担保或未收款</w:t>
            </w:r>
          </w:p>
          <w:p w:rsidR="00C6702A" w:rsidRDefault="00C6702A" w:rsidP="003A1CAB">
            <w:pPr>
              <w:spacing w:line="240" w:lineRule="atLeast"/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1=</w:t>
            </w:r>
            <w:r>
              <w:rPr>
                <w:rFonts w:ascii="宋体" w:hAnsi="宋体" w:cs="NSimSun"/>
                <w:color w:val="937A42"/>
                <w:sz w:val="19"/>
                <w:szCs w:val="19"/>
              </w:rPr>
              <w:t>已担保或已收款（代理收款才能设置为</w:t>
            </w:r>
            <w:r>
              <w:rPr>
                <w:rFonts w:ascii="宋体" w:hAnsi="宋体" w:cs="宋体"/>
                <w:color w:val="937A42"/>
                <w:sz w:val="19"/>
                <w:szCs w:val="19"/>
              </w:rPr>
              <w:t>1</w:t>
            </w:r>
            <w:r>
              <w:rPr>
                <w:rFonts w:ascii="宋体" w:hAnsi="宋体" w:cs="NSimSun"/>
                <w:color w:val="937A42"/>
                <w:sz w:val="19"/>
                <w:szCs w:val="19"/>
              </w:rPr>
              <w:t>，并不需要传递信用卡信息）</w:t>
            </w:r>
          </w:p>
        </w:tc>
      </w:tr>
      <w:bookmarkEnd w:id="48"/>
    </w:tbl>
    <w:p w:rsidR="00C6702A" w:rsidRDefault="00C6702A" w:rsidP="00C6702A">
      <w:pPr>
        <w:autoSpaceDE w:val="0"/>
      </w:pPr>
    </w:p>
    <w:p w:rsidR="00C6702A" w:rsidRDefault="00C6702A" w:rsidP="00C6702A">
      <w:pPr>
        <w:autoSpaceDE w:val="0"/>
        <w:rPr>
          <w:rFonts w:ascii="Consolas" w:hAnsi="Consolas" w:cs="Consolas"/>
          <w:b/>
          <w:color w:val="8B008B"/>
          <w:sz w:val="30"/>
          <w:szCs w:val="30"/>
        </w:rPr>
      </w:pPr>
    </w:p>
    <w:p w:rsidR="00C6702A" w:rsidRDefault="00C6702A" w:rsidP="00C6702A">
      <w:pPr>
        <w:autoSpaceDE w:val="0"/>
        <w:rPr>
          <w:rFonts w:ascii="Consolas" w:hAnsi="Consolas" w:cs="Consolas"/>
          <w:color w:val="8B008B"/>
          <w:szCs w:val="21"/>
        </w:rPr>
      </w:pPr>
      <w:bookmarkStart w:id="49" w:name="InterHotelRoomTypes"/>
      <w:bookmarkEnd w:id="49"/>
      <w:r>
        <w:rPr>
          <w:rFonts w:ascii="Consolas" w:hAnsi="Consolas" w:cs="Consolas"/>
          <w:b/>
          <w:color w:val="8B008B"/>
          <w:sz w:val="30"/>
          <w:szCs w:val="30"/>
        </w:rPr>
        <w:t>InterHotelRoomType</w:t>
      </w:r>
    </w:p>
    <w:tbl>
      <w:tblPr>
        <w:tblW w:w="8612" w:type="dxa"/>
        <w:tblInd w:w="-45" w:type="dxa"/>
        <w:tblLayout w:type="fixed"/>
        <w:tblLook w:val="0000"/>
      </w:tblPr>
      <w:tblGrid>
        <w:gridCol w:w="2757"/>
        <w:gridCol w:w="986"/>
        <w:gridCol w:w="1037"/>
        <w:gridCol w:w="1208"/>
        <w:gridCol w:w="785"/>
        <w:gridCol w:w="1839"/>
      </w:tblGrid>
      <w:tr w:rsidR="00C6702A" w:rsidTr="003A1CAB">
        <w:tc>
          <w:tcPr>
            <w:tcW w:w="86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Consolas" w:hAnsi="Consolas" w:cs="Consolas"/>
                <w:color w:val="8B008B"/>
                <w:sz w:val="16"/>
                <w:szCs w:val="16"/>
              </w:rPr>
            </w:pPr>
            <w:r>
              <w:rPr>
                <w:rFonts w:ascii="Consolas" w:hAnsi="Consolas" w:cs="Consolas"/>
                <w:color w:val="8B008B"/>
                <w:szCs w:val="21"/>
              </w:rPr>
              <w:t>InterHotelRoomType</w:t>
            </w:r>
          </w:p>
        </w:tc>
      </w:tr>
      <w:tr w:rsidR="00C6702A" w:rsidTr="003A1CAB"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</w:pPr>
            <w:r>
              <w:rPr>
                <w:rFonts w:ascii="Consolas" w:hAnsi="Consolas" w:cs="Consolas"/>
                <w:color w:val="8B008B"/>
                <w:sz w:val="16"/>
                <w:szCs w:val="16"/>
              </w:rPr>
              <w:t>AdultNum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NSimSun" w:hAnsi="NSimSun" w:cs="NSimSun"/>
                <w:color w:val="937A42"/>
                <w:sz w:val="19"/>
                <w:szCs w:val="19"/>
              </w:rPr>
            </w:pPr>
            <w:r>
              <w:t>Int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NSimSun" w:hAnsi="NSimSun" w:cs="NSimSun"/>
                <w:color w:val="937A42"/>
                <w:sz w:val="19"/>
                <w:szCs w:val="19"/>
              </w:rPr>
              <w:t>成人数量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  <w:spacing w:line="240" w:lineRule="atLeast"/>
              <w:rPr>
                <w:rFonts w:ascii="宋体" w:hAnsi="宋体" w:cs="宋体"/>
                <w:sz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24"/>
              </w:rPr>
              <w:t>N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  <w:spacing w:line="240" w:lineRule="atLeast"/>
              <w:rPr>
                <w:rFonts w:ascii="宋体" w:hAnsi="宋体" w:cs="宋体"/>
                <w:color w:val="937A42"/>
                <w:sz w:val="19"/>
                <w:szCs w:val="19"/>
              </w:rPr>
            </w:pPr>
          </w:p>
        </w:tc>
      </w:tr>
      <w:tr w:rsidR="00C6702A" w:rsidTr="003A1CAB"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</w:pPr>
            <w:r>
              <w:rPr>
                <w:rFonts w:ascii="Consolas" w:hAnsi="Consolas" w:cs="Consolas"/>
                <w:color w:val="8B008B"/>
                <w:sz w:val="16"/>
                <w:szCs w:val="16"/>
              </w:rPr>
              <w:t>BedTypeID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NSimSun" w:hAnsi="NSimSun" w:cs="NSimSun"/>
                <w:color w:val="937A42"/>
                <w:sz w:val="19"/>
                <w:szCs w:val="19"/>
              </w:rPr>
            </w:pPr>
            <w:r>
              <w:t>String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NSimSun" w:hAnsi="NSimSun" w:cs="NSimSun"/>
                <w:color w:val="937A42"/>
                <w:sz w:val="19"/>
                <w:szCs w:val="19"/>
              </w:rPr>
              <w:t>床型</w:t>
            </w:r>
            <w:r>
              <w:rPr>
                <w:rFonts w:ascii="NSimSun" w:hAnsi="NSimSun" w:cs="NSimSun"/>
                <w:color w:val="937A42"/>
                <w:sz w:val="19"/>
                <w:szCs w:val="19"/>
              </w:rPr>
              <w:t>ID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  <w:spacing w:line="240" w:lineRule="atLeast"/>
              <w:rPr>
                <w:rFonts w:ascii="宋体" w:hAnsi="宋体" w:cs="宋体"/>
                <w:sz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24"/>
              </w:rPr>
              <w:t>N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Consolas" w:hAnsi="Consolas" w:cs="Consolas"/>
                <w:color w:val="8B008B"/>
                <w:sz w:val="16"/>
                <w:szCs w:val="16"/>
              </w:rPr>
            </w:pPr>
            <w:r>
              <w:rPr>
                <w:rFonts w:ascii="宋体" w:hAnsi="宋体" w:cs="NSimSun"/>
                <w:color w:val="937A42"/>
                <w:sz w:val="19"/>
                <w:szCs w:val="19"/>
              </w:rPr>
              <w:t>字段需存在 值可为</w:t>
            </w:r>
            <w:r>
              <w:rPr>
                <w:rFonts w:ascii="宋体" w:hAnsi="宋体" w:cs="宋体"/>
                <w:color w:val="937A42"/>
                <w:sz w:val="19"/>
                <w:szCs w:val="19"/>
              </w:rPr>
              <w:t>0</w:t>
            </w:r>
          </w:p>
        </w:tc>
      </w:tr>
      <w:tr w:rsidR="00C6702A" w:rsidTr="003A1CAB"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</w:pPr>
            <w:r>
              <w:rPr>
                <w:rFonts w:ascii="Consolas" w:hAnsi="Consolas" w:cs="Consolas"/>
                <w:color w:val="8B008B"/>
                <w:sz w:val="16"/>
                <w:szCs w:val="16"/>
              </w:rPr>
              <w:t>BedTypeName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NSimSun" w:hAnsi="NSimSun" w:cs="NSimSun"/>
                <w:color w:val="937A42"/>
                <w:sz w:val="19"/>
                <w:szCs w:val="19"/>
              </w:rPr>
            </w:pPr>
            <w:r>
              <w:t>String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NSimSun" w:hAnsi="NSimSun" w:cs="NSimSun"/>
                <w:color w:val="937A42"/>
                <w:sz w:val="19"/>
                <w:szCs w:val="19"/>
              </w:rPr>
              <w:t>床型名称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  <w:spacing w:line="240" w:lineRule="atLeast"/>
              <w:rPr>
                <w:rFonts w:ascii="宋体" w:hAnsi="宋体" w:cs="宋体"/>
                <w:sz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24"/>
              </w:rPr>
              <w:t>N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Consolas" w:hAnsi="Consolas" w:cs="Consolas"/>
                <w:color w:val="8B008B"/>
                <w:sz w:val="16"/>
                <w:szCs w:val="16"/>
              </w:rPr>
            </w:pPr>
            <w:r>
              <w:rPr>
                <w:rFonts w:ascii="宋体" w:hAnsi="宋体" w:cs="NSimSun"/>
                <w:color w:val="937A42"/>
                <w:sz w:val="19"/>
                <w:szCs w:val="19"/>
              </w:rPr>
              <w:t>字段需存在 值可为</w:t>
            </w:r>
            <w:r>
              <w:rPr>
                <w:rFonts w:ascii="宋体" w:hAnsi="宋体" w:cs="宋体"/>
                <w:color w:val="937A42"/>
                <w:sz w:val="19"/>
                <w:szCs w:val="19"/>
              </w:rPr>
              <w:t>null</w:t>
            </w:r>
          </w:p>
        </w:tc>
      </w:tr>
      <w:tr w:rsidR="00C6702A" w:rsidTr="003A1CAB"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</w:pPr>
            <w:r>
              <w:rPr>
                <w:rFonts w:ascii="Consolas" w:hAnsi="Consolas" w:cs="Consolas"/>
                <w:color w:val="8B008B"/>
                <w:sz w:val="16"/>
                <w:szCs w:val="16"/>
              </w:rPr>
              <w:t>ChildAge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t>Int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NSimSun"/>
                <w:color w:val="937A42"/>
                <w:sz w:val="19"/>
                <w:szCs w:val="19"/>
              </w:rPr>
              <w:t>小孩年龄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0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24"/>
              </w:rPr>
              <w:t>N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Consolas" w:hAnsi="Consolas" w:cs="Consolas"/>
                <w:color w:val="8B008B"/>
                <w:sz w:val="16"/>
                <w:szCs w:val="16"/>
              </w:rPr>
            </w:pPr>
            <w:r>
              <w:rPr>
                <w:rFonts w:ascii="宋体" w:hAnsi="宋体" w:cs="NSimSun"/>
                <w:color w:val="937A42"/>
                <w:sz w:val="19"/>
                <w:szCs w:val="19"/>
              </w:rPr>
              <w:t>字段需存在 值可为</w:t>
            </w:r>
            <w:r>
              <w:rPr>
                <w:rFonts w:ascii="宋体" w:hAnsi="宋体" w:cs="宋体"/>
                <w:color w:val="937A42"/>
                <w:sz w:val="19"/>
                <w:szCs w:val="19"/>
              </w:rPr>
              <w:t>0</w:t>
            </w:r>
          </w:p>
        </w:tc>
      </w:tr>
      <w:tr w:rsidR="00C6702A" w:rsidTr="003A1CAB"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</w:pPr>
            <w:r>
              <w:rPr>
                <w:rFonts w:ascii="Consolas" w:hAnsi="Consolas" w:cs="Consolas"/>
                <w:color w:val="8B008B"/>
                <w:sz w:val="16"/>
                <w:szCs w:val="16"/>
              </w:rPr>
              <w:t>ChildNum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t>Int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NSimSun"/>
                <w:color w:val="937A42"/>
                <w:sz w:val="19"/>
                <w:szCs w:val="19"/>
              </w:rPr>
              <w:t>小孩数量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0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24"/>
              </w:rPr>
              <w:t>N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Consolas" w:hAnsi="Consolas" w:cs="Consolas"/>
                <w:color w:val="8B008B"/>
                <w:sz w:val="16"/>
                <w:szCs w:val="16"/>
              </w:rPr>
            </w:pPr>
            <w:r>
              <w:rPr>
                <w:rFonts w:ascii="宋体" w:hAnsi="宋体" w:cs="NSimSun"/>
                <w:color w:val="937A42"/>
                <w:sz w:val="19"/>
                <w:szCs w:val="19"/>
              </w:rPr>
              <w:t>字段需存在 值可为</w:t>
            </w:r>
            <w:r>
              <w:rPr>
                <w:rFonts w:ascii="宋体" w:hAnsi="宋体" w:cs="宋体"/>
                <w:color w:val="937A42"/>
                <w:sz w:val="19"/>
                <w:szCs w:val="19"/>
              </w:rPr>
              <w:t>0</w:t>
            </w:r>
          </w:p>
        </w:tc>
      </w:tr>
      <w:tr w:rsidR="00C6702A" w:rsidTr="003A1CAB"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</w:pPr>
            <w:r>
              <w:rPr>
                <w:rFonts w:ascii="Consolas" w:hAnsi="Consolas" w:cs="Consolas"/>
                <w:color w:val="8B008B"/>
                <w:sz w:val="16"/>
                <w:szCs w:val="16"/>
              </w:rPr>
              <w:t>GuestName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t>String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NSimSun"/>
                <w:color w:val="937A42"/>
                <w:sz w:val="19"/>
                <w:szCs w:val="19"/>
              </w:rPr>
              <w:t>客人名称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  <w:spacing w:line="240" w:lineRule="atLeast"/>
              <w:rPr>
                <w:rFonts w:ascii="宋体" w:hAnsi="宋体" w:cs="宋体"/>
                <w:sz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24"/>
              </w:rPr>
              <w:t>N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  <w:spacing w:line="240" w:lineRule="atLeast"/>
              <w:rPr>
                <w:rFonts w:ascii="宋体" w:hAnsi="宋体" w:cs="宋体"/>
                <w:color w:val="937A42"/>
                <w:sz w:val="19"/>
                <w:szCs w:val="19"/>
              </w:rPr>
            </w:pPr>
          </w:p>
        </w:tc>
      </w:tr>
      <w:tr w:rsidR="00C6702A" w:rsidTr="003A1CAB"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</w:pPr>
            <w:r>
              <w:rPr>
                <w:rFonts w:ascii="Consolas" w:hAnsi="Consolas" w:cs="Consolas"/>
                <w:color w:val="8B008B"/>
                <w:sz w:val="16"/>
                <w:szCs w:val="16"/>
              </w:rPr>
              <w:t>RoomCode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NSimSun" w:hAnsi="NSimSun" w:cs="NSimSun"/>
                <w:color w:val="937A42"/>
                <w:sz w:val="19"/>
                <w:szCs w:val="19"/>
              </w:rPr>
            </w:pPr>
            <w:r>
              <w:t>String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NSimSun" w:hAnsi="NSimSun" w:cs="NSimSun"/>
                <w:color w:val="937A42"/>
                <w:sz w:val="19"/>
                <w:szCs w:val="19"/>
              </w:rPr>
              <w:t>房型编号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  <w:spacing w:line="240" w:lineRule="atLeast"/>
              <w:rPr>
                <w:rFonts w:ascii="宋体" w:hAnsi="宋体" w:cs="宋体"/>
                <w:sz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24"/>
              </w:rPr>
              <w:t>N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Consolas" w:hAnsi="Consolas" w:cs="Consolas"/>
                <w:color w:val="8B008B"/>
                <w:sz w:val="16"/>
                <w:szCs w:val="16"/>
              </w:rPr>
            </w:pPr>
            <w:r>
              <w:rPr>
                <w:rFonts w:ascii="宋体" w:hAnsi="宋体" w:cs="NSimSun"/>
                <w:color w:val="937A42"/>
                <w:sz w:val="19"/>
                <w:szCs w:val="19"/>
              </w:rPr>
              <w:t>对应</w:t>
            </w:r>
            <w:r>
              <w:rPr>
                <w:rFonts w:ascii="宋体" w:hAnsi="宋体" w:cs="宋体"/>
                <w:color w:val="937A42"/>
                <w:sz w:val="19"/>
                <w:szCs w:val="19"/>
              </w:rPr>
              <w:t>room</w:t>
            </w:r>
            <w:r>
              <w:rPr>
                <w:rFonts w:ascii="宋体" w:hAnsi="宋体" w:cs="NSimSun"/>
                <w:color w:val="937A42"/>
                <w:sz w:val="19"/>
                <w:szCs w:val="19"/>
              </w:rPr>
              <w:t>接口的</w:t>
            </w:r>
            <w:r>
              <w:rPr>
                <w:rFonts w:ascii="宋体" w:hAnsi="宋体" w:cs="宋体"/>
                <w:color w:val="937A42"/>
                <w:sz w:val="19"/>
                <w:szCs w:val="19"/>
              </w:rPr>
              <w:t>rateCode</w:t>
            </w:r>
          </w:p>
        </w:tc>
      </w:tr>
      <w:tr w:rsidR="00C6702A" w:rsidTr="003A1CAB"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</w:pPr>
            <w:r>
              <w:rPr>
                <w:rFonts w:ascii="Consolas" w:hAnsi="Consolas" w:cs="Consolas"/>
                <w:color w:val="8B008B"/>
                <w:sz w:val="16"/>
                <w:szCs w:val="16"/>
              </w:rPr>
              <w:t>RoomTypeID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NSimSun" w:hAnsi="NSimSun" w:cs="NSimSun"/>
                <w:color w:val="937A42"/>
                <w:sz w:val="19"/>
                <w:szCs w:val="19"/>
              </w:rPr>
            </w:pPr>
            <w:r>
              <w:t>String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NSimSun" w:hAnsi="NSimSun" w:cs="NSimSun"/>
                <w:color w:val="937A42"/>
                <w:sz w:val="19"/>
                <w:szCs w:val="19"/>
              </w:rPr>
              <w:t>房型</w:t>
            </w:r>
            <w:r>
              <w:rPr>
                <w:rFonts w:ascii="NSimSun" w:hAnsi="NSimSun" w:cs="NSimSun"/>
                <w:color w:val="937A42"/>
                <w:sz w:val="19"/>
                <w:szCs w:val="19"/>
              </w:rPr>
              <w:t>ID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  <w:spacing w:line="240" w:lineRule="atLeast"/>
              <w:rPr>
                <w:rFonts w:ascii="宋体" w:hAnsi="宋体" w:cs="宋体"/>
                <w:sz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24"/>
              </w:rPr>
              <w:t>N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</w:pPr>
            <w:r>
              <w:rPr>
                <w:rFonts w:ascii="宋体" w:hAnsi="宋体" w:cs="NSimSun"/>
                <w:color w:val="937A42"/>
                <w:sz w:val="19"/>
                <w:szCs w:val="19"/>
              </w:rPr>
              <w:t>对应</w:t>
            </w:r>
            <w:r>
              <w:rPr>
                <w:rFonts w:ascii="宋体" w:hAnsi="宋体" w:cs="宋体"/>
                <w:color w:val="937A42"/>
                <w:sz w:val="19"/>
                <w:szCs w:val="19"/>
              </w:rPr>
              <w:t>room</w:t>
            </w:r>
            <w:r>
              <w:rPr>
                <w:rFonts w:ascii="宋体" w:hAnsi="宋体" w:cs="NSimSun"/>
                <w:color w:val="937A42"/>
                <w:sz w:val="19"/>
                <w:szCs w:val="19"/>
              </w:rPr>
              <w:t>接口的</w:t>
            </w:r>
            <w:r>
              <w:rPr>
                <w:rFonts w:ascii="宋体" w:hAnsi="宋体" w:cs="宋体"/>
                <w:color w:val="937A42"/>
                <w:sz w:val="19"/>
                <w:szCs w:val="19"/>
              </w:rPr>
              <w:t>roomTypeCode</w:t>
            </w:r>
          </w:p>
        </w:tc>
      </w:tr>
    </w:tbl>
    <w:p w:rsidR="00C6702A" w:rsidRPr="00D52C87" w:rsidRDefault="00C6702A" w:rsidP="00C6702A">
      <w:pPr>
        <w:autoSpaceDE w:val="0"/>
      </w:pPr>
    </w:p>
    <w:p w:rsidR="00C6702A" w:rsidRDefault="00C6702A" w:rsidP="00C6702A">
      <w:pPr>
        <w:autoSpaceDE w:val="0"/>
        <w:rPr>
          <w:rFonts w:ascii="宋体" w:hAnsi="宋体" w:cs="宋体"/>
          <w:sz w:val="19"/>
          <w:szCs w:val="19"/>
        </w:rPr>
      </w:pPr>
    </w:p>
    <w:p w:rsidR="00C6702A" w:rsidRDefault="00E86B3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 w:hint="eastAsia"/>
          <w:b/>
          <w:sz w:val="24"/>
        </w:rPr>
        <w:t>请求</w:t>
      </w:r>
      <w:r w:rsidR="00C6702A">
        <w:rPr>
          <w:rFonts w:ascii="宋体" w:hAnsi="宋体" w:cs="宋体"/>
          <w:b/>
          <w:sz w:val="24"/>
        </w:rPr>
        <w:t>参数：Data 格式：Xml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&lt;?xml version="1.0" encoding="utf-8" ?&gt;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&lt;root&gt;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ab/>
        <w:t xml:space="preserve">  &lt;AmendorIP&gt;127.0.0.1&lt;/AmendorIP&gt;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ab/>
        <w:t xml:space="preserve">  &lt;CreatorIP&gt;127.0.0.1&lt;/CreatorIP&gt;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ab/>
        <w:t xml:space="preserve">  &lt;ContactPersonName&gt;wangxu&lt;/ContactPersonName&gt;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ab/>
        <w:t xml:space="preserve">  &lt;Email&gt;wangxu@sina.com&lt;/Email&gt;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ab/>
        <w:t xml:space="preserve">  &lt;MobileTelephone&gt;15982015811&lt;/MobileTelephone&gt;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lastRenderedPageBreak/>
        <w:tab/>
        <w:t xml:space="preserve">  &lt;ArriveHotelTime&gt;2012-12-25 18:00:00&lt;/ArriveHotelTime&gt;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ab/>
        <w:t xml:space="preserve">  &lt;CheckInDate&gt;2012-12-25&lt;/CheckInDate&gt;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ab/>
        <w:t xml:space="preserve">  &lt;CheckOutDate&gt;2012-12-26&lt;/CheckOutDate&gt;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ab/>
        <w:t xml:space="preserve">  &lt;CurrencyCode&gt;CNY&lt;/CurrencyCode&gt;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ab/>
        <w:t xml:space="preserve">  &lt;HotelID&gt;138655&lt;/HotelID&gt;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ab/>
        <w:t xml:space="preserve">  &lt;HotelName&gt;Concorde Hotel Singapor&lt;/HotelName&gt;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ab/>
        <w:t xml:space="preserve">  &lt;InterHotelRoomTypes&gt;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ab/>
      </w:r>
      <w:r>
        <w:rPr>
          <w:rFonts w:ascii="宋体" w:hAnsi="宋体" w:cs="宋体"/>
          <w:color w:val="FF0000"/>
          <w:szCs w:val="21"/>
        </w:rPr>
        <w:tab/>
      </w:r>
      <w:r>
        <w:rPr>
          <w:rFonts w:ascii="宋体" w:hAnsi="宋体" w:cs="宋体"/>
          <w:color w:val="FF0000"/>
          <w:szCs w:val="21"/>
        </w:rPr>
        <w:tab/>
        <w:t xml:space="preserve"> &lt;Room&gt;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ab/>
      </w:r>
      <w:r>
        <w:rPr>
          <w:rFonts w:ascii="宋体" w:hAnsi="宋体" w:cs="宋体"/>
          <w:color w:val="FF0000"/>
          <w:szCs w:val="21"/>
        </w:rPr>
        <w:tab/>
      </w:r>
      <w:r>
        <w:rPr>
          <w:rFonts w:ascii="宋体" w:hAnsi="宋体" w:cs="宋体"/>
          <w:color w:val="FF0000"/>
          <w:szCs w:val="21"/>
        </w:rPr>
        <w:tab/>
      </w:r>
      <w:r>
        <w:rPr>
          <w:rFonts w:ascii="宋体" w:hAnsi="宋体" w:cs="宋体"/>
          <w:color w:val="FF0000"/>
          <w:szCs w:val="21"/>
        </w:rPr>
        <w:tab/>
        <w:t xml:space="preserve">  &lt;AdultNum&gt;2&lt;/AdultNum&gt;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ab/>
      </w:r>
      <w:r>
        <w:rPr>
          <w:rFonts w:ascii="宋体" w:hAnsi="宋体" w:cs="宋体"/>
          <w:color w:val="FF0000"/>
          <w:szCs w:val="21"/>
        </w:rPr>
        <w:tab/>
      </w:r>
      <w:r>
        <w:rPr>
          <w:rFonts w:ascii="宋体" w:hAnsi="宋体" w:cs="宋体"/>
          <w:color w:val="FF0000"/>
          <w:szCs w:val="21"/>
        </w:rPr>
        <w:tab/>
      </w:r>
      <w:r>
        <w:rPr>
          <w:rFonts w:ascii="宋体" w:hAnsi="宋体" w:cs="宋体"/>
          <w:color w:val="FF0000"/>
          <w:szCs w:val="21"/>
        </w:rPr>
        <w:tab/>
        <w:t xml:space="preserve">  &lt;BedTypeID&gt;0&lt;/BedTypeID&gt;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ab/>
      </w:r>
      <w:r>
        <w:rPr>
          <w:rFonts w:ascii="宋体" w:hAnsi="宋体" w:cs="宋体"/>
          <w:color w:val="FF0000"/>
          <w:szCs w:val="21"/>
        </w:rPr>
        <w:tab/>
      </w:r>
      <w:r>
        <w:rPr>
          <w:rFonts w:ascii="宋体" w:hAnsi="宋体" w:cs="宋体"/>
          <w:color w:val="FF0000"/>
          <w:szCs w:val="21"/>
        </w:rPr>
        <w:tab/>
      </w:r>
      <w:r>
        <w:rPr>
          <w:rFonts w:ascii="宋体" w:hAnsi="宋体" w:cs="宋体"/>
          <w:color w:val="FF0000"/>
          <w:szCs w:val="21"/>
        </w:rPr>
        <w:tab/>
        <w:t xml:space="preserve">  &lt;BedTypeName /&gt;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ab/>
      </w:r>
      <w:r>
        <w:rPr>
          <w:rFonts w:ascii="宋体" w:hAnsi="宋体" w:cs="宋体"/>
          <w:color w:val="FF0000"/>
          <w:szCs w:val="21"/>
        </w:rPr>
        <w:tab/>
      </w:r>
      <w:r>
        <w:rPr>
          <w:rFonts w:ascii="宋体" w:hAnsi="宋体" w:cs="宋体"/>
          <w:color w:val="FF0000"/>
          <w:szCs w:val="21"/>
        </w:rPr>
        <w:tab/>
      </w:r>
      <w:r>
        <w:rPr>
          <w:rFonts w:ascii="宋体" w:hAnsi="宋体" w:cs="宋体"/>
          <w:color w:val="FF0000"/>
          <w:szCs w:val="21"/>
        </w:rPr>
        <w:tab/>
        <w:t xml:space="preserve">  &lt;ChildAge&gt;0&lt;/ChildAge&gt;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ab/>
      </w:r>
      <w:r>
        <w:rPr>
          <w:rFonts w:ascii="宋体" w:hAnsi="宋体" w:cs="宋体"/>
          <w:color w:val="FF0000"/>
          <w:szCs w:val="21"/>
        </w:rPr>
        <w:tab/>
      </w:r>
      <w:r>
        <w:rPr>
          <w:rFonts w:ascii="宋体" w:hAnsi="宋体" w:cs="宋体"/>
          <w:color w:val="FF0000"/>
          <w:szCs w:val="21"/>
        </w:rPr>
        <w:tab/>
      </w:r>
      <w:r>
        <w:rPr>
          <w:rFonts w:ascii="宋体" w:hAnsi="宋体" w:cs="宋体"/>
          <w:color w:val="FF0000"/>
          <w:szCs w:val="21"/>
        </w:rPr>
        <w:tab/>
        <w:t xml:space="preserve">  &lt;ChildNum&gt;0&lt;/ChildNum&gt;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ab/>
      </w:r>
      <w:r>
        <w:rPr>
          <w:rFonts w:ascii="宋体" w:hAnsi="宋体" w:cs="宋体"/>
          <w:color w:val="FF0000"/>
          <w:szCs w:val="21"/>
        </w:rPr>
        <w:tab/>
      </w:r>
      <w:r>
        <w:rPr>
          <w:rFonts w:ascii="宋体" w:hAnsi="宋体" w:cs="宋体"/>
          <w:color w:val="FF0000"/>
          <w:szCs w:val="21"/>
        </w:rPr>
        <w:tab/>
      </w:r>
      <w:r>
        <w:rPr>
          <w:rFonts w:ascii="宋体" w:hAnsi="宋体" w:cs="宋体"/>
          <w:color w:val="FF0000"/>
          <w:szCs w:val="21"/>
        </w:rPr>
        <w:tab/>
        <w:t xml:space="preserve">  &lt;GuestName&gt;zhangm&lt;/GuestName&gt;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ab/>
      </w:r>
      <w:r>
        <w:rPr>
          <w:rFonts w:ascii="宋体" w:hAnsi="宋体" w:cs="宋体"/>
          <w:color w:val="FF0000"/>
          <w:szCs w:val="21"/>
        </w:rPr>
        <w:tab/>
      </w:r>
      <w:r>
        <w:rPr>
          <w:rFonts w:ascii="宋体" w:hAnsi="宋体" w:cs="宋体"/>
          <w:color w:val="FF0000"/>
          <w:szCs w:val="21"/>
        </w:rPr>
        <w:tab/>
      </w:r>
      <w:r>
        <w:rPr>
          <w:rFonts w:ascii="宋体" w:hAnsi="宋体" w:cs="宋体"/>
          <w:color w:val="FF0000"/>
          <w:szCs w:val="21"/>
        </w:rPr>
        <w:tab/>
        <w:t xml:space="preserve">  &lt;RoomCode&gt;434614&lt;/RoomCode&gt;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ab/>
      </w:r>
      <w:r>
        <w:rPr>
          <w:rFonts w:ascii="宋体" w:hAnsi="宋体" w:cs="宋体"/>
          <w:color w:val="FF0000"/>
          <w:szCs w:val="21"/>
        </w:rPr>
        <w:tab/>
      </w:r>
      <w:r>
        <w:rPr>
          <w:rFonts w:ascii="宋体" w:hAnsi="宋体" w:cs="宋体"/>
          <w:color w:val="FF0000"/>
          <w:szCs w:val="21"/>
        </w:rPr>
        <w:tab/>
      </w:r>
      <w:r>
        <w:rPr>
          <w:rFonts w:ascii="宋体" w:hAnsi="宋体" w:cs="宋体"/>
          <w:color w:val="FF0000"/>
          <w:szCs w:val="21"/>
        </w:rPr>
        <w:tab/>
        <w:t xml:space="preserve">  &lt;RoomTypeID&gt;3706814&lt;/RoomTypeID&gt;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ab/>
      </w:r>
      <w:r>
        <w:rPr>
          <w:rFonts w:ascii="宋体" w:hAnsi="宋体" w:cs="宋体"/>
          <w:color w:val="FF0000"/>
          <w:szCs w:val="21"/>
        </w:rPr>
        <w:tab/>
      </w:r>
      <w:r>
        <w:rPr>
          <w:rFonts w:ascii="宋体" w:hAnsi="宋体" w:cs="宋体"/>
          <w:color w:val="FF0000"/>
          <w:szCs w:val="21"/>
        </w:rPr>
        <w:tab/>
      </w:r>
      <w:r>
        <w:rPr>
          <w:rFonts w:ascii="宋体" w:hAnsi="宋体" w:cs="宋体"/>
          <w:color w:val="FF0000"/>
          <w:szCs w:val="21"/>
        </w:rPr>
        <w:tab/>
        <w:t xml:space="preserve">  &lt;RoomTypeName /&gt;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ab/>
      </w:r>
      <w:r>
        <w:rPr>
          <w:rFonts w:ascii="宋体" w:hAnsi="宋体" w:cs="宋体"/>
          <w:color w:val="FF0000"/>
          <w:szCs w:val="21"/>
        </w:rPr>
        <w:tab/>
      </w:r>
      <w:r>
        <w:rPr>
          <w:rFonts w:ascii="宋体" w:hAnsi="宋体" w:cs="宋体"/>
          <w:color w:val="FF0000"/>
          <w:szCs w:val="21"/>
        </w:rPr>
        <w:tab/>
        <w:t xml:space="preserve"> &lt;/Room&gt;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ab/>
      </w:r>
      <w:r>
        <w:rPr>
          <w:rFonts w:ascii="宋体" w:hAnsi="宋体" w:cs="宋体"/>
          <w:color w:val="FF0000"/>
          <w:szCs w:val="21"/>
        </w:rPr>
        <w:tab/>
      </w:r>
      <w:r>
        <w:rPr>
          <w:rFonts w:ascii="宋体" w:hAnsi="宋体" w:cs="宋体"/>
          <w:color w:val="FF0000"/>
          <w:szCs w:val="21"/>
        </w:rPr>
        <w:tab/>
        <w:t xml:space="preserve"> &lt;Room&gt;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ab/>
      </w:r>
      <w:r>
        <w:rPr>
          <w:rFonts w:ascii="宋体" w:hAnsi="宋体" w:cs="宋体"/>
          <w:color w:val="FF0000"/>
          <w:szCs w:val="21"/>
        </w:rPr>
        <w:tab/>
      </w:r>
      <w:r>
        <w:rPr>
          <w:rFonts w:ascii="宋体" w:hAnsi="宋体" w:cs="宋体"/>
          <w:color w:val="FF0000"/>
          <w:szCs w:val="21"/>
        </w:rPr>
        <w:tab/>
      </w:r>
      <w:r>
        <w:rPr>
          <w:rFonts w:ascii="宋体" w:hAnsi="宋体" w:cs="宋体"/>
          <w:color w:val="FF0000"/>
          <w:szCs w:val="21"/>
        </w:rPr>
        <w:tab/>
        <w:t xml:space="preserve">  &lt;AdultNum&gt;1&lt;/AdultNum&gt;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ab/>
      </w:r>
      <w:r>
        <w:rPr>
          <w:rFonts w:ascii="宋体" w:hAnsi="宋体" w:cs="宋体"/>
          <w:color w:val="FF0000"/>
          <w:szCs w:val="21"/>
        </w:rPr>
        <w:tab/>
      </w:r>
      <w:r>
        <w:rPr>
          <w:rFonts w:ascii="宋体" w:hAnsi="宋体" w:cs="宋体"/>
          <w:color w:val="FF0000"/>
          <w:szCs w:val="21"/>
        </w:rPr>
        <w:tab/>
      </w:r>
      <w:r>
        <w:rPr>
          <w:rFonts w:ascii="宋体" w:hAnsi="宋体" w:cs="宋体"/>
          <w:color w:val="FF0000"/>
          <w:szCs w:val="21"/>
        </w:rPr>
        <w:tab/>
        <w:t xml:space="preserve">  &lt;BedTypeID&gt;0&lt;/BedTypeID&gt;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ab/>
      </w:r>
      <w:r>
        <w:rPr>
          <w:rFonts w:ascii="宋体" w:hAnsi="宋体" w:cs="宋体"/>
          <w:color w:val="FF0000"/>
          <w:szCs w:val="21"/>
        </w:rPr>
        <w:tab/>
      </w:r>
      <w:r>
        <w:rPr>
          <w:rFonts w:ascii="宋体" w:hAnsi="宋体" w:cs="宋体"/>
          <w:color w:val="FF0000"/>
          <w:szCs w:val="21"/>
        </w:rPr>
        <w:tab/>
      </w:r>
      <w:r>
        <w:rPr>
          <w:rFonts w:ascii="宋体" w:hAnsi="宋体" w:cs="宋体"/>
          <w:color w:val="FF0000"/>
          <w:szCs w:val="21"/>
        </w:rPr>
        <w:tab/>
        <w:t xml:space="preserve">  &lt;BedTypeName /&gt;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ab/>
      </w:r>
      <w:r>
        <w:rPr>
          <w:rFonts w:ascii="宋体" w:hAnsi="宋体" w:cs="宋体"/>
          <w:color w:val="FF0000"/>
          <w:szCs w:val="21"/>
        </w:rPr>
        <w:tab/>
      </w:r>
      <w:r>
        <w:rPr>
          <w:rFonts w:ascii="宋体" w:hAnsi="宋体" w:cs="宋体"/>
          <w:color w:val="FF0000"/>
          <w:szCs w:val="21"/>
        </w:rPr>
        <w:tab/>
      </w:r>
      <w:r>
        <w:rPr>
          <w:rFonts w:ascii="宋体" w:hAnsi="宋体" w:cs="宋体"/>
          <w:color w:val="FF0000"/>
          <w:szCs w:val="21"/>
        </w:rPr>
        <w:tab/>
        <w:t xml:space="preserve">  &lt;ChildAge&gt;0&lt;/ChildAge&gt;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ab/>
      </w:r>
      <w:r>
        <w:rPr>
          <w:rFonts w:ascii="宋体" w:hAnsi="宋体" w:cs="宋体"/>
          <w:color w:val="FF0000"/>
          <w:szCs w:val="21"/>
        </w:rPr>
        <w:tab/>
      </w:r>
      <w:r>
        <w:rPr>
          <w:rFonts w:ascii="宋体" w:hAnsi="宋体" w:cs="宋体"/>
          <w:color w:val="FF0000"/>
          <w:szCs w:val="21"/>
        </w:rPr>
        <w:tab/>
      </w:r>
      <w:r>
        <w:rPr>
          <w:rFonts w:ascii="宋体" w:hAnsi="宋体" w:cs="宋体"/>
          <w:color w:val="FF0000"/>
          <w:szCs w:val="21"/>
        </w:rPr>
        <w:tab/>
        <w:t xml:space="preserve">  &lt;ChildNum&gt;0&lt;/ChildNum&gt;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ab/>
      </w:r>
      <w:r>
        <w:rPr>
          <w:rFonts w:ascii="宋体" w:hAnsi="宋体" w:cs="宋体"/>
          <w:color w:val="FF0000"/>
          <w:szCs w:val="21"/>
        </w:rPr>
        <w:tab/>
      </w:r>
      <w:r>
        <w:rPr>
          <w:rFonts w:ascii="宋体" w:hAnsi="宋体" w:cs="宋体"/>
          <w:color w:val="FF0000"/>
          <w:szCs w:val="21"/>
        </w:rPr>
        <w:tab/>
      </w:r>
      <w:r>
        <w:rPr>
          <w:rFonts w:ascii="宋体" w:hAnsi="宋体" w:cs="宋体"/>
          <w:color w:val="FF0000"/>
          <w:szCs w:val="21"/>
        </w:rPr>
        <w:tab/>
        <w:t xml:space="preserve">  &lt;GuestName&gt;liming&lt;/GuestName&gt;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ab/>
      </w:r>
      <w:r>
        <w:rPr>
          <w:rFonts w:ascii="宋体" w:hAnsi="宋体" w:cs="宋体"/>
          <w:color w:val="FF0000"/>
          <w:szCs w:val="21"/>
        </w:rPr>
        <w:tab/>
      </w:r>
      <w:r>
        <w:rPr>
          <w:rFonts w:ascii="宋体" w:hAnsi="宋体" w:cs="宋体"/>
          <w:color w:val="FF0000"/>
          <w:szCs w:val="21"/>
        </w:rPr>
        <w:tab/>
      </w:r>
      <w:r>
        <w:rPr>
          <w:rFonts w:ascii="宋体" w:hAnsi="宋体" w:cs="宋体"/>
          <w:color w:val="FF0000"/>
          <w:szCs w:val="21"/>
        </w:rPr>
        <w:tab/>
        <w:t xml:space="preserve">  &lt;RoomCode&gt;434614&lt;/RoomCode&gt;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ab/>
      </w:r>
      <w:r>
        <w:rPr>
          <w:rFonts w:ascii="宋体" w:hAnsi="宋体" w:cs="宋体"/>
          <w:color w:val="FF0000"/>
          <w:szCs w:val="21"/>
        </w:rPr>
        <w:tab/>
      </w:r>
      <w:r>
        <w:rPr>
          <w:rFonts w:ascii="宋体" w:hAnsi="宋体" w:cs="宋体"/>
          <w:color w:val="FF0000"/>
          <w:szCs w:val="21"/>
        </w:rPr>
        <w:tab/>
      </w:r>
      <w:r>
        <w:rPr>
          <w:rFonts w:ascii="宋体" w:hAnsi="宋体" w:cs="宋体"/>
          <w:color w:val="FF0000"/>
          <w:szCs w:val="21"/>
        </w:rPr>
        <w:tab/>
        <w:t xml:space="preserve">  &lt;RoomTypeID&gt;3706814&lt;/RoomTypeID&gt;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ab/>
      </w:r>
      <w:r>
        <w:rPr>
          <w:rFonts w:ascii="宋体" w:hAnsi="宋体" w:cs="宋体"/>
          <w:color w:val="FF0000"/>
          <w:szCs w:val="21"/>
        </w:rPr>
        <w:tab/>
      </w:r>
      <w:r>
        <w:rPr>
          <w:rFonts w:ascii="宋体" w:hAnsi="宋体" w:cs="宋体"/>
          <w:color w:val="FF0000"/>
          <w:szCs w:val="21"/>
        </w:rPr>
        <w:tab/>
      </w:r>
      <w:r>
        <w:rPr>
          <w:rFonts w:ascii="宋体" w:hAnsi="宋体" w:cs="宋体"/>
          <w:color w:val="FF0000"/>
          <w:szCs w:val="21"/>
        </w:rPr>
        <w:tab/>
        <w:t xml:space="preserve">  &lt;RoomTypeName /&gt;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ab/>
      </w:r>
      <w:r>
        <w:rPr>
          <w:rFonts w:ascii="宋体" w:hAnsi="宋体" w:cs="宋体"/>
          <w:color w:val="FF0000"/>
          <w:szCs w:val="21"/>
        </w:rPr>
        <w:tab/>
      </w:r>
      <w:r>
        <w:rPr>
          <w:rFonts w:ascii="宋体" w:hAnsi="宋体" w:cs="宋体"/>
          <w:color w:val="FF0000"/>
          <w:szCs w:val="21"/>
        </w:rPr>
        <w:tab/>
        <w:t xml:space="preserve"> &lt;/Room&gt;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ab/>
        <w:t xml:space="preserve">  &lt;/InterHotelRoomTypes&gt;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ab/>
        <w:t xml:space="preserve">  &lt;Total&gt;1550.47&lt;/Total&gt;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ab/>
        <w:t xml:space="preserve">  &lt;CertificateNO&gt;123456&lt;/CertificateNO&gt;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ab/>
        <w:t xml:space="preserve">  &lt;CertificateType&gt;Other&lt;/CertificateType&gt;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ab/>
        <w:t xml:space="preserve">  &lt;CreditCardNO&gt;4033910000000000&lt;/CreditCardNO&gt;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ab/>
        <w:t xml:space="preserve">  &lt;CreditVerifyCode&gt;875&lt;/CreditVerifyCode&gt;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ab/>
        <w:t xml:space="preserve">  &lt;ExpiredTime&gt;2013-12-10&lt;/ExpiredTime&gt;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ab/>
        <w:t xml:space="preserve">  &lt;HolderName&gt;wangxu&lt;/HolderName&gt;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ab/>
        <w:t xml:space="preserve">  &lt;AgencyOrderID&gt;123856965&lt;/AgencyOrderID&gt; 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&lt;/root&gt;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</w:p>
    <w:p w:rsidR="00C6702A" w:rsidRDefault="00E86B3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 w:hint="eastAsia"/>
          <w:b/>
          <w:sz w:val="24"/>
        </w:rPr>
        <w:t>请求</w:t>
      </w:r>
      <w:r w:rsidR="00C6702A">
        <w:rPr>
          <w:rFonts w:ascii="宋体" w:hAnsi="宋体" w:cs="宋体"/>
          <w:b/>
          <w:sz w:val="24"/>
        </w:rPr>
        <w:t>参数：Data 格式：Json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</w:p>
    <w:p w:rsidR="00C6702A" w:rsidRDefault="00C6702A" w:rsidP="00C6702A">
      <w:pPr>
        <w:spacing w:line="240" w:lineRule="atLeast"/>
        <w:rPr>
          <w:rFonts w:ascii="宋体" w:hAnsi="宋体" w:cs="宋体"/>
          <w:color w:val="CC0000"/>
          <w:sz w:val="24"/>
        </w:rPr>
      </w:pPr>
      <w:r>
        <w:rPr>
          <w:rFonts w:ascii="宋体" w:hAnsi="宋体" w:cs="宋体"/>
          <w:color w:val="CC0000"/>
          <w:sz w:val="24"/>
        </w:rPr>
        <w:t>{"AmendorIP":"127.0.0.1","CreatorIP":"127.0.0.1","ContactPersonName":"wangxu","Email":"wangxu@sina.com","MobileTelephone":"15982015811","A</w:t>
      </w:r>
      <w:r>
        <w:rPr>
          <w:rFonts w:ascii="宋体" w:hAnsi="宋体" w:cs="宋体"/>
          <w:color w:val="CC0000"/>
          <w:sz w:val="24"/>
        </w:rPr>
        <w:lastRenderedPageBreak/>
        <w:t>rriveHotelTime":"2012-12-25 18:00:00","CheckInDate":"2012-12-25","CheckOutDate":"2012-12-26","CurrencyCode":"CNY","HotelID":"138655","HotelName":"Concorde Hotel Singapor","InterHotelRoomTypes":[{"AdultNum":2,"BedTypeID":0,"BedTypeName":null,"ChildAge":0,"ChildNum":0,"GuestName":"zhangm","RoomCode":"434614","RoomTypeID":"3706814","RoomTypeName":null},{"AdultNum":1,"BedTypeID":0,"BedTypeName":null,"ChildAge":0,"ChildNum":0,"GuestName":"liming","RoomCode":"434614","RoomTypeID":"3706814","RoomTypeName":null}],"Total":"1550.47","CertificateNO":"123456","CertificateType":"Other","CreditCardNO":"4033910000000000","CreditVerifyCode":"875","ExpiredTime":"2013-12-10","HolderName":"wangxu","AgencyOrderID":"123856965"}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CC0000"/>
          <w:sz w:val="24"/>
        </w:rPr>
      </w:pPr>
    </w:p>
    <w:p w:rsidR="00C6702A" w:rsidRPr="002C03AA" w:rsidRDefault="00C6702A" w:rsidP="002C03AA">
      <w:pPr>
        <w:spacing w:line="240" w:lineRule="atLeast"/>
        <w:rPr>
          <w:rFonts w:ascii="宋体" w:hAnsi="宋体" w:cs="宋体"/>
          <w:b/>
          <w:sz w:val="24"/>
        </w:rPr>
      </w:pPr>
      <w:r w:rsidRPr="002C03AA">
        <w:rPr>
          <w:rFonts w:ascii="宋体" w:hAnsi="宋体" w:cs="宋体"/>
          <w:b/>
          <w:sz w:val="24"/>
        </w:rPr>
        <w:t>返回值：</w:t>
      </w:r>
    </w:p>
    <w:tbl>
      <w:tblPr>
        <w:tblW w:w="8611" w:type="dxa"/>
        <w:tblInd w:w="-45" w:type="dxa"/>
        <w:tblLayout w:type="fixed"/>
        <w:tblLook w:val="0000"/>
      </w:tblPr>
      <w:tblGrid>
        <w:gridCol w:w="2840"/>
        <w:gridCol w:w="2840"/>
        <w:gridCol w:w="2931"/>
      </w:tblGrid>
      <w:tr w:rsidR="00D30D10" w:rsidTr="00DC1315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30D10" w:rsidRDefault="00D30D10" w:rsidP="005B0BA7">
            <w:pPr>
              <w:autoSpaceDE w:val="0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19"/>
                <w:szCs w:val="19"/>
              </w:rPr>
              <w:t>SalesOrderId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0D10" w:rsidRDefault="00D30D10" w:rsidP="005B0BA7">
            <w:pPr>
              <w:autoSpaceDE w:val="0"/>
              <w:rPr>
                <w:rFonts w:ascii="宋体" w:hAnsi="宋体" w:cs="宋体"/>
                <w:sz w:val="19"/>
                <w:szCs w:val="19"/>
              </w:rPr>
            </w:pPr>
            <w:r>
              <w:rPr>
                <w:rFonts w:ascii="宋体" w:hAnsi="宋体" w:cs="宋体"/>
                <w:color w:val="400080"/>
                <w:sz w:val="19"/>
                <w:szCs w:val="19"/>
              </w:rPr>
              <w:t>long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0D10" w:rsidRDefault="00D30D10" w:rsidP="00D30D10">
            <w:pPr>
              <w:autoSpaceDE w:val="0"/>
              <w:rPr>
                <w:rFonts w:ascii="宋体" w:hAnsi="宋体" w:cs="宋体"/>
                <w:color w:val="400080"/>
                <w:sz w:val="19"/>
                <w:szCs w:val="19"/>
              </w:rPr>
            </w:pPr>
            <w:r>
              <w:rPr>
                <w:rFonts w:ascii="宋体" w:hAnsi="宋体" w:cs="NSimSun"/>
                <w:color w:val="937A42"/>
                <w:sz w:val="19"/>
                <w:szCs w:val="19"/>
              </w:rPr>
              <w:t>订单</w:t>
            </w:r>
            <w:r>
              <w:rPr>
                <w:rFonts w:ascii="宋体" w:hAnsi="宋体" w:cs="NSimSun" w:hint="eastAsia"/>
                <w:color w:val="937A42"/>
                <w:sz w:val="19"/>
                <w:szCs w:val="19"/>
              </w:rPr>
              <w:t>号</w:t>
            </w:r>
          </w:p>
        </w:tc>
      </w:tr>
      <w:tr w:rsidR="00D30D10" w:rsidTr="00DC1315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30D10" w:rsidRDefault="00D30D10" w:rsidP="005B0BA7">
            <w:pPr>
              <w:autoSpaceDE w:val="0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rPr>
                <w:rFonts w:ascii="宋体" w:hAnsi="宋体" w:cs="宋体" w:hint="eastAsia"/>
                <w:sz w:val="19"/>
                <w:szCs w:val="19"/>
              </w:rPr>
              <w:t>ItineraryId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0D10" w:rsidRDefault="00D30D10" w:rsidP="003A1CAB">
            <w:pPr>
              <w:autoSpaceDE w:val="0"/>
              <w:rPr>
                <w:rFonts w:ascii="宋体" w:hAnsi="宋体" w:cs="宋体"/>
                <w:sz w:val="19"/>
                <w:szCs w:val="19"/>
              </w:rPr>
            </w:pPr>
            <w:r>
              <w:rPr>
                <w:rFonts w:ascii="宋体" w:hAnsi="宋体" w:cs="宋体"/>
                <w:color w:val="400080"/>
                <w:sz w:val="19"/>
                <w:szCs w:val="19"/>
              </w:rPr>
              <w:t>string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0D10" w:rsidRDefault="00D30D10" w:rsidP="003A1CAB">
            <w:pPr>
              <w:autoSpaceDE w:val="0"/>
              <w:rPr>
                <w:rFonts w:ascii="宋体" w:hAnsi="宋体" w:cs="宋体"/>
                <w:color w:val="400080"/>
                <w:sz w:val="19"/>
                <w:szCs w:val="19"/>
              </w:rPr>
            </w:pPr>
            <w:r>
              <w:rPr>
                <w:rFonts w:ascii="宋体" w:hAnsi="宋体" w:cs="NSimSun" w:hint="eastAsia"/>
                <w:color w:val="937A42"/>
                <w:sz w:val="19"/>
                <w:szCs w:val="19"/>
              </w:rPr>
              <w:t>EAN</w:t>
            </w:r>
            <w:r>
              <w:rPr>
                <w:rFonts w:ascii="宋体" w:hAnsi="宋体" w:cs="NSimSun"/>
                <w:color w:val="937A42"/>
                <w:sz w:val="19"/>
                <w:szCs w:val="19"/>
              </w:rPr>
              <w:t>订单号</w:t>
            </w:r>
          </w:p>
        </w:tc>
      </w:tr>
      <w:tr w:rsidR="00D30D10" w:rsidTr="00DC1315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30D10" w:rsidRDefault="00D30D10" w:rsidP="005B0BA7">
            <w:pPr>
              <w:autoSpaceDE w:val="0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19"/>
                <w:szCs w:val="19"/>
              </w:rPr>
              <w:t>ResultText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0D10" w:rsidRDefault="00D30D10" w:rsidP="003A1CAB">
            <w:pPr>
              <w:autoSpaceDE w:val="0"/>
              <w:rPr>
                <w:rFonts w:ascii="宋体" w:hAnsi="宋体" w:cs="宋体"/>
                <w:sz w:val="19"/>
                <w:szCs w:val="19"/>
              </w:rPr>
            </w:pPr>
            <w:r>
              <w:rPr>
                <w:rFonts w:ascii="宋体" w:hAnsi="宋体" w:cs="宋体"/>
                <w:color w:val="400080"/>
                <w:sz w:val="19"/>
                <w:szCs w:val="19"/>
              </w:rPr>
              <w:t>string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0D10" w:rsidRDefault="00D30D10" w:rsidP="003A1CAB">
            <w:pPr>
              <w:autoSpaceDE w:val="0"/>
              <w:rPr>
                <w:rFonts w:ascii="宋体" w:hAnsi="宋体" w:cs="宋体"/>
                <w:color w:val="400080"/>
                <w:sz w:val="19"/>
                <w:szCs w:val="19"/>
              </w:rPr>
            </w:pPr>
            <w:r>
              <w:rPr>
                <w:rFonts w:ascii="宋体" w:hAnsi="宋体" w:cs="NSimSun"/>
                <w:color w:val="937A42"/>
                <w:sz w:val="19"/>
                <w:szCs w:val="19"/>
              </w:rPr>
              <w:t>返回消息</w:t>
            </w:r>
          </w:p>
        </w:tc>
      </w:tr>
      <w:tr w:rsidR="00D30D10" w:rsidTr="00DC1315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30D10" w:rsidRDefault="00D30D10" w:rsidP="005B0BA7">
            <w:pPr>
              <w:autoSpaceDE w:val="0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19"/>
                <w:szCs w:val="19"/>
              </w:rPr>
              <w:t>IsSucceed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0D10" w:rsidRDefault="00D30D10" w:rsidP="003A1CAB">
            <w:pPr>
              <w:autoSpaceDE w:val="0"/>
              <w:rPr>
                <w:rFonts w:ascii="宋体" w:hAnsi="宋体" w:cs="宋体"/>
                <w:sz w:val="19"/>
                <w:szCs w:val="19"/>
              </w:rPr>
            </w:pPr>
            <w:r>
              <w:rPr>
                <w:rFonts w:ascii="宋体" w:hAnsi="宋体" w:cs="宋体"/>
                <w:color w:val="400080"/>
                <w:sz w:val="19"/>
                <w:szCs w:val="19"/>
              </w:rPr>
              <w:t>bool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0D10" w:rsidRDefault="00D30D10" w:rsidP="003A1CAB">
            <w:pPr>
              <w:autoSpaceDE w:val="0"/>
              <w:rPr>
                <w:rFonts w:ascii="宋体" w:hAnsi="宋体" w:cs="宋体"/>
                <w:color w:val="400080"/>
                <w:sz w:val="19"/>
                <w:szCs w:val="19"/>
              </w:rPr>
            </w:pPr>
            <w:r>
              <w:rPr>
                <w:rFonts w:ascii="宋体" w:hAnsi="宋体" w:cs="NSimSun"/>
                <w:color w:val="937A42"/>
                <w:sz w:val="19"/>
                <w:szCs w:val="19"/>
              </w:rPr>
              <w:t>请求是否成功</w:t>
            </w:r>
          </w:p>
        </w:tc>
      </w:tr>
      <w:tr w:rsidR="00D30D10" w:rsidTr="00DC1315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30D10" w:rsidRDefault="00D30D10" w:rsidP="005B0BA7">
            <w:pPr>
              <w:autoSpaceDE w:val="0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19"/>
                <w:szCs w:val="19"/>
              </w:rPr>
              <w:t>ErrorCode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0D10" w:rsidRDefault="00D30D10" w:rsidP="003A1CAB">
            <w:pPr>
              <w:autoSpaceDE w:val="0"/>
              <w:rPr>
                <w:rFonts w:ascii="宋体" w:hAnsi="宋体" w:cs="宋体"/>
                <w:sz w:val="19"/>
                <w:szCs w:val="19"/>
              </w:rPr>
            </w:pPr>
            <w:r>
              <w:rPr>
                <w:rFonts w:ascii="宋体" w:hAnsi="宋体" w:cs="宋体"/>
                <w:color w:val="400080"/>
                <w:sz w:val="19"/>
                <w:szCs w:val="19"/>
              </w:rPr>
              <w:t>string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0D10" w:rsidRDefault="00D30D10" w:rsidP="003A1CAB">
            <w:pPr>
              <w:autoSpaceDE w:val="0"/>
            </w:pPr>
            <w:r>
              <w:rPr>
                <w:rFonts w:ascii="宋体" w:hAnsi="宋体" w:cs="NSimSun"/>
                <w:color w:val="937A42"/>
                <w:sz w:val="19"/>
                <w:szCs w:val="19"/>
              </w:rPr>
              <w:t>错误代码</w:t>
            </w:r>
          </w:p>
        </w:tc>
      </w:tr>
      <w:tr w:rsidR="00D30D10" w:rsidTr="00DC1315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30D10" w:rsidRDefault="00D30D10" w:rsidP="005B0BA7">
            <w:pPr>
              <w:autoSpaceDE w:val="0"/>
              <w:rPr>
                <w:rFonts w:ascii="宋体" w:hAnsi="宋体" w:cs="宋体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1A1AA6"/>
                <w:sz w:val="16"/>
                <w:szCs w:val="16"/>
              </w:rPr>
              <w:t>ConfirmationNumbers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0D10" w:rsidRDefault="00D30D10" w:rsidP="003A1CAB">
            <w:pPr>
              <w:autoSpaceDE w:val="0"/>
              <w:rPr>
                <w:rFonts w:ascii="宋体" w:hAnsi="宋体" w:cs="宋体"/>
                <w:color w:val="400080"/>
                <w:sz w:val="19"/>
                <w:szCs w:val="19"/>
              </w:rPr>
            </w:pPr>
            <w:r>
              <w:rPr>
                <w:rFonts w:ascii="宋体" w:hAnsi="宋体" w:cs="宋体"/>
                <w:color w:val="400080"/>
                <w:sz w:val="19"/>
                <w:szCs w:val="19"/>
              </w:rPr>
              <w:t>S</w:t>
            </w:r>
            <w:r>
              <w:rPr>
                <w:rFonts w:ascii="宋体" w:hAnsi="宋体" w:cs="宋体" w:hint="eastAsia"/>
                <w:color w:val="400080"/>
                <w:sz w:val="19"/>
                <w:szCs w:val="19"/>
              </w:rPr>
              <w:t>tring[]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0D10" w:rsidRDefault="00D30D10" w:rsidP="003A1CAB">
            <w:pPr>
              <w:autoSpaceDE w:val="0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rPr>
                <w:rFonts w:ascii="宋体" w:hAnsi="宋体" w:cs="NSimSun" w:hint="eastAsia"/>
                <w:color w:val="937A42"/>
                <w:sz w:val="19"/>
                <w:szCs w:val="19"/>
              </w:rPr>
              <w:t>确认号列表</w:t>
            </w:r>
          </w:p>
        </w:tc>
      </w:tr>
    </w:tbl>
    <w:p w:rsidR="00C6702A" w:rsidRPr="00EF1C2A" w:rsidRDefault="00C6702A" w:rsidP="00B43260">
      <w:pPr>
        <w:pStyle w:val="5"/>
        <w:numPr>
          <w:ilvl w:val="3"/>
          <w:numId w:val="3"/>
        </w:numPr>
      </w:pPr>
      <w:bookmarkStart w:id="50" w:name="ghotelorderlist"/>
      <w:r>
        <w:t>ghotel.order.list</w:t>
      </w:r>
      <w:bookmarkEnd w:id="50"/>
    </w:p>
    <w:p w:rsidR="00C6702A" w:rsidRDefault="00E86B3A" w:rsidP="00C6702A">
      <w:pPr>
        <w:spacing w:line="240" w:lineRule="atLeast"/>
      </w:pPr>
      <w:r>
        <w:rPr>
          <w:rFonts w:ascii="宋体" w:hAnsi="宋体" w:cs="宋体" w:hint="eastAsia"/>
          <w:b/>
          <w:szCs w:val="21"/>
        </w:rPr>
        <w:t>请求</w:t>
      </w:r>
      <w:r w:rsidR="00C6702A">
        <w:rPr>
          <w:rFonts w:ascii="宋体" w:hAnsi="宋体" w:cs="宋体"/>
          <w:b/>
          <w:szCs w:val="21"/>
        </w:rPr>
        <w:t>参数</w:t>
      </w:r>
    </w:p>
    <w:tbl>
      <w:tblPr>
        <w:tblW w:w="0" w:type="auto"/>
        <w:tblInd w:w="-45" w:type="dxa"/>
        <w:tblLayout w:type="fixed"/>
        <w:tblLook w:val="0000"/>
      </w:tblPr>
      <w:tblGrid>
        <w:gridCol w:w="2103"/>
        <w:gridCol w:w="1022"/>
        <w:gridCol w:w="1061"/>
        <w:gridCol w:w="2616"/>
        <w:gridCol w:w="753"/>
        <w:gridCol w:w="1057"/>
      </w:tblGrid>
      <w:tr w:rsidR="00C6702A" w:rsidTr="003A1CAB"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</w:pPr>
            <w:r>
              <w:t>字段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</w:pPr>
            <w:r>
              <w:t>类型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</w:pPr>
            <w:r>
              <w:t>描述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</w:pPr>
            <w:r>
              <w:t>默认值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</w:pPr>
            <w:r>
              <w:t>可为空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  <w:rPr>
                <w:rFonts w:ascii="宋体" w:hAnsi="宋体" w:cs="宋体"/>
                <w:sz w:val="19"/>
                <w:szCs w:val="19"/>
              </w:rPr>
            </w:pPr>
            <w:r>
              <w:t>备注</w:t>
            </w:r>
          </w:p>
        </w:tc>
      </w:tr>
      <w:tr w:rsidR="00C6702A" w:rsidTr="003A1CAB"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color w:val="305FB6"/>
                <w:sz w:val="19"/>
                <w:szCs w:val="19"/>
              </w:rPr>
            </w:pPr>
            <w:r>
              <w:rPr>
                <w:rFonts w:ascii="宋体" w:hAnsi="宋体" w:cs="宋体"/>
                <w:sz w:val="19"/>
                <w:szCs w:val="19"/>
              </w:rPr>
              <w:t>CheckInDate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color w:val="305FB6"/>
                <w:sz w:val="19"/>
                <w:szCs w:val="19"/>
              </w:rPr>
              <w:t>DateTime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NSimSun"/>
                <w:color w:val="937A42"/>
                <w:sz w:val="19"/>
                <w:szCs w:val="19"/>
              </w:rPr>
              <w:t>入店时间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YYYY-MM-DD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Y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  <w:spacing w:line="240" w:lineRule="atLeast"/>
              <w:rPr>
                <w:rFonts w:ascii="宋体" w:hAnsi="宋体" w:cs="宋体"/>
                <w:sz w:val="24"/>
              </w:rPr>
            </w:pPr>
          </w:p>
        </w:tc>
      </w:tr>
      <w:tr w:rsidR="00C6702A" w:rsidTr="003A1CAB"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color w:val="305FB6"/>
                <w:sz w:val="19"/>
                <w:szCs w:val="19"/>
              </w:rPr>
            </w:pPr>
            <w:r>
              <w:rPr>
                <w:rFonts w:ascii="宋体" w:hAnsi="宋体" w:cs="宋体"/>
                <w:sz w:val="19"/>
                <w:szCs w:val="19"/>
              </w:rPr>
              <w:t>CheckOutDate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color w:val="305FB6"/>
                <w:sz w:val="19"/>
                <w:szCs w:val="19"/>
              </w:rPr>
              <w:t>DateTime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NSimSun"/>
                <w:color w:val="937A42"/>
                <w:sz w:val="19"/>
                <w:szCs w:val="19"/>
              </w:rPr>
              <w:t>离店时间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YYYY-MM-DD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Y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  <w:spacing w:line="240" w:lineRule="atLeast"/>
              <w:rPr>
                <w:rFonts w:ascii="宋体" w:hAnsi="宋体" w:cs="宋体"/>
                <w:sz w:val="24"/>
              </w:rPr>
            </w:pPr>
          </w:p>
        </w:tc>
      </w:tr>
      <w:tr w:rsidR="00C6702A" w:rsidTr="003A1CAB"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color w:val="305FB6"/>
                <w:sz w:val="19"/>
                <w:szCs w:val="19"/>
              </w:rPr>
            </w:pPr>
            <w:r>
              <w:rPr>
                <w:rFonts w:ascii="宋体" w:hAnsi="宋体" w:cs="宋体"/>
                <w:sz w:val="19"/>
                <w:szCs w:val="19"/>
              </w:rPr>
              <w:t>CreateTimeStart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color w:val="305FB6"/>
                <w:sz w:val="19"/>
                <w:szCs w:val="19"/>
              </w:rPr>
              <w:t>DateTime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NSimSun"/>
                <w:color w:val="937A42"/>
                <w:sz w:val="19"/>
                <w:szCs w:val="19"/>
              </w:rPr>
              <w:t>订单创建时间开始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YYYY-MM-DD\T HH:II:SS</w:t>
            </w:r>
          </w:p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2012-12-12T12:12:12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Y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19"/>
                <w:szCs w:val="19"/>
              </w:rPr>
            </w:pPr>
            <w:r>
              <w:rPr>
                <w:rFonts w:ascii="宋体" w:hAnsi="宋体" w:cs="宋体"/>
                <w:sz w:val="24"/>
              </w:rPr>
              <w:t>时间若含时分秒需加T</w:t>
            </w:r>
          </w:p>
        </w:tc>
      </w:tr>
      <w:tr w:rsidR="00C6702A" w:rsidTr="003A1CAB"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color w:val="305FB6"/>
                <w:sz w:val="19"/>
                <w:szCs w:val="19"/>
              </w:rPr>
            </w:pPr>
            <w:r>
              <w:rPr>
                <w:rFonts w:ascii="宋体" w:hAnsi="宋体" w:cs="宋体"/>
                <w:sz w:val="19"/>
                <w:szCs w:val="19"/>
              </w:rPr>
              <w:t>CreateTimeEnd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color w:val="305FB6"/>
                <w:sz w:val="19"/>
                <w:szCs w:val="19"/>
              </w:rPr>
              <w:t>DateTime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NSimSun"/>
                <w:color w:val="937A42"/>
                <w:sz w:val="19"/>
                <w:szCs w:val="19"/>
              </w:rPr>
              <w:t>订单创建时间结束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YYYY-MM-DD\THH:II:SS</w:t>
            </w:r>
          </w:p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2012-12-12T12:12:12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Y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19"/>
                <w:szCs w:val="19"/>
              </w:rPr>
            </w:pPr>
            <w:r>
              <w:rPr>
                <w:rFonts w:ascii="宋体" w:hAnsi="宋体" w:cs="宋体"/>
                <w:sz w:val="24"/>
              </w:rPr>
              <w:t>时间若含时分秒需加T</w:t>
            </w:r>
          </w:p>
        </w:tc>
      </w:tr>
      <w:tr w:rsidR="00C6702A" w:rsidTr="003A1CAB"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color w:val="305FB6"/>
                <w:sz w:val="19"/>
                <w:szCs w:val="19"/>
              </w:rPr>
            </w:pPr>
            <w:r>
              <w:rPr>
                <w:rFonts w:ascii="宋体" w:hAnsi="宋体" w:cs="宋体"/>
                <w:sz w:val="19"/>
                <w:szCs w:val="19"/>
              </w:rPr>
              <w:t>HotelName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color w:val="305FB6"/>
                <w:sz w:val="19"/>
                <w:szCs w:val="19"/>
              </w:rPr>
              <w:t>String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NSimSun"/>
                <w:color w:val="937A42"/>
                <w:sz w:val="19"/>
                <w:szCs w:val="19"/>
              </w:rPr>
              <w:t>酒店名称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  <w:spacing w:line="240" w:lineRule="atLeast"/>
              <w:rPr>
                <w:rFonts w:ascii="宋体" w:hAnsi="宋体" w:cs="宋体"/>
                <w:sz w:val="24"/>
              </w:rPr>
            </w:pP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Y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  <w:spacing w:line="240" w:lineRule="atLeast"/>
              <w:rPr>
                <w:rFonts w:ascii="宋体" w:hAnsi="宋体" w:cs="宋体"/>
                <w:sz w:val="24"/>
              </w:rPr>
            </w:pPr>
          </w:p>
        </w:tc>
      </w:tr>
      <w:tr w:rsidR="00C6702A" w:rsidTr="003A1CAB"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color w:val="305FB6"/>
                <w:sz w:val="19"/>
                <w:szCs w:val="19"/>
              </w:rPr>
            </w:pPr>
            <w:r>
              <w:rPr>
                <w:rFonts w:ascii="宋体" w:hAnsi="宋体" w:cs="宋体"/>
                <w:sz w:val="19"/>
                <w:szCs w:val="19"/>
              </w:rPr>
              <w:t>MobileTelephone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color w:val="305FB6"/>
                <w:sz w:val="19"/>
                <w:szCs w:val="19"/>
              </w:rPr>
              <w:t>String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NSimSun"/>
                <w:color w:val="937A42"/>
                <w:sz w:val="19"/>
                <w:szCs w:val="19"/>
              </w:rPr>
              <w:t>联系人手机号码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  <w:spacing w:line="240" w:lineRule="atLeast"/>
              <w:rPr>
                <w:rFonts w:ascii="宋体" w:hAnsi="宋体" w:cs="宋体"/>
                <w:sz w:val="24"/>
              </w:rPr>
            </w:pP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Y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  <w:spacing w:line="240" w:lineRule="atLeast"/>
              <w:rPr>
                <w:rFonts w:ascii="宋体" w:hAnsi="宋体" w:cs="宋体"/>
                <w:sz w:val="24"/>
              </w:rPr>
            </w:pPr>
          </w:p>
        </w:tc>
      </w:tr>
      <w:tr w:rsidR="00C6702A" w:rsidTr="003A1CAB"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color w:val="305FB6"/>
                <w:sz w:val="19"/>
                <w:szCs w:val="19"/>
              </w:rPr>
            </w:pPr>
            <w:r>
              <w:rPr>
                <w:rFonts w:ascii="宋体" w:hAnsi="宋体" w:cs="宋体"/>
                <w:sz w:val="19"/>
                <w:szCs w:val="19"/>
              </w:rPr>
              <w:t>PageIndex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color w:val="305FB6"/>
                <w:sz w:val="19"/>
                <w:szCs w:val="19"/>
              </w:rPr>
              <w:t>Int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NSimSun"/>
                <w:color w:val="937A42"/>
                <w:sz w:val="19"/>
                <w:szCs w:val="19"/>
              </w:rPr>
              <w:t>第几页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Y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  <w:spacing w:line="240" w:lineRule="atLeast"/>
              <w:rPr>
                <w:rFonts w:ascii="宋体" w:hAnsi="宋体" w:cs="宋体"/>
                <w:sz w:val="24"/>
              </w:rPr>
            </w:pPr>
          </w:p>
        </w:tc>
      </w:tr>
      <w:tr w:rsidR="00C6702A" w:rsidTr="003A1CAB"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color w:val="305FB6"/>
                <w:sz w:val="19"/>
                <w:szCs w:val="19"/>
              </w:rPr>
            </w:pPr>
            <w:r>
              <w:rPr>
                <w:rFonts w:ascii="宋体" w:hAnsi="宋体" w:cs="宋体"/>
                <w:sz w:val="19"/>
                <w:szCs w:val="19"/>
              </w:rPr>
              <w:t>PageSize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color w:val="305FB6"/>
                <w:sz w:val="19"/>
                <w:szCs w:val="19"/>
              </w:rPr>
              <w:t>Int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NSimSun"/>
                <w:color w:val="937A42"/>
                <w:sz w:val="19"/>
                <w:szCs w:val="19"/>
              </w:rPr>
              <w:t>每页条数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15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Y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  <w:spacing w:line="240" w:lineRule="atLeast"/>
              <w:rPr>
                <w:rFonts w:ascii="宋体" w:hAnsi="宋体" w:cs="宋体"/>
                <w:sz w:val="24"/>
              </w:rPr>
            </w:pPr>
          </w:p>
        </w:tc>
      </w:tr>
      <w:tr w:rsidR="00C6702A" w:rsidTr="003A1CAB"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color w:val="305FB6"/>
                <w:sz w:val="19"/>
                <w:szCs w:val="19"/>
              </w:rPr>
            </w:pPr>
            <w:r>
              <w:rPr>
                <w:rFonts w:ascii="宋体" w:hAnsi="宋体" w:cs="宋体"/>
                <w:sz w:val="19"/>
                <w:szCs w:val="19"/>
              </w:rPr>
              <w:t>Status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color w:val="305FB6"/>
                <w:sz w:val="19"/>
                <w:szCs w:val="19"/>
              </w:rPr>
              <w:t>Int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NSimSun"/>
                <w:color w:val="937A42"/>
                <w:sz w:val="19"/>
                <w:szCs w:val="19"/>
              </w:rPr>
              <w:t>订单状态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100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Y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  <w:spacing w:line="240" w:lineRule="atLeast"/>
              <w:rPr>
                <w:rFonts w:ascii="宋体" w:hAnsi="宋体" w:cs="宋体"/>
                <w:sz w:val="24"/>
              </w:rPr>
            </w:pPr>
          </w:p>
        </w:tc>
      </w:tr>
      <w:tr w:rsidR="00C6702A" w:rsidTr="003A1CAB"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19"/>
                <w:szCs w:val="19"/>
              </w:rPr>
            </w:pPr>
            <w:r w:rsidRPr="00B80A25">
              <w:rPr>
                <w:rFonts w:ascii="宋体" w:hAnsi="宋体" w:cs="宋体"/>
                <w:sz w:val="19"/>
                <w:szCs w:val="19"/>
              </w:rPr>
              <w:t>SalesOrderID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color w:val="305FB6"/>
                <w:sz w:val="19"/>
                <w:szCs w:val="19"/>
              </w:rPr>
            </w:pPr>
            <w:r>
              <w:rPr>
                <w:rFonts w:ascii="宋体" w:hAnsi="宋体" w:cs="宋体" w:hint="eastAsia"/>
                <w:color w:val="305FB6"/>
                <w:sz w:val="19"/>
                <w:szCs w:val="19"/>
              </w:rPr>
              <w:t>String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rPr>
                <w:rFonts w:ascii="宋体" w:hAnsi="宋体" w:cs="NSimSun"/>
                <w:color w:val="937A42"/>
                <w:sz w:val="19"/>
                <w:szCs w:val="19"/>
              </w:rPr>
              <w:t>订单自增标识</w:t>
            </w:r>
            <w:r>
              <w:rPr>
                <w:rFonts w:ascii="宋体" w:hAnsi="宋体" w:cs="宋体"/>
                <w:color w:val="937A42"/>
                <w:sz w:val="19"/>
                <w:szCs w:val="19"/>
              </w:rPr>
              <w:t>Id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  <w:spacing w:line="240" w:lineRule="atLeast"/>
              <w:rPr>
                <w:rFonts w:ascii="宋体" w:hAnsi="宋体" w:cs="宋体"/>
                <w:sz w:val="24"/>
              </w:rPr>
            </w:pPr>
          </w:p>
        </w:tc>
      </w:tr>
    </w:tbl>
    <w:p w:rsidR="00C6702A" w:rsidRDefault="00C6702A" w:rsidP="00C6702A">
      <w:pPr>
        <w:spacing w:line="240" w:lineRule="atLeast"/>
      </w:pPr>
      <w:bookmarkStart w:id="51" w:name="ghotelorderdetail"/>
    </w:p>
    <w:p w:rsidR="00C6702A" w:rsidRDefault="00E86B3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 w:hint="eastAsia"/>
          <w:b/>
          <w:sz w:val="24"/>
        </w:rPr>
        <w:t>请求</w:t>
      </w:r>
      <w:r w:rsidR="00C6702A">
        <w:rPr>
          <w:rFonts w:ascii="宋体" w:hAnsi="宋体" w:cs="宋体"/>
          <w:b/>
          <w:sz w:val="24"/>
        </w:rPr>
        <w:t>参数：Data 格式：Xml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>&lt;?xml version="1.0" encoding="utf-8"?&gt;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>&lt;root&gt;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ab/>
        <w:t>&lt;CreateTimeStart&gt;2012-12-13&lt;/CreateTimeStart&gt;</w:t>
      </w:r>
    </w:p>
    <w:p w:rsidR="00C6702A" w:rsidRDefault="00C6702A" w:rsidP="00C6702A">
      <w:pPr>
        <w:spacing w:line="240" w:lineRule="atLeas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ab/>
        <w:t>&lt;CreateTimeEnd&gt;2012-12-20&lt;/CreateTimeEnd&gt;</w:t>
      </w:r>
    </w:p>
    <w:p w:rsidR="00C6702A" w:rsidRDefault="00C6702A" w:rsidP="00C6702A">
      <w:pPr>
        <w:spacing w:line="240" w:lineRule="atLeast"/>
        <w:rPr>
          <w:rFonts w:ascii="宋体" w:hAnsi="宋体" w:cs="宋体"/>
          <w:b/>
          <w:sz w:val="24"/>
        </w:rPr>
      </w:pPr>
      <w:r>
        <w:rPr>
          <w:rFonts w:ascii="宋体" w:hAnsi="宋体" w:cs="宋体"/>
          <w:color w:val="FF0000"/>
          <w:szCs w:val="21"/>
        </w:rPr>
        <w:t>&lt;/root&gt;</w:t>
      </w:r>
    </w:p>
    <w:p w:rsidR="00C6702A" w:rsidRDefault="00C6702A" w:rsidP="00C6702A">
      <w:pPr>
        <w:spacing w:line="240" w:lineRule="atLeast"/>
        <w:rPr>
          <w:rFonts w:ascii="宋体" w:hAnsi="宋体" w:cs="宋体"/>
          <w:b/>
          <w:sz w:val="24"/>
        </w:rPr>
      </w:pPr>
    </w:p>
    <w:p w:rsidR="00C6702A" w:rsidRDefault="00C6702A" w:rsidP="00C6702A">
      <w:pPr>
        <w:spacing w:line="240" w:lineRule="atLeast"/>
        <w:rPr>
          <w:rFonts w:ascii="宋体" w:hAnsi="宋体" w:cs="宋体"/>
          <w:b/>
          <w:sz w:val="24"/>
        </w:rPr>
      </w:pPr>
    </w:p>
    <w:p w:rsidR="00C6702A" w:rsidRDefault="00C6702A" w:rsidP="00C6702A">
      <w:pPr>
        <w:spacing w:line="240" w:lineRule="atLeast"/>
        <w:rPr>
          <w:color w:val="CC0000"/>
          <w:sz w:val="24"/>
        </w:rPr>
      </w:pPr>
      <w:r>
        <w:rPr>
          <w:rFonts w:ascii="宋体" w:hAnsi="宋体" w:cs="宋体"/>
          <w:b/>
          <w:sz w:val="24"/>
        </w:rPr>
        <w:t>业务参数：Data 格式：Json</w:t>
      </w:r>
    </w:p>
    <w:p w:rsidR="00C6702A" w:rsidRDefault="00C6702A" w:rsidP="00EF1C2A">
      <w:r>
        <w:t>{"CreateTimeStart":"2012-12-13","CreateTimeEnd":"2012-12-20"}</w:t>
      </w:r>
    </w:p>
    <w:p w:rsidR="002C03AA" w:rsidRDefault="002C03AA" w:rsidP="00EF1C2A">
      <w:pPr>
        <w:rPr>
          <w:sz w:val="30"/>
          <w:szCs w:val="30"/>
        </w:rPr>
      </w:pPr>
    </w:p>
    <w:p w:rsidR="00C6702A" w:rsidRPr="002C03AA" w:rsidRDefault="00C6702A" w:rsidP="00C6702A">
      <w:pPr>
        <w:spacing w:line="240" w:lineRule="atLeast"/>
        <w:rPr>
          <w:rFonts w:ascii="宋体" w:hAnsi="宋体" w:cs="宋体"/>
          <w:b/>
          <w:sz w:val="24"/>
        </w:rPr>
      </w:pPr>
      <w:r w:rsidRPr="002C03AA">
        <w:rPr>
          <w:rFonts w:ascii="宋体" w:hAnsi="宋体" w:cs="宋体"/>
          <w:b/>
          <w:sz w:val="24"/>
        </w:rPr>
        <w:t>返回值：</w:t>
      </w:r>
    </w:p>
    <w:tbl>
      <w:tblPr>
        <w:tblW w:w="8611" w:type="dxa"/>
        <w:tblInd w:w="-45" w:type="dxa"/>
        <w:tblLayout w:type="fixed"/>
        <w:tblLook w:val="0000"/>
      </w:tblPr>
      <w:tblGrid>
        <w:gridCol w:w="2840"/>
        <w:gridCol w:w="2840"/>
        <w:gridCol w:w="2931"/>
      </w:tblGrid>
      <w:tr w:rsidR="00DC1315" w:rsidTr="00DC1315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C1315" w:rsidRDefault="00DC1315" w:rsidP="005B0BA7">
            <w:pPr>
              <w:autoSpaceDE w:val="0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19"/>
                <w:szCs w:val="19"/>
              </w:rPr>
              <w:t>ElongNmber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1315" w:rsidRDefault="00DC1315" w:rsidP="003A1CAB">
            <w:pPr>
              <w:autoSpaceDE w:val="0"/>
              <w:rPr>
                <w:rFonts w:ascii="宋体" w:hAnsi="宋体" w:cs="宋体"/>
                <w:sz w:val="19"/>
                <w:szCs w:val="19"/>
              </w:rPr>
            </w:pPr>
            <w:r>
              <w:rPr>
                <w:rFonts w:ascii="宋体" w:hAnsi="宋体" w:cs="宋体"/>
                <w:color w:val="400080"/>
                <w:sz w:val="19"/>
                <w:szCs w:val="19"/>
              </w:rPr>
              <w:t>long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1315" w:rsidRDefault="00DC1315" w:rsidP="003A1CAB">
            <w:pPr>
              <w:autoSpaceDE w:val="0"/>
              <w:rPr>
                <w:rFonts w:ascii="宋体" w:hAnsi="宋体" w:cs="宋体"/>
                <w:color w:val="305FB6"/>
                <w:sz w:val="19"/>
                <w:szCs w:val="19"/>
              </w:rPr>
            </w:pPr>
            <w:r>
              <w:rPr>
                <w:rFonts w:ascii="宋体" w:hAnsi="宋体" w:cs="NSimSun"/>
                <w:color w:val="937A42"/>
                <w:sz w:val="19"/>
                <w:szCs w:val="19"/>
              </w:rPr>
              <w:t>订单号</w:t>
            </w:r>
          </w:p>
        </w:tc>
      </w:tr>
      <w:tr w:rsidR="00DC1315" w:rsidTr="00DC1315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C1315" w:rsidRDefault="00DC1315" w:rsidP="005B0BA7">
            <w:pPr>
              <w:autoSpaceDE w:val="0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19"/>
                <w:szCs w:val="19"/>
              </w:rPr>
              <w:t>OrderTime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1315" w:rsidRDefault="00DC1315" w:rsidP="003A1CAB">
            <w:pPr>
              <w:autoSpaceDE w:val="0"/>
              <w:rPr>
                <w:rFonts w:ascii="宋体" w:hAnsi="宋体" w:cs="宋体"/>
                <w:sz w:val="19"/>
                <w:szCs w:val="19"/>
              </w:rPr>
            </w:pPr>
            <w:r>
              <w:rPr>
                <w:rFonts w:ascii="宋体" w:hAnsi="宋体" w:cs="宋体"/>
                <w:color w:val="305FB6"/>
                <w:sz w:val="19"/>
                <w:szCs w:val="19"/>
              </w:rPr>
              <w:t>DateTime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1315" w:rsidRDefault="00DC1315" w:rsidP="003A1CAB">
            <w:pPr>
              <w:autoSpaceDE w:val="0"/>
              <w:rPr>
                <w:rFonts w:ascii="宋体" w:hAnsi="宋体" w:cs="宋体"/>
                <w:color w:val="400080"/>
                <w:sz w:val="19"/>
                <w:szCs w:val="19"/>
              </w:rPr>
            </w:pPr>
            <w:r>
              <w:rPr>
                <w:rFonts w:ascii="宋体" w:hAnsi="宋体" w:cs="NSimSun"/>
                <w:color w:val="937A42"/>
                <w:sz w:val="19"/>
                <w:szCs w:val="19"/>
              </w:rPr>
              <w:t>预定时间</w:t>
            </w:r>
            <w:r>
              <w:rPr>
                <w:rFonts w:ascii="宋体" w:hAnsi="宋体" w:cs="宋体"/>
                <w:color w:val="937A42"/>
                <w:sz w:val="19"/>
                <w:szCs w:val="19"/>
              </w:rPr>
              <w:t>Id</w:t>
            </w:r>
          </w:p>
        </w:tc>
      </w:tr>
      <w:tr w:rsidR="00DC1315" w:rsidTr="00DC1315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C1315" w:rsidRDefault="00DC1315" w:rsidP="005B0BA7">
            <w:pPr>
              <w:autoSpaceDE w:val="0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19"/>
                <w:szCs w:val="19"/>
              </w:rPr>
              <w:t>HotelName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1315" w:rsidRDefault="00DC1315" w:rsidP="003A1CAB">
            <w:pPr>
              <w:autoSpaceDE w:val="0"/>
              <w:rPr>
                <w:rFonts w:ascii="宋体" w:hAnsi="宋体" w:cs="宋体"/>
                <w:sz w:val="19"/>
                <w:szCs w:val="19"/>
              </w:rPr>
            </w:pPr>
            <w:r>
              <w:rPr>
                <w:rFonts w:ascii="宋体" w:hAnsi="宋体" w:cs="宋体"/>
                <w:color w:val="400080"/>
                <w:sz w:val="19"/>
                <w:szCs w:val="19"/>
              </w:rPr>
              <w:t>string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1315" w:rsidRDefault="00DC1315" w:rsidP="003A1CAB">
            <w:pPr>
              <w:autoSpaceDE w:val="0"/>
              <w:rPr>
                <w:rFonts w:ascii="宋体" w:hAnsi="宋体" w:cs="宋体"/>
                <w:color w:val="400080"/>
                <w:sz w:val="19"/>
                <w:szCs w:val="19"/>
              </w:rPr>
            </w:pPr>
            <w:r>
              <w:rPr>
                <w:rFonts w:ascii="宋体" w:hAnsi="宋体" w:cs="NSimSun"/>
                <w:color w:val="937A42"/>
                <w:sz w:val="19"/>
                <w:szCs w:val="19"/>
              </w:rPr>
              <w:t>酒店名</w:t>
            </w:r>
          </w:p>
        </w:tc>
      </w:tr>
      <w:tr w:rsidR="00DC1315" w:rsidTr="00DC1315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C1315" w:rsidRDefault="00DC1315" w:rsidP="005B0BA7">
            <w:pPr>
              <w:autoSpaceDE w:val="0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19"/>
                <w:szCs w:val="19"/>
              </w:rPr>
              <w:t>HotelId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1315" w:rsidRDefault="00DC1315" w:rsidP="003A1CAB">
            <w:pPr>
              <w:autoSpaceDE w:val="0"/>
              <w:rPr>
                <w:rFonts w:ascii="宋体" w:hAnsi="宋体" w:cs="宋体"/>
                <w:sz w:val="19"/>
                <w:szCs w:val="19"/>
              </w:rPr>
            </w:pPr>
            <w:r>
              <w:rPr>
                <w:rFonts w:ascii="宋体" w:hAnsi="宋体" w:cs="宋体"/>
                <w:color w:val="400080"/>
                <w:sz w:val="19"/>
                <w:szCs w:val="19"/>
              </w:rPr>
              <w:t>string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1315" w:rsidRDefault="00DC1315" w:rsidP="003A1CAB">
            <w:pPr>
              <w:autoSpaceDE w:val="0"/>
              <w:rPr>
                <w:rFonts w:ascii="宋体" w:hAnsi="宋体" w:cs="宋体"/>
                <w:color w:val="305FB6"/>
                <w:sz w:val="19"/>
                <w:szCs w:val="19"/>
              </w:rPr>
            </w:pPr>
            <w:r>
              <w:rPr>
                <w:rFonts w:ascii="宋体" w:hAnsi="宋体" w:cs="NSimSun"/>
                <w:color w:val="937A42"/>
                <w:sz w:val="19"/>
                <w:szCs w:val="19"/>
              </w:rPr>
              <w:t>酒店</w:t>
            </w:r>
            <w:r>
              <w:rPr>
                <w:rFonts w:ascii="宋体" w:hAnsi="宋体" w:cs="宋体"/>
                <w:color w:val="937A42"/>
                <w:sz w:val="19"/>
                <w:szCs w:val="19"/>
              </w:rPr>
              <w:t>ID</w:t>
            </w:r>
          </w:p>
        </w:tc>
      </w:tr>
      <w:tr w:rsidR="00DC1315" w:rsidTr="00DC1315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C1315" w:rsidRDefault="00DC1315" w:rsidP="005B0BA7">
            <w:pPr>
              <w:autoSpaceDE w:val="0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19"/>
                <w:szCs w:val="19"/>
              </w:rPr>
              <w:t>InDate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1315" w:rsidRDefault="00DC1315" w:rsidP="003A1CAB">
            <w:pPr>
              <w:autoSpaceDE w:val="0"/>
              <w:rPr>
                <w:rFonts w:ascii="宋体" w:hAnsi="宋体" w:cs="宋体"/>
                <w:sz w:val="19"/>
                <w:szCs w:val="19"/>
              </w:rPr>
            </w:pPr>
            <w:r>
              <w:rPr>
                <w:rFonts w:ascii="宋体" w:hAnsi="宋体" w:cs="宋体"/>
                <w:color w:val="305FB6"/>
                <w:sz w:val="19"/>
                <w:szCs w:val="19"/>
              </w:rPr>
              <w:t>DateTime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1315" w:rsidRDefault="00DC1315" w:rsidP="003A1CAB">
            <w:pPr>
              <w:autoSpaceDE w:val="0"/>
              <w:rPr>
                <w:rFonts w:ascii="宋体" w:hAnsi="宋体" w:cs="宋体"/>
                <w:color w:val="400080"/>
                <w:sz w:val="19"/>
                <w:szCs w:val="19"/>
              </w:rPr>
            </w:pPr>
            <w:r>
              <w:rPr>
                <w:rFonts w:ascii="宋体" w:hAnsi="宋体" w:cs="NSimSun"/>
                <w:color w:val="937A42"/>
                <w:sz w:val="19"/>
                <w:szCs w:val="19"/>
              </w:rPr>
              <w:t>入住时间</w:t>
            </w:r>
          </w:p>
        </w:tc>
      </w:tr>
      <w:tr w:rsidR="00DC1315" w:rsidTr="00DC1315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C1315" w:rsidRDefault="00DC1315" w:rsidP="005B0BA7">
            <w:pPr>
              <w:autoSpaceDE w:val="0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19"/>
                <w:szCs w:val="19"/>
              </w:rPr>
              <w:t>PayMoney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1315" w:rsidRDefault="00DC1315" w:rsidP="003A1CAB">
            <w:pPr>
              <w:autoSpaceDE w:val="0"/>
              <w:rPr>
                <w:rFonts w:ascii="宋体" w:hAnsi="宋体" w:cs="宋体"/>
                <w:sz w:val="19"/>
                <w:szCs w:val="19"/>
              </w:rPr>
            </w:pPr>
            <w:r>
              <w:rPr>
                <w:rFonts w:ascii="宋体" w:hAnsi="宋体" w:cs="宋体"/>
                <w:color w:val="400080"/>
                <w:sz w:val="19"/>
                <w:szCs w:val="19"/>
              </w:rPr>
              <w:t>decimal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1315" w:rsidRDefault="00DC1315" w:rsidP="003A1CAB">
            <w:pPr>
              <w:autoSpaceDE w:val="0"/>
              <w:rPr>
                <w:rFonts w:ascii="宋体" w:hAnsi="宋体" w:cs="宋体"/>
                <w:color w:val="400080"/>
                <w:sz w:val="19"/>
                <w:szCs w:val="19"/>
              </w:rPr>
            </w:pPr>
            <w:r>
              <w:rPr>
                <w:rFonts w:ascii="宋体" w:hAnsi="宋体" w:cs="NSimSun"/>
                <w:color w:val="937A42"/>
                <w:sz w:val="19"/>
                <w:szCs w:val="19"/>
              </w:rPr>
              <w:t>支付总价</w:t>
            </w:r>
          </w:p>
        </w:tc>
      </w:tr>
      <w:tr w:rsidR="00DC1315" w:rsidTr="00DC1315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C1315" w:rsidRDefault="00DC1315" w:rsidP="005B0BA7">
            <w:pPr>
              <w:autoSpaceDE w:val="0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19"/>
                <w:szCs w:val="19"/>
              </w:rPr>
              <w:t>OrderStatus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1315" w:rsidRDefault="00DC1315" w:rsidP="003A1CAB">
            <w:pPr>
              <w:autoSpaceDE w:val="0"/>
              <w:rPr>
                <w:rFonts w:ascii="宋体" w:hAnsi="宋体" w:cs="宋体"/>
                <w:sz w:val="19"/>
                <w:szCs w:val="19"/>
              </w:rPr>
            </w:pPr>
            <w:r>
              <w:rPr>
                <w:rFonts w:ascii="宋体" w:hAnsi="宋体" w:cs="宋体"/>
                <w:color w:val="400080"/>
                <w:sz w:val="19"/>
                <w:szCs w:val="19"/>
              </w:rPr>
              <w:t>string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1315" w:rsidRDefault="00DC1315" w:rsidP="003A1CAB">
            <w:pPr>
              <w:autoSpaceDE w:val="0"/>
              <w:rPr>
                <w:rFonts w:ascii="宋体" w:hAnsi="宋体" w:cs="宋体"/>
                <w:color w:val="400080"/>
                <w:sz w:val="19"/>
                <w:szCs w:val="19"/>
              </w:rPr>
            </w:pPr>
            <w:r>
              <w:rPr>
                <w:rFonts w:ascii="宋体" w:hAnsi="宋体" w:cs="NSimSun"/>
                <w:color w:val="937A42"/>
                <w:sz w:val="19"/>
                <w:szCs w:val="19"/>
              </w:rPr>
              <w:t>订单状态</w:t>
            </w:r>
          </w:p>
        </w:tc>
      </w:tr>
      <w:tr w:rsidR="00DC1315" w:rsidTr="00DC1315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C1315" w:rsidRDefault="00DC1315" w:rsidP="005B0BA7">
            <w:pPr>
              <w:autoSpaceDE w:val="0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19"/>
                <w:szCs w:val="19"/>
              </w:rPr>
              <w:t>PageIndex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1315" w:rsidRDefault="00DC1315" w:rsidP="003A1CAB">
            <w:pPr>
              <w:autoSpaceDE w:val="0"/>
              <w:rPr>
                <w:rFonts w:ascii="宋体" w:hAnsi="宋体" w:cs="宋体"/>
                <w:sz w:val="19"/>
                <w:szCs w:val="19"/>
              </w:rPr>
            </w:pPr>
            <w:r>
              <w:rPr>
                <w:rFonts w:ascii="宋体" w:hAnsi="宋体" w:cs="宋体"/>
                <w:color w:val="400080"/>
                <w:sz w:val="19"/>
                <w:szCs w:val="19"/>
              </w:rPr>
              <w:t>Int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1315" w:rsidRDefault="00DC1315" w:rsidP="003A1CAB">
            <w:pPr>
              <w:autoSpaceDE w:val="0"/>
              <w:rPr>
                <w:rFonts w:ascii="宋体" w:hAnsi="宋体" w:cs="宋体"/>
                <w:color w:val="400080"/>
                <w:sz w:val="19"/>
                <w:szCs w:val="19"/>
              </w:rPr>
            </w:pPr>
            <w:r>
              <w:rPr>
                <w:rFonts w:ascii="宋体" w:hAnsi="宋体" w:cs="NSimSun"/>
                <w:color w:val="937A42"/>
                <w:sz w:val="19"/>
                <w:szCs w:val="19"/>
              </w:rPr>
              <w:t>当前页</w:t>
            </w:r>
          </w:p>
        </w:tc>
      </w:tr>
      <w:tr w:rsidR="00DC1315" w:rsidTr="00DC1315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C1315" w:rsidRDefault="00DC1315" w:rsidP="005B0BA7">
            <w:pPr>
              <w:autoSpaceDE w:val="0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19"/>
                <w:szCs w:val="19"/>
              </w:rPr>
              <w:t>PageSize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1315" w:rsidRDefault="00DC1315" w:rsidP="003A1CAB">
            <w:pPr>
              <w:autoSpaceDE w:val="0"/>
              <w:rPr>
                <w:rFonts w:ascii="宋体" w:hAnsi="宋体" w:cs="宋体"/>
                <w:sz w:val="19"/>
                <w:szCs w:val="19"/>
              </w:rPr>
            </w:pPr>
            <w:r>
              <w:rPr>
                <w:rFonts w:ascii="宋体" w:hAnsi="宋体" w:cs="宋体"/>
                <w:color w:val="400080"/>
                <w:sz w:val="19"/>
                <w:szCs w:val="19"/>
              </w:rPr>
              <w:t>Int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1315" w:rsidRDefault="00DC1315" w:rsidP="003A1CAB">
            <w:pPr>
              <w:autoSpaceDE w:val="0"/>
              <w:rPr>
                <w:rFonts w:ascii="宋体" w:hAnsi="宋体" w:cs="宋体"/>
                <w:color w:val="400080"/>
                <w:sz w:val="19"/>
                <w:szCs w:val="19"/>
              </w:rPr>
            </w:pPr>
            <w:r>
              <w:rPr>
                <w:rFonts w:ascii="宋体" w:hAnsi="宋体" w:cs="NSimSun"/>
                <w:color w:val="937A42"/>
                <w:sz w:val="19"/>
                <w:szCs w:val="19"/>
              </w:rPr>
              <w:t>当前数量</w:t>
            </w:r>
          </w:p>
        </w:tc>
      </w:tr>
      <w:tr w:rsidR="00DC1315" w:rsidTr="00DC1315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C1315" w:rsidRDefault="00DC1315" w:rsidP="005B0BA7">
            <w:pPr>
              <w:autoSpaceDE w:val="0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19"/>
                <w:szCs w:val="19"/>
              </w:rPr>
              <w:t>PageCount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1315" w:rsidRDefault="00DC1315" w:rsidP="003A1CAB">
            <w:pPr>
              <w:autoSpaceDE w:val="0"/>
              <w:rPr>
                <w:rFonts w:ascii="宋体" w:hAnsi="宋体" w:cs="宋体"/>
                <w:sz w:val="19"/>
                <w:szCs w:val="19"/>
              </w:rPr>
            </w:pPr>
            <w:r>
              <w:rPr>
                <w:rFonts w:ascii="宋体" w:hAnsi="宋体" w:cs="宋体"/>
                <w:color w:val="400080"/>
                <w:sz w:val="19"/>
                <w:szCs w:val="19"/>
              </w:rPr>
              <w:t>Int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1315" w:rsidRDefault="00DC1315" w:rsidP="003A1CAB">
            <w:pPr>
              <w:autoSpaceDE w:val="0"/>
            </w:pPr>
            <w:r>
              <w:rPr>
                <w:rFonts w:ascii="宋体" w:hAnsi="宋体" w:cs="NSimSun"/>
                <w:color w:val="937A42"/>
                <w:sz w:val="19"/>
                <w:szCs w:val="19"/>
              </w:rPr>
              <w:t>总页数</w:t>
            </w:r>
          </w:p>
        </w:tc>
      </w:tr>
    </w:tbl>
    <w:p w:rsidR="00C6702A" w:rsidRDefault="00C6702A" w:rsidP="00C6702A">
      <w:pPr>
        <w:spacing w:line="240" w:lineRule="atLeast"/>
      </w:pPr>
    </w:p>
    <w:p w:rsidR="00BE1D80" w:rsidRDefault="00BE1D80" w:rsidP="00C6702A">
      <w:pPr>
        <w:spacing w:line="240" w:lineRule="atLeast"/>
      </w:pPr>
    </w:p>
    <w:p w:rsidR="00BE1D80" w:rsidRDefault="00BE1D80" w:rsidP="00C6702A">
      <w:pPr>
        <w:spacing w:line="240" w:lineRule="atLeast"/>
      </w:pPr>
    </w:p>
    <w:p w:rsidR="00C6702A" w:rsidRPr="00EF1C2A" w:rsidRDefault="00C6702A" w:rsidP="00B43260">
      <w:pPr>
        <w:pStyle w:val="5"/>
        <w:numPr>
          <w:ilvl w:val="3"/>
          <w:numId w:val="3"/>
        </w:numPr>
      </w:pPr>
      <w:r>
        <w:t>ghotel.order.detail</w:t>
      </w:r>
    </w:p>
    <w:p w:rsidR="00C6702A" w:rsidRDefault="00E86B3A" w:rsidP="00C6702A">
      <w:pPr>
        <w:spacing w:line="240" w:lineRule="atLeast"/>
      </w:pPr>
      <w:r>
        <w:rPr>
          <w:rFonts w:ascii="宋体" w:hAnsi="宋体" w:cs="宋体" w:hint="eastAsia"/>
          <w:b/>
          <w:szCs w:val="21"/>
        </w:rPr>
        <w:t>请求</w:t>
      </w:r>
      <w:r w:rsidR="00C6702A">
        <w:rPr>
          <w:rFonts w:ascii="宋体" w:hAnsi="宋体" w:cs="宋体"/>
          <w:b/>
          <w:szCs w:val="21"/>
        </w:rPr>
        <w:t>参数</w:t>
      </w:r>
    </w:p>
    <w:tbl>
      <w:tblPr>
        <w:tblW w:w="0" w:type="auto"/>
        <w:tblInd w:w="-45" w:type="dxa"/>
        <w:tblLayout w:type="fixed"/>
        <w:tblLook w:val="0000"/>
      </w:tblPr>
      <w:tblGrid>
        <w:gridCol w:w="2376"/>
        <w:gridCol w:w="1049"/>
        <w:gridCol w:w="1439"/>
        <w:gridCol w:w="1439"/>
        <w:gridCol w:w="948"/>
        <w:gridCol w:w="1361"/>
      </w:tblGrid>
      <w:tr w:rsidR="00C6702A" w:rsidTr="003A1CAB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</w:pPr>
            <w:r>
              <w:t>字段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</w:pPr>
            <w:r>
              <w:t>类型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</w:pPr>
            <w:r>
              <w:t>描述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</w:pPr>
            <w:r>
              <w:t>默认值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</w:pPr>
            <w:r>
              <w:t>可为空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  <w:rPr>
                <w:rFonts w:ascii="Consolas" w:hAnsi="Consolas" w:cs="Consolas"/>
                <w:color w:val="8B008B"/>
                <w:sz w:val="16"/>
                <w:szCs w:val="16"/>
              </w:rPr>
            </w:pPr>
            <w:r>
              <w:t>备注</w:t>
            </w:r>
          </w:p>
        </w:tc>
      </w:tr>
      <w:tr w:rsidR="00C6702A" w:rsidTr="003A1CAB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color w:val="305FB6"/>
                <w:sz w:val="19"/>
                <w:szCs w:val="19"/>
              </w:rPr>
            </w:pPr>
            <w:r>
              <w:rPr>
                <w:rFonts w:ascii="Consolas" w:hAnsi="Consolas" w:cs="Consolas"/>
                <w:color w:val="8B008B"/>
                <w:sz w:val="16"/>
                <w:szCs w:val="16"/>
              </w:rPr>
              <w:t>OrderID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color w:val="305FB6"/>
                <w:sz w:val="19"/>
                <w:szCs w:val="19"/>
              </w:rPr>
              <w:t>String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NSimSun"/>
                <w:color w:val="937A42"/>
                <w:sz w:val="19"/>
                <w:szCs w:val="19"/>
              </w:rPr>
              <w:t>订单号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  <w:spacing w:line="240" w:lineRule="atLeast"/>
              <w:rPr>
                <w:rFonts w:ascii="宋体" w:hAnsi="宋体" w:cs="宋体"/>
                <w:sz w:val="24"/>
              </w:rPr>
            </w:pP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N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  <w:spacing w:line="240" w:lineRule="atLeast"/>
              <w:rPr>
                <w:rFonts w:ascii="宋体" w:hAnsi="宋体" w:cs="宋体"/>
                <w:sz w:val="24"/>
              </w:rPr>
            </w:pPr>
          </w:p>
        </w:tc>
        <w:bookmarkEnd w:id="51"/>
      </w:tr>
    </w:tbl>
    <w:p w:rsidR="00C6702A" w:rsidRDefault="00C6702A" w:rsidP="00C6702A">
      <w:pPr>
        <w:spacing w:line="240" w:lineRule="atLeast"/>
        <w:rPr>
          <w:color w:val="FF0000"/>
          <w:szCs w:val="21"/>
        </w:rPr>
      </w:pPr>
      <w:r>
        <w:rPr>
          <w:b/>
          <w:sz w:val="30"/>
          <w:szCs w:val="30"/>
        </w:rPr>
        <w:t>Xml</w:t>
      </w:r>
    </w:p>
    <w:p w:rsidR="00C6702A" w:rsidRDefault="00C6702A" w:rsidP="00C6702A">
      <w:pPr>
        <w:spacing w:line="240" w:lineRule="atLeast"/>
        <w:rPr>
          <w:color w:val="FF0000"/>
          <w:szCs w:val="21"/>
        </w:rPr>
      </w:pPr>
      <w:r>
        <w:rPr>
          <w:color w:val="FF0000"/>
          <w:szCs w:val="21"/>
        </w:rPr>
        <w:t>&lt;?xml version="1.0" encoding="utf-8"?&gt;</w:t>
      </w:r>
    </w:p>
    <w:p w:rsidR="00C6702A" w:rsidRDefault="00C6702A" w:rsidP="00C6702A">
      <w:pPr>
        <w:spacing w:line="240" w:lineRule="atLeast"/>
        <w:rPr>
          <w:color w:val="FF0000"/>
          <w:szCs w:val="21"/>
        </w:rPr>
      </w:pPr>
      <w:r>
        <w:rPr>
          <w:color w:val="FF0000"/>
          <w:szCs w:val="21"/>
        </w:rPr>
        <w:t>&lt;root&gt;</w:t>
      </w:r>
    </w:p>
    <w:p w:rsidR="00C6702A" w:rsidRDefault="00C6702A" w:rsidP="00C6702A">
      <w:pPr>
        <w:spacing w:line="240" w:lineRule="atLeast"/>
        <w:rPr>
          <w:color w:val="FF0000"/>
          <w:szCs w:val="21"/>
        </w:rPr>
      </w:pPr>
      <w:r>
        <w:rPr>
          <w:color w:val="FF0000"/>
          <w:szCs w:val="21"/>
        </w:rPr>
        <w:t>&lt;OrderID&gt;221715&lt;/OrderID&gt;</w:t>
      </w:r>
    </w:p>
    <w:p w:rsidR="00C6702A" w:rsidRDefault="00C6702A" w:rsidP="00C6702A">
      <w:pPr>
        <w:spacing w:line="240" w:lineRule="atLeast"/>
        <w:rPr>
          <w:b/>
          <w:sz w:val="30"/>
          <w:szCs w:val="30"/>
        </w:rPr>
      </w:pPr>
      <w:r>
        <w:rPr>
          <w:color w:val="FF0000"/>
          <w:szCs w:val="21"/>
        </w:rPr>
        <w:t>&lt;/root&gt;</w:t>
      </w:r>
    </w:p>
    <w:p w:rsidR="00C6702A" w:rsidRDefault="00C6702A" w:rsidP="00C6702A">
      <w:pPr>
        <w:spacing w:line="240" w:lineRule="atLeast"/>
        <w:rPr>
          <w:color w:val="FF0000"/>
          <w:szCs w:val="21"/>
        </w:rPr>
      </w:pPr>
      <w:r>
        <w:rPr>
          <w:b/>
          <w:sz w:val="30"/>
          <w:szCs w:val="30"/>
        </w:rPr>
        <w:t>Json</w:t>
      </w:r>
    </w:p>
    <w:p w:rsidR="00C6702A" w:rsidRDefault="00C6702A" w:rsidP="00C6702A">
      <w:pPr>
        <w:spacing w:line="240" w:lineRule="atLeast"/>
        <w:rPr>
          <w:color w:val="FF0000"/>
          <w:szCs w:val="21"/>
        </w:rPr>
      </w:pPr>
      <w:r>
        <w:rPr>
          <w:color w:val="FF0000"/>
          <w:szCs w:val="21"/>
        </w:rPr>
        <w:t>{"OrderID":"221715"}</w:t>
      </w:r>
    </w:p>
    <w:p w:rsidR="00C6702A" w:rsidRDefault="00C6702A" w:rsidP="00C6702A">
      <w:pPr>
        <w:spacing w:line="240" w:lineRule="atLeast"/>
        <w:rPr>
          <w:color w:val="FF0000"/>
          <w:szCs w:val="21"/>
        </w:rPr>
      </w:pPr>
    </w:p>
    <w:p w:rsidR="00C6702A" w:rsidRPr="002C03AA" w:rsidRDefault="00C6702A" w:rsidP="00C6702A">
      <w:pPr>
        <w:spacing w:line="240" w:lineRule="atLeast"/>
        <w:rPr>
          <w:rFonts w:ascii="宋体" w:hAnsi="宋体" w:cs="宋体"/>
          <w:b/>
          <w:sz w:val="24"/>
        </w:rPr>
      </w:pPr>
      <w:r w:rsidRPr="002C03AA">
        <w:rPr>
          <w:rFonts w:ascii="宋体" w:hAnsi="宋体" w:cs="宋体"/>
          <w:b/>
          <w:sz w:val="24"/>
        </w:rPr>
        <w:t>返回值：</w:t>
      </w:r>
    </w:p>
    <w:tbl>
      <w:tblPr>
        <w:tblW w:w="8611" w:type="dxa"/>
        <w:tblInd w:w="-45" w:type="dxa"/>
        <w:tblLayout w:type="fixed"/>
        <w:tblLook w:val="0000"/>
      </w:tblPr>
      <w:tblGrid>
        <w:gridCol w:w="2840"/>
        <w:gridCol w:w="2840"/>
        <w:gridCol w:w="2931"/>
      </w:tblGrid>
      <w:tr w:rsidR="00DC1315" w:rsidTr="00DC1315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C1315" w:rsidRDefault="00DC1315" w:rsidP="005B0BA7">
            <w:pPr>
              <w:autoSpaceDE w:val="0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19"/>
                <w:szCs w:val="19"/>
              </w:rPr>
              <w:t>OrderNumber</w:t>
            </w:r>
            <w:r>
              <w:rPr>
                <w:rFonts w:ascii="宋体" w:hAnsi="宋体" w:cs="NSimSun"/>
                <w:sz w:val="19"/>
                <w:szCs w:val="19"/>
              </w:rPr>
              <w:t>：</w:t>
            </w:r>
            <w:r>
              <w:rPr>
                <w:rFonts w:ascii="宋体" w:hAnsi="宋体" w:cs="NSimSun"/>
                <w:color w:val="937A42"/>
                <w:sz w:val="19"/>
                <w:szCs w:val="19"/>
              </w:rPr>
              <w:t xml:space="preserve"> 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1315" w:rsidRDefault="00DC1315" w:rsidP="003A1CAB">
            <w:pPr>
              <w:autoSpaceDE w:val="0"/>
              <w:rPr>
                <w:rFonts w:ascii="宋体" w:hAnsi="宋体" w:cs="宋体"/>
                <w:sz w:val="19"/>
                <w:szCs w:val="19"/>
              </w:rPr>
            </w:pPr>
            <w:r>
              <w:rPr>
                <w:rFonts w:ascii="宋体" w:hAnsi="宋体" w:cs="宋体"/>
                <w:color w:val="400080"/>
                <w:sz w:val="19"/>
                <w:szCs w:val="19"/>
              </w:rPr>
              <w:t>long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1315" w:rsidRDefault="00DC1315" w:rsidP="003A1CAB">
            <w:pPr>
              <w:autoSpaceDE w:val="0"/>
              <w:rPr>
                <w:rFonts w:ascii="宋体" w:hAnsi="宋体" w:cs="宋体"/>
                <w:color w:val="305FB6"/>
                <w:sz w:val="19"/>
                <w:szCs w:val="19"/>
              </w:rPr>
            </w:pPr>
            <w:r>
              <w:rPr>
                <w:rFonts w:ascii="宋体" w:hAnsi="宋体" w:cs="NSimSun"/>
                <w:color w:val="937A42"/>
                <w:sz w:val="19"/>
                <w:szCs w:val="19"/>
              </w:rPr>
              <w:t>订单号</w:t>
            </w:r>
          </w:p>
        </w:tc>
      </w:tr>
      <w:tr w:rsidR="00DC1315" w:rsidTr="00DC1315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C1315" w:rsidRDefault="00DC1315" w:rsidP="005B0BA7">
            <w:pPr>
              <w:autoSpaceDE w:val="0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19"/>
                <w:szCs w:val="19"/>
              </w:rPr>
              <w:t>OrderTime</w:t>
            </w:r>
            <w:r>
              <w:rPr>
                <w:rFonts w:ascii="宋体" w:hAnsi="宋体" w:cs="NSimSun"/>
                <w:sz w:val="19"/>
                <w:szCs w:val="19"/>
              </w:rPr>
              <w:t>：</w:t>
            </w:r>
            <w:r>
              <w:rPr>
                <w:rFonts w:ascii="宋体" w:hAnsi="宋体" w:cs="NSimSun"/>
                <w:color w:val="937A42"/>
                <w:sz w:val="19"/>
                <w:szCs w:val="19"/>
              </w:rPr>
              <w:t xml:space="preserve"> 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1315" w:rsidRDefault="00DC1315" w:rsidP="003A1CAB">
            <w:pPr>
              <w:autoSpaceDE w:val="0"/>
              <w:rPr>
                <w:rFonts w:ascii="宋体" w:hAnsi="宋体" w:cs="宋体"/>
                <w:sz w:val="19"/>
                <w:szCs w:val="19"/>
              </w:rPr>
            </w:pPr>
            <w:r>
              <w:rPr>
                <w:rFonts w:ascii="宋体" w:hAnsi="宋体" w:cs="宋体"/>
                <w:color w:val="305FB6"/>
                <w:sz w:val="19"/>
                <w:szCs w:val="19"/>
              </w:rPr>
              <w:t>DateTime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1315" w:rsidRDefault="00DC1315" w:rsidP="003A1CAB">
            <w:pPr>
              <w:autoSpaceDE w:val="0"/>
              <w:rPr>
                <w:rFonts w:ascii="宋体" w:hAnsi="宋体" w:cs="宋体"/>
                <w:color w:val="400080"/>
                <w:sz w:val="19"/>
                <w:szCs w:val="19"/>
              </w:rPr>
            </w:pPr>
            <w:r>
              <w:rPr>
                <w:rFonts w:ascii="宋体" w:hAnsi="宋体" w:cs="NSimSun"/>
                <w:color w:val="937A42"/>
                <w:sz w:val="19"/>
                <w:szCs w:val="19"/>
              </w:rPr>
              <w:t>预订日期</w:t>
            </w:r>
          </w:p>
        </w:tc>
      </w:tr>
      <w:tr w:rsidR="00DC1315" w:rsidTr="00DC1315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C1315" w:rsidRDefault="00DC1315" w:rsidP="005B0BA7">
            <w:pPr>
              <w:autoSpaceDE w:val="0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19"/>
                <w:szCs w:val="19"/>
              </w:rPr>
              <w:lastRenderedPageBreak/>
              <w:t>TotalMoney</w:t>
            </w:r>
            <w:r>
              <w:rPr>
                <w:rFonts w:ascii="宋体" w:hAnsi="宋体" w:cs="NSimSun"/>
                <w:sz w:val="19"/>
                <w:szCs w:val="19"/>
              </w:rPr>
              <w:t>：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1315" w:rsidRDefault="00DC1315" w:rsidP="003A1CAB">
            <w:pPr>
              <w:autoSpaceDE w:val="0"/>
              <w:rPr>
                <w:rFonts w:ascii="宋体" w:hAnsi="宋体" w:cs="宋体"/>
                <w:sz w:val="19"/>
                <w:szCs w:val="19"/>
              </w:rPr>
            </w:pPr>
            <w:r>
              <w:rPr>
                <w:rFonts w:ascii="宋体" w:hAnsi="宋体" w:cs="宋体"/>
                <w:color w:val="400080"/>
                <w:sz w:val="19"/>
                <w:szCs w:val="19"/>
              </w:rPr>
              <w:t>decimal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1315" w:rsidRDefault="00DC1315" w:rsidP="003A1CAB">
            <w:pPr>
              <w:autoSpaceDE w:val="0"/>
              <w:rPr>
                <w:rFonts w:ascii="宋体" w:hAnsi="宋体" w:cs="宋体"/>
                <w:color w:val="400080"/>
                <w:sz w:val="19"/>
                <w:szCs w:val="19"/>
              </w:rPr>
            </w:pPr>
            <w:r>
              <w:rPr>
                <w:rFonts w:ascii="宋体" w:hAnsi="宋体" w:cs="NSimSun"/>
                <w:color w:val="937A42"/>
                <w:sz w:val="19"/>
                <w:szCs w:val="19"/>
              </w:rPr>
              <w:t>总金额</w:t>
            </w:r>
          </w:p>
        </w:tc>
      </w:tr>
      <w:tr w:rsidR="00DC1315" w:rsidTr="00DC1315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C1315" w:rsidRDefault="00DC1315" w:rsidP="005B0BA7">
            <w:pPr>
              <w:autoSpaceDE w:val="0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19"/>
                <w:szCs w:val="19"/>
              </w:rPr>
              <w:t>HotelName</w:t>
            </w:r>
            <w:r>
              <w:rPr>
                <w:rFonts w:ascii="宋体" w:hAnsi="宋体" w:cs="NSimSun"/>
                <w:sz w:val="19"/>
                <w:szCs w:val="19"/>
              </w:rPr>
              <w:t>：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1315" w:rsidRDefault="00DC1315" w:rsidP="003A1CAB">
            <w:pPr>
              <w:autoSpaceDE w:val="0"/>
              <w:rPr>
                <w:rFonts w:ascii="宋体" w:hAnsi="宋体" w:cs="宋体"/>
                <w:sz w:val="19"/>
                <w:szCs w:val="19"/>
              </w:rPr>
            </w:pPr>
            <w:r>
              <w:rPr>
                <w:rFonts w:ascii="宋体" w:hAnsi="宋体" w:cs="宋体"/>
                <w:color w:val="400080"/>
                <w:sz w:val="19"/>
                <w:szCs w:val="19"/>
              </w:rPr>
              <w:t>string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1315" w:rsidRDefault="00DC1315" w:rsidP="003A1CAB">
            <w:pPr>
              <w:autoSpaceDE w:val="0"/>
              <w:rPr>
                <w:rFonts w:ascii="宋体" w:hAnsi="宋体" w:cs="宋体"/>
                <w:color w:val="400080"/>
                <w:sz w:val="19"/>
                <w:szCs w:val="19"/>
              </w:rPr>
            </w:pPr>
            <w:r>
              <w:rPr>
                <w:rFonts w:ascii="宋体" w:hAnsi="宋体" w:cs="NSimSun"/>
                <w:color w:val="937A42"/>
                <w:sz w:val="19"/>
                <w:szCs w:val="19"/>
              </w:rPr>
              <w:t>酒店信息</w:t>
            </w:r>
          </w:p>
        </w:tc>
      </w:tr>
      <w:tr w:rsidR="00DC1315" w:rsidTr="00DC1315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C1315" w:rsidRDefault="00DC1315" w:rsidP="005B0BA7">
            <w:pPr>
              <w:autoSpaceDE w:val="0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19"/>
                <w:szCs w:val="19"/>
              </w:rPr>
              <w:t>HotelID</w:t>
            </w:r>
            <w:r>
              <w:rPr>
                <w:rFonts w:ascii="宋体" w:hAnsi="宋体" w:cs="NSimSun"/>
                <w:sz w:val="19"/>
                <w:szCs w:val="19"/>
              </w:rPr>
              <w:t>：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1315" w:rsidRDefault="00DC1315" w:rsidP="003A1CAB">
            <w:pPr>
              <w:autoSpaceDE w:val="0"/>
              <w:rPr>
                <w:rFonts w:ascii="宋体" w:hAnsi="宋体" w:cs="宋体"/>
                <w:sz w:val="19"/>
                <w:szCs w:val="19"/>
              </w:rPr>
            </w:pPr>
            <w:r>
              <w:rPr>
                <w:rFonts w:ascii="宋体" w:hAnsi="宋体" w:cs="宋体"/>
                <w:color w:val="400080"/>
                <w:sz w:val="19"/>
                <w:szCs w:val="19"/>
              </w:rPr>
              <w:t>string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1315" w:rsidRDefault="00DC1315" w:rsidP="003A1CAB">
            <w:pPr>
              <w:autoSpaceDE w:val="0"/>
              <w:rPr>
                <w:rFonts w:ascii="宋体" w:hAnsi="宋体" w:cs="宋体"/>
                <w:color w:val="400080"/>
                <w:sz w:val="19"/>
                <w:szCs w:val="19"/>
              </w:rPr>
            </w:pPr>
            <w:r>
              <w:rPr>
                <w:rFonts w:ascii="宋体" w:hAnsi="宋体" w:cs="NSimSun"/>
                <w:color w:val="937A42"/>
                <w:sz w:val="19"/>
                <w:szCs w:val="19"/>
              </w:rPr>
              <w:t>酒店</w:t>
            </w:r>
            <w:r>
              <w:rPr>
                <w:rFonts w:ascii="宋体" w:hAnsi="宋体" w:cs="宋体"/>
                <w:color w:val="937A42"/>
                <w:sz w:val="19"/>
                <w:szCs w:val="19"/>
              </w:rPr>
              <w:t>ID</w:t>
            </w:r>
          </w:p>
        </w:tc>
      </w:tr>
      <w:tr w:rsidR="00DC1315" w:rsidTr="00DC1315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C1315" w:rsidRDefault="00DC1315" w:rsidP="005B0BA7">
            <w:pPr>
              <w:autoSpaceDE w:val="0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19"/>
                <w:szCs w:val="19"/>
              </w:rPr>
              <w:t>HotelAddress</w:t>
            </w:r>
            <w:r>
              <w:rPr>
                <w:rFonts w:ascii="宋体" w:hAnsi="宋体" w:cs="NSimSun"/>
                <w:sz w:val="19"/>
                <w:szCs w:val="19"/>
              </w:rPr>
              <w:t>：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1315" w:rsidRDefault="00DC1315" w:rsidP="003A1CAB">
            <w:pPr>
              <w:autoSpaceDE w:val="0"/>
              <w:rPr>
                <w:rFonts w:ascii="宋体" w:hAnsi="宋体" w:cs="宋体"/>
                <w:sz w:val="19"/>
                <w:szCs w:val="19"/>
              </w:rPr>
            </w:pPr>
            <w:r>
              <w:rPr>
                <w:rFonts w:ascii="宋体" w:hAnsi="宋体" w:cs="宋体"/>
                <w:color w:val="400080"/>
                <w:sz w:val="19"/>
                <w:szCs w:val="19"/>
              </w:rPr>
              <w:t>string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1315" w:rsidRDefault="00DC1315" w:rsidP="003A1CAB">
            <w:pPr>
              <w:autoSpaceDE w:val="0"/>
              <w:rPr>
                <w:rFonts w:ascii="宋体" w:hAnsi="宋体" w:cs="宋体"/>
                <w:color w:val="400080"/>
                <w:sz w:val="19"/>
                <w:szCs w:val="19"/>
              </w:rPr>
            </w:pPr>
            <w:r>
              <w:rPr>
                <w:rFonts w:ascii="宋体" w:hAnsi="宋体" w:cs="NSimSun"/>
                <w:color w:val="937A42"/>
                <w:sz w:val="19"/>
                <w:szCs w:val="19"/>
              </w:rPr>
              <w:t>地址</w:t>
            </w:r>
          </w:p>
        </w:tc>
      </w:tr>
      <w:tr w:rsidR="00DC1315" w:rsidTr="00DC1315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C1315" w:rsidRDefault="00DC1315" w:rsidP="005B0BA7">
            <w:pPr>
              <w:autoSpaceDE w:val="0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19"/>
                <w:szCs w:val="19"/>
              </w:rPr>
              <w:t>HotelTel</w:t>
            </w:r>
            <w:r>
              <w:rPr>
                <w:rFonts w:ascii="宋体" w:hAnsi="宋体" w:cs="NSimSun"/>
                <w:sz w:val="19"/>
                <w:szCs w:val="19"/>
              </w:rPr>
              <w:t>：</w:t>
            </w:r>
            <w:r>
              <w:rPr>
                <w:rFonts w:ascii="宋体" w:hAnsi="宋体" w:cs="NSimSun"/>
                <w:color w:val="937A42"/>
                <w:sz w:val="19"/>
                <w:szCs w:val="19"/>
              </w:rPr>
              <w:t xml:space="preserve"> 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1315" w:rsidRDefault="00DC1315" w:rsidP="003A1CAB">
            <w:pPr>
              <w:autoSpaceDE w:val="0"/>
              <w:rPr>
                <w:rFonts w:ascii="宋体" w:hAnsi="宋体" w:cs="宋体"/>
                <w:sz w:val="19"/>
                <w:szCs w:val="19"/>
              </w:rPr>
            </w:pPr>
            <w:r>
              <w:rPr>
                <w:rFonts w:ascii="宋体" w:hAnsi="宋体" w:cs="宋体"/>
                <w:color w:val="400080"/>
                <w:sz w:val="19"/>
                <w:szCs w:val="19"/>
              </w:rPr>
              <w:t>string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1315" w:rsidRDefault="00DC1315" w:rsidP="003A1CAB">
            <w:pPr>
              <w:autoSpaceDE w:val="0"/>
              <w:rPr>
                <w:rFonts w:ascii="宋体" w:hAnsi="宋体" w:cs="宋体"/>
                <w:color w:val="400080"/>
                <w:sz w:val="19"/>
                <w:szCs w:val="19"/>
              </w:rPr>
            </w:pPr>
            <w:r>
              <w:rPr>
                <w:rFonts w:ascii="宋体" w:hAnsi="宋体" w:cs="NSimSun"/>
                <w:color w:val="937A42"/>
                <w:sz w:val="19"/>
                <w:szCs w:val="19"/>
              </w:rPr>
              <w:t>电话</w:t>
            </w:r>
          </w:p>
        </w:tc>
      </w:tr>
      <w:tr w:rsidR="00DC1315" w:rsidTr="00DC1315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C1315" w:rsidRDefault="00DC1315" w:rsidP="005B0BA7">
            <w:pPr>
              <w:autoSpaceDE w:val="0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19"/>
                <w:szCs w:val="19"/>
              </w:rPr>
              <w:t>HotelFex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1315" w:rsidRDefault="00DC1315" w:rsidP="003A1CAB">
            <w:pPr>
              <w:autoSpaceDE w:val="0"/>
              <w:rPr>
                <w:rFonts w:ascii="宋体" w:hAnsi="宋体" w:cs="宋体"/>
                <w:sz w:val="19"/>
                <w:szCs w:val="19"/>
              </w:rPr>
            </w:pPr>
            <w:r>
              <w:rPr>
                <w:rFonts w:ascii="宋体" w:hAnsi="宋体" w:cs="宋体"/>
                <w:color w:val="400080"/>
                <w:sz w:val="19"/>
                <w:szCs w:val="19"/>
              </w:rPr>
              <w:t>string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1315" w:rsidRDefault="00DC1315" w:rsidP="003A1CAB">
            <w:pPr>
              <w:autoSpaceDE w:val="0"/>
              <w:rPr>
                <w:rFonts w:ascii="宋体" w:hAnsi="宋体" w:cs="宋体"/>
                <w:color w:val="400080"/>
                <w:sz w:val="19"/>
                <w:szCs w:val="19"/>
              </w:rPr>
            </w:pPr>
            <w:r>
              <w:rPr>
                <w:rFonts w:ascii="宋体" w:hAnsi="宋体" w:cs="NSimSun"/>
                <w:color w:val="937A42"/>
                <w:sz w:val="19"/>
                <w:szCs w:val="19"/>
              </w:rPr>
              <w:t>传真</w:t>
            </w:r>
          </w:p>
        </w:tc>
      </w:tr>
      <w:tr w:rsidR="00DC1315" w:rsidTr="00DC1315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C1315" w:rsidRDefault="00DC1315" w:rsidP="005B0BA7">
            <w:pPr>
              <w:autoSpaceDE w:val="0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19"/>
                <w:szCs w:val="19"/>
              </w:rPr>
              <w:t>InDate</w:t>
            </w:r>
            <w:r>
              <w:rPr>
                <w:rFonts w:ascii="宋体" w:hAnsi="宋体" w:cs="NSimSun"/>
                <w:sz w:val="19"/>
                <w:szCs w:val="19"/>
              </w:rPr>
              <w:t>：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1315" w:rsidRDefault="00DC1315" w:rsidP="003A1CAB">
            <w:pPr>
              <w:autoSpaceDE w:val="0"/>
              <w:rPr>
                <w:rFonts w:ascii="宋体" w:hAnsi="宋体" w:cs="宋体"/>
                <w:sz w:val="19"/>
                <w:szCs w:val="19"/>
              </w:rPr>
            </w:pPr>
            <w:r>
              <w:rPr>
                <w:rFonts w:ascii="宋体" w:hAnsi="宋体" w:cs="宋体"/>
                <w:color w:val="400080"/>
                <w:sz w:val="19"/>
                <w:szCs w:val="19"/>
              </w:rPr>
              <w:t>string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1315" w:rsidRDefault="00DC1315" w:rsidP="003A1CAB">
            <w:pPr>
              <w:autoSpaceDE w:val="0"/>
              <w:rPr>
                <w:rFonts w:ascii="宋体" w:hAnsi="宋体" w:cs="宋体"/>
                <w:color w:val="400080"/>
                <w:sz w:val="19"/>
                <w:szCs w:val="19"/>
              </w:rPr>
            </w:pPr>
            <w:r>
              <w:rPr>
                <w:rFonts w:ascii="宋体" w:hAnsi="宋体" w:cs="NSimSun"/>
                <w:color w:val="937A42"/>
                <w:sz w:val="19"/>
                <w:szCs w:val="19"/>
              </w:rPr>
              <w:t>入住日期</w:t>
            </w:r>
          </w:p>
        </w:tc>
      </w:tr>
      <w:tr w:rsidR="00DC1315" w:rsidTr="00DC1315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C1315" w:rsidRDefault="00DC1315" w:rsidP="005B0BA7">
            <w:pPr>
              <w:autoSpaceDE w:val="0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19"/>
                <w:szCs w:val="19"/>
              </w:rPr>
              <w:t>OutDate</w:t>
            </w:r>
            <w:r>
              <w:rPr>
                <w:rFonts w:ascii="宋体" w:hAnsi="宋体" w:cs="NSimSun"/>
                <w:sz w:val="19"/>
                <w:szCs w:val="19"/>
              </w:rPr>
              <w:t>：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1315" w:rsidRDefault="00DC1315" w:rsidP="003A1CAB">
            <w:pPr>
              <w:autoSpaceDE w:val="0"/>
              <w:rPr>
                <w:rFonts w:ascii="宋体" w:hAnsi="宋体" w:cs="宋体"/>
                <w:sz w:val="19"/>
                <w:szCs w:val="19"/>
              </w:rPr>
            </w:pPr>
            <w:r>
              <w:rPr>
                <w:rFonts w:ascii="宋体" w:hAnsi="宋体" w:cs="宋体"/>
                <w:color w:val="400080"/>
                <w:sz w:val="19"/>
                <w:szCs w:val="19"/>
              </w:rPr>
              <w:t>string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1315" w:rsidRDefault="00DC1315" w:rsidP="003A1CAB">
            <w:pPr>
              <w:autoSpaceDE w:val="0"/>
              <w:rPr>
                <w:rFonts w:ascii="宋体" w:hAnsi="宋体" w:cs="宋体"/>
                <w:color w:val="400080"/>
                <w:sz w:val="19"/>
                <w:szCs w:val="19"/>
              </w:rPr>
            </w:pPr>
            <w:r>
              <w:rPr>
                <w:rFonts w:ascii="宋体" w:hAnsi="宋体" w:cs="NSimSun"/>
                <w:color w:val="937A42"/>
                <w:sz w:val="19"/>
                <w:szCs w:val="19"/>
              </w:rPr>
              <w:t>离店日期</w:t>
            </w:r>
          </w:p>
        </w:tc>
      </w:tr>
      <w:tr w:rsidR="00DC1315" w:rsidTr="00DC1315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C1315" w:rsidRDefault="00DC1315" w:rsidP="005B0BA7">
            <w:pPr>
              <w:autoSpaceDE w:val="0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19"/>
                <w:szCs w:val="19"/>
              </w:rPr>
              <w:t>ArriveHotelTime</w:t>
            </w:r>
            <w:r>
              <w:rPr>
                <w:rFonts w:ascii="宋体" w:hAnsi="宋体" w:cs="NSimSun"/>
                <w:sz w:val="19"/>
                <w:szCs w:val="19"/>
              </w:rPr>
              <w:t>：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1315" w:rsidRDefault="00DC1315" w:rsidP="003A1CAB">
            <w:pPr>
              <w:autoSpaceDE w:val="0"/>
              <w:rPr>
                <w:rFonts w:ascii="宋体" w:hAnsi="宋体" w:cs="宋体"/>
                <w:sz w:val="19"/>
                <w:szCs w:val="19"/>
              </w:rPr>
            </w:pPr>
            <w:r>
              <w:rPr>
                <w:rFonts w:ascii="宋体" w:hAnsi="宋体" w:cs="宋体"/>
                <w:color w:val="400080"/>
                <w:sz w:val="19"/>
                <w:szCs w:val="19"/>
              </w:rPr>
              <w:t>string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1315" w:rsidRDefault="00DC1315" w:rsidP="003A1CAB">
            <w:pPr>
              <w:autoSpaceDE w:val="0"/>
              <w:rPr>
                <w:rFonts w:ascii="宋体" w:hAnsi="宋体" w:cs="宋体"/>
                <w:color w:val="400080"/>
                <w:sz w:val="19"/>
                <w:szCs w:val="19"/>
              </w:rPr>
            </w:pPr>
            <w:r>
              <w:rPr>
                <w:rFonts w:ascii="宋体" w:hAnsi="宋体" w:cs="NSimSun"/>
                <w:color w:val="937A42"/>
                <w:sz w:val="19"/>
                <w:szCs w:val="19"/>
              </w:rPr>
              <w:t>到店时间</w:t>
            </w:r>
          </w:p>
        </w:tc>
      </w:tr>
      <w:tr w:rsidR="00DC1315" w:rsidTr="00DC1315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C1315" w:rsidRDefault="00DC1315" w:rsidP="005B0BA7">
            <w:pPr>
              <w:autoSpaceDE w:val="0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19"/>
                <w:szCs w:val="19"/>
              </w:rPr>
              <w:t>RoomNum</w:t>
            </w:r>
            <w:r>
              <w:rPr>
                <w:rFonts w:ascii="宋体" w:hAnsi="宋体" w:cs="NSimSun"/>
                <w:sz w:val="19"/>
                <w:szCs w:val="19"/>
              </w:rPr>
              <w:t>：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1315" w:rsidRDefault="00DC1315" w:rsidP="003A1CAB">
            <w:pPr>
              <w:autoSpaceDE w:val="0"/>
              <w:rPr>
                <w:rFonts w:ascii="宋体" w:hAnsi="宋体" w:cs="宋体"/>
                <w:sz w:val="19"/>
                <w:szCs w:val="19"/>
              </w:rPr>
            </w:pPr>
            <w:r>
              <w:rPr>
                <w:rFonts w:ascii="宋体" w:hAnsi="宋体" w:cs="宋体"/>
                <w:color w:val="400080"/>
                <w:sz w:val="19"/>
                <w:szCs w:val="19"/>
              </w:rPr>
              <w:t>int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1315" w:rsidRDefault="00DC1315" w:rsidP="003A1CAB">
            <w:pPr>
              <w:autoSpaceDE w:val="0"/>
              <w:rPr>
                <w:rFonts w:ascii="宋体" w:hAnsi="宋体" w:cs="宋体"/>
                <w:color w:val="400080"/>
                <w:sz w:val="19"/>
                <w:szCs w:val="19"/>
              </w:rPr>
            </w:pPr>
            <w:r>
              <w:rPr>
                <w:rFonts w:ascii="宋体" w:hAnsi="宋体" w:cs="NSimSun"/>
                <w:color w:val="937A42"/>
                <w:sz w:val="19"/>
                <w:szCs w:val="19"/>
              </w:rPr>
              <w:t>房间数</w:t>
            </w:r>
          </w:p>
        </w:tc>
      </w:tr>
      <w:tr w:rsidR="00DC1315" w:rsidTr="00DC1315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C1315" w:rsidRDefault="00DC1315" w:rsidP="005B0BA7">
            <w:pPr>
              <w:autoSpaceDE w:val="0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19"/>
                <w:szCs w:val="19"/>
              </w:rPr>
              <w:t>PersonNum</w:t>
            </w:r>
            <w:r>
              <w:rPr>
                <w:rFonts w:ascii="宋体" w:hAnsi="宋体" w:cs="NSimSun"/>
                <w:sz w:val="19"/>
                <w:szCs w:val="19"/>
              </w:rPr>
              <w:t>：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1315" w:rsidRDefault="00DC1315" w:rsidP="003A1CAB">
            <w:pPr>
              <w:autoSpaceDE w:val="0"/>
              <w:rPr>
                <w:rFonts w:ascii="宋体" w:hAnsi="宋体" w:cs="宋体"/>
                <w:sz w:val="19"/>
                <w:szCs w:val="19"/>
              </w:rPr>
            </w:pPr>
            <w:r>
              <w:rPr>
                <w:rFonts w:ascii="宋体" w:hAnsi="宋体" w:cs="宋体"/>
                <w:color w:val="400080"/>
                <w:sz w:val="19"/>
                <w:szCs w:val="19"/>
              </w:rPr>
              <w:t>int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1315" w:rsidRDefault="00DC1315" w:rsidP="003A1CAB">
            <w:pPr>
              <w:autoSpaceDE w:val="0"/>
              <w:rPr>
                <w:rFonts w:ascii="宋体" w:hAnsi="宋体" w:cs="宋体"/>
                <w:color w:val="400080"/>
                <w:sz w:val="19"/>
                <w:szCs w:val="19"/>
              </w:rPr>
            </w:pPr>
            <w:r>
              <w:rPr>
                <w:rFonts w:ascii="宋体" w:hAnsi="宋体" w:cs="NSimSun"/>
                <w:color w:val="937A42"/>
                <w:sz w:val="19"/>
                <w:szCs w:val="19"/>
              </w:rPr>
              <w:t>成人数</w:t>
            </w:r>
          </w:p>
        </w:tc>
      </w:tr>
      <w:tr w:rsidR="00DC1315" w:rsidTr="00DC1315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C1315" w:rsidRDefault="00DC1315" w:rsidP="005B0BA7">
            <w:pPr>
              <w:autoSpaceDE w:val="0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19"/>
                <w:szCs w:val="19"/>
              </w:rPr>
              <w:t>ChildrenNum</w:t>
            </w:r>
            <w:r>
              <w:rPr>
                <w:rFonts w:ascii="宋体" w:hAnsi="宋体" w:cs="NSimSun"/>
                <w:sz w:val="19"/>
                <w:szCs w:val="19"/>
              </w:rPr>
              <w:t>：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1315" w:rsidRDefault="00DC1315" w:rsidP="003A1CAB">
            <w:pPr>
              <w:autoSpaceDE w:val="0"/>
              <w:rPr>
                <w:rFonts w:ascii="宋体" w:hAnsi="宋体" w:cs="宋体"/>
                <w:sz w:val="19"/>
                <w:szCs w:val="19"/>
              </w:rPr>
            </w:pPr>
            <w:r>
              <w:rPr>
                <w:rFonts w:ascii="宋体" w:hAnsi="宋体" w:cs="宋体"/>
                <w:color w:val="400080"/>
                <w:sz w:val="19"/>
                <w:szCs w:val="19"/>
              </w:rPr>
              <w:t>int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1315" w:rsidRDefault="00DC1315" w:rsidP="003A1CAB">
            <w:pPr>
              <w:autoSpaceDE w:val="0"/>
              <w:rPr>
                <w:rFonts w:ascii="宋体" w:hAnsi="宋体" w:cs="宋体"/>
                <w:color w:val="400080"/>
                <w:sz w:val="19"/>
                <w:szCs w:val="19"/>
              </w:rPr>
            </w:pPr>
            <w:r>
              <w:rPr>
                <w:rFonts w:ascii="宋体" w:hAnsi="宋体" w:cs="NSimSun"/>
                <w:color w:val="937A42"/>
                <w:sz w:val="19"/>
                <w:szCs w:val="19"/>
              </w:rPr>
              <w:t>儿童数</w:t>
            </w:r>
          </w:p>
        </w:tc>
      </w:tr>
      <w:tr w:rsidR="00DC1315" w:rsidTr="00DC1315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C1315" w:rsidRDefault="00DC1315" w:rsidP="005B0BA7">
            <w:pPr>
              <w:autoSpaceDE w:val="0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19"/>
                <w:szCs w:val="19"/>
              </w:rPr>
              <w:t>RoomType</w:t>
            </w:r>
            <w:r>
              <w:rPr>
                <w:rFonts w:ascii="宋体" w:hAnsi="宋体" w:cs="NSimSun"/>
                <w:sz w:val="19"/>
                <w:szCs w:val="19"/>
              </w:rPr>
              <w:t>：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1315" w:rsidRDefault="00DC1315" w:rsidP="003A1CAB">
            <w:pPr>
              <w:autoSpaceDE w:val="0"/>
              <w:rPr>
                <w:rFonts w:ascii="宋体" w:hAnsi="宋体" w:cs="宋体"/>
                <w:sz w:val="19"/>
                <w:szCs w:val="19"/>
              </w:rPr>
            </w:pPr>
            <w:r>
              <w:rPr>
                <w:rFonts w:ascii="宋体" w:hAnsi="宋体" w:cs="宋体"/>
                <w:color w:val="400080"/>
                <w:sz w:val="19"/>
                <w:szCs w:val="19"/>
              </w:rPr>
              <w:t>string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1315" w:rsidRDefault="00DC1315" w:rsidP="003A1CAB">
            <w:pPr>
              <w:autoSpaceDE w:val="0"/>
              <w:rPr>
                <w:rFonts w:ascii="宋体" w:hAnsi="宋体" w:cs="宋体"/>
                <w:color w:val="400080"/>
                <w:sz w:val="19"/>
                <w:szCs w:val="19"/>
              </w:rPr>
            </w:pPr>
            <w:r>
              <w:rPr>
                <w:rFonts w:ascii="宋体" w:hAnsi="宋体" w:cs="NSimSun"/>
                <w:color w:val="937A42"/>
                <w:sz w:val="19"/>
                <w:szCs w:val="19"/>
              </w:rPr>
              <w:t>房型</w:t>
            </w:r>
          </w:p>
        </w:tc>
      </w:tr>
      <w:tr w:rsidR="00DC1315" w:rsidTr="00DC1315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C1315" w:rsidRDefault="00DC1315" w:rsidP="005B0BA7">
            <w:pPr>
              <w:autoSpaceDE w:val="0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19"/>
                <w:szCs w:val="19"/>
              </w:rPr>
              <w:t>BedType</w:t>
            </w:r>
            <w:r>
              <w:rPr>
                <w:rFonts w:ascii="宋体" w:hAnsi="宋体" w:cs="NSimSun"/>
                <w:sz w:val="19"/>
                <w:szCs w:val="19"/>
              </w:rPr>
              <w:t>：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1315" w:rsidRDefault="00DC1315" w:rsidP="003A1CAB">
            <w:pPr>
              <w:autoSpaceDE w:val="0"/>
              <w:rPr>
                <w:rFonts w:ascii="宋体" w:hAnsi="宋体" w:cs="宋体"/>
                <w:sz w:val="19"/>
                <w:szCs w:val="19"/>
              </w:rPr>
            </w:pPr>
            <w:r>
              <w:rPr>
                <w:rFonts w:ascii="宋体" w:hAnsi="宋体" w:cs="宋体"/>
                <w:color w:val="400080"/>
                <w:sz w:val="19"/>
                <w:szCs w:val="19"/>
              </w:rPr>
              <w:t>string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1315" w:rsidRDefault="00DC1315" w:rsidP="003A1CAB">
            <w:pPr>
              <w:autoSpaceDE w:val="0"/>
              <w:rPr>
                <w:rFonts w:ascii="宋体" w:hAnsi="宋体" w:cs="宋体"/>
                <w:color w:val="400080"/>
                <w:sz w:val="19"/>
                <w:szCs w:val="19"/>
              </w:rPr>
            </w:pPr>
            <w:r>
              <w:rPr>
                <w:rFonts w:ascii="宋体" w:hAnsi="宋体" w:cs="NSimSun"/>
                <w:color w:val="937A42"/>
                <w:sz w:val="19"/>
                <w:szCs w:val="19"/>
              </w:rPr>
              <w:t>床型</w:t>
            </w:r>
          </w:p>
        </w:tc>
      </w:tr>
      <w:tr w:rsidR="00DC1315" w:rsidTr="00DC1315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C1315" w:rsidRDefault="00DC1315" w:rsidP="005B0BA7">
            <w:pPr>
              <w:autoSpaceDE w:val="0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19"/>
                <w:szCs w:val="19"/>
              </w:rPr>
              <w:t>ContactPersonName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1315" w:rsidRDefault="00DC1315" w:rsidP="003A1CAB">
            <w:pPr>
              <w:autoSpaceDE w:val="0"/>
              <w:rPr>
                <w:rFonts w:ascii="宋体" w:hAnsi="宋体" w:cs="宋体"/>
                <w:sz w:val="19"/>
                <w:szCs w:val="19"/>
              </w:rPr>
            </w:pPr>
            <w:r>
              <w:rPr>
                <w:rFonts w:ascii="宋体" w:hAnsi="宋体" w:cs="宋体"/>
                <w:color w:val="400080"/>
                <w:sz w:val="19"/>
                <w:szCs w:val="19"/>
              </w:rPr>
              <w:t>string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1315" w:rsidRDefault="00DC1315" w:rsidP="003A1CAB">
            <w:pPr>
              <w:autoSpaceDE w:val="0"/>
              <w:rPr>
                <w:rFonts w:ascii="宋体" w:hAnsi="宋体" w:cs="宋体"/>
                <w:color w:val="400080"/>
                <w:sz w:val="19"/>
                <w:szCs w:val="19"/>
              </w:rPr>
            </w:pPr>
            <w:r>
              <w:rPr>
                <w:rFonts w:ascii="宋体" w:hAnsi="宋体" w:cs="NSimSun"/>
                <w:color w:val="937A42"/>
                <w:sz w:val="19"/>
                <w:szCs w:val="19"/>
              </w:rPr>
              <w:t>联系人姓名</w:t>
            </w:r>
          </w:p>
        </w:tc>
      </w:tr>
      <w:tr w:rsidR="00DC1315" w:rsidTr="00DC1315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C1315" w:rsidRDefault="00DC1315" w:rsidP="005B0BA7">
            <w:pPr>
              <w:autoSpaceDE w:val="0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19"/>
                <w:szCs w:val="19"/>
              </w:rPr>
              <w:t>ContactPersonTel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1315" w:rsidRDefault="00DC1315" w:rsidP="003A1CAB">
            <w:pPr>
              <w:autoSpaceDE w:val="0"/>
              <w:rPr>
                <w:rFonts w:ascii="宋体" w:hAnsi="宋体" w:cs="宋体"/>
                <w:sz w:val="19"/>
                <w:szCs w:val="19"/>
              </w:rPr>
            </w:pPr>
            <w:r>
              <w:rPr>
                <w:rFonts w:ascii="宋体" w:hAnsi="宋体" w:cs="宋体"/>
                <w:color w:val="400080"/>
                <w:sz w:val="19"/>
                <w:szCs w:val="19"/>
              </w:rPr>
              <w:t>string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1315" w:rsidRDefault="00DC1315" w:rsidP="003A1CAB">
            <w:pPr>
              <w:autoSpaceDE w:val="0"/>
              <w:rPr>
                <w:rFonts w:ascii="宋体" w:hAnsi="宋体" w:cs="宋体"/>
                <w:color w:val="400080"/>
                <w:sz w:val="19"/>
                <w:szCs w:val="19"/>
              </w:rPr>
            </w:pPr>
            <w:r>
              <w:rPr>
                <w:rFonts w:ascii="宋体" w:hAnsi="宋体" w:cs="NSimSun"/>
                <w:color w:val="937A42"/>
                <w:sz w:val="19"/>
                <w:szCs w:val="19"/>
              </w:rPr>
              <w:t>联系电话</w:t>
            </w:r>
          </w:p>
        </w:tc>
      </w:tr>
      <w:tr w:rsidR="00DC1315" w:rsidTr="00DC1315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C1315" w:rsidRDefault="00DC1315" w:rsidP="005B0BA7">
            <w:pPr>
              <w:autoSpaceDE w:val="0"/>
              <w:rPr>
                <w:rFonts w:ascii="宋体" w:hAnsi="宋体" w:cs="宋体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19"/>
                <w:szCs w:val="19"/>
              </w:rPr>
              <w:t>ContactPersonMail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1315" w:rsidRDefault="00DC1315" w:rsidP="003A1CAB">
            <w:pPr>
              <w:autoSpaceDE w:val="0"/>
              <w:rPr>
                <w:rFonts w:ascii="宋体" w:hAnsi="宋体" w:cs="宋体"/>
                <w:sz w:val="19"/>
                <w:szCs w:val="19"/>
              </w:rPr>
            </w:pPr>
            <w:r>
              <w:rPr>
                <w:rFonts w:ascii="宋体" w:hAnsi="宋体" w:cs="宋体"/>
                <w:color w:val="400080"/>
                <w:sz w:val="19"/>
                <w:szCs w:val="19"/>
              </w:rPr>
              <w:t>string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1315" w:rsidRDefault="00DC1315" w:rsidP="003A1CAB">
            <w:pPr>
              <w:autoSpaceDE w:val="0"/>
              <w:rPr>
                <w:rFonts w:ascii="宋体" w:hAnsi="宋体" w:cs="宋体"/>
                <w:color w:val="305FB6"/>
                <w:sz w:val="19"/>
                <w:szCs w:val="19"/>
              </w:rPr>
            </w:pPr>
            <w:r>
              <w:rPr>
                <w:rFonts w:ascii="宋体" w:hAnsi="宋体" w:cs="宋体"/>
                <w:color w:val="937A42"/>
                <w:sz w:val="19"/>
                <w:szCs w:val="19"/>
              </w:rPr>
              <w:t>E-mail</w:t>
            </w:r>
          </w:p>
        </w:tc>
      </w:tr>
      <w:tr w:rsidR="00DC1315" w:rsidTr="00DC1315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C1315" w:rsidRDefault="00DC1315" w:rsidP="005B0BA7">
            <w:pPr>
              <w:autoSpaceDE w:val="0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19"/>
                <w:szCs w:val="19"/>
              </w:rPr>
              <w:t>CheckInHotelPersons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1315" w:rsidRDefault="00DC1315" w:rsidP="003A1CAB">
            <w:pPr>
              <w:autoSpaceDE w:val="0"/>
              <w:rPr>
                <w:rFonts w:ascii="宋体" w:hAnsi="宋体" w:cs="宋体"/>
                <w:sz w:val="19"/>
                <w:szCs w:val="19"/>
              </w:rPr>
            </w:pPr>
            <w:r>
              <w:rPr>
                <w:rFonts w:ascii="宋体" w:hAnsi="宋体" w:cs="宋体"/>
                <w:color w:val="305FB6"/>
                <w:sz w:val="19"/>
                <w:szCs w:val="19"/>
              </w:rPr>
              <w:t>List</w:t>
            </w:r>
            <w:r>
              <w:rPr>
                <w:rFonts w:ascii="宋体" w:hAnsi="宋体" w:cs="宋体"/>
                <w:color w:val="2E53D1"/>
                <w:sz w:val="19"/>
                <w:szCs w:val="19"/>
              </w:rPr>
              <w:t>&lt;</w:t>
            </w:r>
            <w:r>
              <w:rPr>
                <w:rFonts w:ascii="宋体" w:hAnsi="宋体" w:cs="宋体"/>
                <w:color w:val="400080"/>
                <w:sz w:val="19"/>
                <w:szCs w:val="19"/>
              </w:rPr>
              <w:t>string</w:t>
            </w:r>
            <w:r>
              <w:rPr>
                <w:rFonts w:ascii="宋体" w:hAnsi="宋体" w:cs="宋体"/>
                <w:color w:val="2E53D1"/>
                <w:sz w:val="19"/>
                <w:szCs w:val="19"/>
              </w:rPr>
              <w:t>&gt;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1315" w:rsidRDefault="00DC1315" w:rsidP="003A1CAB">
            <w:pPr>
              <w:autoSpaceDE w:val="0"/>
              <w:rPr>
                <w:rFonts w:ascii="宋体" w:hAnsi="宋体" w:cs="宋体"/>
                <w:color w:val="400080"/>
                <w:sz w:val="19"/>
                <w:szCs w:val="19"/>
              </w:rPr>
            </w:pPr>
            <w:r>
              <w:rPr>
                <w:rFonts w:ascii="宋体" w:hAnsi="宋体" w:cs="NSimSun"/>
                <w:color w:val="937A42"/>
                <w:sz w:val="19"/>
                <w:szCs w:val="19"/>
              </w:rPr>
              <w:t>入住人</w:t>
            </w:r>
          </w:p>
        </w:tc>
      </w:tr>
      <w:tr w:rsidR="00DC1315" w:rsidTr="00DC1315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C1315" w:rsidRDefault="00DC1315" w:rsidP="005B0BA7">
            <w:pPr>
              <w:autoSpaceDE w:val="0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19"/>
                <w:szCs w:val="19"/>
              </w:rPr>
              <w:t>PayType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1315" w:rsidRDefault="00DC1315" w:rsidP="003A1CAB">
            <w:pPr>
              <w:autoSpaceDE w:val="0"/>
              <w:rPr>
                <w:rFonts w:ascii="宋体" w:hAnsi="宋体" w:cs="宋体"/>
                <w:sz w:val="19"/>
                <w:szCs w:val="19"/>
              </w:rPr>
            </w:pPr>
            <w:r>
              <w:rPr>
                <w:rFonts w:ascii="宋体" w:hAnsi="宋体" w:cs="宋体"/>
                <w:color w:val="400080"/>
                <w:sz w:val="19"/>
                <w:szCs w:val="19"/>
              </w:rPr>
              <w:t>string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1315" w:rsidRDefault="00DC1315" w:rsidP="003A1CAB">
            <w:pPr>
              <w:autoSpaceDE w:val="0"/>
              <w:rPr>
                <w:rFonts w:ascii="宋体" w:hAnsi="宋体" w:cs="宋体"/>
                <w:color w:val="400080"/>
                <w:sz w:val="19"/>
                <w:szCs w:val="19"/>
              </w:rPr>
            </w:pPr>
            <w:r>
              <w:rPr>
                <w:rFonts w:ascii="宋体" w:hAnsi="宋体" w:cs="NSimSun"/>
                <w:color w:val="937A42"/>
                <w:sz w:val="19"/>
                <w:szCs w:val="19"/>
              </w:rPr>
              <w:t>支付类型</w:t>
            </w:r>
          </w:p>
        </w:tc>
      </w:tr>
      <w:tr w:rsidR="00DC1315" w:rsidTr="00DC1315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C1315" w:rsidRDefault="00DC1315" w:rsidP="005B0BA7">
            <w:pPr>
              <w:autoSpaceDE w:val="0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19"/>
                <w:szCs w:val="19"/>
              </w:rPr>
              <w:t>PayWay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1315" w:rsidRDefault="00DC1315" w:rsidP="003A1CAB">
            <w:pPr>
              <w:autoSpaceDE w:val="0"/>
              <w:rPr>
                <w:rFonts w:ascii="宋体" w:hAnsi="宋体" w:cs="宋体"/>
                <w:sz w:val="19"/>
                <w:szCs w:val="19"/>
              </w:rPr>
            </w:pPr>
            <w:r>
              <w:rPr>
                <w:rFonts w:ascii="宋体" w:hAnsi="宋体" w:cs="宋体"/>
                <w:color w:val="400080"/>
                <w:sz w:val="19"/>
                <w:szCs w:val="19"/>
              </w:rPr>
              <w:t>string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1315" w:rsidRDefault="00DC1315" w:rsidP="003A1CAB">
            <w:pPr>
              <w:autoSpaceDE w:val="0"/>
              <w:rPr>
                <w:rFonts w:ascii="宋体" w:hAnsi="宋体" w:cs="宋体"/>
                <w:color w:val="400080"/>
                <w:sz w:val="19"/>
                <w:szCs w:val="19"/>
              </w:rPr>
            </w:pPr>
            <w:r>
              <w:rPr>
                <w:rFonts w:ascii="宋体" w:hAnsi="宋体" w:cs="NSimSun"/>
                <w:color w:val="937A42"/>
                <w:sz w:val="19"/>
                <w:szCs w:val="19"/>
              </w:rPr>
              <w:t>支付方式</w:t>
            </w:r>
          </w:p>
        </w:tc>
      </w:tr>
      <w:tr w:rsidR="00DC1315" w:rsidTr="00DC1315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C1315" w:rsidRDefault="00DC1315" w:rsidP="005B0BA7">
            <w:pPr>
              <w:autoSpaceDE w:val="0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19"/>
                <w:szCs w:val="19"/>
              </w:rPr>
              <w:t>CancelPolicy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1315" w:rsidRDefault="00DC1315" w:rsidP="003A1CAB">
            <w:pPr>
              <w:autoSpaceDE w:val="0"/>
              <w:rPr>
                <w:rFonts w:ascii="宋体" w:hAnsi="宋体" w:cs="宋体"/>
                <w:sz w:val="19"/>
                <w:szCs w:val="19"/>
              </w:rPr>
            </w:pPr>
            <w:r>
              <w:rPr>
                <w:rFonts w:ascii="宋体" w:hAnsi="宋体" w:cs="宋体"/>
                <w:color w:val="400080"/>
                <w:sz w:val="19"/>
                <w:szCs w:val="19"/>
              </w:rPr>
              <w:t>string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1315" w:rsidRDefault="00DC1315" w:rsidP="003A1CAB">
            <w:pPr>
              <w:autoSpaceDE w:val="0"/>
              <w:rPr>
                <w:rFonts w:ascii="宋体" w:hAnsi="宋体" w:cs="宋体"/>
                <w:color w:val="400080"/>
                <w:sz w:val="19"/>
                <w:szCs w:val="19"/>
              </w:rPr>
            </w:pPr>
            <w:r>
              <w:rPr>
                <w:rFonts w:ascii="宋体" w:hAnsi="宋体" w:cs="NSimSun"/>
                <w:color w:val="937A42"/>
                <w:sz w:val="19"/>
                <w:szCs w:val="19"/>
              </w:rPr>
              <w:t>取消</w:t>
            </w:r>
            <w:r>
              <w:rPr>
                <w:rFonts w:ascii="宋体" w:hAnsi="宋体" w:cs="宋体"/>
                <w:color w:val="937A42"/>
                <w:sz w:val="19"/>
                <w:szCs w:val="19"/>
              </w:rPr>
              <w:t>/</w:t>
            </w:r>
            <w:r>
              <w:rPr>
                <w:rFonts w:ascii="宋体" w:hAnsi="宋体" w:cs="NSimSun"/>
                <w:color w:val="937A42"/>
                <w:sz w:val="19"/>
                <w:szCs w:val="19"/>
              </w:rPr>
              <w:t>变更政策</w:t>
            </w:r>
          </w:p>
        </w:tc>
      </w:tr>
      <w:tr w:rsidR="00DC1315" w:rsidTr="00DC1315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C1315" w:rsidRDefault="00DC1315" w:rsidP="005B0BA7">
            <w:pPr>
              <w:autoSpaceDE w:val="0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19"/>
                <w:szCs w:val="19"/>
              </w:rPr>
              <w:t>OrderStatus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1315" w:rsidRDefault="00DC1315" w:rsidP="003A1CAB">
            <w:pPr>
              <w:autoSpaceDE w:val="0"/>
              <w:rPr>
                <w:rFonts w:ascii="宋体" w:hAnsi="宋体" w:cs="宋体"/>
                <w:sz w:val="19"/>
                <w:szCs w:val="19"/>
              </w:rPr>
            </w:pPr>
            <w:r>
              <w:rPr>
                <w:rFonts w:ascii="宋体" w:hAnsi="宋体" w:cs="宋体"/>
                <w:color w:val="400080"/>
                <w:sz w:val="19"/>
                <w:szCs w:val="19"/>
              </w:rPr>
              <w:t>string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1315" w:rsidRDefault="00DC1315" w:rsidP="003A1CAB">
            <w:pPr>
              <w:autoSpaceDE w:val="0"/>
              <w:rPr>
                <w:rFonts w:ascii="宋体" w:hAnsi="宋体" w:cs="宋体"/>
                <w:color w:val="400080"/>
                <w:sz w:val="19"/>
                <w:szCs w:val="19"/>
              </w:rPr>
            </w:pPr>
            <w:r>
              <w:rPr>
                <w:rFonts w:ascii="宋体" w:hAnsi="宋体" w:cs="NSimSun"/>
                <w:color w:val="937A42"/>
                <w:sz w:val="19"/>
                <w:szCs w:val="19"/>
              </w:rPr>
              <w:t>预订状态</w:t>
            </w:r>
          </w:p>
        </w:tc>
      </w:tr>
      <w:tr w:rsidR="00DC1315" w:rsidTr="00DC1315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C1315" w:rsidRDefault="00DC1315" w:rsidP="005B0BA7">
            <w:pPr>
              <w:autoSpaceDE w:val="0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19"/>
                <w:szCs w:val="19"/>
              </w:rPr>
              <w:t>CouponType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1315" w:rsidRDefault="00DC1315" w:rsidP="003A1CAB">
            <w:pPr>
              <w:autoSpaceDE w:val="0"/>
              <w:rPr>
                <w:rFonts w:ascii="宋体" w:hAnsi="宋体" w:cs="宋体"/>
                <w:sz w:val="19"/>
                <w:szCs w:val="19"/>
              </w:rPr>
            </w:pPr>
            <w:r>
              <w:rPr>
                <w:rFonts w:ascii="宋体" w:hAnsi="宋体" w:cs="宋体"/>
                <w:color w:val="400080"/>
                <w:sz w:val="19"/>
                <w:szCs w:val="19"/>
              </w:rPr>
              <w:t>int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1315" w:rsidRDefault="00DC1315" w:rsidP="003A1CAB">
            <w:pPr>
              <w:autoSpaceDE w:val="0"/>
              <w:rPr>
                <w:rFonts w:ascii="宋体" w:hAnsi="宋体" w:cs="宋体"/>
                <w:color w:val="400080"/>
                <w:sz w:val="19"/>
                <w:szCs w:val="19"/>
              </w:rPr>
            </w:pPr>
            <w:r>
              <w:rPr>
                <w:rFonts w:ascii="宋体" w:hAnsi="宋体" w:cs="NSimSun"/>
                <w:color w:val="937A42"/>
                <w:sz w:val="19"/>
                <w:szCs w:val="19"/>
              </w:rPr>
              <w:t>优惠状态</w:t>
            </w:r>
          </w:p>
        </w:tc>
      </w:tr>
      <w:tr w:rsidR="00DC1315" w:rsidTr="00DC1315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C1315" w:rsidRDefault="00DC1315" w:rsidP="005B0BA7">
            <w:pPr>
              <w:autoSpaceDE w:val="0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sz w:val="19"/>
                <w:szCs w:val="19"/>
              </w:rPr>
              <w:t>ReundeMoney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1315" w:rsidRDefault="00DC1315" w:rsidP="003A1CAB">
            <w:pPr>
              <w:autoSpaceDE w:val="0"/>
              <w:rPr>
                <w:rFonts w:ascii="宋体" w:hAnsi="宋体" w:cs="宋体"/>
                <w:sz w:val="19"/>
                <w:szCs w:val="19"/>
              </w:rPr>
            </w:pPr>
            <w:r>
              <w:rPr>
                <w:rFonts w:ascii="宋体" w:hAnsi="宋体" w:cs="宋体"/>
                <w:color w:val="400080"/>
                <w:sz w:val="19"/>
                <w:szCs w:val="19"/>
              </w:rPr>
              <w:t>decimal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1315" w:rsidRDefault="00DC1315" w:rsidP="003A1CAB">
            <w:pPr>
              <w:autoSpaceDE w:val="0"/>
            </w:pPr>
            <w:r>
              <w:rPr>
                <w:rFonts w:ascii="宋体" w:hAnsi="宋体" w:cs="NSimSun"/>
                <w:color w:val="937A42"/>
                <w:sz w:val="19"/>
                <w:szCs w:val="19"/>
              </w:rPr>
              <w:t>优惠金额</w:t>
            </w:r>
          </w:p>
        </w:tc>
      </w:tr>
    </w:tbl>
    <w:p w:rsidR="00C6702A" w:rsidRPr="00EF1C2A" w:rsidRDefault="00C6702A" w:rsidP="00B43260">
      <w:pPr>
        <w:pStyle w:val="5"/>
        <w:numPr>
          <w:ilvl w:val="3"/>
          <w:numId w:val="3"/>
        </w:numPr>
      </w:pPr>
      <w:bookmarkStart w:id="52" w:name="ghotelordercancel"/>
      <w:r>
        <w:t>ghotel.order.cancel</w:t>
      </w:r>
    </w:p>
    <w:p w:rsidR="00C6702A" w:rsidRDefault="00C6702A" w:rsidP="00C6702A">
      <w:pPr>
        <w:spacing w:line="240" w:lineRule="atLeast"/>
      </w:pPr>
      <w:r>
        <w:rPr>
          <w:rFonts w:ascii="宋体" w:hAnsi="宋体" w:cs="宋体"/>
          <w:b/>
          <w:szCs w:val="21"/>
        </w:rPr>
        <w:t>提交参数</w:t>
      </w:r>
    </w:p>
    <w:tbl>
      <w:tblPr>
        <w:tblW w:w="0" w:type="auto"/>
        <w:tblInd w:w="-45" w:type="dxa"/>
        <w:tblLayout w:type="fixed"/>
        <w:tblLook w:val="0000"/>
      </w:tblPr>
      <w:tblGrid>
        <w:gridCol w:w="2376"/>
        <w:gridCol w:w="1049"/>
        <w:gridCol w:w="1439"/>
        <w:gridCol w:w="1439"/>
        <w:gridCol w:w="948"/>
        <w:gridCol w:w="1361"/>
      </w:tblGrid>
      <w:tr w:rsidR="00C6702A" w:rsidTr="003A1CAB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</w:pPr>
            <w:r>
              <w:t>字段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</w:pPr>
            <w:r>
              <w:t>类型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</w:pPr>
            <w:r>
              <w:t>描述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</w:pPr>
            <w:r>
              <w:t>默认值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</w:pPr>
            <w:r>
              <w:t>可为空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  <w:rPr>
                <w:rFonts w:ascii="Consolas" w:hAnsi="Consolas" w:cs="Consolas"/>
                <w:color w:val="8B008B"/>
                <w:sz w:val="16"/>
                <w:szCs w:val="16"/>
              </w:rPr>
            </w:pPr>
            <w:r>
              <w:t>备注</w:t>
            </w:r>
          </w:p>
        </w:tc>
      </w:tr>
      <w:tr w:rsidR="00C6702A" w:rsidTr="003A1CAB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color w:val="305FB6"/>
                <w:sz w:val="19"/>
                <w:szCs w:val="19"/>
              </w:rPr>
            </w:pPr>
            <w:r>
              <w:rPr>
                <w:rFonts w:ascii="Consolas" w:hAnsi="Consolas" w:cs="Consolas"/>
                <w:color w:val="8B008B"/>
                <w:sz w:val="16"/>
                <w:szCs w:val="16"/>
              </w:rPr>
              <w:t>OrderID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color w:val="305FB6"/>
                <w:sz w:val="19"/>
                <w:szCs w:val="19"/>
              </w:rPr>
              <w:t>String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NSimSun"/>
                <w:color w:val="937A42"/>
                <w:sz w:val="19"/>
                <w:szCs w:val="19"/>
              </w:rPr>
              <w:t>订单号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  <w:spacing w:line="240" w:lineRule="atLeast"/>
              <w:rPr>
                <w:rFonts w:ascii="宋体" w:hAnsi="宋体" w:cs="宋体"/>
                <w:sz w:val="24"/>
              </w:rPr>
            </w:pP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pacing w:line="240" w:lineRule="atLeas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N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02A" w:rsidRDefault="00C6702A" w:rsidP="003A1CAB">
            <w:pPr>
              <w:snapToGrid w:val="0"/>
              <w:spacing w:line="240" w:lineRule="atLeast"/>
              <w:rPr>
                <w:rFonts w:ascii="宋体" w:hAnsi="宋体" w:cs="宋体"/>
                <w:sz w:val="24"/>
              </w:rPr>
            </w:pPr>
          </w:p>
        </w:tc>
      </w:tr>
      <w:tr w:rsidR="00250939" w:rsidTr="003A1CAB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0939" w:rsidRDefault="00250939" w:rsidP="003A1CAB">
            <w:pPr>
              <w:spacing w:line="240" w:lineRule="atLeast"/>
              <w:rPr>
                <w:rFonts w:ascii="Consolas" w:hAnsi="Consolas" w:cs="Consolas"/>
                <w:color w:val="8B008B"/>
                <w:sz w:val="16"/>
                <w:szCs w:val="16"/>
              </w:rPr>
            </w:pPr>
            <w:r>
              <w:rPr>
                <w:rFonts w:ascii="Consolas" w:hAnsi="Consolas" w:cs="Consolas" w:hint="eastAsia"/>
                <w:color w:val="8B008B"/>
                <w:sz w:val="16"/>
                <w:szCs w:val="16"/>
              </w:rPr>
              <w:t>ConfirmCode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0939" w:rsidRDefault="00250939" w:rsidP="003A1CAB">
            <w:pPr>
              <w:spacing w:line="240" w:lineRule="atLeast"/>
              <w:rPr>
                <w:rFonts w:ascii="宋体" w:hAnsi="宋体" w:cs="宋体"/>
                <w:color w:val="305FB6"/>
                <w:sz w:val="19"/>
                <w:szCs w:val="19"/>
              </w:rPr>
            </w:pPr>
            <w:r>
              <w:rPr>
                <w:rFonts w:ascii="宋体" w:hAnsi="宋体" w:cs="宋体" w:hint="eastAsia"/>
                <w:color w:val="305FB6"/>
                <w:sz w:val="19"/>
                <w:szCs w:val="19"/>
              </w:rPr>
              <w:t>String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0939" w:rsidRDefault="00250939" w:rsidP="003A1CAB">
            <w:pPr>
              <w:spacing w:line="240" w:lineRule="atLeast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rPr>
                <w:rFonts w:ascii="宋体" w:hAnsi="宋体" w:cs="NSimSun" w:hint="eastAsia"/>
                <w:color w:val="937A42"/>
                <w:sz w:val="19"/>
                <w:szCs w:val="19"/>
              </w:rPr>
              <w:t>房间确认号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0939" w:rsidRDefault="00250939" w:rsidP="003A1CAB">
            <w:pPr>
              <w:snapToGrid w:val="0"/>
              <w:spacing w:line="240" w:lineRule="atLeast"/>
              <w:rPr>
                <w:rFonts w:ascii="宋体" w:hAnsi="宋体" w:cs="宋体"/>
                <w:sz w:val="24"/>
              </w:rPr>
            </w:pP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0939" w:rsidRDefault="00250939" w:rsidP="003A1CAB">
            <w:pPr>
              <w:spacing w:line="240" w:lineRule="atLeas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Y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0939" w:rsidRPr="00AD78E7" w:rsidRDefault="00382151" w:rsidP="003A1CAB">
            <w:pPr>
              <w:snapToGrid w:val="0"/>
              <w:spacing w:line="240" w:lineRule="atLeast"/>
              <w:rPr>
                <w:rFonts w:ascii="宋体" w:hAnsi="宋体" w:cs="宋体"/>
                <w:szCs w:val="21"/>
              </w:rPr>
            </w:pPr>
            <w:r w:rsidRPr="00AD78E7">
              <w:rPr>
                <w:rFonts w:ascii="宋体" w:hAnsi="宋体" w:cs="宋体" w:hint="eastAsia"/>
                <w:szCs w:val="21"/>
              </w:rPr>
              <w:t>订单中需要取消的确认号，多个用逗号隔开，默认为空，表示整个订单取消</w:t>
            </w:r>
          </w:p>
        </w:tc>
      </w:tr>
      <w:tr w:rsidR="00250939" w:rsidTr="003A1CAB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0939" w:rsidRDefault="00250939" w:rsidP="003A1CAB">
            <w:pPr>
              <w:spacing w:line="240" w:lineRule="atLeast"/>
              <w:rPr>
                <w:rFonts w:ascii="Consolas" w:hAnsi="Consolas" w:cs="Consolas"/>
                <w:color w:val="8B008B"/>
                <w:sz w:val="16"/>
                <w:szCs w:val="16"/>
              </w:rPr>
            </w:pPr>
            <w:r>
              <w:rPr>
                <w:rFonts w:ascii="Consolas" w:hAnsi="Consolas" w:cs="Consolas" w:hint="eastAsia"/>
                <w:color w:val="8B008B"/>
                <w:sz w:val="16"/>
                <w:szCs w:val="16"/>
              </w:rPr>
              <w:t>CancelTypeCode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0939" w:rsidRDefault="00250939" w:rsidP="003A1CAB">
            <w:pPr>
              <w:spacing w:line="240" w:lineRule="atLeast"/>
              <w:rPr>
                <w:rFonts w:ascii="宋体" w:hAnsi="宋体" w:cs="宋体"/>
                <w:color w:val="305FB6"/>
                <w:sz w:val="19"/>
                <w:szCs w:val="19"/>
              </w:rPr>
            </w:pPr>
            <w:r>
              <w:rPr>
                <w:rFonts w:ascii="宋体" w:hAnsi="宋体" w:cs="宋体" w:hint="eastAsia"/>
                <w:color w:val="305FB6"/>
                <w:sz w:val="19"/>
                <w:szCs w:val="19"/>
              </w:rPr>
              <w:t>String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0939" w:rsidRDefault="00250939" w:rsidP="003A1CAB">
            <w:pPr>
              <w:spacing w:line="240" w:lineRule="atLeast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rPr>
                <w:rFonts w:ascii="宋体" w:hAnsi="宋体" w:cs="NSimSun" w:hint="eastAsia"/>
                <w:color w:val="937A42"/>
                <w:sz w:val="19"/>
                <w:szCs w:val="19"/>
              </w:rPr>
              <w:t>取消原因分类</w:t>
            </w:r>
            <w:r w:rsidR="00382151">
              <w:rPr>
                <w:rFonts w:ascii="宋体" w:hAnsi="宋体" w:cs="NSimSun" w:hint="eastAsia"/>
                <w:color w:val="937A42"/>
                <w:sz w:val="19"/>
                <w:szCs w:val="19"/>
              </w:rPr>
              <w:t>编码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0939" w:rsidRDefault="00250939" w:rsidP="003A1CAB">
            <w:pPr>
              <w:snapToGrid w:val="0"/>
              <w:spacing w:line="240" w:lineRule="atLeast"/>
              <w:rPr>
                <w:rFonts w:ascii="宋体" w:hAnsi="宋体" w:cs="宋体"/>
                <w:sz w:val="24"/>
              </w:rPr>
            </w:pP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0939" w:rsidRDefault="00250939" w:rsidP="003A1CAB">
            <w:pPr>
              <w:spacing w:line="240" w:lineRule="atLeas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Y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78E7" w:rsidRPr="00AD78E7" w:rsidRDefault="00AD78E7" w:rsidP="00AD78E7">
            <w:pPr>
              <w:snapToGrid w:val="0"/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示例:</w:t>
            </w:r>
          </w:p>
          <w:p w:rsidR="00AD78E7" w:rsidRPr="00AD78E7" w:rsidRDefault="00AD78E7" w:rsidP="00AD78E7">
            <w:pPr>
              <w:snapToGrid w:val="0"/>
              <w:spacing w:line="240" w:lineRule="atLeast"/>
              <w:rPr>
                <w:rFonts w:ascii="宋体" w:hAnsi="宋体" w:cs="宋体"/>
                <w:sz w:val="18"/>
                <w:szCs w:val="18"/>
              </w:rPr>
            </w:pPr>
            <w:r w:rsidRPr="00AD78E7">
              <w:rPr>
                <w:rFonts w:ascii="宋体" w:hAnsi="宋体" w:cs="宋体" w:hint="eastAsia"/>
                <w:sz w:val="18"/>
                <w:szCs w:val="18"/>
              </w:rPr>
              <w:t>对酒店相关条件不满意</w:t>
            </w:r>
          </w:p>
          <w:p w:rsidR="00AD78E7" w:rsidRPr="00AD78E7" w:rsidRDefault="00AD78E7" w:rsidP="00AD78E7">
            <w:pPr>
              <w:snapToGrid w:val="0"/>
              <w:spacing w:line="240" w:lineRule="atLeast"/>
              <w:rPr>
                <w:rFonts w:ascii="宋体" w:hAnsi="宋体" w:cs="宋体"/>
                <w:sz w:val="18"/>
                <w:szCs w:val="18"/>
              </w:rPr>
            </w:pPr>
            <w:r w:rsidRPr="00AD78E7">
              <w:rPr>
                <w:rFonts w:ascii="宋体" w:hAnsi="宋体" w:cs="宋体" w:hint="eastAsia"/>
                <w:sz w:val="18"/>
                <w:szCs w:val="18"/>
              </w:rPr>
              <w:t>航班推迟</w:t>
            </w:r>
          </w:p>
          <w:p w:rsidR="00AD78E7" w:rsidRPr="00AD78E7" w:rsidRDefault="00AD78E7" w:rsidP="00AD78E7">
            <w:pPr>
              <w:snapToGrid w:val="0"/>
              <w:spacing w:line="240" w:lineRule="atLeast"/>
              <w:rPr>
                <w:rFonts w:ascii="宋体" w:hAnsi="宋体" w:cs="宋体"/>
                <w:sz w:val="18"/>
                <w:szCs w:val="18"/>
              </w:rPr>
            </w:pPr>
            <w:r w:rsidRPr="00AD78E7">
              <w:rPr>
                <w:rFonts w:ascii="宋体" w:hAnsi="宋体" w:cs="宋体" w:hint="eastAsia"/>
                <w:sz w:val="18"/>
                <w:szCs w:val="18"/>
              </w:rPr>
              <w:t>价格过高，客人不接受</w:t>
            </w:r>
          </w:p>
          <w:p w:rsidR="00AD78E7" w:rsidRPr="00AD78E7" w:rsidRDefault="00AD78E7" w:rsidP="00AD78E7">
            <w:pPr>
              <w:snapToGrid w:val="0"/>
              <w:spacing w:line="240" w:lineRule="atLeast"/>
              <w:rPr>
                <w:rFonts w:ascii="宋体" w:hAnsi="宋体" w:cs="宋体"/>
                <w:sz w:val="18"/>
                <w:szCs w:val="18"/>
              </w:rPr>
            </w:pPr>
            <w:r w:rsidRPr="00AD78E7">
              <w:rPr>
                <w:rFonts w:ascii="宋体" w:hAnsi="宋体" w:cs="宋体" w:hint="eastAsia"/>
                <w:sz w:val="18"/>
                <w:szCs w:val="18"/>
              </w:rPr>
              <w:t>通过其它途径预订</w:t>
            </w:r>
          </w:p>
          <w:p w:rsidR="00AD78E7" w:rsidRPr="00AD78E7" w:rsidRDefault="00AD78E7" w:rsidP="00AD78E7">
            <w:pPr>
              <w:snapToGrid w:val="0"/>
              <w:spacing w:line="240" w:lineRule="atLeast"/>
              <w:rPr>
                <w:rFonts w:ascii="宋体" w:hAnsi="宋体" w:cs="宋体"/>
                <w:sz w:val="18"/>
                <w:szCs w:val="18"/>
              </w:rPr>
            </w:pPr>
            <w:r w:rsidRPr="00AD78E7">
              <w:rPr>
                <w:rFonts w:ascii="宋体" w:hAnsi="宋体" w:cs="宋体" w:hint="eastAsia"/>
                <w:sz w:val="18"/>
                <w:szCs w:val="18"/>
              </w:rPr>
              <w:t>行程变更</w:t>
            </w:r>
          </w:p>
          <w:p w:rsidR="00AD78E7" w:rsidRPr="00AD78E7" w:rsidRDefault="00AD78E7" w:rsidP="00AD78E7">
            <w:pPr>
              <w:snapToGrid w:val="0"/>
              <w:spacing w:line="240" w:lineRule="atLeast"/>
              <w:rPr>
                <w:rFonts w:ascii="宋体" w:hAnsi="宋体" w:cs="宋体"/>
                <w:sz w:val="18"/>
                <w:szCs w:val="18"/>
              </w:rPr>
            </w:pPr>
            <w:r w:rsidRPr="00AD78E7">
              <w:rPr>
                <w:rFonts w:ascii="宋体" w:hAnsi="宋体" w:cs="宋体" w:hint="eastAsia"/>
                <w:sz w:val="18"/>
                <w:szCs w:val="18"/>
              </w:rPr>
              <w:t>已换酒店</w:t>
            </w:r>
          </w:p>
          <w:p w:rsidR="00AD78E7" w:rsidRPr="00AD78E7" w:rsidRDefault="00AD78E7" w:rsidP="00AD78E7">
            <w:pPr>
              <w:snapToGrid w:val="0"/>
              <w:spacing w:line="240" w:lineRule="atLeast"/>
              <w:rPr>
                <w:rFonts w:ascii="宋体" w:hAnsi="宋体" w:cs="宋体"/>
                <w:sz w:val="18"/>
                <w:szCs w:val="18"/>
              </w:rPr>
            </w:pPr>
            <w:r w:rsidRPr="00AD78E7">
              <w:rPr>
                <w:rFonts w:ascii="宋体" w:hAnsi="宋体" w:cs="宋体" w:hint="eastAsia"/>
                <w:sz w:val="18"/>
                <w:szCs w:val="18"/>
              </w:rPr>
              <w:t>重单</w:t>
            </w:r>
          </w:p>
          <w:p w:rsidR="00250939" w:rsidRDefault="00AD78E7" w:rsidP="00AD78E7">
            <w:pPr>
              <w:snapToGrid w:val="0"/>
              <w:spacing w:line="240" w:lineRule="atLeast"/>
              <w:rPr>
                <w:rFonts w:ascii="宋体" w:hAnsi="宋体" w:cs="宋体"/>
                <w:sz w:val="24"/>
              </w:rPr>
            </w:pPr>
            <w:r w:rsidRPr="00AD78E7">
              <w:rPr>
                <w:rFonts w:ascii="宋体" w:hAnsi="宋体" w:cs="宋体" w:hint="eastAsia"/>
                <w:sz w:val="18"/>
                <w:szCs w:val="18"/>
              </w:rPr>
              <w:t>其它</w:t>
            </w:r>
          </w:p>
        </w:tc>
      </w:tr>
      <w:tr w:rsidR="00250939" w:rsidTr="003A1CAB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0939" w:rsidRDefault="00250939" w:rsidP="003A1CAB">
            <w:pPr>
              <w:spacing w:line="240" w:lineRule="atLeast"/>
              <w:rPr>
                <w:rFonts w:ascii="Consolas" w:hAnsi="Consolas" w:cs="Consolas"/>
                <w:color w:val="8B008B"/>
                <w:sz w:val="16"/>
                <w:szCs w:val="16"/>
              </w:rPr>
            </w:pPr>
            <w:r>
              <w:rPr>
                <w:rFonts w:ascii="Consolas" w:hAnsi="Consolas" w:cs="Consolas" w:hint="eastAsia"/>
                <w:color w:val="8B008B"/>
                <w:sz w:val="16"/>
                <w:szCs w:val="16"/>
              </w:rPr>
              <w:t>CancelReason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0939" w:rsidRDefault="00250939" w:rsidP="003A1CAB">
            <w:pPr>
              <w:spacing w:line="240" w:lineRule="atLeast"/>
              <w:rPr>
                <w:rFonts w:ascii="宋体" w:hAnsi="宋体" w:cs="宋体"/>
                <w:color w:val="305FB6"/>
                <w:sz w:val="19"/>
                <w:szCs w:val="19"/>
              </w:rPr>
            </w:pPr>
            <w:r>
              <w:rPr>
                <w:rFonts w:ascii="宋体" w:hAnsi="宋体" w:cs="宋体" w:hint="eastAsia"/>
                <w:color w:val="305FB6"/>
                <w:sz w:val="19"/>
                <w:szCs w:val="19"/>
              </w:rPr>
              <w:t>String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0939" w:rsidRDefault="00250939" w:rsidP="003A1CAB">
            <w:pPr>
              <w:spacing w:line="240" w:lineRule="atLeast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rPr>
                <w:rFonts w:ascii="宋体" w:hAnsi="宋体" w:cs="NSimSun" w:hint="eastAsia"/>
                <w:color w:val="937A42"/>
                <w:sz w:val="19"/>
                <w:szCs w:val="19"/>
              </w:rPr>
              <w:t>取消的具体原因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0939" w:rsidRDefault="00250939" w:rsidP="003A1CAB">
            <w:pPr>
              <w:snapToGrid w:val="0"/>
              <w:spacing w:line="240" w:lineRule="atLeast"/>
              <w:rPr>
                <w:rFonts w:ascii="宋体" w:hAnsi="宋体" w:cs="宋体"/>
                <w:sz w:val="24"/>
              </w:rPr>
            </w:pP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0939" w:rsidRDefault="00250939" w:rsidP="003A1CAB">
            <w:pPr>
              <w:spacing w:line="240" w:lineRule="atLeas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Y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0939" w:rsidRDefault="00250939" w:rsidP="003A1CAB">
            <w:pPr>
              <w:snapToGrid w:val="0"/>
              <w:spacing w:line="240" w:lineRule="atLeast"/>
              <w:rPr>
                <w:rFonts w:ascii="宋体" w:hAnsi="宋体" w:cs="宋体"/>
                <w:sz w:val="24"/>
              </w:rPr>
            </w:pPr>
          </w:p>
        </w:tc>
      </w:tr>
    </w:tbl>
    <w:bookmarkEnd w:id="52"/>
    <w:p w:rsidR="00C6702A" w:rsidRDefault="00C6702A" w:rsidP="00C6702A">
      <w:pPr>
        <w:spacing w:line="240" w:lineRule="atLeast"/>
        <w:rPr>
          <w:color w:val="FF0000"/>
          <w:szCs w:val="21"/>
        </w:rPr>
      </w:pPr>
      <w:r>
        <w:rPr>
          <w:b/>
          <w:sz w:val="30"/>
          <w:szCs w:val="30"/>
        </w:rPr>
        <w:lastRenderedPageBreak/>
        <w:t>Xml</w:t>
      </w:r>
    </w:p>
    <w:p w:rsidR="00C6702A" w:rsidRDefault="00C6702A" w:rsidP="00C6702A">
      <w:pPr>
        <w:spacing w:line="240" w:lineRule="atLeast"/>
        <w:rPr>
          <w:color w:val="FF0000"/>
          <w:szCs w:val="21"/>
        </w:rPr>
      </w:pPr>
      <w:r>
        <w:rPr>
          <w:color w:val="FF0000"/>
          <w:szCs w:val="21"/>
        </w:rPr>
        <w:t>&lt;?xml version="1.0" encoding="utf-8"?&gt;</w:t>
      </w:r>
    </w:p>
    <w:p w:rsidR="00C6702A" w:rsidRDefault="00C6702A" w:rsidP="00C6702A">
      <w:pPr>
        <w:spacing w:line="240" w:lineRule="atLeast"/>
        <w:rPr>
          <w:color w:val="FF0000"/>
          <w:szCs w:val="21"/>
        </w:rPr>
      </w:pPr>
      <w:r>
        <w:rPr>
          <w:color w:val="FF0000"/>
          <w:szCs w:val="21"/>
        </w:rPr>
        <w:t>&lt;root&gt;</w:t>
      </w:r>
    </w:p>
    <w:p w:rsidR="00C6702A" w:rsidRDefault="00C6702A" w:rsidP="00C6702A">
      <w:pPr>
        <w:spacing w:line="240" w:lineRule="atLeast"/>
        <w:rPr>
          <w:color w:val="FF0000"/>
          <w:szCs w:val="21"/>
        </w:rPr>
      </w:pPr>
      <w:r>
        <w:rPr>
          <w:color w:val="FF0000"/>
          <w:szCs w:val="21"/>
        </w:rPr>
        <w:t>&lt;OrderID&gt;221715&lt;/OrderID&gt;</w:t>
      </w:r>
    </w:p>
    <w:p w:rsidR="00C6702A" w:rsidRDefault="00C6702A" w:rsidP="00C6702A">
      <w:pPr>
        <w:spacing w:line="240" w:lineRule="atLeast"/>
        <w:rPr>
          <w:b/>
          <w:sz w:val="30"/>
          <w:szCs w:val="30"/>
        </w:rPr>
      </w:pPr>
      <w:r>
        <w:rPr>
          <w:color w:val="FF0000"/>
          <w:szCs w:val="21"/>
        </w:rPr>
        <w:t>&lt;/root&gt;</w:t>
      </w:r>
    </w:p>
    <w:p w:rsidR="00C6702A" w:rsidRDefault="00C6702A" w:rsidP="00C6702A">
      <w:pPr>
        <w:spacing w:line="240" w:lineRule="atLeast"/>
        <w:rPr>
          <w:color w:val="FF0000"/>
          <w:szCs w:val="21"/>
        </w:rPr>
      </w:pPr>
      <w:r>
        <w:rPr>
          <w:b/>
          <w:sz w:val="30"/>
          <w:szCs w:val="30"/>
        </w:rPr>
        <w:t>Json</w:t>
      </w:r>
    </w:p>
    <w:p w:rsidR="00C6702A" w:rsidRDefault="00C6702A" w:rsidP="00C6702A">
      <w:pPr>
        <w:spacing w:line="240" w:lineRule="atLeast"/>
        <w:rPr>
          <w:color w:val="FF0000"/>
          <w:szCs w:val="21"/>
        </w:rPr>
      </w:pPr>
      <w:r>
        <w:rPr>
          <w:color w:val="FF0000"/>
          <w:szCs w:val="21"/>
        </w:rPr>
        <w:t>{"OrderID":"221715"}</w:t>
      </w:r>
    </w:p>
    <w:p w:rsidR="00C6702A" w:rsidRDefault="00C6702A" w:rsidP="00C6702A">
      <w:pPr>
        <w:spacing w:line="240" w:lineRule="atLeast"/>
        <w:rPr>
          <w:color w:val="FF0000"/>
          <w:szCs w:val="21"/>
        </w:rPr>
      </w:pPr>
    </w:p>
    <w:p w:rsidR="00E86B3A" w:rsidRPr="002C03AA" w:rsidRDefault="00E86B3A" w:rsidP="002C03AA">
      <w:pPr>
        <w:spacing w:line="240" w:lineRule="atLeast"/>
        <w:rPr>
          <w:rFonts w:ascii="宋体" w:hAnsi="宋体" w:cs="宋体"/>
          <w:b/>
          <w:sz w:val="24"/>
        </w:rPr>
      </w:pPr>
      <w:r w:rsidRPr="002C03AA">
        <w:rPr>
          <w:rFonts w:ascii="宋体" w:hAnsi="宋体" w:cs="宋体"/>
          <w:b/>
          <w:sz w:val="24"/>
        </w:rPr>
        <w:t>返回值：</w:t>
      </w:r>
    </w:p>
    <w:tbl>
      <w:tblPr>
        <w:tblW w:w="8611" w:type="dxa"/>
        <w:tblInd w:w="-45" w:type="dxa"/>
        <w:tblLayout w:type="fixed"/>
        <w:tblLook w:val="0000"/>
      </w:tblPr>
      <w:tblGrid>
        <w:gridCol w:w="2840"/>
        <w:gridCol w:w="2840"/>
        <w:gridCol w:w="2931"/>
      </w:tblGrid>
      <w:tr w:rsidR="00A81AAB" w:rsidTr="005B0BA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81AAB" w:rsidRDefault="00A81AAB" w:rsidP="005B0BA7">
            <w:pPr>
              <w:autoSpaceDE w:val="0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rPr>
                <w:rFonts w:ascii="宋体" w:hAnsi="宋体" w:cs="宋体" w:hint="eastAsia"/>
                <w:sz w:val="19"/>
                <w:szCs w:val="19"/>
              </w:rPr>
              <w:t>Success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1AAB" w:rsidRDefault="00A81AAB" w:rsidP="005B0BA7">
            <w:pPr>
              <w:autoSpaceDE w:val="0"/>
              <w:rPr>
                <w:rFonts w:ascii="宋体" w:hAnsi="宋体" w:cs="宋体"/>
                <w:sz w:val="19"/>
                <w:szCs w:val="19"/>
              </w:rPr>
            </w:pPr>
            <w:r>
              <w:rPr>
                <w:rFonts w:ascii="宋体" w:hAnsi="宋体" w:cs="宋体" w:hint="eastAsia"/>
                <w:color w:val="400080"/>
                <w:sz w:val="19"/>
                <w:szCs w:val="19"/>
              </w:rPr>
              <w:t>bool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1AAB" w:rsidRDefault="00A81AAB" w:rsidP="005B0BA7">
            <w:pPr>
              <w:autoSpaceDE w:val="0"/>
              <w:rPr>
                <w:rFonts w:ascii="宋体" w:hAnsi="宋体" w:cs="宋体"/>
                <w:color w:val="400080"/>
                <w:sz w:val="19"/>
                <w:szCs w:val="19"/>
              </w:rPr>
            </w:pPr>
            <w:r>
              <w:rPr>
                <w:rFonts w:ascii="宋体" w:hAnsi="宋体" w:cs="NSimSun" w:hint="eastAsia"/>
                <w:color w:val="937A42"/>
                <w:sz w:val="19"/>
                <w:szCs w:val="19"/>
              </w:rPr>
              <w:t>是否成功</w:t>
            </w:r>
          </w:p>
        </w:tc>
      </w:tr>
      <w:tr w:rsidR="00E86B3A" w:rsidTr="005B0BA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6B3A" w:rsidRDefault="00E86B3A" w:rsidP="005B0BA7">
            <w:pPr>
              <w:autoSpaceDE w:val="0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rPr>
                <w:rFonts w:ascii="宋体" w:hAnsi="宋体" w:cs="宋体" w:hint="eastAsia"/>
                <w:sz w:val="19"/>
                <w:szCs w:val="19"/>
              </w:rPr>
              <w:t>Fine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6B3A" w:rsidRDefault="00E86B3A" w:rsidP="005B0BA7">
            <w:pPr>
              <w:autoSpaceDE w:val="0"/>
              <w:rPr>
                <w:rFonts w:ascii="宋体" w:hAnsi="宋体" w:cs="宋体"/>
                <w:sz w:val="19"/>
                <w:szCs w:val="19"/>
              </w:rPr>
            </w:pPr>
            <w:r>
              <w:rPr>
                <w:rFonts w:ascii="宋体" w:hAnsi="宋体" w:cs="宋体" w:hint="eastAsia"/>
                <w:color w:val="400080"/>
                <w:sz w:val="19"/>
                <w:szCs w:val="19"/>
              </w:rPr>
              <w:t>Decimal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6B3A" w:rsidRDefault="00E86B3A" w:rsidP="005B0BA7">
            <w:pPr>
              <w:autoSpaceDE w:val="0"/>
              <w:rPr>
                <w:rFonts w:ascii="宋体" w:hAnsi="宋体" w:cs="宋体"/>
                <w:color w:val="400080"/>
                <w:sz w:val="19"/>
                <w:szCs w:val="19"/>
              </w:rPr>
            </w:pPr>
            <w:r>
              <w:rPr>
                <w:rFonts w:ascii="宋体" w:hAnsi="宋体" w:cs="NSimSun" w:hint="eastAsia"/>
                <w:color w:val="937A42"/>
                <w:sz w:val="19"/>
                <w:szCs w:val="19"/>
              </w:rPr>
              <w:t>罚金</w:t>
            </w:r>
          </w:p>
        </w:tc>
      </w:tr>
      <w:tr w:rsidR="00E86B3A" w:rsidTr="005B0BA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6B3A" w:rsidRDefault="00E86B3A" w:rsidP="005B0BA7">
            <w:pPr>
              <w:autoSpaceDE w:val="0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rPr>
                <w:rFonts w:ascii="宋体" w:hAnsi="宋体" w:cs="宋体" w:hint="eastAsia"/>
                <w:sz w:val="19"/>
                <w:szCs w:val="19"/>
              </w:rPr>
              <w:t>Message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6B3A" w:rsidRDefault="00E86B3A" w:rsidP="005B0BA7">
            <w:pPr>
              <w:autoSpaceDE w:val="0"/>
              <w:rPr>
                <w:rFonts w:ascii="宋体" w:hAnsi="宋体" w:cs="宋体"/>
                <w:sz w:val="19"/>
                <w:szCs w:val="19"/>
              </w:rPr>
            </w:pPr>
            <w:r>
              <w:rPr>
                <w:rFonts w:ascii="宋体" w:hAnsi="宋体" w:cs="宋体" w:hint="eastAsia"/>
                <w:color w:val="400080"/>
                <w:sz w:val="19"/>
                <w:szCs w:val="19"/>
              </w:rPr>
              <w:t>string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6B3A" w:rsidRDefault="00382151" w:rsidP="00382151">
            <w:pPr>
              <w:autoSpaceDE w:val="0"/>
              <w:rPr>
                <w:rFonts w:ascii="宋体" w:hAnsi="宋体" w:cs="宋体"/>
                <w:color w:val="400080"/>
                <w:sz w:val="19"/>
                <w:szCs w:val="19"/>
              </w:rPr>
            </w:pPr>
            <w:r>
              <w:rPr>
                <w:rFonts w:ascii="宋体" w:hAnsi="宋体" w:cs="NSimSun" w:hint="eastAsia"/>
                <w:color w:val="937A42"/>
                <w:sz w:val="19"/>
                <w:szCs w:val="19"/>
              </w:rPr>
              <w:t>失败原因</w:t>
            </w:r>
          </w:p>
        </w:tc>
      </w:tr>
      <w:tr w:rsidR="00E86B3A" w:rsidTr="005B0BA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6B3A" w:rsidRDefault="00E86B3A" w:rsidP="005B0BA7">
            <w:pPr>
              <w:autoSpaceDE w:val="0"/>
              <w:rPr>
                <w:rFonts w:ascii="宋体" w:hAnsi="宋体" w:cs="NSimSun"/>
                <w:color w:val="937A42"/>
                <w:sz w:val="19"/>
                <w:szCs w:val="19"/>
              </w:rPr>
            </w:pP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6B3A" w:rsidRDefault="00E86B3A" w:rsidP="005B0BA7">
            <w:pPr>
              <w:autoSpaceDE w:val="0"/>
              <w:rPr>
                <w:rFonts w:ascii="宋体" w:hAnsi="宋体" w:cs="宋体"/>
                <w:sz w:val="19"/>
                <w:szCs w:val="19"/>
              </w:rPr>
            </w:pP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6B3A" w:rsidRDefault="00E86B3A" w:rsidP="005B0BA7">
            <w:pPr>
              <w:autoSpaceDE w:val="0"/>
              <w:rPr>
                <w:rFonts w:ascii="宋体" w:hAnsi="宋体" w:cs="宋体"/>
                <w:color w:val="400080"/>
                <w:sz w:val="19"/>
                <w:szCs w:val="19"/>
              </w:rPr>
            </w:pPr>
          </w:p>
        </w:tc>
      </w:tr>
    </w:tbl>
    <w:p w:rsidR="00C6702A" w:rsidRDefault="00C6702A" w:rsidP="00C6702A">
      <w:pPr>
        <w:spacing w:line="240" w:lineRule="atLeast"/>
        <w:rPr>
          <w:color w:val="FF0000"/>
          <w:szCs w:val="21"/>
        </w:rPr>
      </w:pPr>
    </w:p>
    <w:p w:rsidR="00127BA3" w:rsidRDefault="00127BA3" w:rsidP="00C6702A">
      <w:pPr>
        <w:spacing w:line="240" w:lineRule="atLeast"/>
        <w:rPr>
          <w:color w:val="FF0000"/>
          <w:szCs w:val="21"/>
        </w:rPr>
      </w:pPr>
    </w:p>
    <w:p w:rsidR="00127BA3" w:rsidRDefault="00127BA3" w:rsidP="00127BA3">
      <w:pPr>
        <w:pStyle w:val="5"/>
        <w:numPr>
          <w:ilvl w:val="3"/>
          <w:numId w:val="3"/>
        </w:numPr>
      </w:pPr>
      <w:r>
        <w:t>ghotel.order.</w:t>
      </w:r>
      <w:r>
        <w:rPr>
          <w:rFonts w:hint="eastAsia"/>
        </w:rPr>
        <w:t>update</w:t>
      </w:r>
    </w:p>
    <w:p w:rsidR="008C1FE2" w:rsidRDefault="008C1FE2" w:rsidP="008C1FE2">
      <w:pPr>
        <w:ind w:left="420"/>
      </w:pPr>
      <w:r>
        <w:rPr>
          <w:rFonts w:hint="eastAsia"/>
        </w:rPr>
        <w:t>香港、澳门和台湾的酒店不能进行变更。</w:t>
      </w:r>
    </w:p>
    <w:p w:rsidR="008C1FE2" w:rsidRPr="008C1FE2" w:rsidRDefault="008C1FE2" w:rsidP="008C1FE2">
      <w:pPr>
        <w:ind w:left="420"/>
      </w:pPr>
    </w:p>
    <w:p w:rsidR="008C1FE2" w:rsidRPr="008C1FE2" w:rsidRDefault="008C1FE2" w:rsidP="008C1FE2"/>
    <w:p w:rsidR="00127BA3" w:rsidRDefault="00127BA3" w:rsidP="00127BA3">
      <w:pPr>
        <w:spacing w:line="240" w:lineRule="atLeast"/>
      </w:pPr>
      <w:r>
        <w:rPr>
          <w:rFonts w:ascii="宋体" w:hAnsi="宋体" w:cs="宋体"/>
          <w:b/>
          <w:szCs w:val="21"/>
        </w:rPr>
        <w:t>提交参数</w:t>
      </w:r>
    </w:p>
    <w:tbl>
      <w:tblPr>
        <w:tblW w:w="0" w:type="auto"/>
        <w:tblInd w:w="-45" w:type="dxa"/>
        <w:tblLayout w:type="fixed"/>
        <w:tblLook w:val="0000"/>
      </w:tblPr>
      <w:tblGrid>
        <w:gridCol w:w="2376"/>
        <w:gridCol w:w="1049"/>
        <w:gridCol w:w="1439"/>
        <w:gridCol w:w="1439"/>
        <w:gridCol w:w="948"/>
        <w:gridCol w:w="1361"/>
      </w:tblGrid>
      <w:tr w:rsidR="00127BA3" w:rsidTr="005B0BA7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7BA3" w:rsidRDefault="00127BA3" w:rsidP="005B0BA7">
            <w:pPr>
              <w:spacing w:line="240" w:lineRule="atLeast"/>
              <w:jc w:val="center"/>
            </w:pPr>
            <w:r>
              <w:t>字段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7BA3" w:rsidRDefault="00127BA3" w:rsidP="005B0BA7">
            <w:pPr>
              <w:spacing w:line="240" w:lineRule="atLeast"/>
              <w:jc w:val="center"/>
            </w:pPr>
            <w:r>
              <w:t>类型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7BA3" w:rsidRDefault="00127BA3" w:rsidP="005B0BA7">
            <w:pPr>
              <w:spacing w:line="240" w:lineRule="atLeast"/>
              <w:jc w:val="center"/>
            </w:pPr>
            <w:r>
              <w:t>描述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7BA3" w:rsidRDefault="00127BA3" w:rsidP="005B0BA7">
            <w:pPr>
              <w:spacing w:line="240" w:lineRule="atLeast"/>
              <w:jc w:val="center"/>
            </w:pPr>
            <w:r>
              <w:t>默认值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7BA3" w:rsidRDefault="00127BA3" w:rsidP="005B0BA7">
            <w:pPr>
              <w:spacing w:line="240" w:lineRule="atLeast"/>
              <w:jc w:val="center"/>
            </w:pPr>
            <w:r>
              <w:t>可为空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7BA3" w:rsidRDefault="00127BA3" w:rsidP="005B0BA7">
            <w:pPr>
              <w:spacing w:line="240" w:lineRule="atLeast"/>
              <w:jc w:val="center"/>
              <w:rPr>
                <w:rFonts w:ascii="Consolas" w:hAnsi="Consolas" w:cs="Consolas"/>
                <w:color w:val="8B008B"/>
                <w:sz w:val="16"/>
                <w:szCs w:val="16"/>
              </w:rPr>
            </w:pPr>
            <w:r>
              <w:t>备注</w:t>
            </w:r>
          </w:p>
        </w:tc>
      </w:tr>
      <w:tr w:rsidR="00127BA3" w:rsidTr="005B0BA7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7BA3" w:rsidRDefault="00127BA3" w:rsidP="005B0BA7">
            <w:pPr>
              <w:spacing w:line="240" w:lineRule="atLeast"/>
              <w:rPr>
                <w:rFonts w:ascii="宋体" w:hAnsi="宋体" w:cs="宋体"/>
                <w:color w:val="305FB6"/>
                <w:sz w:val="19"/>
                <w:szCs w:val="19"/>
              </w:rPr>
            </w:pPr>
            <w:r>
              <w:rPr>
                <w:rFonts w:ascii="Consolas" w:hAnsi="Consolas" w:cs="Consolas"/>
                <w:color w:val="8B008B"/>
                <w:sz w:val="16"/>
                <w:szCs w:val="16"/>
              </w:rPr>
              <w:t>OrderID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7BA3" w:rsidRDefault="00127BA3" w:rsidP="005B0BA7">
            <w:pPr>
              <w:spacing w:line="240" w:lineRule="atLeast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rPr>
                <w:rFonts w:ascii="宋体" w:hAnsi="宋体" w:cs="宋体"/>
                <w:color w:val="305FB6"/>
                <w:sz w:val="19"/>
                <w:szCs w:val="19"/>
              </w:rPr>
              <w:t>String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7BA3" w:rsidRDefault="00127BA3" w:rsidP="005B0BA7">
            <w:pPr>
              <w:spacing w:line="24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NSimSun"/>
                <w:color w:val="937A42"/>
                <w:sz w:val="19"/>
                <w:szCs w:val="19"/>
              </w:rPr>
              <w:t>订单号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7BA3" w:rsidRDefault="00127BA3" w:rsidP="005B0BA7">
            <w:pPr>
              <w:snapToGrid w:val="0"/>
              <w:spacing w:line="240" w:lineRule="atLeast"/>
              <w:rPr>
                <w:rFonts w:ascii="宋体" w:hAnsi="宋体" w:cs="宋体"/>
                <w:sz w:val="24"/>
              </w:rPr>
            </w:pP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7BA3" w:rsidRDefault="00127BA3" w:rsidP="005B0BA7">
            <w:pPr>
              <w:spacing w:line="240" w:lineRule="atLeas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N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7BA3" w:rsidRDefault="00127BA3" w:rsidP="005B0BA7">
            <w:pPr>
              <w:snapToGrid w:val="0"/>
              <w:spacing w:line="240" w:lineRule="atLeast"/>
              <w:rPr>
                <w:rFonts w:ascii="宋体" w:hAnsi="宋体" w:cs="宋体"/>
                <w:sz w:val="24"/>
              </w:rPr>
            </w:pPr>
          </w:p>
        </w:tc>
      </w:tr>
      <w:tr w:rsidR="00127BA3" w:rsidTr="005B0BA7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7BA3" w:rsidRDefault="00382151" w:rsidP="005B0BA7">
            <w:pPr>
              <w:spacing w:line="240" w:lineRule="atLeast"/>
              <w:rPr>
                <w:rFonts w:ascii="Consolas" w:hAnsi="Consolas" w:cs="Consolas"/>
                <w:color w:val="8B008B"/>
                <w:sz w:val="16"/>
                <w:szCs w:val="16"/>
              </w:rPr>
            </w:pPr>
            <w:r>
              <w:rPr>
                <w:rFonts w:ascii="Consolas" w:hAnsi="Consolas" w:cs="Consolas" w:hint="eastAsia"/>
                <w:color w:val="8B008B"/>
                <w:sz w:val="16"/>
                <w:szCs w:val="16"/>
              </w:rPr>
              <w:t>TravelNameDic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7BA3" w:rsidRDefault="00382151" w:rsidP="005B0BA7">
            <w:pPr>
              <w:spacing w:line="240" w:lineRule="atLeast"/>
              <w:rPr>
                <w:rFonts w:ascii="宋体" w:hAnsi="宋体" w:cs="宋体"/>
                <w:color w:val="305FB6"/>
                <w:sz w:val="19"/>
                <w:szCs w:val="19"/>
              </w:rPr>
            </w:pPr>
            <w:r>
              <w:rPr>
                <w:rFonts w:ascii="宋体" w:hAnsi="宋体" w:cs="宋体" w:hint="eastAsia"/>
                <w:color w:val="305FB6"/>
                <w:sz w:val="19"/>
                <w:szCs w:val="19"/>
              </w:rPr>
              <w:t>Dictionary&lt;</w:t>
            </w:r>
            <w:r w:rsidR="00127BA3">
              <w:rPr>
                <w:rFonts w:ascii="宋体" w:hAnsi="宋体" w:cs="宋体" w:hint="eastAsia"/>
                <w:color w:val="305FB6"/>
                <w:sz w:val="19"/>
                <w:szCs w:val="19"/>
              </w:rPr>
              <w:t>String</w:t>
            </w:r>
            <w:r>
              <w:rPr>
                <w:rFonts w:ascii="宋体" w:hAnsi="宋体" w:cs="宋体" w:hint="eastAsia"/>
                <w:color w:val="305FB6"/>
                <w:sz w:val="19"/>
                <w:szCs w:val="19"/>
              </w:rPr>
              <w:t>,String&gt;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7BA3" w:rsidRDefault="00382151" w:rsidP="00382151">
            <w:pPr>
              <w:spacing w:line="240" w:lineRule="atLeast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rPr>
                <w:rFonts w:ascii="宋体" w:hAnsi="宋体" w:cs="NSimSun" w:hint="eastAsia"/>
                <w:color w:val="937A42"/>
                <w:sz w:val="19"/>
                <w:szCs w:val="19"/>
              </w:rPr>
              <w:t>客人名字列表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7BA3" w:rsidRDefault="00127BA3" w:rsidP="005B0BA7">
            <w:pPr>
              <w:snapToGrid w:val="0"/>
              <w:spacing w:line="240" w:lineRule="atLeast"/>
              <w:rPr>
                <w:rFonts w:ascii="宋体" w:hAnsi="宋体" w:cs="宋体"/>
                <w:sz w:val="24"/>
              </w:rPr>
            </w:pP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7BA3" w:rsidRDefault="00382151" w:rsidP="005B0BA7">
            <w:pPr>
              <w:spacing w:line="240" w:lineRule="atLeas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N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7BA3" w:rsidRDefault="00382151" w:rsidP="005B0BA7">
            <w:pPr>
              <w:snapToGrid w:val="0"/>
              <w:spacing w:line="240" w:lineRule="atLeast"/>
              <w:rPr>
                <w:rFonts w:ascii="宋体" w:hAnsi="宋体" w:cs="宋体"/>
                <w:sz w:val="24"/>
              </w:rPr>
            </w:pPr>
            <w:r w:rsidRPr="00382151">
              <w:rPr>
                <w:rFonts w:ascii="宋体" w:hAnsi="宋体" w:cs="宋体" w:hint="eastAsia"/>
                <w:sz w:val="24"/>
              </w:rPr>
              <w:t>key：确认号 value：客人姓名（姓和名用|隔开，名在前姓在后）</w:t>
            </w:r>
            <w:r>
              <w:rPr>
                <w:rFonts w:ascii="宋体" w:hAnsi="宋体" w:cs="宋体" w:hint="eastAsia"/>
                <w:sz w:val="24"/>
              </w:rPr>
              <w:t>;</w:t>
            </w:r>
            <w:r w:rsidR="00290928">
              <w:rPr>
                <w:rFonts w:ascii="宋体" w:hAnsi="宋体" w:cs="宋体" w:hint="eastAsia"/>
                <w:sz w:val="24"/>
              </w:rPr>
              <w:t>只能</w:t>
            </w:r>
            <w:r>
              <w:rPr>
                <w:rFonts w:ascii="宋体" w:hAnsi="宋体" w:cs="宋体" w:hint="eastAsia"/>
                <w:sz w:val="24"/>
              </w:rPr>
              <w:t>一个客人</w:t>
            </w:r>
          </w:p>
        </w:tc>
      </w:tr>
    </w:tbl>
    <w:p w:rsidR="00127BA3" w:rsidRPr="00127BA3" w:rsidRDefault="00127BA3" w:rsidP="00C6702A">
      <w:pPr>
        <w:spacing w:line="240" w:lineRule="atLeast"/>
        <w:rPr>
          <w:color w:val="FF0000"/>
          <w:szCs w:val="21"/>
        </w:rPr>
      </w:pPr>
    </w:p>
    <w:p w:rsidR="008C1FE2" w:rsidRPr="002C03AA" w:rsidRDefault="008C1FE2" w:rsidP="002C03AA">
      <w:pPr>
        <w:spacing w:line="240" w:lineRule="atLeast"/>
        <w:rPr>
          <w:rFonts w:ascii="宋体" w:hAnsi="宋体" w:cs="宋体"/>
          <w:b/>
          <w:sz w:val="24"/>
        </w:rPr>
      </w:pPr>
      <w:r w:rsidRPr="002C03AA">
        <w:rPr>
          <w:rFonts w:ascii="宋体" w:hAnsi="宋体" w:cs="宋体"/>
          <w:b/>
          <w:sz w:val="24"/>
        </w:rPr>
        <w:t>返回值：</w:t>
      </w:r>
    </w:p>
    <w:tbl>
      <w:tblPr>
        <w:tblW w:w="8611" w:type="dxa"/>
        <w:tblInd w:w="-45" w:type="dxa"/>
        <w:tblLayout w:type="fixed"/>
        <w:tblLook w:val="0000"/>
      </w:tblPr>
      <w:tblGrid>
        <w:gridCol w:w="2840"/>
        <w:gridCol w:w="2840"/>
        <w:gridCol w:w="2931"/>
      </w:tblGrid>
      <w:tr w:rsidR="008C1FE2" w:rsidTr="005B0BA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C1FE2" w:rsidRDefault="008C1FE2" w:rsidP="005B0BA7">
            <w:pPr>
              <w:autoSpaceDE w:val="0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rPr>
                <w:rFonts w:ascii="宋体" w:hAnsi="宋体" w:cs="宋体" w:hint="eastAsia"/>
                <w:sz w:val="19"/>
                <w:szCs w:val="19"/>
              </w:rPr>
              <w:t>Success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1FE2" w:rsidRDefault="008C1FE2" w:rsidP="005B0BA7">
            <w:pPr>
              <w:autoSpaceDE w:val="0"/>
              <w:rPr>
                <w:rFonts w:ascii="宋体" w:hAnsi="宋体" w:cs="宋体"/>
                <w:sz w:val="19"/>
                <w:szCs w:val="19"/>
              </w:rPr>
            </w:pPr>
            <w:r>
              <w:rPr>
                <w:rFonts w:ascii="宋体" w:hAnsi="宋体" w:cs="宋体" w:hint="eastAsia"/>
                <w:color w:val="400080"/>
                <w:sz w:val="19"/>
                <w:szCs w:val="19"/>
              </w:rPr>
              <w:t>bool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FE2" w:rsidRDefault="008C1FE2" w:rsidP="005B0BA7">
            <w:pPr>
              <w:autoSpaceDE w:val="0"/>
              <w:rPr>
                <w:rFonts w:ascii="宋体" w:hAnsi="宋体" w:cs="宋体"/>
                <w:color w:val="400080"/>
                <w:sz w:val="19"/>
                <w:szCs w:val="19"/>
              </w:rPr>
            </w:pPr>
            <w:r>
              <w:rPr>
                <w:rFonts w:ascii="宋体" w:hAnsi="宋体" w:cs="NSimSun" w:hint="eastAsia"/>
                <w:color w:val="937A42"/>
                <w:sz w:val="19"/>
                <w:szCs w:val="19"/>
              </w:rPr>
              <w:t>是否成功</w:t>
            </w:r>
          </w:p>
        </w:tc>
      </w:tr>
      <w:tr w:rsidR="008C1FE2" w:rsidTr="005B0BA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C1FE2" w:rsidRDefault="008C1FE2" w:rsidP="005B0BA7">
            <w:pPr>
              <w:autoSpaceDE w:val="0"/>
              <w:rPr>
                <w:rFonts w:ascii="宋体" w:hAnsi="宋体" w:cs="NSimSun"/>
                <w:color w:val="937A42"/>
                <w:sz w:val="19"/>
                <w:szCs w:val="19"/>
              </w:rPr>
            </w:pPr>
            <w:r>
              <w:rPr>
                <w:rFonts w:ascii="宋体" w:hAnsi="宋体" w:cs="宋体" w:hint="eastAsia"/>
                <w:sz w:val="19"/>
                <w:szCs w:val="19"/>
              </w:rPr>
              <w:t>Message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1FE2" w:rsidRDefault="008C1FE2" w:rsidP="005B0BA7">
            <w:pPr>
              <w:autoSpaceDE w:val="0"/>
              <w:rPr>
                <w:rFonts w:ascii="宋体" w:hAnsi="宋体" w:cs="宋体"/>
                <w:sz w:val="19"/>
                <w:szCs w:val="19"/>
              </w:rPr>
            </w:pPr>
            <w:r>
              <w:rPr>
                <w:rFonts w:ascii="宋体" w:hAnsi="宋体" w:cs="宋体" w:hint="eastAsia"/>
                <w:color w:val="400080"/>
                <w:sz w:val="19"/>
                <w:szCs w:val="19"/>
              </w:rPr>
              <w:t>string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FE2" w:rsidRDefault="00ED4193" w:rsidP="005B0BA7">
            <w:pPr>
              <w:autoSpaceDE w:val="0"/>
              <w:rPr>
                <w:rFonts w:ascii="宋体" w:hAnsi="宋体" w:cs="宋体"/>
                <w:color w:val="400080"/>
                <w:sz w:val="19"/>
                <w:szCs w:val="19"/>
              </w:rPr>
            </w:pPr>
            <w:r>
              <w:rPr>
                <w:rFonts w:ascii="宋体" w:hAnsi="宋体" w:cs="NSimSun" w:hint="eastAsia"/>
                <w:color w:val="937A42"/>
                <w:sz w:val="19"/>
                <w:szCs w:val="19"/>
              </w:rPr>
              <w:t>失败原因</w:t>
            </w:r>
          </w:p>
        </w:tc>
      </w:tr>
      <w:tr w:rsidR="008C1FE2" w:rsidTr="005B0BA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C1FE2" w:rsidRDefault="008C1FE2" w:rsidP="005B0BA7">
            <w:pPr>
              <w:autoSpaceDE w:val="0"/>
              <w:rPr>
                <w:rFonts w:ascii="宋体" w:hAnsi="宋体" w:cs="NSimSun"/>
                <w:color w:val="937A42"/>
                <w:sz w:val="19"/>
                <w:szCs w:val="19"/>
              </w:rPr>
            </w:pP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1FE2" w:rsidRDefault="008C1FE2" w:rsidP="005B0BA7">
            <w:pPr>
              <w:autoSpaceDE w:val="0"/>
              <w:rPr>
                <w:rFonts w:ascii="宋体" w:hAnsi="宋体" w:cs="宋体"/>
                <w:sz w:val="19"/>
                <w:szCs w:val="19"/>
              </w:rPr>
            </w:pP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1FE2" w:rsidRDefault="008C1FE2" w:rsidP="005B0BA7">
            <w:pPr>
              <w:autoSpaceDE w:val="0"/>
              <w:rPr>
                <w:rFonts w:ascii="宋体" w:hAnsi="宋体" w:cs="宋体"/>
                <w:color w:val="400080"/>
                <w:sz w:val="19"/>
                <w:szCs w:val="19"/>
              </w:rPr>
            </w:pPr>
          </w:p>
        </w:tc>
      </w:tr>
    </w:tbl>
    <w:p w:rsidR="008C1FE2" w:rsidRDefault="008C1FE2" w:rsidP="008C1FE2">
      <w:pPr>
        <w:spacing w:line="240" w:lineRule="atLeast"/>
        <w:rPr>
          <w:color w:val="FF0000"/>
          <w:szCs w:val="21"/>
        </w:rPr>
      </w:pPr>
    </w:p>
    <w:p w:rsidR="00127BA3" w:rsidRDefault="00127BA3" w:rsidP="00C6702A">
      <w:pPr>
        <w:spacing w:line="240" w:lineRule="atLeast"/>
        <w:rPr>
          <w:color w:val="FF0000"/>
          <w:szCs w:val="21"/>
        </w:rPr>
      </w:pPr>
    </w:p>
    <w:p w:rsidR="003B1910" w:rsidRDefault="003B1910" w:rsidP="003B1910">
      <w:pPr>
        <w:pStyle w:val="4"/>
        <w:numPr>
          <w:ilvl w:val="2"/>
          <w:numId w:val="3"/>
        </w:numPr>
      </w:pPr>
      <w:r>
        <w:rPr>
          <w:rFonts w:hint="eastAsia"/>
        </w:rPr>
        <w:lastRenderedPageBreak/>
        <w:t>静态数据</w:t>
      </w:r>
    </w:p>
    <w:p w:rsidR="00E46548" w:rsidRDefault="008E0543" w:rsidP="00B43260">
      <w:pPr>
        <w:pStyle w:val="5"/>
        <w:numPr>
          <w:ilvl w:val="3"/>
          <w:numId w:val="3"/>
        </w:numPr>
      </w:pPr>
      <w:r>
        <w:rPr>
          <w:rFonts w:hint="eastAsia"/>
        </w:rPr>
        <w:t>使用</w:t>
      </w:r>
      <w:r w:rsidR="00E46548">
        <w:rPr>
          <w:rFonts w:hint="eastAsia"/>
        </w:rPr>
        <w:t>说明</w:t>
      </w:r>
    </w:p>
    <w:p w:rsidR="00E46548" w:rsidRPr="00E46548" w:rsidRDefault="00E46548" w:rsidP="00CC6283">
      <w:pPr>
        <w:ind w:firstLine="420"/>
      </w:pPr>
      <w:r>
        <w:rPr>
          <w:rFonts w:hint="eastAsia"/>
        </w:rPr>
        <w:t>早期开发仅用动态接口中的属性即可构建一个可用的国际酒店网站。静态数据可后期利用来完善充实网站的内容，增强</w:t>
      </w:r>
      <w:r>
        <w:rPr>
          <w:rFonts w:hint="eastAsia"/>
        </w:rPr>
        <w:t>SEO</w:t>
      </w:r>
      <w:r>
        <w:rPr>
          <w:rFonts w:hint="eastAsia"/>
        </w:rPr>
        <w:t>效果。</w:t>
      </w:r>
    </w:p>
    <w:p w:rsidR="003B1910" w:rsidRPr="00B43260" w:rsidRDefault="003B1910" w:rsidP="00B43260">
      <w:pPr>
        <w:pStyle w:val="5"/>
        <w:numPr>
          <w:ilvl w:val="3"/>
          <w:numId w:val="3"/>
        </w:numPr>
      </w:pPr>
      <w:r w:rsidRPr="00B43260">
        <w:rPr>
          <w:rFonts w:hint="eastAsia"/>
        </w:rPr>
        <w:t>下载地址</w:t>
      </w:r>
    </w:p>
    <w:p w:rsidR="00C6702A" w:rsidRDefault="00C6702A" w:rsidP="00C6702A">
      <w:pPr>
        <w:spacing w:line="240" w:lineRule="atLeast"/>
        <w:rPr>
          <w:rFonts w:ascii="Helvetica" w:eastAsia="Helvetica" w:hAnsi="Helvetica" w:cs="Helvetica"/>
          <w:sz w:val="24"/>
        </w:rPr>
      </w:pPr>
      <w:r>
        <w:rPr>
          <w:rFonts w:ascii="Helvetica" w:eastAsia="Helvetica" w:hAnsi="Helvetica" w:cs="Helvetica"/>
          <w:sz w:val="24"/>
        </w:rPr>
        <w:t>http://api.elong.com/gfiles/PropertyTypeList.zip</w:t>
      </w:r>
    </w:p>
    <w:p w:rsidR="00C6702A" w:rsidRDefault="00C6702A" w:rsidP="00C6702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rPr>
          <w:rFonts w:ascii="Helvetica" w:eastAsia="Helvetica" w:hAnsi="Helvetica" w:cs="Helvetica"/>
          <w:sz w:val="24"/>
        </w:rPr>
      </w:pPr>
      <w:r>
        <w:rPr>
          <w:rFonts w:ascii="Helvetica" w:eastAsia="Helvetica" w:hAnsi="Helvetica" w:cs="Helvetica"/>
          <w:sz w:val="24"/>
        </w:rPr>
        <w:t>http://api.elong.com/gfiles/PropertyTypeList_zh_CN.zip</w:t>
      </w:r>
    </w:p>
    <w:p w:rsidR="00C6702A" w:rsidRDefault="00C6702A" w:rsidP="00C6702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rPr>
          <w:rFonts w:ascii="Helvetica" w:eastAsia="Helvetica" w:hAnsi="Helvetica" w:cs="Helvetica"/>
          <w:sz w:val="24"/>
        </w:rPr>
      </w:pPr>
      <w:r>
        <w:rPr>
          <w:rFonts w:ascii="Helvetica" w:eastAsia="Helvetica" w:hAnsi="Helvetica" w:cs="Helvetica"/>
          <w:sz w:val="24"/>
        </w:rPr>
        <w:t>http://api.elong.com/gfiles/ChainList.zip</w:t>
      </w:r>
    </w:p>
    <w:p w:rsidR="00C6702A" w:rsidRDefault="00C6702A" w:rsidP="00C6702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rPr>
          <w:rFonts w:ascii="Helvetica" w:eastAsia="Helvetica" w:hAnsi="Helvetica" w:cs="Helvetica"/>
          <w:sz w:val="24"/>
        </w:rPr>
      </w:pPr>
      <w:r>
        <w:rPr>
          <w:rFonts w:ascii="Helvetica" w:eastAsia="Helvetica" w:hAnsi="Helvetica" w:cs="Helvetica"/>
          <w:sz w:val="24"/>
        </w:rPr>
        <w:t>http://api.elong.com/gfiles/PropertyDescriptionList.zip</w:t>
      </w:r>
    </w:p>
    <w:p w:rsidR="00C6702A" w:rsidRDefault="00C6702A" w:rsidP="00C6702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rPr>
          <w:rFonts w:ascii="Helvetica" w:eastAsia="Helvetica" w:hAnsi="Helvetica" w:cs="Helvetica"/>
          <w:sz w:val="24"/>
        </w:rPr>
      </w:pPr>
      <w:r>
        <w:rPr>
          <w:rFonts w:ascii="Helvetica" w:eastAsia="Helvetica" w:hAnsi="Helvetica" w:cs="Helvetica"/>
          <w:sz w:val="24"/>
        </w:rPr>
        <w:t>http://api.elong.com/gfiles/PropertyDescriptionList_zh_CN.zip</w:t>
      </w:r>
    </w:p>
    <w:p w:rsidR="00C6702A" w:rsidRDefault="00C6702A" w:rsidP="00C6702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rPr>
          <w:rFonts w:ascii="Helvetica" w:eastAsia="Helvetica" w:hAnsi="Helvetica" w:cs="Helvetica"/>
          <w:sz w:val="24"/>
        </w:rPr>
      </w:pPr>
      <w:r>
        <w:rPr>
          <w:rFonts w:ascii="Helvetica" w:eastAsia="Helvetica" w:hAnsi="Helvetica" w:cs="Helvetica"/>
          <w:sz w:val="24"/>
        </w:rPr>
        <w:t>http://api.elong.com/gfiles/RecreationDescriptionList.zip</w:t>
      </w:r>
    </w:p>
    <w:p w:rsidR="00C6702A" w:rsidRDefault="00C6702A" w:rsidP="00C6702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rPr>
          <w:rFonts w:ascii="Helvetica" w:eastAsia="Helvetica" w:hAnsi="Helvetica" w:cs="Helvetica"/>
          <w:sz w:val="24"/>
        </w:rPr>
      </w:pPr>
      <w:r>
        <w:rPr>
          <w:rFonts w:ascii="Helvetica" w:eastAsia="Helvetica" w:hAnsi="Helvetica" w:cs="Helvetica"/>
          <w:sz w:val="24"/>
        </w:rPr>
        <w:t>http://api.elong.com/gfiles/RecreationDescriptionList_zh_CN.zip</w:t>
      </w:r>
    </w:p>
    <w:p w:rsidR="00C6702A" w:rsidRDefault="00C6702A" w:rsidP="00C6702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rPr>
          <w:rFonts w:ascii="Helvetica" w:eastAsia="Helvetica" w:hAnsi="Helvetica" w:cs="Helvetica"/>
          <w:sz w:val="24"/>
        </w:rPr>
      </w:pPr>
      <w:r>
        <w:rPr>
          <w:rFonts w:ascii="Helvetica" w:eastAsia="Helvetica" w:hAnsi="Helvetica" w:cs="Helvetica"/>
          <w:sz w:val="24"/>
        </w:rPr>
        <w:t>http://api.elong.com/gfiles/AreaAttractionList.zip</w:t>
      </w:r>
    </w:p>
    <w:p w:rsidR="00C6702A" w:rsidRDefault="00C6702A" w:rsidP="00C6702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rPr>
          <w:rFonts w:ascii="Helvetica" w:eastAsia="Helvetica" w:hAnsi="Helvetica" w:cs="Helvetica"/>
          <w:sz w:val="24"/>
        </w:rPr>
      </w:pPr>
      <w:r>
        <w:rPr>
          <w:rFonts w:ascii="Helvetica" w:eastAsia="Helvetica" w:hAnsi="Helvetica" w:cs="Helvetica"/>
          <w:sz w:val="24"/>
        </w:rPr>
        <w:t>http://api.elong.com/gfiles/AreaAttractionList_zh_CN.zip</w:t>
      </w:r>
    </w:p>
    <w:p w:rsidR="00C6702A" w:rsidRDefault="00C6702A" w:rsidP="00C6702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rPr>
          <w:rFonts w:ascii="Helvetica" w:eastAsia="Helvetica" w:hAnsi="Helvetica" w:cs="Helvetica"/>
          <w:sz w:val="24"/>
        </w:rPr>
      </w:pPr>
      <w:r>
        <w:rPr>
          <w:rFonts w:ascii="Helvetica" w:eastAsia="Helvetica" w:hAnsi="Helvetica" w:cs="Helvetica"/>
          <w:sz w:val="24"/>
        </w:rPr>
        <w:t>http://api.elong.com/gfiles/DiningDescriptionList.zip</w:t>
      </w:r>
    </w:p>
    <w:p w:rsidR="00C6702A" w:rsidRDefault="00C6702A" w:rsidP="00C6702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rPr>
          <w:rFonts w:ascii="Helvetica" w:eastAsia="Helvetica" w:hAnsi="Helvetica" w:cs="Helvetica"/>
          <w:sz w:val="24"/>
        </w:rPr>
      </w:pPr>
      <w:r>
        <w:rPr>
          <w:rFonts w:ascii="Helvetica" w:eastAsia="Helvetica" w:hAnsi="Helvetica" w:cs="Helvetica"/>
          <w:sz w:val="24"/>
        </w:rPr>
        <w:t>http://api.elong.com/gfiles/DiningDescriptionList_zh_CN.zip</w:t>
      </w:r>
    </w:p>
    <w:p w:rsidR="00C6702A" w:rsidRDefault="00C6702A" w:rsidP="00C6702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rPr>
          <w:rFonts w:ascii="Helvetica" w:eastAsia="Helvetica" w:hAnsi="Helvetica" w:cs="Helvetica"/>
          <w:sz w:val="24"/>
        </w:rPr>
      </w:pPr>
      <w:r>
        <w:rPr>
          <w:rFonts w:ascii="Helvetica" w:eastAsia="Helvetica" w:hAnsi="Helvetica" w:cs="Helvetica"/>
          <w:sz w:val="24"/>
        </w:rPr>
        <w:t>http://api.elong.com/gfiles/SpaDescriptionList.zip</w:t>
      </w:r>
    </w:p>
    <w:p w:rsidR="00C6702A" w:rsidRDefault="00C6702A" w:rsidP="00C6702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rPr>
          <w:rFonts w:ascii="Helvetica" w:eastAsia="Helvetica" w:hAnsi="Helvetica" w:cs="Helvetica"/>
          <w:sz w:val="24"/>
        </w:rPr>
      </w:pPr>
      <w:r>
        <w:rPr>
          <w:rFonts w:ascii="Helvetica" w:eastAsia="Helvetica" w:hAnsi="Helvetica" w:cs="Helvetica"/>
          <w:sz w:val="24"/>
        </w:rPr>
        <w:t>http://api.elong.com/gfiles/SpaDescriptionList_zh_CN.zip</w:t>
      </w:r>
    </w:p>
    <w:p w:rsidR="00C6702A" w:rsidRDefault="00C6702A" w:rsidP="00C6702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rPr>
          <w:rFonts w:ascii="Helvetica" w:eastAsia="Helvetica" w:hAnsi="Helvetica" w:cs="Helvetica"/>
          <w:sz w:val="24"/>
        </w:rPr>
      </w:pPr>
      <w:r>
        <w:rPr>
          <w:rFonts w:ascii="Helvetica" w:eastAsia="Helvetica" w:hAnsi="Helvetica" w:cs="Helvetica"/>
          <w:sz w:val="24"/>
        </w:rPr>
        <w:t>http://api.elong.com/gfiles/WhatToExpectList.zip</w:t>
      </w:r>
    </w:p>
    <w:p w:rsidR="00C6702A" w:rsidRDefault="00C6702A" w:rsidP="00C6702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rPr>
          <w:rFonts w:ascii="Helvetica" w:eastAsia="Helvetica" w:hAnsi="Helvetica" w:cs="Helvetica"/>
          <w:sz w:val="24"/>
        </w:rPr>
      </w:pPr>
      <w:r>
        <w:rPr>
          <w:rFonts w:ascii="Helvetica" w:eastAsia="Helvetica" w:hAnsi="Helvetica" w:cs="Helvetica"/>
          <w:sz w:val="24"/>
        </w:rPr>
        <w:t>http://api.elong.com/gfiles/RoomTypeList.zip</w:t>
      </w:r>
    </w:p>
    <w:p w:rsidR="00C6702A" w:rsidRDefault="00C6702A" w:rsidP="00C6702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rPr>
          <w:rFonts w:ascii="Helvetica" w:eastAsia="Helvetica" w:hAnsi="Helvetica" w:cs="Helvetica"/>
          <w:sz w:val="24"/>
        </w:rPr>
      </w:pPr>
      <w:r>
        <w:rPr>
          <w:rFonts w:ascii="Helvetica" w:eastAsia="Helvetica" w:hAnsi="Helvetica" w:cs="Helvetica"/>
          <w:sz w:val="24"/>
        </w:rPr>
        <w:t>http://api.elong.com/gfiles/RoomTypeList_zh_CN.zip</w:t>
      </w:r>
    </w:p>
    <w:p w:rsidR="00C6702A" w:rsidRDefault="00C6702A" w:rsidP="00C6702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rPr>
          <w:rFonts w:ascii="Helvetica" w:eastAsia="Helvetica" w:hAnsi="Helvetica" w:cs="Helvetica"/>
          <w:sz w:val="24"/>
        </w:rPr>
      </w:pPr>
      <w:r>
        <w:rPr>
          <w:rFonts w:ascii="Helvetica" w:eastAsia="Helvetica" w:hAnsi="Helvetica" w:cs="Helvetica"/>
          <w:sz w:val="24"/>
        </w:rPr>
        <w:t>http://api.elong.com/gfiles/AttributeList.zip</w:t>
      </w:r>
    </w:p>
    <w:p w:rsidR="00C6702A" w:rsidRDefault="00C6702A" w:rsidP="00C6702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rPr>
          <w:rFonts w:ascii="Helvetica" w:eastAsia="Helvetica" w:hAnsi="Helvetica" w:cs="Helvetica"/>
          <w:sz w:val="24"/>
        </w:rPr>
      </w:pPr>
      <w:r>
        <w:rPr>
          <w:rFonts w:ascii="Helvetica" w:eastAsia="Helvetica" w:hAnsi="Helvetica" w:cs="Helvetica"/>
          <w:sz w:val="24"/>
        </w:rPr>
        <w:t>http://api.elong.com/gfiles/AttributeList_zh_CN.zip</w:t>
      </w:r>
    </w:p>
    <w:p w:rsidR="00C6702A" w:rsidRDefault="00C6702A" w:rsidP="00C6702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rPr>
          <w:rFonts w:ascii="Helvetica" w:eastAsia="Helvetica" w:hAnsi="Helvetica" w:cs="Helvetica"/>
          <w:sz w:val="24"/>
        </w:rPr>
      </w:pPr>
      <w:r>
        <w:rPr>
          <w:rFonts w:ascii="Helvetica" w:eastAsia="Helvetica" w:hAnsi="Helvetica" w:cs="Helvetica"/>
          <w:sz w:val="24"/>
        </w:rPr>
        <w:t>http://api.elong.com/gfiles/PropertyAttributeLink.zip</w:t>
      </w:r>
    </w:p>
    <w:p w:rsidR="00C6702A" w:rsidRDefault="00C6702A" w:rsidP="00C6702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rPr>
          <w:rFonts w:ascii="Helvetica" w:eastAsia="Helvetica" w:hAnsi="Helvetica" w:cs="Helvetica"/>
          <w:sz w:val="24"/>
        </w:rPr>
      </w:pPr>
      <w:r>
        <w:rPr>
          <w:rFonts w:ascii="Helvetica" w:eastAsia="Helvetica" w:hAnsi="Helvetica" w:cs="Helvetica"/>
          <w:sz w:val="24"/>
        </w:rPr>
        <w:t>http://api.elong.com/gfiles/PropertyAttributeLink_zh_CN.zip</w:t>
      </w:r>
    </w:p>
    <w:p w:rsidR="00C6702A" w:rsidRDefault="00C6702A" w:rsidP="00C6702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rPr>
          <w:rFonts w:ascii="Helvetica" w:eastAsia="Helvetica" w:hAnsi="Helvetica" w:cs="Helvetica"/>
          <w:sz w:val="24"/>
        </w:rPr>
      </w:pPr>
      <w:r>
        <w:rPr>
          <w:rFonts w:ascii="Helvetica" w:eastAsia="Helvetica" w:hAnsi="Helvetica" w:cs="Helvetica"/>
          <w:sz w:val="24"/>
        </w:rPr>
        <w:t>http://api.elong.com/gfiles/GDSAttributeList.zip</w:t>
      </w:r>
    </w:p>
    <w:p w:rsidR="00C6702A" w:rsidRDefault="00C6702A" w:rsidP="00C6702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rPr>
          <w:rFonts w:ascii="Helvetica" w:eastAsia="Helvetica" w:hAnsi="Helvetica" w:cs="Helvetica"/>
          <w:sz w:val="24"/>
        </w:rPr>
      </w:pPr>
      <w:r>
        <w:rPr>
          <w:rFonts w:ascii="Helvetica" w:eastAsia="Helvetica" w:hAnsi="Helvetica" w:cs="Helvetica"/>
          <w:sz w:val="24"/>
        </w:rPr>
        <w:t>http://api.elong.com/gfiles/GDSPropertyAttributeLink.zip</w:t>
      </w:r>
    </w:p>
    <w:p w:rsidR="00C6702A" w:rsidRDefault="00C6702A" w:rsidP="00C6702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rPr>
          <w:rFonts w:ascii="Helvetica" w:eastAsia="Helvetica" w:hAnsi="Helvetica" w:cs="Helvetica"/>
          <w:sz w:val="24"/>
        </w:rPr>
      </w:pPr>
      <w:r>
        <w:rPr>
          <w:rFonts w:ascii="Helvetica" w:eastAsia="Helvetica" w:hAnsi="Helvetica" w:cs="Helvetica"/>
          <w:sz w:val="24"/>
        </w:rPr>
        <w:t>http://api.elong.com/gfiles/HotelImageList.zip</w:t>
      </w:r>
    </w:p>
    <w:p w:rsidR="00C6702A" w:rsidRDefault="00C6702A" w:rsidP="00C6702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rPr>
          <w:rFonts w:ascii="Helvetica" w:eastAsia="Helvetica" w:hAnsi="Helvetica" w:cs="Helvetica"/>
          <w:sz w:val="24"/>
        </w:rPr>
      </w:pPr>
      <w:r>
        <w:rPr>
          <w:rFonts w:ascii="Helvetica" w:eastAsia="Helvetica" w:hAnsi="Helvetica" w:cs="Helvetica"/>
          <w:sz w:val="24"/>
        </w:rPr>
        <w:t>http://api.elong.com/gfiles/CityCoordinatesList.zip</w:t>
      </w:r>
    </w:p>
    <w:p w:rsidR="00C6702A" w:rsidRDefault="00C6702A" w:rsidP="00C6702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rPr>
          <w:rFonts w:ascii="Helvetica" w:eastAsia="Helvetica" w:hAnsi="Helvetica" w:cs="Helvetica"/>
          <w:sz w:val="24"/>
        </w:rPr>
      </w:pPr>
      <w:r>
        <w:rPr>
          <w:rFonts w:ascii="Helvetica" w:eastAsia="Helvetica" w:hAnsi="Helvetica" w:cs="Helvetica"/>
          <w:sz w:val="24"/>
        </w:rPr>
        <w:t>http://api.elong.com/gfiles/AirportCoordinatesList.zip</w:t>
      </w:r>
    </w:p>
    <w:p w:rsidR="00C6702A" w:rsidRDefault="00C6702A" w:rsidP="00C6702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rPr>
          <w:rFonts w:ascii="Helvetica" w:eastAsia="Helvetica" w:hAnsi="Helvetica" w:cs="Helvetica"/>
          <w:sz w:val="24"/>
        </w:rPr>
      </w:pPr>
      <w:r>
        <w:rPr>
          <w:rFonts w:ascii="Helvetica" w:eastAsia="Helvetica" w:hAnsi="Helvetica" w:cs="Helvetica"/>
          <w:sz w:val="24"/>
        </w:rPr>
        <w:t>http://api.elong.com/gfiles/AliasRegionList.zip</w:t>
      </w:r>
    </w:p>
    <w:p w:rsidR="00C6702A" w:rsidRDefault="00C6702A" w:rsidP="00C6702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rPr>
          <w:rFonts w:ascii="Helvetica" w:eastAsia="Helvetica" w:hAnsi="Helvetica" w:cs="Helvetica"/>
          <w:sz w:val="24"/>
        </w:rPr>
      </w:pPr>
      <w:r>
        <w:rPr>
          <w:rFonts w:ascii="Helvetica" w:eastAsia="Helvetica" w:hAnsi="Helvetica" w:cs="Helvetica"/>
          <w:sz w:val="24"/>
        </w:rPr>
        <w:t>http://api.elong.com/gfiles/AliasRegionList_zh_CN.zip</w:t>
      </w:r>
    </w:p>
    <w:p w:rsidR="00C6702A" w:rsidRDefault="00C6702A" w:rsidP="00C6702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rPr>
          <w:rFonts w:ascii="Helvetica" w:eastAsia="Helvetica" w:hAnsi="Helvetica" w:cs="Helvetica"/>
          <w:sz w:val="24"/>
        </w:rPr>
      </w:pPr>
      <w:r>
        <w:rPr>
          <w:rFonts w:ascii="Helvetica" w:eastAsia="Helvetica" w:hAnsi="Helvetica" w:cs="Helvetica"/>
          <w:sz w:val="24"/>
        </w:rPr>
        <w:t>http://api.elong.com/gfiles/CountryList.zip</w:t>
      </w:r>
    </w:p>
    <w:p w:rsidR="00C6702A" w:rsidRDefault="00C6702A" w:rsidP="00C6702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rPr>
          <w:rFonts w:ascii="Helvetica" w:eastAsia="Helvetica" w:hAnsi="Helvetica" w:cs="Helvetica"/>
          <w:sz w:val="24"/>
        </w:rPr>
      </w:pPr>
      <w:r>
        <w:rPr>
          <w:rFonts w:ascii="Helvetica" w:eastAsia="Helvetica" w:hAnsi="Helvetica" w:cs="Helvetica"/>
          <w:sz w:val="24"/>
        </w:rPr>
        <w:t>http://api.elong.com/gfiles/CountryList_zh_CN.zip</w:t>
      </w:r>
    </w:p>
    <w:p w:rsidR="00C6702A" w:rsidRDefault="00C6702A" w:rsidP="00C6702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rPr>
          <w:rFonts w:ascii="Helvetica" w:eastAsia="Helvetica" w:hAnsi="Helvetica" w:cs="Helvetica"/>
          <w:sz w:val="24"/>
        </w:rPr>
      </w:pPr>
      <w:r>
        <w:rPr>
          <w:rFonts w:ascii="Helvetica" w:eastAsia="Helvetica" w:hAnsi="Helvetica" w:cs="Helvetica"/>
          <w:sz w:val="24"/>
        </w:rPr>
        <w:t>http://api.elong.com/gfiles/ParentRegionList.zip</w:t>
      </w:r>
    </w:p>
    <w:p w:rsidR="00C6702A" w:rsidRDefault="00C6702A" w:rsidP="00C6702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rPr>
          <w:rFonts w:ascii="Helvetica" w:eastAsia="Helvetica" w:hAnsi="Helvetica" w:cs="Helvetica"/>
          <w:sz w:val="24"/>
        </w:rPr>
      </w:pPr>
      <w:r>
        <w:rPr>
          <w:rFonts w:ascii="Helvetica" w:eastAsia="Helvetica" w:hAnsi="Helvetica" w:cs="Helvetica"/>
          <w:sz w:val="24"/>
        </w:rPr>
        <w:t>http://api.elong.com/gfiles/RegionList_zh_CN.zip</w:t>
      </w:r>
    </w:p>
    <w:p w:rsidR="00C6702A" w:rsidRDefault="00C6702A" w:rsidP="00C6702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rPr>
          <w:rFonts w:ascii="Helvetica" w:eastAsia="Helvetica" w:hAnsi="Helvetica" w:cs="Helvetica"/>
          <w:sz w:val="24"/>
        </w:rPr>
      </w:pPr>
      <w:r>
        <w:rPr>
          <w:rFonts w:ascii="Helvetica" w:eastAsia="Helvetica" w:hAnsi="Helvetica" w:cs="Helvetica"/>
          <w:sz w:val="24"/>
        </w:rPr>
        <w:t>http://api.elong.com/gfiles/NeighborhoodCoordinatesList.zip</w:t>
      </w:r>
    </w:p>
    <w:p w:rsidR="00C6702A" w:rsidRDefault="00C6702A" w:rsidP="00C6702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rPr>
          <w:rFonts w:ascii="Helvetica" w:eastAsia="Helvetica" w:hAnsi="Helvetica" w:cs="Helvetica"/>
          <w:sz w:val="24"/>
        </w:rPr>
      </w:pPr>
      <w:r>
        <w:rPr>
          <w:rFonts w:ascii="Helvetica" w:eastAsia="Helvetica" w:hAnsi="Helvetica" w:cs="Helvetica"/>
          <w:sz w:val="24"/>
        </w:rPr>
        <w:t>http://api.elong.com/gfiles/PointsOfInterestCoordinatesList.zip</w:t>
      </w:r>
    </w:p>
    <w:p w:rsidR="00C6702A" w:rsidRDefault="00C6702A" w:rsidP="00C6702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rPr>
          <w:rFonts w:ascii="Helvetica" w:eastAsia="Helvetica" w:hAnsi="Helvetica" w:cs="Helvetica"/>
          <w:sz w:val="24"/>
        </w:rPr>
      </w:pPr>
      <w:r>
        <w:rPr>
          <w:rFonts w:ascii="Helvetica" w:eastAsia="Helvetica" w:hAnsi="Helvetica" w:cs="Helvetica"/>
          <w:sz w:val="24"/>
        </w:rPr>
        <w:lastRenderedPageBreak/>
        <w:t>http://api.elong.com/gfiles/RegionCenterCoordinatesList.zip</w:t>
      </w:r>
    </w:p>
    <w:p w:rsidR="00C6702A" w:rsidRDefault="00C6702A" w:rsidP="00C6702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rPr>
          <w:rFonts w:ascii="Helvetica" w:eastAsia="Helvetica" w:hAnsi="Helvetica" w:cs="Helvetica"/>
          <w:sz w:val="24"/>
        </w:rPr>
      </w:pPr>
      <w:r>
        <w:rPr>
          <w:rFonts w:ascii="Helvetica" w:eastAsia="Helvetica" w:hAnsi="Helvetica" w:cs="Helvetica"/>
          <w:sz w:val="24"/>
        </w:rPr>
        <w:t>http://api.elong.com/gfiles/RegionEANHotelIDMapping.zip</w:t>
      </w:r>
      <w:r>
        <w:rPr>
          <w:rFonts w:ascii="Helvetica" w:hAnsi="Helvetica" w:cs="Helvetica"/>
          <w:color w:val="333333"/>
          <w:sz w:val="28"/>
          <w:szCs w:val="28"/>
        </w:rPr>
        <w:tab/>
      </w:r>
    </w:p>
    <w:p w:rsidR="00C6702A" w:rsidRDefault="00C6702A" w:rsidP="00C6702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rPr>
          <w:rFonts w:ascii="Helvetica" w:eastAsia="Helvetica" w:hAnsi="Helvetica" w:cs="Helvetica"/>
          <w:sz w:val="24"/>
        </w:rPr>
      </w:pPr>
      <w:r>
        <w:rPr>
          <w:rFonts w:ascii="Helvetica" w:eastAsia="Helvetica" w:hAnsi="Helvetica" w:cs="Helvetica"/>
          <w:sz w:val="24"/>
        </w:rPr>
        <w:t>http://api.elong.com/gfiles/Hotel_All_Active.zip</w:t>
      </w:r>
    </w:p>
    <w:p w:rsidR="00C6702A" w:rsidRDefault="00C6702A" w:rsidP="00C6702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rPr>
          <w:rFonts w:ascii="Helvetica" w:eastAsia="Helvetica" w:hAnsi="Helvetica" w:cs="Helvetica"/>
          <w:sz w:val="24"/>
        </w:rPr>
      </w:pPr>
      <w:r>
        <w:rPr>
          <w:rFonts w:ascii="Helvetica" w:eastAsia="Helvetica" w:hAnsi="Helvetica" w:cs="Helvetica"/>
          <w:sz w:val="24"/>
        </w:rPr>
        <w:t>http://api.elong.com/gfiles/Hotel_All_Active_zh_CN.zip</w:t>
      </w:r>
    </w:p>
    <w:p w:rsidR="00C6702A" w:rsidRDefault="00C6702A" w:rsidP="00C6702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rPr>
          <w:rFonts w:ascii="Helvetica" w:eastAsia="Helvetica" w:hAnsi="Helvetica" w:cs="Helvetica"/>
          <w:sz w:val="24"/>
        </w:rPr>
      </w:pPr>
      <w:r>
        <w:rPr>
          <w:rFonts w:ascii="Helvetica" w:eastAsia="Helvetica" w:hAnsi="Helvetica" w:cs="Helvetica"/>
          <w:sz w:val="24"/>
        </w:rPr>
        <w:t>http://api.elong.com/gfiles/Hotel_All_Recent_Active.zip</w:t>
      </w:r>
    </w:p>
    <w:p w:rsidR="00C6702A" w:rsidRDefault="00C6702A" w:rsidP="00C6702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rPr>
          <w:rFonts w:ascii="Helvetica" w:eastAsia="Helvetica" w:hAnsi="Helvetica" w:cs="Helvetica"/>
          <w:sz w:val="24"/>
        </w:rPr>
      </w:pPr>
      <w:r>
        <w:rPr>
          <w:rFonts w:ascii="Helvetica" w:eastAsia="Helvetica" w:hAnsi="Helvetica" w:cs="Helvetica"/>
          <w:sz w:val="24"/>
        </w:rPr>
        <w:t>http://api.elong.com/gfiles/Hotel_All_Recent_Inactive.zip</w:t>
      </w:r>
    </w:p>
    <w:p w:rsidR="00C6702A" w:rsidRDefault="00C6702A" w:rsidP="00C6702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rPr>
          <w:rFonts w:ascii="Helvetica" w:eastAsia="Helvetica" w:hAnsi="Helvetica" w:cs="Helvetica"/>
          <w:sz w:val="24"/>
        </w:rPr>
      </w:pPr>
      <w:r>
        <w:rPr>
          <w:rFonts w:ascii="Helvetica" w:eastAsia="Helvetica" w:hAnsi="Helvetica" w:cs="Helvetica"/>
          <w:sz w:val="24"/>
        </w:rPr>
        <w:t>http://api.elong.com/gfiles/Property_Amenity_En.zip</w:t>
      </w:r>
    </w:p>
    <w:p w:rsidR="00C6702A" w:rsidRDefault="00C6702A" w:rsidP="00C6702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rPr>
          <w:rFonts w:ascii="Helvetica" w:eastAsia="Helvetica" w:hAnsi="Helvetica" w:cs="Helvetica"/>
          <w:sz w:val="24"/>
        </w:rPr>
      </w:pPr>
      <w:r>
        <w:rPr>
          <w:rFonts w:ascii="Helvetica" w:eastAsia="Helvetica" w:hAnsi="Helvetica" w:cs="Helvetica"/>
          <w:sz w:val="24"/>
        </w:rPr>
        <w:t>http://api.elong.com/gfiles/Property_Amenity_zh_CN.zip</w:t>
      </w:r>
    </w:p>
    <w:p w:rsidR="00C6702A" w:rsidRDefault="00C6702A" w:rsidP="00C6702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</w:pPr>
      <w:r>
        <w:rPr>
          <w:rFonts w:ascii="Helvetica" w:eastAsia="Helvetica" w:hAnsi="Helvetica" w:cs="Helvetica"/>
          <w:sz w:val="24"/>
        </w:rPr>
        <w:t>http://api.elong.com/gfiles/Hotel_Description.zip</w:t>
      </w:r>
    </w:p>
    <w:p w:rsidR="00C6702A" w:rsidRDefault="00D73C7A" w:rsidP="00C6702A">
      <w:pPr>
        <w:autoSpaceDE w:val="0"/>
        <w:rPr>
          <w:rFonts w:ascii="Helvetica" w:eastAsia="Helvetica" w:hAnsi="Helvetica" w:cs="Helvetica"/>
          <w:sz w:val="24"/>
        </w:rPr>
      </w:pPr>
      <w:hyperlink r:id="rId9" w:history="1">
        <w:r w:rsidR="00C6702A">
          <w:rPr>
            <w:rStyle w:val="a9"/>
            <w:rFonts w:ascii="Helvetica" w:hAnsi="Helvetica"/>
          </w:rPr>
          <w:t>http://api.elong.com/gfiles/Hotel_description_zh_CN.zip</w:t>
        </w:r>
      </w:hyperlink>
    </w:p>
    <w:p w:rsidR="00C6702A" w:rsidRDefault="00C6702A" w:rsidP="00C6702A">
      <w:pPr>
        <w:shd w:val="clear" w:color="auto" w:fill="CCCCCC"/>
        <w:autoSpaceDE w:val="0"/>
        <w:rPr>
          <w:rFonts w:ascii="Helvetica" w:eastAsia="Helvetica" w:hAnsi="Helvetica" w:cs="Helvetica"/>
          <w:sz w:val="24"/>
        </w:rPr>
      </w:pPr>
      <w:r>
        <w:rPr>
          <w:rFonts w:ascii="Helvetica" w:eastAsia="Helvetica" w:hAnsi="Helvetica" w:cs="Helvetica"/>
          <w:sz w:val="24"/>
        </w:rPr>
        <w:t>http://api.elong.com/gfiles/Landmark.zip</w:t>
      </w:r>
    </w:p>
    <w:p w:rsidR="00C6702A" w:rsidRDefault="00C6702A" w:rsidP="00C6702A">
      <w:pPr>
        <w:shd w:val="clear" w:color="auto" w:fill="CCCCCC"/>
        <w:autoSpaceDE w:val="0"/>
        <w:rPr>
          <w:rFonts w:ascii="Helvetica" w:eastAsia="Helvetica" w:hAnsi="Helvetica" w:cs="Helvetica"/>
          <w:sz w:val="24"/>
        </w:rPr>
      </w:pPr>
      <w:r>
        <w:rPr>
          <w:rFonts w:ascii="Helvetica" w:eastAsia="Helvetica" w:hAnsi="Helvetica" w:cs="Helvetica"/>
          <w:sz w:val="24"/>
        </w:rPr>
        <w:t>http://api.elong.com/gfiles/Destination_Detail.zip</w:t>
      </w:r>
    </w:p>
    <w:p w:rsidR="00C6702A" w:rsidRDefault="00C6702A" w:rsidP="00C6702A">
      <w:pPr>
        <w:shd w:val="clear" w:color="auto" w:fill="CCCCCC"/>
        <w:autoSpaceDE w:val="0"/>
        <w:rPr>
          <w:rFonts w:ascii="Helvetica" w:eastAsia="Helvetica" w:hAnsi="Helvetica" w:cs="Helvetica"/>
          <w:sz w:val="24"/>
        </w:rPr>
      </w:pPr>
      <w:r>
        <w:rPr>
          <w:rFonts w:ascii="Helvetica" w:eastAsia="Helvetica" w:hAnsi="Helvetica" w:cs="Helvetica"/>
          <w:sz w:val="24"/>
        </w:rPr>
        <w:t>http://api.elong.com/gfiles/Star_Rating_Value.zip</w:t>
      </w:r>
    </w:p>
    <w:p w:rsidR="00C6702A" w:rsidRDefault="00C6702A" w:rsidP="00C6702A">
      <w:pPr>
        <w:shd w:val="clear" w:color="auto" w:fill="CCCCCC"/>
        <w:autoSpaceDE w:val="0"/>
        <w:rPr>
          <w:rFonts w:ascii="Helvetica" w:eastAsia="Helvetica" w:hAnsi="Helvetica" w:cs="Helvetica"/>
          <w:sz w:val="24"/>
        </w:rPr>
      </w:pPr>
      <w:r>
        <w:rPr>
          <w:rFonts w:ascii="Helvetica" w:eastAsia="Helvetica" w:hAnsi="Helvetica" w:cs="Helvetica"/>
          <w:sz w:val="24"/>
        </w:rPr>
        <w:t>http://api.elong.com/gfiles/PropertyRoomTypes.zip</w:t>
      </w:r>
    </w:p>
    <w:p w:rsidR="00C6702A" w:rsidRDefault="00C6702A" w:rsidP="00C6702A">
      <w:pPr>
        <w:shd w:val="clear" w:color="auto" w:fill="CCCCCC"/>
        <w:autoSpaceDE w:val="0"/>
        <w:rPr>
          <w:rFonts w:ascii="Helvetica" w:eastAsia="Helvetica" w:hAnsi="Helvetica" w:cs="Helvetica"/>
          <w:sz w:val="24"/>
        </w:rPr>
      </w:pPr>
      <w:r>
        <w:rPr>
          <w:rFonts w:ascii="Helvetica" w:eastAsia="Helvetica" w:hAnsi="Helvetica" w:cs="Helvetica"/>
          <w:sz w:val="24"/>
        </w:rPr>
        <w:t>http://api.elong.com/gfiles/Property_Themes_Data.zip</w:t>
      </w:r>
    </w:p>
    <w:p w:rsidR="00C6702A" w:rsidRDefault="00C6702A" w:rsidP="00C6702A">
      <w:pPr>
        <w:shd w:val="clear" w:color="auto" w:fill="CCCCCC"/>
        <w:autoSpaceDE w:val="0"/>
        <w:rPr>
          <w:rFonts w:ascii="Helvetica" w:eastAsia="Helvetica" w:hAnsi="Helvetica" w:cs="Helvetica"/>
          <w:sz w:val="24"/>
        </w:rPr>
      </w:pPr>
      <w:r>
        <w:rPr>
          <w:rFonts w:ascii="Helvetica" w:eastAsia="Helvetica" w:hAnsi="Helvetica" w:cs="Helvetica"/>
          <w:sz w:val="24"/>
        </w:rPr>
        <w:t>http://api.elong.com/gfiles/virtualTours.zip</w:t>
      </w:r>
    </w:p>
    <w:p w:rsidR="00C6702A" w:rsidRDefault="00C6702A" w:rsidP="00C6702A">
      <w:pPr>
        <w:shd w:val="clear" w:color="auto" w:fill="CCCCCC"/>
        <w:autoSpaceDE w:val="0"/>
        <w:rPr>
          <w:rFonts w:ascii="Helvetica" w:eastAsia="Helvetica" w:hAnsi="Helvetica" w:cs="Helvetica"/>
          <w:sz w:val="24"/>
        </w:rPr>
      </w:pPr>
      <w:r>
        <w:rPr>
          <w:rFonts w:ascii="Helvetica" w:eastAsia="Helvetica" w:hAnsi="Helvetica" w:cs="Helvetica"/>
          <w:sz w:val="24"/>
        </w:rPr>
        <w:t>http://api.elong.com/gfiles/PropertyID_Cross_Reference_Report.zip</w:t>
      </w:r>
    </w:p>
    <w:p w:rsidR="00C6702A" w:rsidRDefault="00C6702A" w:rsidP="00C6702A">
      <w:pPr>
        <w:shd w:val="clear" w:color="auto" w:fill="CCCCCC"/>
        <w:autoSpaceDE w:val="0"/>
        <w:rPr>
          <w:rFonts w:ascii="Helvetica" w:eastAsia="Helvetica" w:hAnsi="Helvetica" w:cs="Helvetica"/>
          <w:sz w:val="24"/>
        </w:rPr>
      </w:pPr>
      <w:r>
        <w:rPr>
          <w:rFonts w:ascii="Helvetica" w:eastAsia="Helvetica" w:hAnsi="Helvetica" w:cs="Helvetica"/>
          <w:sz w:val="24"/>
        </w:rPr>
        <w:t>http://api.elong.com/gfiles/Country.zip</w:t>
      </w:r>
    </w:p>
    <w:p w:rsidR="00C6702A" w:rsidRDefault="00C6702A" w:rsidP="00C6702A">
      <w:pPr>
        <w:shd w:val="clear" w:color="auto" w:fill="CCCCCC"/>
        <w:autoSpaceDE w:val="0"/>
        <w:rPr>
          <w:rFonts w:ascii="Helvetica" w:eastAsia="Helvetica" w:hAnsi="Helvetica" w:cs="Helvetica"/>
          <w:sz w:val="24"/>
        </w:rPr>
      </w:pPr>
      <w:r>
        <w:rPr>
          <w:rFonts w:ascii="Helvetica" w:eastAsia="Helvetica" w:hAnsi="Helvetica" w:cs="Helvetica"/>
          <w:sz w:val="24"/>
        </w:rPr>
        <w:t>http://api.elong.com/gfiles/State.zip</w:t>
      </w:r>
    </w:p>
    <w:p w:rsidR="00C6702A" w:rsidRDefault="00C6702A" w:rsidP="00C6702A">
      <w:pPr>
        <w:shd w:val="clear" w:color="auto" w:fill="CCCCCC"/>
        <w:autoSpaceDE w:val="0"/>
      </w:pPr>
      <w:r>
        <w:rPr>
          <w:rFonts w:ascii="Helvetica" w:eastAsia="Helvetica" w:hAnsi="Helvetica" w:cs="Helvetica"/>
          <w:sz w:val="24"/>
        </w:rPr>
        <w:t>http://api.elong.com/gfiles/TNOW_CURRENCY_CODES.zip</w:t>
      </w:r>
    </w:p>
    <w:p w:rsidR="003B1910" w:rsidRDefault="003B1910" w:rsidP="003B1910"/>
    <w:p w:rsidR="003B1910" w:rsidRDefault="003B1910" w:rsidP="003B1910"/>
    <w:p w:rsidR="00C6702A" w:rsidRDefault="003B1910" w:rsidP="003B1910">
      <w:r>
        <w:rPr>
          <w:rFonts w:hint="eastAsia"/>
        </w:rPr>
        <w:t>注：</w:t>
      </w:r>
      <w:r w:rsidR="00C6702A">
        <w:t>字段意义请参考下面的结构说明和接口定义</w:t>
      </w:r>
    </w:p>
    <w:p w:rsidR="00C6702A" w:rsidRDefault="00C6702A" w:rsidP="00B43260">
      <w:pPr>
        <w:pStyle w:val="5"/>
        <w:numPr>
          <w:ilvl w:val="3"/>
          <w:numId w:val="3"/>
        </w:numPr>
      </w:pPr>
      <w:r w:rsidRPr="003B1910">
        <w:t>字段结构说明</w:t>
      </w:r>
    </w:p>
    <w:p w:rsidR="00C6702A" w:rsidRDefault="00C6702A" w:rsidP="00B43260">
      <w:pPr>
        <w:pStyle w:val="6"/>
        <w:numPr>
          <w:ilvl w:val="4"/>
          <w:numId w:val="3"/>
        </w:numPr>
      </w:pPr>
      <w:r>
        <w:t>Property Data</w:t>
      </w:r>
    </w:p>
    <w:p w:rsidR="00C6702A" w:rsidRDefault="00C6702A" w:rsidP="00C6702A">
      <w:pPr>
        <w:spacing w:line="240" w:lineRule="atLeast"/>
        <w:rPr>
          <w:color w:val="FF0000"/>
          <w:szCs w:val="21"/>
        </w:rPr>
      </w:pPr>
      <w:r>
        <w:rPr>
          <w:noProof/>
        </w:rPr>
        <w:lastRenderedPageBreak/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259080</wp:posOffset>
            </wp:positionV>
            <wp:extent cx="5269865" cy="4029710"/>
            <wp:effectExtent l="19050" t="0" r="698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40297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6702A" w:rsidRDefault="00C6702A" w:rsidP="00C6702A">
      <w:pPr>
        <w:spacing w:line="240" w:lineRule="atLeast"/>
        <w:rPr>
          <w:color w:val="FF0000"/>
          <w:szCs w:val="21"/>
        </w:rPr>
      </w:pPr>
    </w:p>
    <w:p w:rsidR="00C6702A" w:rsidRDefault="00C6702A" w:rsidP="00B43260">
      <w:pPr>
        <w:pStyle w:val="6"/>
        <w:numPr>
          <w:ilvl w:val="4"/>
          <w:numId w:val="3"/>
        </w:numPr>
      </w:pPr>
      <w:r w:rsidRPr="00B43260">
        <w:t>Room Type Data</w:t>
      </w:r>
    </w:p>
    <w:p w:rsidR="00C6702A" w:rsidRDefault="00C6702A" w:rsidP="00C6702A">
      <w:pPr>
        <w:pStyle w:val="af"/>
      </w:pPr>
      <w:r>
        <w:rPr>
          <w:noProof/>
        </w:rPr>
        <w:lastRenderedPageBreak/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69865" cy="3872230"/>
            <wp:effectExtent l="19050" t="0" r="698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8722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6702A" w:rsidRDefault="00C6702A" w:rsidP="00B43260">
      <w:pPr>
        <w:pStyle w:val="6"/>
        <w:numPr>
          <w:ilvl w:val="4"/>
          <w:numId w:val="3"/>
        </w:numPr>
      </w:pPr>
      <w:r w:rsidRPr="00B43260">
        <w:t>Amenity &amp; Policy Data</w:t>
      </w:r>
    </w:p>
    <w:p w:rsidR="00C6702A" w:rsidRDefault="00C6702A" w:rsidP="00C6702A">
      <w:pPr>
        <w:spacing w:line="240" w:lineRule="atLeast"/>
        <w:rPr>
          <w:color w:val="FF0000"/>
          <w:szCs w:val="21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198120</wp:posOffset>
            </wp:positionV>
            <wp:extent cx="5269865" cy="3872230"/>
            <wp:effectExtent l="19050" t="0" r="6985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8722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6702A" w:rsidRDefault="00C6702A" w:rsidP="00B43260">
      <w:pPr>
        <w:pStyle w:val="6"/>
        <w:numPr>
          <w:ilvl w:val="4"/>
          <w:numId w:val="3"/>
        </w:numPr>
      </w:pPr>
      <w:r w:rsidRPr="00B43260">
        <w:lastRenderedPageBreak/>
        <w:t>Geography Data</w:t>
      </w:r>
    </w:p>
    <w:p w:rsidR="00C6702A" w:rsidRDefault="00C6702A" w:rsidP="00C6702A">
      <w:pPr>
        <w:pStyle w:val="af"/>
      </w:pPr>
      <w:r>
        <w:rPr>
          <w:noProof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269865" cy="3872230"/>
            <wp:effectExtent l="19050" t="0" r="6985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8722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6702A" w:rsidRDefault="00C6702A" w:rsidP="00C6702A">
      <w:pPr>
        <w:pStyle w:val="af"/>
      </w:pPr>
    </w:p>
    <w:p w:rsidR="00C6702A" w:rsidRPr="00C6702A" w:rsidRDefault="00C6702A" w:rsidP="00C6702A"/>
    <w:p w:rsidR="00F76B0C" w:rsidRDefault="00AC2DB0" w:rsidP="009D60AF">
      <w:pPr>
        <w:pStyle w:val="3"/>
        <w:numPr>
          <w:ilvl w:val="1"/>
          <w:numId w:val="3"/>
        </w:numPr>
      </w:pPr>
      <w:bookmarkStart w:id="53" w:name="__RefHeading__11820_721033372"/>
      <w:bookmarkStart w:id="54" w:name="_Toc350508798"/>
      <w:bookmarkStart w:id="55" w:name="_Toc356996809"/>
      <w:bookmarkEnd w:id="53"/>
      <w:bookmarkEnd w:id="54"/>
      <w:r>
        <w:t>团购开发文档</w:t>
      </w:r>
      <w:bookmarkEnd w:id="55"/>
    </w:p>
    <w:p w:rsidR="00B43260" w:rsidRPr="00B43260" w:rsidRDefault="00B43260" w:rsidP="00B43260">
      <w:pPr>
        <w:ind w:left="420"/>
      </w:pPr>
      <w:r>
        <w:rPr>
          <w:rFonts w:hint="eastAsia"/>
        </w:rPr>
        <w:t>待补充</w:t>
      </w:r>
    </w:p>
    <w:p w:rsidR="00F76B0C" w:rsidRPr="009D60AF" w:rsidRDefault="00AC2DB0" w:rsidP="009D60AF">
      <w:pPr>
        <w:pStyle w:val="2"/>
        <w:numPr>
          <w:ilvl w:val="0"/>
          <w:numId w:val="3"/>
        </w:numPr>
      </w:pPr>
      <w:bookmarkStart w:id="56" w:name="__RefHeading__11822_721033372"/>
      <w:bookmarkStart w:id="57" w:name="_Toc350508799"/>
      <w:bookmarkStart w:id="58" w:name="__RefHeading__11824_721033372"/>
      <w:bookmarkStart w:id="59" w:name="_Toc350508800"/>
      <w:bookmarkStart w:id="60" w:name="_Toc356996810"/>
      <w:bookmarkEnd w:id="56"/>
      <w:bookmarkEnd w:id="57"/>
      <w:bookmarkEnd w:id="58"/>
      <w:bookmarkEnd w:id="59"/>
      <w:r w:rsidRPr="009D60AF">
        <w:t>开发帮助</w:t>
      </w:r>
      <w:bookmarkEnd w:id="60"/>
    </w:p>
    <w:p w:rsidR="00F76B0C" w:rsidRDefault="00AC2DB0" w:rsidP="009D60AF">
      <w:pPr>
        <w:pStyle w:val="3"/>
        <w:numPr>
          <w:ilvl w:val="1"/>
          <w:numId w:val="3"/>
        </w:numPr>
      </w:pPr>
      <w:bookmarkStart w:id="61" w:name="__RefHeading__11826_721033372"/>
      <w:bookmarkStart w:id="62" w:name="_Toc350508801"/>
      <w:bookmarkStart w:id="63" w:name="_Toc356996811"/>
      <w:bookmarkEnd w:id="61"/>
      <w:bookmarkEnd w:id="62"/>
      <w:r>
        <w:t>测试环境</w:t>
      </w:r>
      <w:bookmarkEnd w:id="63"/>
    </w:p>
    <w:p w:rsidR="0005323C" w:rsidRDefault="0005323C" w:rsidP="0005323C">
      <w:pPr>
        <w:ind w:left="420"/>
      </w:pPr>
      <w:r>
        <w:rPr>
          <w:rFonts w:hint="eastAsia"/>
        </w:rPr>
        <w:t>测试环境修改</w:t>
      </w:r>
      <w:r>
        <w:rPr>
          <w:rFonts w:hint="eastAsia"/>
        </w:rPr>
        <w:t>hosts</w:t>
      </w:r>
    </w:p>
    <w:p w:rsidR="0005323C" w:rsidRDefault="0005323C" w:rsidP="0005323C">
      <w:pPr>
        <w:ind w:left="420"/>
      </w:pPr>
      <w:r>
        <w:rPr>
          <w:rFonts w:hint="eastAsia"/>
        </w:rPr>
        <w:tab/>
        <w:t>211.151.230.212 api.elong.com</w:t>
      </w:r>
    </w:p>
    <w:p w:rsidR="0005323C" w:rsidRDefault="0005323C" w:rsidP="0005323C">
      <w:pPr>
        <w:ind w:left="420"/>
      </w:pPr>
    </w:p>
    <w:p w:rsidR="0005323C" w:rsidRPr="0005323C" w:rsidRDefault="0005323C" w:rsidP="0005323C">
      <w:pPr>
        <w:ind w:left="420"/>
      </w:pPr>
      <w:r>
        <w:rPr>
          <w:rFonts w:hint="eastAsia"/>
        </w:rPr>
        <w:t>请提供网络的访问出口</w:t>
      </w:r>
      <w:r>
        <w:rPr>
          <w:rFonts w:hint="eastAsia"/>
        </w:rPr>
        <w:t>IP</w:t>
      </w:r>
      <w:r>
        <w:rPr>
          <w:rFonts w:hint="eastAsia"/>
        </w:rPr>
        <w:t>来开通测试账号</w:t>
      </w:r>
      <w:r>
        <w:rPr>
          <w:rFonts w:hint="eastAsia"/>
        </w:rPr>
        <w:t>(</w:t>
      </w:r>
      <w:r>
        <w:rPr>
          <w:rFonts w:hint="eastAsia"/>
        </w:rPr>
        <w:t>可以访问</w:t>
      </w:r>
      <w:hyperlink r:id="rId13" w:history="1">
        <w:r w:rsidRPr="0058612C">
          <w:rPr>
            <w:rStyle w:val="a9"/>
            <w:rFonts w:hint="eastAsia"/>
          </w:rPr>
          <w:t>http://ip138.com</w:t>
        </w:r>
      </w:hyperlink>
      <w:r>
        <w:rPr>
          <w:rFonts w:hint="eastAsia"/>
        </w:rPr>
        <w:t>获取你的网络</w:t>
      </w:r>
      <w:r>
        <w:rPr>
          <w:rFonts w:hint="eastAsia"/>
        </w:rPr>
        <w:t>IP)</w:t>
      </w:r>
    </w:p>
    <w:p w:rsidR="00F76B0C" w:rsidRDefault="00AC2DB0" w:rsidP="009D60AF">
      <w:pPr>
        <w:pStyle w:val="3"/>
        <w:numPr>
          <w:ilvl w:val="1"/>
          <w:numId w:val="3"/>
        </w:numPr>
      </w:pPr>
      <w:bookmarkStart w:id="64" w:name="__RefHeading__11828_721033372"/>
      <w:bookmarkStart w:id="65" w:name="_Toc350508802"/>
      <w:bookmarkStart w:id="66" w:name="_Toc356996812"/>
      <w:bookmarkEnd w:id="64"/>
      <w:r>
        <w:t>SDK</w:t>
      </w:r>
      <w:bookmarkEnd w:id="65"/>
      <w:r>
        <w:t>下载</w:t>
      </w:r>
      <w:bookmarkEnd w:id="66"/>
    </w:p>
    <w:p w:rsidR="00F31953" w:rsidRDefault="00F31953" w:rsidP="00F31953">
      <w:pPr>
        <w:ind w:left="420"/>
      </w:pPr>
      <w:r>
        <w:rPr>
          <w:rFonts w:hint="eastAsia"/>
        </w:rPr>
        <w:t>简单入门</w:t>
      </w:r>
      <w:r>
        <w:rPr>
          <w:rFonts w:hint="eastAsia"/>
        </w:rPr>
        <w:t>demo</w:t>
      </w:r>
    </w:p>
    <w:p w:rsidR="00F31953" w:rsidRPr="00F31953" w:rsidRDefault="00F31953" w:rsidP="00F31953"/>
    <w:p w:rsidR="00F76B0C" w:rsidRDefault="00AC2DB0" w:rsidP="009D60AF">
      <w:pPr>
        <w:pStyle w:val="3"/>
        <w:numPr>
          <w:ilvl w:val="1"/>
          <w:numId w:val="3"/>
        </w:numPr>
      </w:pPr>
      <w:bookmarkStart w:id="67" w:name="__RefHeading__11830_721033372"/>
      <w:bookmarkStart w:id="68" w:name="_Toc350508803"/>
      <w:bookmarkStart w:id="69" w:name="_Toc356996813"/>
      <w:bookmarkEnd w:id="67"/>
      <w:bookmarkEnd w:id="68"/>
      <w:r>
        <w:t>异常排查</w:t>
      </w:r>
      <w:bookmarkEnd w:id="69"/>
    </w:p>
    <w:p w:rsidR="00F76B0C" w:rsidRDefault="00AC2DB0" w:rsidP="009D60AF">
      <w:pPr>
        <w:pStyle w:val="3"/>
        <w:numPr>
          <w:ilvl w:val="1"/>
          <w:numId w:val="3"/>
        </w:numPr>
      </w:pPr>
      <w:bookmarkStart w:id="70" w:name="__RefHeading__11832_721033372"/>
      <w:bookmarkStart w:id="71" w:name="_Toc350508804"/>
      <w:bookmarkStart w:id="72" w:name="_Toc356996814"/>
      <w:bookmarkEnd w:id="70"/>
      <w:bookmarkEnd w:id="71"/>
      <w:r>
        <w:t>性能</w:t>
      </w:r>
      <w:bookmarkEnd w:id="72"/>
    </w:p>
    <w:p w:rsidR="00BC491C" w:rsidRPr="00BC491C" w:rsidRDefault="00BC491C" w:rsidP="00BC491C">
      <w:pPr>
        <w:ind w:left="420"/>
      </w:pPr>
      <w:r>
        <w:rPr>
          <w:rFonts w:hint="eastAsia"/>
        </w:rPr>
        <w:t>启用</w:t>
      </w:r>
      <w:r>
        <w:rPr>
          <w:rFonts w:hint="eastAsia"/>
        </w:rPr>
        <w:t>Gzip</w:t>
      </w:r>
      <w:r>
        <w:rPr>
          <w:rFonts w:hint="eastAsia"/>
        </w:rPr>
        <w:t>访问</w:t>
      </w:r>
    </w:p>
    <w:p w:rsidR="00F76B0C" w:rsidRDefault="00AC2DB0" w:rsidP="009D60AF">
      <w:pPr>
        <w:pStyle w:val="3"/>
        <w:numPr>
          <w:ilvl w:val="1"/>
          <w:numId w:val="3"/>
        </w:numPr>
      </w:pPr>
      <w:bookmarkStart w:id="73" w:name="__RefHeading__11834_721033372"/>
      <w:bookmarkStart w:id="74" w:name="_Toc350508805"/>
      <w:bookmarkStart w:id="75" w:name="_Toc356996815"/>
      <w:bookmarkEnd w:id="73"/>
      <w:bookmarkEnd w:id="74"/>
      <w:r>
        <w:t>错误代码</w:t>
      </w:r>
      <w:bookmarkEnd w:id="75"/>
    </w:p>
    <w:p w:rsidR="00C6702A" w:rsidRDefault="00C6702A" w:rsidP="00C6702A"/>
    <w:p w:rsidR="00C6702A" w:rsidRDefault="00C6702A" w:rsidP="00C6702A">
      <w:pPr>
        <w:spacing w:line="240" w:lineRule="atLeast"/>
        <w:rPr>
          <w:szCs w:val="21"/>
        </w:rPr>
      </w:pPr>
      <w:r>
        <w:rPr>
          <w:szCs w:val="21"/>
        </w:rPr>
        <w:t xml:space="preserve">G1001001 </w:t>
      </w:r>
      <w:r>
        <w:rPr>
          <w:szCs w:val="21"/>
        </w:rPr>
        <w:t>订单业务类别异常</w:t>
      </w:r>
    </w:p>
    <w:p w:rsidR="00C6702A" w:rsidRDefault="00C6702A" w:rsidP="00C6702A">
      <w:pPr>
        <w:spacing w:line="240" w:lineRule="atLeast"/>
        <w:rPr>
          <w:szCs w:val="21"/>
        </w:rPr>
      </w:pPr>
      <w:r>
        <w:rPr>
          <w:szCs w:val="21"/>
        </w:rPr>
        <w:t xml:space="preserve">G1002001 </w:t>
      </w:r>
      <w:r>
        <w:rPr>
          <w:szCs w:val="21"/>
        </w:rPr>
        <w:t>订单创建人</w:t>
      </w:r>
      <w:r>
        <w:rPr>
          <w:szCs w:val="21"/>
        </w:rPr>
        <w:t>ID</w:t>
      </w:r>
      <w:r>
        <w:rPr>
          <w:szCs w:val="21"/>
        </w:rPr>
        <w:t>异常</w:t>
      </w:r>
    </w:p>
    <w:p w:rsidR="00C6702A" w:rsidRDefault="00C6702A" w:rsidP="00C6702A">
      <w:pPr>
        <w:spacing w:line="240" w:lineRule="atLeast"/>
        <w:rPr>
          <w:szCs w:val="21"/>
        </w:rPr>
      </w:pPr>
      <w:r>
        <w:rPr>
          <w:szCs w:val="21"/>
        </w:rPr>
        <w:t xml:space="preserve">G1002002 </w:t>
      </w:r>
      <w:r>
        <w:rPr>
          <w:szCs w:val="21"/>
        </w:rPr>
        <w:t>订单创建人异常</w:t>
      </w:r>
    </w:p>
    <w:p w:rsidR="00C6702A" w:rsidRDefault="00C6702A" w:rsidP="00C6702A">
      <w:pPr>
        <w:spacing w:line="240" w:lineRule="atLeast"/>
        <w:rPr>
          <w:szCs w:val="21"/>
        </w:rPr>
      </w:pPr>
      <w:r>
        <w:rPr>
          <w:szCs w:val="21"/>
        </w:rPr>
        <w:t xml:space="preserve">G1002003 </w:t>
      </w:r>
      <w:r>
        <w:rPr>
          <w:szCs w:val="21"/>
        </w:rPr>
        <w:t>订单创建</w:t>
      </w:r>
      <w:r>
        <w:rPr>
          <w:szCs w:val="21"/>
        </w:rPr>
        <w:t>IP</w:t>
      </w:r>
      <w:r>
        <w:rPr>
          <w:szCs w:val="21"/>
        </w:rPr>
        <w:t>异常</w:t>
      </w:r>
    </w:p>
    <w:p w:rsidR="00C6702A" w:rsidRDefault="00C6702A" w:rsidP="00C6702A">
      <w:pPr>
        <w:spacing w:line="240" w:lineRule="atLeast"/>
        <w:rPr>
          <w:szCs w:val="21"/>
        </w:rPr>
      </w:pPr>
      <w:r>
        <w:rPr>
          <w:szCs w:val="21"/>
        </w:rPr>
        <w:t xml:space="preserve">G1003001 </w:t>
      </w:r>
      <w:r>
        <w:rPr>
          <w:szCs w:val="21"/>
        </w:rPr>
        <w:t>订单状态异常</w:t>
      </w:r>
    </w:p>
    <w:p w:rsidR="00C6702A" w:rsidRDefault="00C6702A" w:rsidP="00C6702A">
      <w:pPr>
        <w:spacing w:line="240" w:lineRule="atLeast"/>
        <w:rPr>
          <w:szCs w:val="21"/>
        </w:rPr>
      </w:pPr>
      <w:r>
        <w:rPr>
          <w:szCs w:val="21"/>
        </w:rPr>
        <w:t xml:space="preserve">G1002003 </w:t>
      </w:r>
      <w:r>
        <w:rPr>
          <w:szCs w:val="21"/>
        </w:rPr>
        <w:t>订单创建（联盟）重单异常</w:t>
      </w:r>
    </w:p>
    <w:p w:rsidR="00C6702A" w:rsidRDefault="00C6702A" w:rsidP="00C6702A">
      <w:pPr>
        <w:spacing w:line="240" w:lineRule="atLeast"/>
        <w:rPr>
          <w:szCs w:val="21"/>
        </w:rPr>
      </w:pPr>
      <w:r>
        <w:rPr>
          <w:szCs w:val="21"/>
        </w:rPr>
        <w:t xml:space="preserve">G1004001 </w:t>
      </w:r>
      <w:r>
        <w:rPr>
          <w:szCs w:val="21"/>
        </w:rPr>
        <w:t>订单配送项目异常</w:t>
      </w:r>
    </w:p>
    <w:p w:rsidR="00C6702A" w:rsidRDefault="00C6702A" w:rsidP="00C6702A">
      <w:pPr>
        <w:spacing w:line="240" w:lineRule="atLeast"/>
        <w:rPr>
          <w:szCs w:val="21"/>
        </w:rPr>
      </w:pPr>
      <w:r>
        <w:rPr>
          <w:szCs w:val="21"/>
        </w:rPr>
        <w:t xml:space="preserve">G1004002 </w:t>
      </w:r>
      <w:r>
        <w:rPr>
          <w:szCs w:val="21"/>
        </w:rPr>
        <w:t>订单配送类别异常</w:t>
      </w:r>
    </w:p>
    <w:p w:rsidR="00C6702A" w:rsidRDefault="00C6702A" w:rsidP="00C6702A">
      <w:pPr>
        <w:spacing w:line="240" w:lineRule="atLeast"/>
        <w:rPr>
          <w:szCs w:val="21"/>
        </w:rPr>
      </w:pPr>
      <w:r>
        <w:rPr>
          <w:szCs w:val="21"/>
        </w:rPr>
        <w:t xml:space="preserve">G1004003 </w:t>
      </w:r>
      <w:r>
        <w:rPr>
          <w:szCs w:val="21"/>
        </w:rPr>
        <w:t>订单配送地址异常</w:t>
      </w:r>
    </w:p>
    <w:p w:rsidR="00C6702A" w:rsidRDefault="00C6702A" w:rsidP="00C6702A">
      <w:pPr>
        <w:spacing w:line="240" w:lineRule="atLeast"/>
        <w:rPr>
          <w:szCs w:val="21"/>
        </w:rPr>
      </w:pPr>
      <w:r>
        <w:rPr>
          <w:szCs w:val="21"/>
        </w:rPr>
        <w:t xml:space="preserve">G1004004 </w:t>
      </w:r>
      <w:r>
        <w:rPr>
          <w:szCs w:val="21"/>
        </w:rPr>
        <w:t>订单配送邮编异常</w:t>
      </w:r>
    </w:p>
    <w:p w:rsidR="00C6702A" w:rsidRDefault="00C6702A" w:rsidP="00C6702A">
      <w:pPr>
        <w:spacing w:line="240" w:lineRule="atLeast"/>
        <w:rPr>
          <w:szCs w:val="21"/>
        </w:rPr>
      </w:pPr>
      <w:r>
        <w:rPr>
          <w:szCs w:val="21"/>
        </w:rPr>
        <w:t xml:space="preserve">G1004005001 </w:t>
      </w:r>
      <w:r>
        <w:rPr>
          <w:szCs w:val="21"/>
        </w:rPr>
        <w:t>订单配送金额项目异常</w:t>
      </w:r>
    </w:p>
    <w:p w:rsidR="00C6702A" w:rsidRDefault="00C6702A" w:rsidP="00C6702A">
      <w:pPr>
        <w:spacing w:line="240" w:lineRule="atLeast"/>
        <w:rPr>
          <w:szCs w:val="21"/>
        </w:rPr>
      </w:pPr>
      <w:r>
        <w:rPr>
          <w:szCs w:val="21"/>
        </w:rPr>
        <w:t xml:space="preserve">G1004005002 </w:t>
      </w:r>
      <w:r>
        <w:rPr>
          <w:szCs w:val="21"/>
        </w:rPr>
        <w:t>订单配送金额项目类别异常</w:t>
      </w:r>
    </w:p>
    <w:p w:rsidR="00C6702A" w:rsidRDefault="00C6702A" w:rsidP="00C6702A">
      <w:pPr>
        <w:spacing w:line="240" w:lineRule="atLeast"/>
        <w:rPr>
          <w:szCs w:val="21"/>
        </w:rPr>
      </w:pPr>
      <w:r>
        <w:rPr>
          <w:szCs w:val="21"/>
        </w:rPr>
        <w:t xml:space="preserve">G1004006001 </w:t>
      </w:r>
      <w:r>
        <w:rPr>
          <w:szCs w:val="21"/>
        </w:rPr>
        <w:t>订单配送联系人异常</w:t>
      </w:r>
    </w:p>
    <w:p w:rsidR="00C6702A" w:rsidRDefault="00C6702A" w:rsidP="00C6702A">
      <w:pPr>
        <w:spacing w:line="240" w:lineRule="atLeast"/>
        <w:rPr>
          <w:szCs w:val="21"/>
        </w:rPr>
      </w:pPr>
      <w:r>
        <w:rPr>
          <w:szCs w:val="21"/>
        </w:rPr>
        <w:t xml:space="preserve">G1004006002 </w:t>
      </w:r>
      <w:r>
        <w:rPr>
          <w:szCs w:val="21"/>
        </w:rPr>
        <w:t>订单配送联系人电话异常</w:t>
      </w:r>
    </w:p>
    <w:p w:rsidR="00C6702A" w:rsidRDefault="00C6702A" w:rsidP="00C6702A">
      <w:pPr>
        <w:spacing w:line="240" w:lineRule="atLeast"/>
        <w:rPr>
          <w:szCs w:val="21"/>
        </w:rPr>
      </w:pPr>
      <w:r>
        <w:rPr>
          <w:szCs w:val="21"/>
        </w:rPr>
        <w:t xml:space="preserve">G1004007001 </w:t>
      </w:r>
      <w:r>
        <w:rPr>
          <w:szCs w:val="21"/>
        </w:rPr>
        <w:t>订单配送金额异常</w:t>
      </w:r>
    </w:p>
    <w:p w:rsidR="00C6702A" w:rsidRDefault="00C6702A" w:rsidP="00C6702A">
      <w:pPr>
        <w:spacing w:line="240" w:lineRule="atLeast"/>
        <w:rPr>
          <w:szCs w:val="21"/>
        </w:rPr>
      </w:pPr>
      <w:r>
        <w:rPr>
          <w:szCs w:val="21"/>
        </w:rPr>
        <w:t xml:space="preserve">G1005001 </w:t>
      </w:r>
      <w:r>
        <w:rPr>
          <w:szCs w:val="21"/>
        </w:rPr>
        <w:t>配送发票异常</w:t>
      </w:r>
    </w:p>
    <w:p w:rsidR="00C6702A" w:rsidRDefault="00C6702A" w:rsidP="00C6702A">
      <w:pPr>
        <w:spacing w:line="240" w:lineRule="atLeast"/>
        <w:rPr>
          <w:szCs w:val="21"/>
        </w:rPr>
      </w:pPr>
      <w:r>
        <w:rPr>
          <w:szCs w:val="21"/>
        </w:rPr>
        <w:t xml:space="preserve">G1005002 </w:t>
      </w:r>
      <w:r>
        <w:rPr>
          <w:szCs w:val="21"/>
        </w:rPr>
        <w:t>订单发票抬头异常</w:t>
      </w:r>
    </w:p>
    <w:p w:rsidR="00C6702A" w:rsidRDefault="00C6702A" w:rsidP="00C6702A">
      <w:pPr>
        <w:spacing w:line="240" w:lineRule="atLeast"/>
        <w:rPr>
          <w:szCs w:val="21"/>
        </w:rPr>
      </w:pPr>
      <w:r>
        <w:rPr>
          <w:szCs w:val="21"/>
        </w:rPr>
        <w:t xml:space="preserve">G1005003 </w:t>
      </w:r>
      <w:r>
        <w:rPr>
          <w:szCs w:val="21"/>
        </w:rPr>
        <w:t>订单发票金额异常</w:t>
      </w:r>
    </w:p>
    <w:p w:rsidR="00C6702A" w:rsidRDefault="00C6702A" w:rsidP="00C6702A">
      <w:pPr>
        <w:spacing w:line="240" w:lineRule="atLeast"/>
        <w:rPr>
          <w:szCs w:val="21"/>
        </w:rPr>
      </w:pPr>
      <w:r>
        <w:rPr>
          <w:szCs w:val="21"/>
        </w:rPr>
        <w:t xml:space="preserve">G1005004 </w:t>
      </w:r>
      <w:r>
        <w:rPr>
          <w:szCs w:val="21"/>
        </w:rPr>
        <w:t>订单发票编号异常</w:t>
      </w:r>
    </w:p>
    <w:p w:rsidR="00C6702A" w:rsidRDefault="00C6702A" w:rsidP="00C6702A">
      <w:pPr>
        <w:spacing w:line="240" w:lineRule="atLeast"/>
        <w:rPr>
          <w:szCs w:val="21"/>
        </w:rPr>
      </w:pPr>
      <w:r>
        <w:rPr>
          <w:szCs w:val="21"/>
        </w:rPr>
        <w:t xml:space="preserve">G1005005 </w:t>
      </w:r>
      <w:r>
        <w:rPr>
          <w:szCs w:val="21"/>
        </w:rPr>
        <w:t>订单发票类型异常</w:t>
      </w:r>
    </w:p>
    <w:p w:rsidR="00C6702A" w:rsidRDefault="00C6702A" w:rsidP="00C6702A">
      <w:pPr>
        <w:spacing w:line="240" w:lineRule="atLeast"/>
        <w:rPr>
          <w:szCs w:val="21"/>
        </w:rPr>
      </w:pPr>
      <w:r>
        <w:rPr>
          <w:szCs w:val="21"/>
        </w:rPr>
        <w:t xml:space="preserve">G1006001 </w:t>
      </w:r>
      <w:r>
        <w:rPr>
          <w:szCs w:val="21"/>
        </w:rPr>
        <w:t>订单联系人异常</w:t>
      </w:r>
    </w:p>
    <w:p w:rsidR="00C6702A" w:rsidRDefault="00C6702A" w:rsidP="00C6702A">
      <w:pPr>
        <w:spacing w:line="240" w:lineRule="atLeast"/>
        <w:rPr>
          <w:szCs w:val="21"/>
        </w:rPr>
      </w:pPr>
      <w:r>
        <w:rPr>
          <w:szCs w:val="21"/>
        </w:rPr>
        <w:t xml:space="preserve">G1006002 </w:t>
      </w:r>
      <w:r>
        <w:rPr>
          <w:szCs w:val="21"/>
        </w:rPr>
        <w:t>订单联系人姓名异常</w:t>
      </w:r>
    </w:p>
    <w:p w:rsidR="00C6702A" w:rsidRDefault="00C6702A" w:rsidP="00C6702A">
      <w:pPr>
        <w:spacing w:line="240" w:lineRule="atLeast"/>
        <w:rPr>
          <w:szCs w:val="21"/>
        </w:rPr>
      </w:pPr>
      <w:r>
        <w:rPr>
          <w:szCs w:val="21"/>
        </w:rPr>
        <w:t xml:space="preserve">G1006003 </w:t>
      </w:r>
      <w:r>
        <w:rPr>
          <w:szCs w:val="21"/>
        </w:rPr>
        <w:t>订单联系人手机号码异常</w:t>
      </w:r>
    </w:p>
    <w:p w:rsidR="00C6702A" w:rsidRDefault="00C6702A" w:rsidP="00C6702A">
      <w:pPr>
        <w:spacing w:line="240" w:lineRule="atLeast"/>
        <w:rPr>
          <w:szCs w:val="21"/>
        </w:rPr>
      </w:pPr>
      <w:r>
        <w:rPr>
          <w:szCs w:val="21"/>
        </w:rPr>
        <w:t xml:space="preserve">G1006004 </w:t>
      </w:r>
      <w:r>
        <w:rPr>
          <w:szCs w:val="21"/>
        </w:rPr>
        <w:t>订单联系人电话号码异常</w:t>
      </w:r>
    </w:p>
    <w:p w:rsidR="00C6702A" w:rsidRDefault="00C6702A" w:rsidP="00C6702A">
      <w:pPr>
        <w:spacing w:line="240" w:lineRule="atLeast"/>
        <w:rPr>
          <w:szCs w:val="21"/>
        </w:rPr>
      </w:pPr>
      <w:r>
        <w:rPr>
          <w:szCs w:val="21"/>
        </w:rPr>
        <w:t xml:space="preserve">G1006005 </w:t>
      </w:r>
      <w:r>
        <w:rPr>
          <w:szCs w:val="21"/>
        </w:rPr>
        <w:t>订单联系人</w:t>
      </w:r>
      <w:r>
        <w:rPr>
          <w:szCs w:val="21"/>
        </w:rPr>
        <w:t>Email</w:t>
      </w:r>
      <w:r>
        <w:rPr>
          <w:szCs w:val="21"/>
        </w:rPr>
        <w:t>异常</w:t>
      </w:r>
    </w:p>
    <w:p w:rsidR="00C6702A" w:rsidRDefault="00C6702A" w:rsidP="00C6702A">
      <w:pPr>
        <w:spacing w:line="240" w:lineRule="atLeast"/>
        <w:rPr>
          <w:szCs w:val="21"/>
        </w:rPr>
      </w:pPr>
      <w:r>
        <w:rPr>
          <w:szCs w:val="21"/>
        </w:rPr>
        <w:t xml:space="preserve">G1006006 </w:t>
      </w:r>
      <w:r>
        <w:rPr>
          <w:szCs w:val="21"/>
        </w:rPr>
        <w:t>订单联系人传真异常</w:t>
      </w:r>
    </w:p>
    <w:p w:rsidR="00C6702A" w:rsidRDefault="00C6702A" w:rsidP="00C6702A">
      <w:pPr>
        <w:spacing w:line="240" w:lineRule="atLeast"/>
        <w:rPr>
          <w:szCs w:val="21"/>
        </w:rPr>
      </w:pPr>
      <w:r>
        <w:rPr>
          <w:szCs w:val="21"/>
        </w:rPr>
        <w:t xml:space="preserve">G1006007 </w:t>
      </w:r>
      <w:r>
        <w:rPr>
          <w:szCs w:val="21"/>
        </w:rPr>
        <w:t>订单联系人联系方式异常</w:t>
      </w:r>
    </w:p>
    <w:p w:rsidR="00C6702A" w:rsidRDefault="00C6702A" w:rsidP="00C6702A">
      <w:pPr>
        <w:spacing w:line="240" w:lineRule="atLeast"/>
        <w:rPr>
          <w:szCs w:val="21"/>
        </w:rPr>
      </w:pPr>
      <w:r>
        <w:rPr>
          <w:szCs w:val="21"/>
        </w:rPr>
        <w:t xml:space="preserve">G1006008 </w:t>
      </w:r>
      <w:r>
        <w:rPr>
          <w:szCs w:val="21"/>
        </w:rPr>
        <w:t>订单联系人性别异常</w:t>
      </w:r>
    </w:p>
    <w:p w:rsidR="00C6702A" w:rsidRDefault="00C6702A" w:rsidP="00C6702A">
      <w:pPr>
        <w:spacing w:line="240" w:lineRule="atLeast"/>
        <w:rPr>
          <w:szCs w:val="21"/>
        </w:rPr>
      </w:pPr>
      <w:r>
        <w:rPr>
          <w:szCs w:val="21"/>
        </w:rPr>
        <w:t>G1007001 HotelBidOrder</w:t>
      </w:r>
      <w:r>
        <w:rPr>
          <w:szCs w:val="21"/>
        </w:rPr>
        <w:t>异常</w:t>
      </w:r>
    </w:p>
    <w:p w:rsidR="00C6702A" w:rsidRDefault="00C6702A" w:rsidP="00C6702A">
      <w:pPr>
        <w:spacing w:line="240" w:lineRule="atLeast"/>
        <w:rPr>
          <w:szCs w:val="21"/>
        </w:rPr>
      </w:pPr>
      <w:r>
        <w:rPr>
          <w:szCs w:val="21"/>
        </w:rPr>
        <w:t xml:space="preserve">G1007002 </w:t>
      </w:r>
      <w:r>
        <w:rPr>
          <w:szCs w:val="21"/>
        </w:rPr>
        <w:t>新</w:t>
      </w:r>
      <w:r>
        <w:rPr>
          <w:szCs w:val="21"/>
        </w:rPr>
        <w:t>HotelBidOrder</w:t>
      </w:r>
      <w:r>
        <w:rPr>
          <w:szCs w:val="21"/>
        </w:rPr>
        <w:t>状态异常</w:t>
      </w:r>
    </w:p>
    <w:p w:rsidR="00C6702A" w:rsidRDefault="00C6702A" w:rsidP="00C6702A">
      <w:pPr>
        <w:spacing w:line="240" w:lineRule="atLeast"/>
        <w:rPr>
          <w:szCs w:val="21"/>
        </w:rPr>
      </w:pPr>
      <w:r>
        <w:rPr>
          <w:szCs w:val="21"/>
        </w:rPr>
        <w:t xml:space="preserve">G1007003001 </w:t>
      </w:r>
      <w:r>
        <w:rPr>
          <w:szCs w:val="21"/>
        </w:rPr>
        <w:t>订单产品异常</w:t>
      </w:r>
    </w:p>
    <w:p w:rsidR="00C6702A" w:rsidRDefault="00C6702A" w:rsidP="00C6702A">
      <w:pPr>
        <w:spacing w:line="240" w:lineRule="atLeast"/>
        <w:rPr>
          <w:szCs w:val="21"/>
        </w:rPr>
      </w:pPr>
      <w:r>
        <w:rPr>
          <w:szCs w:val="21"/>
        </w:rPr>
        <w:lastRenderedPageBreak/>
        <w:t xml:space="preserve">G1007003002 </w:t>
      </w:r>
      <w:r>
        <w:rPr>
          <w:szCs w:val="21"/>
        </w:rPr>
        <w:t>订单产品价格异常</w:t>
      </w:r>
    </w:p>
    <w:p w:rsidR="00C6702A" w:rsidRDefault="00C6702A" w:rsidP="00C6702A">
      <w:pPr>
        <w:spacing w:line="240" w:lineRule="atLeast"/>
        <w:rPr>
          <w:szCs w:val="21"/>
        </w:rPr>
      </w:pPr>
      <w:r>
        <w:rPr>
          <w:szCs w:val="21"/>
        </w:rPr>
        <w:t xml:space="preserve">G1007003003 </w:t>
      </w:r>
      <w:r>
        <w:rPr>
          <w:szCs w:val="21"/>
        </w:rPr>
        <w:t>订单产品入</w:t>
      </w:r>
      <w:r>
        <w:rPr>
          <w:szCs w:val="21"/>
        </w:rPr>
        <w:t>/</w:t>
      </w:r>
      <w:r>
        <w:rPr>
          <w:szCs w:val="21"/>
        </w:rPr>
        <w:t>离店时间或房间数量异常或不足提前预订天数</w:t>
      </w:r>
    </w:p>
    <w:p w:rsidR="00C6702A" w:rsidRDefault="00C6702A" w:rsidP="00C6702A">
      <w:pPr>
        <w:spacing w:line="240" w:lineRule="atLeast"/>
        <w:rPr>
          <w:szCs w:val="21"/>
        </w:rPr>
      </w:pPr>
      <w:r>
        <w:rPr>
          <w:szCs w:val="21"/>
        </w:rPr>
        <w:t xml:space="preserve">G1007003004 </w:t>
      </w:r>
      <w:r>
        <w:rPr>
          <w:szCs w:val="21"/>
        </w:rPr>
        <w:t>订单产品价格床型异常</w:t>
      </w:r>
    </w:p>
    <w:p w:rsidR="00C6702A" w:rsidRDefault="00C6702A" w:rsidP="00C6702A">
      <w:pPr>
        <w:spacing w:line="240" w:lineRule="atLeast"/>
        <w:rPr>
          <w:szCs w:val="21"/>
        </w:rPr>
      </w:pPr>
      <w:r>
        <w:rPr>
          <w:szCs w:val="21"/>
        </w:rPr>
        <w:t xml:space="preserve">G1007003005 </w:t>
      </w:r>
      <w:r>
        <w:rPr>
          <w:szCs w:val="21"/>
        </w:rPr>
        <w:t>订单产品异常</w:t>
      </w:r>
    </w:p>
    <w:p w:rsidR="00C6702A" w:rsidRDefault="00C6702A" w:rsidP="00C6702A">
      <w:pPr>
        <w:spacing w:line="240" w:lineRule="atLeast"/>
        <w:rPr>
          <w:szCs w:val="21"/>
        </w:rPr>
      </w:pPr>
      <w:r>
        <w:rPr>
          <w:szCs w:val="21"/>
        </w:rPr>
        <w:t xml:space="preserve">G1007003006 </w:t>
      </w:r>
      <w:r>
        <w:rPr>
          <w:szCs w:val="21"/>
        </w:rPr>
        <w:t>订单产品酒店</w:t>
      </w:r>
      <w:r>
        <w:rPr>
          <w:szCs w:val="21"/>
        </w:rPr>
        <w:t>ID</w:t>
      </w:r>
      <w:r>
        <w:rPr>
          <w:szCs w:val="21"/>
        </w:rPr>
        <w:t>异常</w:t>
      </w:r>
    </w:p>
    <w:p w:rsidR="00C6702A" w:rsidRDefault="00C6702A" w:rsidP="00C6702A">
      <w:pPr>
        <w:spacing w:line="240" w:lineRule="atLeast"/>
        <w:rPr>
          <w:szCs w:val="21"/>
        </w:rPr>
      </w:pPr>
      <w:r>
        <w:rPr>
          <w:szCs w:val="21"/>
        </w:rPr>
        <w:t xml:space="preserve">G1007003007 </w:t>
      </w:r>
      <w:r>
        <w:rPr>
          <w:szCs w:val="21"/>
        </w:rPr>
        <w:t>订单产品酒店名称异常</w:t>
      </w:r>
    </w:p>
    <w:p w:rsidR="00C6702A" w:rsidRDefault="00C6702A" w:rsidP="00C6702A">
      <w:pPr>
        <w:spacing w:line="240" w:lineRule="atLeast"/>
        <w:rPr>
          <w:szCs w:val="21"/>
        </w:rPr>
      </w:pPr>
      <w:r>
        <w:rPr>
          <w:szCs w:val="21"/>
        </w:rPr>
        <w:t xml:space="preserve">G1007003008 </w:t>
      </w:r>
      <w:r>
        <w:rPr>
          <w:szCs w:val="21"/>
        </w:rPr>
        <w:t>订单产品酒店城市</w:t>
      </w:r>
      <w:r>
        <w:rPr>
          <w:szCs w:val="21"/>
        </w:rPr>
        <w:t>ID</w:t>
      </w:r>
      <w:r>
        <w:rPr>
          <w:szCs w:val="21"/>
        </w:rPr>
        <w:t>异常</w:t>
      </w:r>
    </w:p>
    <w:p w:rsidR="00C6702A" w:rsidRDefault="00C6702A" w:rsidP="00C6702A">
      <w:pPr>
        <w:spacing w:line="240" w:lineRule="atLeast"/>
        <w:rPr>
          <w:szCs w:val="21"/>
        </w:rPr>
      </w:pPr>
      <w:r>
        <w:rPr>
          <w:szCs w:val="21"/>
        </w:rPr>
        <w:t xml:space="preserve">G1007003009 </w:t>
      </w:r>
      <w:r>
        <w:rPr>
          <w:szCs w:val="21"/>
        </w:rPr>
        <w:t>订单产品酒店城市名异常</w:t>
      </w:r>
    </w:p>
    <w:p w:rsidR="00C6702A" w:rsidRDefault="00C6702A" w:rsidP="00C6702A">
      <w:pPr>
        <w:spacing w:line="240" w:lineRule="atLeast"/>
        <w:rPr>
          <w:szCs w:val="21"/>
        </w:rPr>
      </w:pPr>
      <w:r>
        <w:rPr>
          <w:szCs w:val="21"/>
        </w:rPr>
        <w:t xml:space="preserve">G1007004001 </w:t>
      </w:r>
      <w:r>
        <w:rPr>
          <w:szCs w:val="21"/>
        </w:rPr>
        <w:t>订单产品房间量</w:t>
      </w:r>
      <w:r>
        <w:rPr>
          <w:szCs w:val="21"/>
        </w:rPr>
        <w:t>/</w:t>
      </w:r>
      <w:r>
        <w:rPr>
          <w:szCs w:val="21"/>
        </w:rPr>
        <w:t>入住离开时间不统一</w:t>
      </w:r>
    </w:p>
    <w:p w:rsidR="00C6702A" w:rsidRDefault="00C6702A" w:rsidP="00C6702A">
      <w:pPr>
        <w:spacing w:line="240" w:lineRule="atLeast"/>
        <w:rPr>
          <w:szCs w:val="21"/>
        </w:rPr>
      </w:pPr>
      <w:r>
        <w:rPr>
          <w:szCs w:val="21"/>
        </w:rPr>
        <w:t xml:space="preserve">G1007004002 </w:t>
      </w:r>
      <w:r>
        <w:rPr>
          <w:szCs w:val="21"/>
        </w:rPr>
        <w:t>订单旅行者异常</w:t>
      </w:r>
    </w:p>
    <w:p w:rsidR="00C6702A" w:rsidRDefault="00C6702A" w:rsidP="00C6702A">
      <w:pPr>
        <w:spacing w:line="240" w:lineRule="atLeast"/>
        <w:rPr>
          <w:szCs w:val="21"/>
        </w:rPr>
      </w:pPr>
      <w:r>
        <w:rPr>
          <w:szCs w:val="21"/>
        </w:rPr>
        <w:t xml:space="preserve">G1007004003 </w:t>
      </w:r>
      <w:r>
        <w:rPr>
          <w:szCs w:val="21"/>
        </w:rPr>
        <w:t>订单旅行者姓名异常</w:t>
      </w:r>
    </w:p>
    <w:p w:rsidR="00C6702A" w:rsidRDefault="00C6702A" w:rsidP="00C6702A">
      <w:pPr>
        <w:spacing w:line="240" w:lineRule="atLeast"/>
        <w:rPr>
          <w:szCs w:val="21"/>
        </w:rPr>
      </w:pPr>
      <w:r>
        <w:rPr>
          <w:szCs w:val="21"/>
        </w:rPr>
        <w:t xml:space="preserve">G1007004004 </w:t>
      </w:r>
      <w:r>
        <w:rPr>
          <w:szCs w:val="21"/>
        </w:rPr>
        <w:t>订单旅行者性别异常</w:t>
      </w:r>
    </w:p>
    <w:p w:rsidR="00C6702A" w:rsidRDefault="00C6702A" w:rsidP="00C6702A">
      <w:pPr>
        <w:spacing w:line="240" w:lineRule="atLeast"/>
        <w:rPr>
          <w:szCs w:val="21"/>
        </w:rPr>
      </w:pPr>
      <w:r>
        <w:rPr>
          <w:szCs w:val="21"/>
        </w:rPr>
        <w:t xml:space="preserve">G1008001 </w:t>
      </w:r>
      <w:r>
        <w:rPr>
          <w:szCs w:val="21"/>
        </w:rPr>
        <w:t>订单支付异常</w:t>
      </w:r>
    </w:p>
    <w:p w:rsidR="00C6702A" w:rsidRDefault="00C6702A" w:rsidP="00C6702A">
      <w:pPr>
        <w:spacing w:line="240" w:lineRule="atLeast"/>
        <w:rPr>
          <w:szCs w:val="21"/>
        </w:rPr>
      </w:pPr>
      <w:r>
        <w:rPr>
          <w:szCs w:val="21"/>
        </w:rPr>
        <w:t xml:space="preserve">G1008001001 </w:t>
      </w:r>
      <w:r>
        <w:rPr>
          <w:szCs w:val="21"/>
        </w:rPr>
        <w:t>订单支付项价格异常</w:t>
      </w:r>
    </w:p>
    <w:p w:rsidR="00C6702A" w:rsidRDefault="00C6702A" w:rsidP="00C6702A">
      <w:pPr>
        <w:spacing w:line="240" w:lineRule="atLeast"/>
        <w:rPr>
          <w:szCs w:val="21"/>
        </w:rPr>
      </w:pPr>
      <w:r>
        <w:rPr>
          <w:szCs w:val="21"/>
        </w:rPr>
        <w:t xml:space="preserve">G1009001 </w:t>
      </w:r>
      <w:r>
        <w:rPr>
          <w:szCs w:val="21"/>
        </w:rPr>
        <w:t>订单附加系统信息异常</w:t>
      </w:r>
    </w:p>
    <w:p w:rsidR="00C6702A" w:rsidRDefault="00C6702A" w:rsidP="00C6702A">
      <w:pPr>
        <w:spacing w:line="240" w:lineRule="atLeast"/>
        <w:rPr>
          <w:szCs w:val="21"/>
        </w:rPr>
      </w:pPr>
      <w:r>
        <w:rPr>
          <w:szCs w:val="21"/>
        </w:rPr>
        <w:t xml:space="preserve">G1009002 </w:t>
      </w:r>
      <w:r>
        <w:rPr>
          <w:szCs w:val="21"/>
        </w:rPr>
        <w:t>订单附加系统信息类型异常</w:t>
      </w:r>
    </w:p>
    <w:p w:rsidR="00C6702A" w:rsidRDefault="00C6702A" w:rsidP="00C6702A">
      <w:pPr>
        <w:spacing w:line="240" w:lineRule="atLeast"/>
        <w:rPr>
          <w:szCs w:val="21"/>
        </w:rPr>
      </w:pPr>
      <w:r>
        <w:rPr>
          <w:szCs w:val="21"/>
        </w:rPr>
        <w:t>G1010001 Membership</w:t>
      </w:r>
      <w:r>
        <w:rPr>
          <w:szCs w:val="21"/>
        </w:rPr>
        <w:t>异常</w:t>
      </w:r>
    </w:p>
    <w:p w:rsidR="00C6702A" w:rsidRDefault="00C6702A" w:rsidP="00C6702A">
      <w:pPr>
        <w:spacing w:line="240" w:lineRule="atLeast"/>
        <w:rPr>
          <w:szCs w:val="21"/>
        </w:rPr>
      </w:pPr>
      <w:r>
        <w:rPr>
          <w:szCs w:val="21"/>
        </w:rPr>
        <w:t xml:space="preserve">G2001001 </w:t>
      </w:r>
      <w:r>
        <w:rPr>
          <w:szCs w:val="21"/>
        </w:rPr>
        <w:t>接单信息异常</w:t>
      </w:r>
    </w:p>
    <w:p w:rsidR="00C6702A" w:rsidRDefault="00C6702A" w:rsidP="00C6702A">
      <w:pPr>
        <w:spacing w:line="240" w:lineRule="atLeast"/>
        <w:rPr>
          <w:szCs w:val="21"/>
        </w:rPr>
      </w:pPr>
      <w:r>
        <w:rPr>
          <w:szCs w:val="21"/>
        </w:rPr>
        <w:t xml:space="preserve">G2001002 </w:t>
      </w:r>
      <w:r>
        <w:rPr>
          <w:szCs w:val="21"/>
        </w:rPr>
        <w:t>接单</w:t>
      </w:r>
      <w:r>
        <w:rPr>
          <w:szCs w:val="21"/>
        </w:rPr>
        <w:t>ID</w:t>
      </w:r>
      <w:r>
        <w:rPr>
          <w:szCs w:val="21"/>
        </w:rPr>
        <w:t>异常</w:t>
      </w:r>
    </w:p>
    <w:p w:rsidR="00C6702A" w:rsidRDefault="00C6702A" w:rsidP="00C6702A">
      <w:pPr>
        <w:spacing w:line="240" w:lineRule="atLeast"/>
        <w:rPr>
          <w:szCs w:val="21"/>
        </w:rPr>
      </w:pPr>
      <w:r>
        <w:rPr>
          <w:szCs w:val="21"/>
        </w:rPr>
        <w:t xml:space="preserve">G2001003 </w:t>
      </w:r>
      <w:r>
        <w:rPr>
          <w:szCs w:val="21"/>
        </w:rPr>
        <w:t>接单产品</w:t>
      </w:r>
      <w:r>
        <w:rPr>
          <w:szCs w:val="21"/>
        </w:rPr>
        <w:t>ID</w:t>
      </w:r>
      <w:r>
        <w:rPr>
          <w:szCs w:val="21"/>
        </w:rPr>
        <w:t>异常</w:t>
      </w:r>
    </w:p>
    <w:p w:rsidR="00C6702A" w:rsidRDefault="00C6702A" w:rsidP="00C6702A">
      <w:pPr>
        <w:spacing w:line="240" w:lineRule="atLeast"/>
        <w:rPr>
          <w:szCs w:val="21"/>
        </w:rPr>
      </w:pPr>
      <w:r>
        <w:rPr>
          <w:szCs w:val="21"/>
        </w:rPr>
        <w:t xml:space="preserve">G2001004 </w:t>
      </w:r>
      <w:r>
        <w:rPr>
          <w:szCs w:val="21"/>
        </w:rPr>
        <w:t>接单</w:t>
      </w:r>
      <w:r>
        <w:rPr>
          <w:szCs w:val="21"/>
        </w:rPr>
        <w:t>SalesOrderID</w:t>
      </w:r>
      <w:r>
        <w:rPr>
          <w:szCs w:val="21"/>
        </w:rPr>
        <w:t>异常</w:t>
      </w:r>
    </w:p>
    <w:p w:rsidR="00C6702A" w:rsidRDefault="00C6702A" w:rsidP="00C6702A">
      <w:pPr>
        <w:spacing w:line="240" w:lineRule="atLeast"/>
        <w:rPr>
          <w:szCs w:val="21"/>
        </w:rPr>
      </w:pPr>
      <w:r>
        <w:rPr>
          <w:szCs w:val="21"/>
        </w:rPr>
        <w:t xml:space="preserve">G2001005 </w:t>
      </w:r>
      <w:r>
        <w:rPr>
          <w:szCs w:val="21"/>
        </w:rPr>
        <w:t>接单经销商</w:t>
      </w:r>
      <w:r>
        <w:rPr>
          <w:szCs w:val="21"/>
        </w:rPr>
        <w:t>ID</w:t>
      </w:r>
      <w:r>
        <w:rPr>
          <w:szCs w:val="21"/>
        </w:rPr>
        <w:t>异常</w:t>
      </w:r>
    </w:p>
    <w:p w:rsidR="00C6702A" w:rsidRDefault="00C6702A" w:rsidP="00C6702A">
      <w:pPr>
        <w:spacing w:line="240" w:lineRule="atLeast"/>
        <w:rPr>
          <w:szCs w:val="21"/>
        </w:rPr>
      </w:pPr>
      <w:r>
        <w:rPr>
          <w:szCs w:val="21"/>
        </w:rPr>
        <w:t xml:space="preserve">G2002001 </w:t>
      </w:r>
      <w:r>
        <w:rPr>
          <w:szCs w:val="21"/>
        </w:rPr>
        <w:t>接单价格信息异常</w:t>
      </w:r>
    </w:p>
    <w:p w:rsidR="00C6702A" w:rsidRDefault="00C6702A" w:rsidP="00C6702A">
      <w:pPr>
        <w:spacing w:line="240" w:lineRule="atLeast"/>
        <w:rPr>
          <w:szCs w:val="21"/>
        </w:rPr>
      </w:pPr>
      <w:r>
        <w:rPr>
          <w:szCs w:val="21"/>
        </w:rPr>
        <w:t xml:space="preserve">G2002002 </w:t>
      </w:r>
      <w:r>
        <w:rPr>
          <w:szCs w:val="21"/>
        </w:rPr>
        <w:t>接单基础价信息异常</w:t>
      </w:r>
    </w:p>
    <w:p w:rsidR="00C6702A" w:rsidRDefault="00C6702A" w:rsidP="00C6702A">
      <w:pPr>
        <w:spacing w:line="240" w:lineRule="atLeast"/>
        <w:rPr>
          <w:szCs w:val="21"/>
        </w:rPr>
      </w:pPr>
      <w:r>
        <w:rPr>
          <w:szCs w:val="21"/>
        </w:rPr>
        <w:t xml:space="preserve">G2002003 </w:t>
      </w:r>
      <w:r>
        <w:rPr>
          <w:szCs w:val="21"/>
        </w:rPr>
        <w:t>接单成本价信息（提供给经销商价格）异常</w:t>
      </w:r>
    </w:p>
    <w:p w:rsidR="00C6702A" w:rsidRDefault="00C6702A" w:rsidP="00C6702A">
      <w:pPr>
        <w:spacing w:line="240" w:lineRule="atLeast"/>
        <w:rPr>
          <w:szCs w:val="21"/>
        </w:rPr>
      </w:pPr>
      <w:r>
        <w:rPr>
          <w:szCs w:val="21"/>
        </w:rPr>
        <w:t xml:space="preserve">G2002004 </w:t>
      </w:r>
      <w:r>
        <w:rPr>
          <w:szCs w:val="21"/>
        </w:rPr>
        <w:t>接单折扣信息异常</w:t>
      </w:r>
    </w:p>
    <w:p w:rsidR="00C6702A" w:rsidRDefault="00C6702A" w:rsidP="00C6702A">
      <w:pPr>
        <w:spacing w:line="240" w:lineRule="atLeast"/>
        <w:rPr>
          <w:szCs w:val="21"/>
        </w:rPr>
      </w:pPr>
      <w:r>
        <w:rPr>
          <w:szCs w:val="21"/>
        </w:rPr>
        <w:t xml:space="preserve">G2002005 </w:t>
      </w:r>
      <w:r>
        <w:rPr>
          <w:szCs w:val="21"/>
        </w:rPr>
        <w:t>接单实际价格（卖价）异常</w:t>
      </w:r>
    </w:p>
    <w:p w:rsidR="00C6702A" w:rsidRDefault="00C6702A" w:rsidP="00C6702A">
      <w:pPr>
        <w:spacing w:line="240" w:lineRule="atLeast"/>
        <w:rPr>
          <w:szCs w:val="21"/>
        </w:rPr>
      </w:pPr>
      <w:r>
        <w:rPr>
          <w:szCs w:val="21"/>
        </w:rPr>
        <w:t xml:space="preserve">G3001001 </w:t>
      </w:r>
      <w:r>
        <w:rPr>
          <w:szCs w:val="21"/>
        </w:rPr>
        <w:t>国际酒店订单异常</w:t>
      </w:r>
    </w:p>
    <w:p w:rsidR="00C6702A" w:rsidRDefault="00C6702A" w:rsidP="00C6702A">
      <w:pPr>
        <w:spacing w:line="240" w:lineRule="atLeast"/>
        <w:rPr>
          <w:szCs w:val="21"/>
        </w:rPr>
      </w:pPr>
      <w:r>
        <w:rPr>
          <w:szCs w:val="21"/>
        </w:rPr>
        <w:t xml:space="preserve">G3002001 </w:t>
      </w:r>
      <w:r>
        <w:rPr>
          <w:szCs w:val="21"/>
        </w:rPr>
        <w:t>国际酒店订单产品异常</w:t>
      </w:r>
    </w:p>
    <w:p w:rsidR="00C6702A" w:rsidRDefault="00C6702A" w:rsidP="00C6702A">
      <w:pPr>
        <w:spacing w:line="240" w:lineRule="atLeast"/>
        <w:rPr>
          <w:szCs w:val="21"/>
        </w:rPr>
      </w:pPr>
      <w:r>
        <w:rPr>
          <w:szCs w:val="21"/>
        </w:rPr>
        <w:t xml:space="preserve">G3002002 </w:t>
      </w:r>
      <w:r>
        <w:rPr>
          <w:szCs w:val="21"/>
        </w:rPr>
        <w:t>国际酒店订单产品总价异常</w:t>
      </w:r>
    </w:p>
    <w:p w:rsidR="00C6702A" w:rsidRDefault="00C6702A" w:rsidP="00C6702A">
      <w:pPr>
        <w:spacing w:line="240" w:lineRule="atLeast"/>
        <w:rPr>
          <w:szCs w:val="21"/>
        </w:rPr>
      </w:pPr>
      <w:r>
        <w:rPr>
          <w:szCs w:val="21"/>
        </w:rPr>
        <w:t xml:space="preserve">G3002003 </w:t>
      </w:r>
      <w:r>
        <w:rPr>
          <w:szCs w:val="21"/>
        </w:rPr>
        <w:t>国际酒店订单产品酒店</w:t>
      </w:r>
      <w:r>
        <w:rPr>
          <w:szCs w:val="21"/>
        </w:rPr>
        <w:t>ID</w:t>
      </w:r>
      <w:r>
        <w:rPr>
          <w:szCs w:val="21"/>
        </w:rPr>
        <w:t>异常</w:t>
      </w:r>
    </w:p>
    <w:p w:rsidR="00C6702A" w:rsidRDefault="00C6702A" w:rsidP="00C6702A">
      <w:pPr>
        <w:spacing w:line="240" w:lineRule="atLeast"/>
        <w:rPr>
          <w:szCs w:val="21"/>
        </w:rPr>
      </w:pPr>
      <w:r>
        <w:rPr>
          <w:szCs w:val="21"/>
        </w:rPr>
        <w:t xml:space="preserve">G3002003 </w:t>
      </w:r>
      <w:r>
        <w:rPr>
          <w:szCs w:val="21"/>
        </w:rPr>
        <w:t>国际酒店订单产品酒店名称异常</w:t>
      </w:r>
    </w:p>
    <w:p w:rsidR="00C6702A" w:rsidRDefault="00C6702A" w:rsidP="00C6702A">
      <w:pPr>
        <w:spacing w:line="240" w:lineRule="atLeast"/>
        <w:rPr>
          <w:szCs w:val="21"/>
        </w:rPr>
      </w:pPr>
    </w:p>
    <w:p w:rsidR="00C6702A" w:rsidRDefault="00C6702A" w:rsidP="00C6702A">
      <w:pPr>
        <w:spacing w:line="240" w:lineRule="atLeast"/>
        <w:rPr>
          <w:szCs w:val="21"/>
        </w:rPr>
      </w:pPr>
    </w:p>
    <w:p w:rsidR="00C6702A" w:rsidRDefault="00C6702A" w:rsidP="00C6702A">
      <w:pPr>
        <w:spacing w:line="240" w:lineRule="atLeast"/>
      </w:pPr>
      <w:r>
        <w:rPr>
          <w:rFonts w:hint="eastAsia"/>
        </w:rPr>
        <w:t>A105020001-</w:t>
      </w:r>
      <w:r>
        <w:rPr>
          <w:rFonts w:hint="eastAsia"/>
        </w:rPr>
        <w:t>虚拟卡获取失败</w:t>
      </w:r>
      <w:r>
        <w:rPr>
          <w:rFonts w:hint="eastAsia"/>
        </w:rPr>
        <w:t xml:space="preserve"> </w:t>
      </w:r>
    </w:p>
    <w:p w:rsidR="00C6702A" w:rsidRDefault="00C6702A" w:rsidP="00C6702A">
      <w:pPr>
        <w:spacing w:line="240" w:lineRule="atLeast"/>
      </w:pPr>
      <w:r>
        <w:rPr>
          <w:rFonts w:hint="eastAsia"/>
        </w:rPr>
        <w:t>A105020002-</w:t>
      </w:r>
      <w:r>
        <w:rPr>
          <w:rFonts w:hint="eastAsia"/>
        </w:rPr>
        <w:t>虚拟卡解密失败</w:t>
      </w:r>
      <w:r>
        <w:rPr>
          <w:rFonts w:hint="eastAsia"/>
        </w:rPr>
        <w:t xml:space="preserve"> </w:t>
      </w:r>
    </w:p>
    <w:p w:rsidR="00C6702A" w:rsidRDefault="00C6702A" w:rsidP="00C6702A">
      <w:pPr>
        <w:spacing w:line="240" w:lineRule="atLeast"/>
      </w:pPr>
      <w:r>
        <w:rPr>
          <w:rFonts w:hint="eastAsia"/>
        </w:rPr>
        <w:t>A103010101-</w:t>
      </w:r>
      <w:r>
        <w:rPr>
          <w:rFonts w:hint="eastAsia"/>
        </w:rPr>
        <w:t>系统错误</w:t>
      </w:r>
      <w:r>
        <w:rPr>
          <w:rFonts w:hint="eastAsia"/>
        </w:rPr>
        <w:t>-</w:t>
      </w:r>
      <w:r>
        <w:rPr>
          <w:rFonts w:hint="eastAsia"/>
        </w:rPr>
        <w:t>国际酒店接口连接失败</w:t>
      </w:r>
      <w:r>
        <w:rPr>
          <w:rFonts w:hint="eastAsia"/>
        </w:rPr>
        <w:t xml:space="preserve"> </w:t>
      </w:r>
    </w:p>
    <w:p w:rsidR="00C6702A" w:rsidRDefault="00C6702A" w:rsidP="00C6702A">
      <w:pPr>
        <w:spacing w:line="240" w:lineRule="atLeast"/>
      </w:pPr>
      <w:r>
        <w:rPr>
          <w:rFonts w:hint="eastAsia"/>
        </w:rPr>
        <w:t>A103010102-</w:t>
      </w:r>
      <w:r>
        <w:rPr>
          <w:rFonts w:hint="eastAsia"/>
        </w:rPr>
        <w:t>信用卡加密过期</w:t>
      </w:r>
      <w:r>
        <w:rPr>
          <w:rFonts w:hint="eastAsia"/>
        </w:rPr>
        <w:t xml:space="preserve"> </w:t>
      </w:r>
    </w:p>
    <w:p w:rsidR="00C6702A" w:rsidRDefault="00C6702A" w:rsidP="00C6702A">
      <w:pPr>
        <w:spacing w:line="240" w:lineRule="atLeast"/>
      </w:pPr>
      <w:r>
        <w:rPr>
          <w:rFonts w:hint="eastAsia"/>
        </w:rPr>
        <w:t>A103010103-</w:t>
      </w:r>
      <w:r>
        <w:rPr>
          <w:rFonts w:hint="eastAsia"/>
        </w:rPr>
        <w:t>信用卡二级加密过期</w:t>
      </w:r>
      <w:r>
        <w:rPr>
          <w:rFonts w:hint="eastAsia"/>
        </w:rPr>
        <w:t xml:space="preserve"> </w:t>
      </w:r>
    </w:p>
    <w:p w:rsidR="00C6702A" w:rsidRDefault="00C6702A" w:rsidP="00C6702A">
      <w:pPr>
        <w:spacing w:line="240" w:lineRule="atLeast"/>
      </w:pPr>
      <w:r>
        <w:rPr>
          <w:rFonts w:hint="eastAsia"/>
        </w:rPr>
        <w:t>A103010104-</w:t>
      </w:r>
      <w:r>
        <w:rPr>
          <w:rFonts w:hint="eastAsia"/>
        </w:rPr>
        <w:t>信用卡加密规则错误</w:t>
      </w:r>
      <w:r>
        <w:rPr>
          <w:rFonts w:hint="eastAsia"/>
        </w:rPr>
        <w:t xml:space="preserve"> </w:t>
      </w:r>
    </w:p>
    <w:p w:rsidR="00C6702A" w:rsidRDefault="00C6702A" w:rsidP="00C6702A">
      <w:pPr>
        <w:spacing w:line="240" w:lineRule="atLeast"/>
      </w:pPr>
      <w:r>
        <w:rPr>
          <w:rFonts w:hint="eastAsia"/>
        </w:rPr>
        <w:t>A203010201-</w:t>
      </w:r>
      <w:r>
        <w:rPr>
          <w:rFonts w:hint="eastAsia"/>
        </w:rPr>
        <w:t>超时重试</w:t>
      </w:r>
      <w:r>
        <w:rPr>
          <w:rFonts w:hint="eastAsia"/>
        </w:rPr>
        <w:t xml:space="preserve"> </w:t>
      </w:r>
    </w:p>
    <w:p w:rsidR="00C6702A" w:rsidRDefault="00C6702A" w:rsidP="00C6702A">
      <w:pPr>
        <w:spacing w:line="240" w:lineRule="atLeast"/>
      </w:pPr>
      <w:r>
        <w:rPr>
          <w:rFonts w:hint="eastAsia"/>
        </w:rPr>
        <w:t>A203010202-</w:t>
      </w:r>
      <w:r>
        <w:rPr>
          <w:rFonts w:hint="eastAsia"/>
        </w:rPr>
        <w:t>酒店访问地址错误</w:t>
      </w:r>
      <w:r>
        <w:rPr>
          <w:rFonts w:hint="eastAsia"/>
        </w:rPr>
        <w:t xml:space="preserve"> </w:t>
      </w:r>
    </w:p>
    <w:p w:rsidR="00C6702A" w:rsidRDefault="00C6702A" w:rsidP="00C6702A">
      <w:pPr>
        <w:spacing w:line="240" w:lineRule="atLeast"/>
      </w:pPr>
      <w:r>
        <w:rPr>
          <w:rFonts w:hint="eastAsia"/>
        </w:rPr>
        <w:t>A203010202-</w:t>
      </w:r>
      <w:r>
        <w:rPr>
          <w:rFonts w:hint="eastAsia"/>
        </w:rPr>
        <w:t>酒店系统错误</w:t>
      </w:r>
      <w:r>
        <w:rPr>
          <w:rFonts w:hint="eastAsia"/>
        </w:rPr>
        <w:t xml:space="preserve"> </w:t>
      </w:r>
    </w:p>
    <w:p w:rsidR="00C6702A" w:rsidRDefault="00C6702A" w:rsidP="00C6702A">
      <w:pPr>
        <w:spacing w:line="240" w:lineRule="atLeast"/>
      </w:pPr>
      <w:r>
        <w:rPr>
          <w:rFonts w:hint="eastAsia"/>
        </w:rPr>
        <w:t>A203010203-</w:t>
      </w:r>
      <w:r>
        <w:rPr>
          <w:rFonts w:hint="eastAsia"/>
        </w:rPr>
        <w:t>获取数据失败，检查发送参数及格式是否正确</w:t>
      </w:r>
      <w:r>
        <w:rPr>
          <w:rFonts w:hint="eastAsia"/>
        </w:rPr>
        <w:t xml:space="preserve"> </w:t>
      </w:r>
    </w:p>
    <w:p w:rsidR="00C6702A" w:rsidRDefault="00C6702A" w:rsidP="00C6702A">
      <w:pPr>
        <w:spacing w:line="240" w:lineRule="atLeast"/>
      </w:pPr>
      <w:r>
        <w:rPr>
          <w:rFonts w:hint="eastAsia"/>
        </w:rPr>
        <w:lastRenderedPageBreak/>
        <w:t>A103020101-</w:t>
      </w:r>
      <w:r>
        <w:rPr>
          <w:rFonts w:hint="eastAsia"/>
        </w:rPr>
        <w:t>系统错误</w:t>
      </w:r>
      <w:r>
        <w:rPr>
          <w:rFonts w:hint="eastAsia"/>
        </w:rPr>
        <w:t>-</w:t>
      </w:r>
      <w:r>
        <w:rPr>
          <w:rFonts w:hint="eastAsia"/>
        </w:rPr>
        <w:t>国际酒店接口</w:t>
      </w:r>
      <w:r>
        <w:rPr>
          <w:rFonts w:hint="eastAsia"/>
        </w:rPr>
        <w:t xml:space="preserve"> ghotel.order.cancel </w:t>
      </w:r>
      <w:r>
        <w:rPr>
          <w:rFonts w:hint="eastAsia"/>
        </w:rPr>
        <w:t>连接失败</w:t>
      </w:r>
      <w:r>
        <w:rPr>
          <w:rFonts w:hint="eastAsia"/>
        </w:rPr>
        <w:t xml:space="preserve"> </w:t>
      </w:r>
    </w:p>
    <w:p w:rsidR="00C6702A" w:rsidRDefault="00C6702A" w:rsidP="00C6702A">
      <w:pPr>
        <w:spacing w:line="240" w:lineRule="atLeast"/>
      </w:pPr>
      <w:r>
        <w:rPr>
          <w:rFonts w:hint="eastAsia"/>
        </w:rPr>
        <w:t>A103020201-</w:t>
      </w:r>
      <w:r>
        <w:rPr>
          <w:rFonts w:hint="eastAsia"/>
        </w:rPr>
        <w:t>系统错误</w:t>
      </w:r>
      <w:r>
        <w:rPr>
          <w:rFonts w:hint="eastAsia"/>
        </w:rPr>
        <w:t>-</w:t>
      </w:r>
      <w:r>
        <w:rPr>
          <w:rFonts w:hint="eastAsia"/>
        </w:rPr>
        <w:t>国际酒店接口</w:t>
      </w:r>
      <w:r>
        <w:rPr>
          <w:rFonts w:hint="eastAsia"/>
        </w:rPr>
        <w:t xml:space="preserve"> ghotel.order.create </w:t>
      </w:r>
      <w:r>
        <w:rPr>
          <w:rFonts w:hint="eastAsia"/>
        </w:rPr>
        <w:t>连接失败</w:t>
      </w:r>
      <w:r>
        <w:rPr>
          <w:rFonts w:hint="eastAsia"/>
        </w:rPr>
        <w:t xml:space="preserve"> </w:t>
      </w:r>
    </w:p>
    <w:p w:rsidR="00C6702A" w:rsidRDefault="00C6702A" w:rsidP="00C6702A">
      <w:pPr>
        <w:spacing w:line="240" w:lineRule="atLeast"/>
      </w:pPr>
      <w:r>
        <w:rPr>
          <w:rFonts w:hint="eastAsia"/>
        </w:rPr>
        <w:t>A103020202-</w:t>
      </w:r>
      <w:r>
        <w:rPr>
          <w:rFonts w:hint="eastAsia"/>
        </w:rPr>
        <w:t>房间信息</w:t>
      </w:r>
      <w:r>
        <w:rPr>
          <w:rFonts w:hint="eastAsia"/>
        </w:rPr>
        <w:t>InterHotelRoomTypes</w:t>
      </w:r>
      <w:r>
        <w:rPr>
          <w:rFonts w:hint="eastAsia"/>
        </w:rPr>
        <w:t>不能为空</w:t>
      </w:r>
      <w:r>
        <w:rPr>
          <w:rFonts w:hint="eastAsia"/>
        </w:rPr>
        <w:t xml:space="preserve"> </w:t>
      </w:r>
    </w:p>
    <w:p w:rsidR="00C6702A" w:rsidRDefault="00C6702A" w:rsidP="00C6702A">
      <w:pPr>
        <w:spacing w:line="240" w:lineRule="atLeast"/>
      </w:pPr>
      <w:r>
        <w:rPr>
          <w:rFonts w:hint="eastAsia"/>
        </w:rPr>
        <w:t>A103020203-</w:t>
      </w:r>
      <w:r>
        <w:rPr>
          <w:rFonts w:hint="eastAsia"/>
        </w:rPr>
        <w:t>虚拟卡绑定的用户需填写参数</w:t>
      </w:r>
      <w:r>
        <w:rPr>
          <w:rFonts w:hint="eastAsia"/>
        </w:rPr>
        <w:t xml:space="preserve">IsGurantedOrCharged </w:t>
      </w:r>
    </w:p>
    <w:p w:rsidR="00C6702A" w:rsidRDefault="00C6702A" w:rsidP="00C6702A">
      <w:pPr>
        <w:spacing w:line="240" w:lineRule="atLeast"/>
      </w:pPr>
      <w:r>
        <w:rPr>
          <w:rFonts w:hint="eastAsia"/>
        </w:rPr>
        <w:t>A103020205-</w:t>
      </w:r>
      <w:r>
        <w:rPr>
          <w:rFonts w:hint="eastAsia"/>
        </w:rPr>
        <w:t>担保订单需要填证件号码</w:t>
      </w:r>
      <w:r>
        <w:rPr>
          <w:rFonts w:hint="eastAsia"/>
        </w:rPr>
        <w:t xml:space="preserve"> CertificateNO </w:t>
      </w:r>
    </w:p>
    <w:p w:rsidR="00C6702A" w:rsidRDefault="00C6702A" w:rsidP="00C6702A">
      <w:pPr>
        <w:spacing w:line="240" w:lineRule="atLeast"/>
      </w:pPr>
      <w:r>
        <w:rPr>
          <w:rFonts w:hint="eastAsia"/>
        </w:rPr>
        <w:t>A103020206-</w:t>
      </w:r>
      <w:r>
        <w:rPr>
          <w:rFonts w:hint="eastAsia"/>
        </w:rPr>
        <w:t>担保订单需要填证件类型</w:t>
      </w:r>
      <w:r>
        <w:rPr>
          <w:rFonts w:hint="eastAsia"/>
        </w:rPr>
        <w:t xml:space="preserve"> CertificateType </w:t>
      </w:r>
    </w:p>
    <w:p w:rsidR="00C6702A" w:rsidRDefault="00C6702A" w:rsidP="00C6702A">
      <w:pPr>
        <w:spacing w:line="240" w:lineRule="atLeast"/>
      </w:pPr>
      <w:r>
        <w:rPr>
          <w:rFonts w:hint="eastAsia"/>
        </w:rPr>
        <w:t>A103020207-</w:t>
      </w:r>
      <w:r>
        <w:rPr>
          <w:rFonts w:hint="eastAsia"/>
        </w:rPr>
        <w:t>担保订单需要填信用卡号</w:t>
      </w:r>
      <w:r>
        <w:rPr>
          <w:rFonts w:hint="eastAsia"/>
        </w:rPr>
        <w:t xml:space="preserve"> CreditCardNO </w:t>
      </w:r>
    </w:p>
    <w:p w:rsidR="00C6702A" w:rsidRDefault="00C6702A" w:rsidP="00C6702A">
      <w:pPr>
        <w:spacing w:line="240" w:lineRule="atLeast"/>
      </w:pPr>
      <w:r>
        <w:rPr>
          <w:rFonts w:hint="eastAsia"/>
        </w:rPr>
        <w:t>A103020208-</w:t>
      </w:r>
      <w:r>
        <w:rPr>
          <w:rFonts w:hint="eastAsia"/>
        </w:rPr>
        <w:t>担保订单需要填信用卡效验码</w:t>
      </w:r>
      <w:r>
        <w:rPr>
          <w:rFonts w:hint="eastAsia"/>
        </w:rPr>
        <w:t xml:space="preserve"> CreditVerifyCode </w:t>
      </w:r>
    </w:p>
    <w:p w:rsidR="00C6702A" w:rsidRDefault="00C6702A" w:rsidP="00C6702A">
      <w:pPr>
        <w:spacing w:line="240" w:lineRule="atLeast"/>
      </w:pPr>
      <w:r>
        <w:rPr>
          <w:rFonts w:hint="eastAsia"/>
        </w:rPr>
        <w:t>A103020209-</w:t>
      </w:r>
      <w:r>
        <w:rPr>
          <w:rFonts w:hint="eastAsia"/>
        </w:rPr>
        <w:t>担保订单需要填信用卡过期时间</w:t>
      </w:r>
      <w:r>
        <w:rPr>
          <w:rFonts w:hint="eastAsia"/>
        </w:rPr>
        <w:t xml:space="preserve"> ExpiredTime </w:t>
      </w:r>
    </w:p>
    <w:p w:rsidR="00C6702A" w:rsidRDefault="00C6702A" w:rsidP="00C6702A">
      <w:pPr>
        <w:spacing w:line="240" w:lineRule="atLeast"/>
      </w:pPr>
      <w:r>
        <w:rPr>
          <w:rFonts w:hint="eastAsia"/>
        </w:rPr>
        <w:t>A103020210-</w:t>
      </w:r>
      <w:r>
        <w:rPr>
          <w:rFonts w:hint="eastAsia"/>
        </w:rPr>
        <w:t>担保订单需要填信用卡持卡人</w:t>
      </w:r>
      <w:r>
        <w:rPr>
          <w:rFonts w:hint="eastAsia"/>
        </w:rPr>
        <w:t xml:space="preserve"> HolderName </w:t>
      </w:r>
    </w:p>
    <w:p w:rsidR="00C6702A" w:rsidRDefault="00C6702A" w:rsidP="00C6702A">
      <w:pPr>
        <w:spacing w:line="240" w:lineRule="atLeast"/>
      </w:pPr>
      <w:r>
        <w:rPr>
          <w:rFonts w:hint="eastAsia"/>
        </w:rPr>
        <w:t>A103020301-</w:t>
      </w:r>
      <w:r>
        <w:rPr>
          <w:rFonts w:hint="eastAsia"/>
        </w:rPr>
        <w:t>系统错误</w:t>
      </w:r>
      <w:r>
        <w:rPr>
          <w:rFonts w:hint="eastAsia"/>
        </w:rPr>
        <w:t>-</w:t>
      </w:r>
      <w:r>
        <w:rPr>
          <w:rFonts w:hint="eastAsia"/>
        </w:rPr>
        <w:t>国际酒店接口</w:t>
      </w:r>
      <w:r>
        <w:rPr>
          <w:rFonts w:hint="eastAsia"/>
        </w:rPr>
        <w:t xml:space="preserve"> ghotel.order.detail </w:t>
      </w:r>
      <w:r>
        <w:rPr>
          <w:rFonts w:hint="eastAsia"/>
        </w:rPr>
        <w:t>连接失败</w:t>
      </w:r>
      <w:r>
        <w:rPr>
          <w:rFonts w:hint="eastAsia"/>
        </w:rPr>
        <w:t xml:space="preserve"> </w:t>
      </w:r>
    </w:p>
    <w:p w:rsidR="00C6702A" w:rsidRDefault="00C6702A" w:rsidP="00C6702A">
      <w:pPr>
        <w:spacing w:line="240" w:lineRule="atLeast"/>
      </w:pPr>
      <w:r>
        <w:rPr>
          <w:rFonts w:hint="eastAsia"/>
        </w:rPr>
        <w:t>A103020401-</w:t>
      </w:r>
      <w:r>
        <w:rPr>
          <w:rFonts w:hint="eastAsia"/>
        </w:rPr>
        <w:t>系统错误</w:t>
      </w:r>
      <w:r>
        <w:rPr>
          <w:rFonts w:hint="eastAsia"/>
        </w:rPr>
        <w:t>-</w:t>
      </w:r>
      <w:r>
        <w:rPr>
          <w:rFonts w:hint="eastAsia"/>
        </w:rPr>
        <w:t>国际酒店接口</w:t>
      </w:r>
      <w:r>
        <w:rPr>
          <w:rFonts w:hint="eastAsia"/>
        </w:rPr>
        <w:t xml:space="preserve"> ghotel.order.list </w:t>
      </w:r>
      <w:r>
        <w:rPr>
          <w:rFonts w:hint="eastAsia"/>
        </w:rPr>
        <w:t>连接失败</w:t>
      </w:r>
      <w:r>
        <w:rPr>
          <w:rFonts w:hint="eastAsia"/>
        </w:rPr>
        <w:t xml:space="preserve"> </w:t>
      </w:r>
    </w:p>
    <w:p w:rsidR="00C6702A" w:rsidRDefault="00C6702A" w:rsidP="00C6702A">
      <w:pPr>
        <w:spacing w:line="240" w:lineRule="atLeast"/>
      </w:pPr>
      <w:r>
        <w:rPr>
          <w:rFonts w:hint="eastAsia"/>
        </w:rPr>
        <w:t>A103020501-</w:t>
      </w:r>
      <w:r>
        <w:rPr>
          <w:rFonts w:hint="eastAsia"/>
        </w:rPr>
        <w:t>系统错误</w:t>
      </w:r>
      <w:r>
        <w:rPr>
          <w:rFonts w:hint="eastAsia"/>
        </w:rPr>
        <w:t>-</w:t>
      </w:r>
      <w:r>
        <w:rPr>
          <w:rFonts w:hint="eastAsia"/>
        </w:rPr>
        <w:t>国际酒店接口</w:t>
      </w:r>
      <w:r>
        <w:rPr>
          <w:rFonts w:hint="eastAsia"/>
        </w:rPr>
        <w:t xml:space="preserve"> ghotel.search.detail </w:t>
      </w:r>
      <w:r>
        <w:rPr>
          <w:rFonts w:hint="eastAsia"/>
        </w:rPr>
        <w:t>连接失败</w:t>
      </w:r>
      <w:r>
        <w:rPr>
          <w:rFonts w:hint="eastAsia"/>
        </w:rPr>
        <w:t xml:space="preserve"> </w:t>
      </w:r>
    </w:p>
    <w:p w:rsidR="00C6702A" w:rsidRDefault="00C6702A" w:rsidP="00C6702A">
      <w:pPr>
        <w:spacing w:line="240" w:lineRule="atLeast"/>
      </w:pPr>
      <w:r>
        <w:rPr>
          <w:rFonts w:hint="eastAsia"/>
        </w:rPr>
        <w:t>A103020601-</w:t>
      </w:r>
      <w:r>
        <w:rPr>
          <w:rFonts w:hint="eastAsia"/>
        </w:rPr>
        <w:t>系统错误</w:t>
      </w:r>
      <w:r>
        <w:rPr>
          <w:rFonts w:hint="eastAsia"/>
        </w:rPr>
        <w:t>-</w:t>
      </w:r>
      <w:r>
        <w:rPr>
          <w:rFonts w:hint="eastAsia"/>
        </w:rPr>
        <w:t>国际酒店接口</w:t>
      </w:r>
      <w:r>
        <w:rPr>
          <w:rFonts w:hint="eastAsia"/>
        </w:rPr>
        <w:t xml:space="preserve"> ghotel.search.list </w:t>
      </w:r>
      <w:r>
        <w:rPr>
          <w:rFonts w:hint="eastAsia"/>
        </w:rPr>
        <w:t>连接失败</w:t>
      </w:r>
      <w:r>
        <w:rPr>
          <w:rFonts w:hint="eastAsia"/>
        </w:rPr>
        <w:t xml:space="preserve"> </w:t>
      </w:r>
    </w:p>
    <w:p w:rsidR="00C6702A" w:rsidRDefault="00C6702A" w:rsidP="00C6702A">
      <w:pPr>
        <w:spacing w:line="240" w:lineRule="atLeast"/>
      </w:pPr>
      <w:r>
        <w:rPr>
          <w:rFonts w:hint="eastAsia"/>
        </w:rPr>
        <w:t>A103020602-</w:t>
      </w:r>
      <w:r>
        <w:rPr>
          <w:rFonts w:hint="eastAsia"/>
        </w:rPr>
        <w:t>目的地</w:t>
      </w:r>
      <w:r>
        <w:rPr>
          <w:rFonts w:hint="eastAsia"/>
        </w:rPr>
        <w:t xml:space="preserve">ID </w:t>
      </w:r>
      <w:r>
        <w:rPr>
          <w:rFonts w:hint="eastAsia"/>
        </w:rPr>
        <w:t>酒店</w:t>
      </w:r>
      <w:r>
        <w:rPr>
          <w:rFonts w:hint="eastAsia"/>
        </w:rPr>
        <w:t xml:space="preserve">ID </w:t>
      </w:r>
      <w:r>
        <w:rPr>
          <w:rFonts w:hint="eastAsia"/>
        </w:rPr>
        <w:t>经纬度不能同时为空</w:t>
      </w:r>
      <w:r>
        <w:rPr>
          <w:rFonts w:hint="eastAsia"/>
        </w:rPr>
        <w:t xml:space="preserve"> </w:t>
      </w:r>
    </w:p>
    <w:p w:rsidR="00C6702A" w:rsidRDefault="00C6702A" w:rsidP="00C6702A">
      <w:pPr>
        <w:spacing w:line="240" w:lineRule="atLeast"/>
      </w:pPr>
      <w:r>
        <w:rPr>
          <w:rFonts w:hint="eastAsia"/>
        </w:rPr>
        <w:t>A103020603-</w:t>
      </w:r>
      <w:r>
        <w:rPr>
          <w:rFonts w:hint="eastAsia"/>
        </w:rPr>
        <w:t>房间信息</w:t>
      </w:r>
      <w:r>
        <w:rPr>
          <w:rFonts w:hint="eastAsia"/>
        </w:rPr>
        <w:t>RoomGroup</w:t>
      </w:r>
      <w:r>
        <w:rPr>
          <w:rFonts w:hint="eastAsia"/>
        </w:rPr>
        <w:t>不能为空</w:t>
      </w:r>
      <w:r>
        <w:rPr>
          <w:rFonts w:hint="eastAsia"/>
        </w:rPr>
        <w:t xml:space="preserve"> </w:t>
      </w:r>
    </w:p>
    <w:p w:rsidR="00C6702A" w:rsidRDefault="00C6702A" w:rsidP="00C6702A">
      <w:pPr>
        <w:spacing w:line="240" w:lineRule="atLeast"/>
      </w:pPr>
      <w:r>
        <w:rPr>
          <w:rFonts w:hint="eastAsia"/>
        </w:rPr>
        <w:t>A103020701-</w:t>
      </w:r>
      <w:r>
        <w:rPr>
          <w:rFonts w:hint="eastAsia"/>
        </w:rPr>
        <w:t>系统错误</w:t>
      </w:r>
      <w:r>
        <w:rPr>
          <w:rFonts w:hint="eastAsia"/>
        </w:rPr>
        <w:t>-</w:t>
      </w:r>
      <w:r>
        <w:rPr>
          <w:rFonts w:hint="eastAsia"/>
        </w:rPr>
        <w:t>国际酒店接口</w:t>
      </w:r>
      <w:r>
        <w:rPr>
          <w:rFonts w:hint="eastAsia"/>
        </w:rPr>
        <w:t xml:space="preserve"> ghotel.search.room </w:t>
      </w:r>
      <w:r>
        <w:rPr>
          <w:rFonts w:hint="eastAsia"/>
        </w:rPr>
        <w:t>连接失败</w:t>
      </w:r>
      <w:r>
        <w:rPr>
          <w:rFonts w:hint="eastAsia"/>
        </w:rPr>
        <w:t xml:space="preserve"> </w:t>
      </w:r>
    </w:p>
    <w:p w:rsidR="00C6702A" w:rsidRDefault="00C6702A" w:rsidP="00C6702A">
      <w:pPr>
        <w:spacing w:line="240" w:lineRule="atLeast"/>
      </w:pPr>
      <w:r>
        <w:rPr>
          <w:rFonts w:hint="eastAsia"/>
        </w:rPr>
        <w:t>A103020603-</w:t>
      </w:r>
      <w:r>
        <w:rPr>
          <w:rFonts w:hint="eastAsia"/>
        </w:rPr>
        <w:t>房间信息</w:t>
      </w:r>
      <w:r>
        <w:rPr>
          <w:rFonts w:hint="eastAsia"/>
        </w:rPr>
        <w:t>RoomGroup</w:t>
      </w:r>
      <w:r>
        <w:rPr>
          <w:rFonts w:hint="eastAsia"/>
        </w:rPr>
        <w:t>不能为空</w:t>
      </w:r>
      <w:r>
        <w:rPr>
          <w:rFonts w:hint="eastAsia"/>
        </w:rPr>
        <w:t xml:space="preserve"> </w:t>
      </w:r>
    </w:p>
    <w:p w:rsidR="00C6702A" w:rsidRDefault="00C6702A" w:rsidP="00C6702A">
      <w:pPr>
        <w:spacing w:line="240" w:lineRule="atLeast"/>
      </w:pPr>
      <w:r>
        <w:rPr>
          <w:rFonts w:hint="eastAsia"/>
        </w:rPr>
        <w:t>A101010001-</w:t>
      </w:r>
      <w:r>
        <w:rPr>
          <w:rFonts w:hint="eastAsia"/>
        </w:rPr>
        <w:t>错误原因：</w:t>
      </w:r>
      <w:r>
        <w:rPr>
          <w:rFonts w:hint="eastAsia"/>
        </w:rPr>
        <w:t>{user}</w:t>
      </w:r>
      <w:r>
        <w:rPr>
          <w:rFonts w:hint="eastAsia"/>
        </w:rPr>
        <w:t>为空</w:t>
      </w:r>
      <w:r>
        <w:rPr>
          <w:rFonts w:hint="eastAsia"/>
        </w:rPr>
        <w:t xml:space="preserve"> | {user}</w:t>
      </w:r>
      <w:r>
        <w:rPr>
          <w:rFonts w:hint="eastAsia"/>
        </w:rPr>
        <w:t>只能由数字字母组成</w:t>
      </w:r>
      <w:r>
        <w:rPr>
          <w:rFonts w:hint="eastAsia"/>
        </w:rPr>
        <w:t xml:space="preserve">  </w:t>
      </w:r>
    </w:p>
    <w:p w:rsidR="00C6702A" w:rsidRDefault="00C6702A" w:rsidP="00C6702A">
      <w:pPr>
        <w:spacing w:line="240" w:lineRule="atLeast"/>
      </w:pPr>
      <w:r>
        <w:rPr>
          <w:rFonts w:hint="eastAsia"/>
        </w:rPr>
        <w:t>A101010002-</w:t>
      </w:r>
      <w:r>
        <w:rPr>
          <w:rFonts w:hint="eastAsia"/>
        </w:rPr>
        <w:t>错误原因：</w:t>
      </w:r>
      <w:r>
        <w:rPr>
          <w:rFonts w:hint="eastAsia"/>
        </w:rPr>
        <w:t>{method}</w:t>
      </w:r>
      <w:r>
        <w:rPr>
          <w:rFonts w:hint="eastAsia"/>
        </w:rPr>
        <w:t>为空</w:t>
      </w:r>
      <w:r>
        <w:rPr>
          <w:rFonts w:hint="eastAsia"/>
        </w:rPr>
        <w:t xml:space="preserve"> | {method}</w:t>
      </w:r>
      <w:r>
        <w:rPr>
          <w:rFonts w:hint="eastAsia"/>
        </w:rPr>
        <w:t>只能由数字字母小数点组成</w:t>
      </w:r>
      <w:r>
        <w:rPr>
          <w:rFonts w:hint="eastAsia"/>
        </w:rPr>
        <w:t xml:space="preserve"> | {method}</w:t>
      </w:r>
      <w:r>
        <w:rPr>
          <w:rFonts w:hint="eastAsia"/>
        </w:rPr>
        <w:t>不存在</w:t>
      </w:r>
      <w:r>
        <w:rPr>
          <w:rFonts w:hint="eastAsia"/>
        </w:rPr>
        <w:t xml:space="preserve">  </w:t>
      </w:r>
    </w:p>
    <w:p w:rsidR="00C6702A" w:rsidRDefault="00C6702A" w:rsidP="00C6702A">
      <w:pPr>
        <w:spacing w:line="240" w:lineRule="atLeast"/>
      </w:pPr>
      <w:r>
        <w:rPr>
          <w:rFonts w:hint="eastAsia"/>
        </w:rPr>
        <w:t>A101010003-</w:t>
      </w:r>
      <w:r>
        <w:rPr>
          <w:rFonts w:hint="eastAsia"/>
        </w:rPr>
        <w:t>错误原因：调用该方法必须使用</w:t>
      </w:r>
      <w:r>
        <w:rPr>
          <w:rFonts w:hint="eastAsia"/>
        </w:rPr>
        <w:t xml:space="preserve">https </w:t>
      </w:r>
    </w:p>
    <w:p w:rsidR="00C6702A" w:rsidRDefault="00C6702A" w:rsidP="00C6702A">
      <w:pPr>
        <w:spacing w:line="240" w:lineRule="atLeast"/>
      </w:pPr>
      <w:r>
        <w:rPr>
          <w:rFonts w:hint="eastAsia"/>
        </w:rPr>
        <w:t>A101010004-</w:t>
      </w:r>
      <w:r>
        <w:rPr>
          <w:rFonts w:hint="eastAsia"/>
        </w:rPr>
        <w:t>错误原因：</w:t>
      </w:r>
      <w:r>
        <w:rPr>
          <w:rFonts w:hint="eastAsia"/>
        </w:rPr>
        <w:t>{timestamp}</w:t>
      </w:r>
      <w:r>
        <w:rPr>
          <w:rFonts w:hint="eastAsia"/>
        </w:rPr>
        <w:t>为空</w:t>
      </w:r>
      <w:r>
        <w:rPr>
          <w:rFonts w:hint="eastAsia"/>
        </w:rPr>
        <w:t xml:space="preserve"> | {timestamp}</w:t>
      </w:r>
      <w:r>
        <w:rPr>
          <w:rFonts w:hint="eastAsia"/>
        </w:rPr>
        <w:t>格式为长整型</w:t>
      </w:r>
      <w:r>
        <w:rPr>
          <w:rFonts w:hint="eastAsia"/>
        </w:rPr>
        <w:t xml:space="preserve"> | {timestamp}</w:t>
      </w:r>
      <w:r>
        <w:rPr>
          <w:rFonts w:hint="eastAsia"/>
        </w:rPr>
        <w:t>不在服务器允许时间范围内</w:t>
      </w:r>
      <w:r>
        <w:rPr>
          <w:rFonts w:hint="eastAsia"/>
        </w:rPr>
        <w:t xml:space="preserve">  </w:t>
      </w:r>
    </w:p>
    <w:p w:rsidR="00C6702A" w:rsidRDefault="00C6702A" w:rsidP="00C6702A">
      <w:pPr>
        <w:spacing w:line="240" w:lineRule="atLeast"/>
      </w:pPr>
      <w:r>
        <w:rPr>
          <w:rFonts w:hint="eastAsia"/>
        </w:rPr>
        <w:t>A101010005-</w:t>
      </w:r>
      <w:r>
        <w:rPr>
          <w:rFonts w:hint="eastAsia"/>
        </w:rPr>
        <w:t>错误原因：</w:t>
      </w:r>
      <w:r>
        <w:rPr>
          <w:rFonts w:hint="eastAsia"/>
        </w:rPr>
        <w:t>{signature}</w:t>
      </w:r>
      <w:r>
        <w:rPr>
          <w:rFonts w:hint="eastAsia"/>
        </w:rPr>
        <w:t>为空</w:t>
      </w:r>
      <w:r>
        <w:rPr>
          <w:rFonts w:hint="eastAsia"/>
        </w:rPr>
        <w:t xml:space="preserve"> | {signature} </w:t>
      </w:r>
      <w:r>
        <w:rPr>
          <w:rFonts w:hint="eastAsia"/>
        </w:rPr>
        <w:t>应为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MD5</w:t>
      </w:r>
      <w:r>
        <w:rPr>
          <w:rFonts w:hint="eastAsia"/>
        </w:rPr>
        <w:t>字符串</w:t>
      </w:r>
      <w:r>
        <w:rPr>
          <w:rFonts w:hint="eastAsia"/>
        </w:rPr>
        <w:t xml:space="preserve">   </w:t>
      </w:r>
    </w:p>
    <w:p w:rsidR="00C6702A" w:rsidRDefault="00C6702A" w:rsidP="00C6702A">
      <w:pPr>
        <w:spacing w:line="240" w:lineRule="atLeast"/>
      </w:pPr>
      <w:r>
        <w:rPr>
          <w:rFonts w:hint="eastAsia"/>
        </w:rPr>
        <w:t>A101010006-</w:t>
      </w:r>
      <w:r>
        <w:rPr>
          <w:rFonts w:hint="eastAsia"/>
        </w:rPr>
        <w:t>错误原因：</w:t>
      </w:r>
      <w:r>
        <w:rPr>
          <w:rFonts w:hint="eastAsia"/>
        </w:rPr>
        <w:t>{data}</w:t>
      </w:r>
      <w:r>
        <w:rPr>
          <w:rFonts w:hint="eastAsia"/>
        </w:rPr>
        <w:t>业务参数为空</w:t>
      </w:r>
      <w:r>
        <w:rPr>
          <w:rFonts w:hint="eastAsia"/>
        </w:rPr>
        <w:t xml:space="preserve">  </w:t>
      </w:r>
    </w:p>
    <w:p w:rsidR="00C6702A" w:rsidRDefault="00C6702A" w:rsidP="00C6702A">
      <w:pPr>
        <w:spacing w:line="240" w:lineRule="atLeast"/>
      </w:pPr>
      <w:r>
        <w:rPr>
          <w:rFonts w:hint="eastAsia"/>
        </w:rPr>
        <w:t>A101010007-</w:t>
      </w:r>
      <w:r>
        <w:rPr>
          <w:rFonts w:hint="eastAsia"/>
        </w:rPr>
        <w:t>错误原因：</w:t>
      </w:r>
      <w:r>
        <w:rPr>
          <w:rFonts w:hint="eastAsia"/>
        </w:rPr>
        <w:t>{format}</w:t>
      </w:r>
      <w:r>
        <w:rPr>
          <w:rFonts w:hint="eastAsia"/>
        </w:rPr>
        <w:t>为空</w:t>
      </w:r>
      <w:r>
        <w:rPr>
          <w:rFonts w:hint="eastAsia"/>
        </w:rPr>
        <w:t xml:space="preserve"> | {format}</w:t>
      </w:r>
      <w:r>
        <w:rPr>
          <w:rFonts w:hint="eastAsia"/>
        </w:rPr>
        <w:t>只能为</w:t>
      </w:r>
      <w:r>
        <w:rPr>
          <w:rFonts w:hint="eastAsia"/>
        </w:rPr>
        <w:t>json</w:t>
      </w:r>
      <w:r>
        <w:rPr>
          <w:rFonts w:hint="eastAsia"/>
        </w:rPr>
        <w:t>或</w:t>
      </w:r>
      <w:r>
        <w:rPr>
          <w:rFonts w:hint="eastAsia"/>
        </w:rPr>
        <w:t>xml</w:t>
      </w:r>
      <w:r>
        <w:rPr>
          <w:rFonts w:hint="eastAsia"/>
        </w:rPr>
        <w:t>格式</w:t>
      </w:r>
      <w:r>
        <w:rPr>
          <w:rFonts w:hint="eastAsia"/>
        </w:rPr>
        <w:t xml:space="preserve">  </w:t>
      </w:r>
    </w:p>
    <w:p w:rsidR="00C6702A" w:rsidRDefault="00C6702A" w:rsidP="00C6702A">
      <w:pPr>
        <w:spacing w:line="240" w:lineRule="atLeast"/>
      </w:pPr>
      <w:r>
        <w:rPr>
          <w:rFonts w:hint="eastAsia"/>
        </w:rPr>
        <w:t>A101010008-</w:t>
      </w:r>
      <w:r>
        <w:rPr>
          <w:rFonts w:hint="eastAsia"/>
        </w:rPr>
        <w:t>错误原因：</w:t>
      </w:r>
      <w:r>
        <w:rPr>
          <w:rFonts w:hint="eastAsia"/>
        </w:rPr>
        <w:t>{data}</w:t>
      </w:r>
      <w:r>
        <w:rPr>
          <w:rFonts w:hint="eastAsia"/>
        </w:rPr>
        <w:t>格式错误应为</w:t>
      </w:r>
      <w:r>
        <w:rPr>
          <w:rFonts w:hint="eastAsia"/>
        </w:rPr>
        <w:t>json</w:t>
      </w:r>
      <w:r>
        <w:rPr>
          <w:rFonts w:hint="eastAsia"/>
        </w:rPr>
        <w:t>或</w:t>
      </w:r>
      <w:r>
        <w:rPr>
          <w:rFonts w:hint="eastAsia"/>
        </w:rPr>
        <w:t xml:space="preserve">xml </w:t>
      </w:r>
    </w:p>
    <w:p w:rsidR="00C6702A" w:rsidRDefault="00C6702A" w:rsidP="00C6702A">
      <w:pPr>
        <w:spacing w:line="240" w:lineRule="atLeast"/>
      </w:pPr>
      <w:r>
        <w:rPr>
          <w:rFonts w:hint="eastAsia"/>
        </w:rPr>
        <w:t>A101010009-</w:t>
      </w:r>
      <w:r>
        <w:rPr>
          <w:rFonts w:hint="eastAsia"/>
        </w:rPr>
        <w:t>错误原因：</w:t>
      </w:r>
      <w:r>
        <w:rPr>
          <w:rFonts w:hint="eastAsia"/>
        </w:rPr>
        <w:t>{data}</w:t>
      </w:r>
      <w:r>
        <w:rPr>
          <w:rFonts w:hint="eastAsia"/>
        </w:rPr>
        <w:t>含有非法字符</w:t>
      </w:r>
      <w:r>
        <w:rPr>
          <w:rFonts w:hint="eastAsia"/>
        </w:rPr>
        <w:t xml:space="preserve"> </w:t>
      </w:r>
    </w:p>
    <w:p w:rsidR="00C6702A" w:rsidRDefault="00C6702A" w:rsidP="00C6702A">
      <w:pPr>
        <w:spacing w:line="240" w:lineRule="atLeast"/>
      </w:pPr>
      <w:r>
        <w:rPr>
          <w:rFonts w:hint="eastAsia"/>
        </w:rPr>
        <w:t>A101010010-</w:t>
      </w:r>
      <w:r>
        <w:rPr>
          <w:rFonts w:hint="eastAsia"/>
        </w:rPr>
        <w:t>错误原因：登陆失败</w:t>
      </w:r>
      <w:r>
        <w:rPr>
          <w:rFonts w:hint="eastAsia"/>
        </w:rPr>
        <w:t>,</w:t>
      </w:r>
      <w:r>
        <w:rPr>
          <w:rFonts w:hint="eastAsia"/>
        </w:rPr>
        <w:t>检查账号是否通过审核</w:t>
      </w:r>
      <w:r>
        <w:rPr>
          <w:rFonts w:hint="eastAsia"/>
        </w:rPr>
        <w:t xml:space="preserve"> </w:t>
      </w:r>
    </w:p>
    <w:p w:rsidR="00C6702A" w:rsidRDefault="00C6702A" w:rsidP="00C6702A">
      <w:pPr>
        <w:spacing w:line="240" w:lineRule="atLeast"/>
      </w:pPr>
      <w:r>
        <w:rPr>
          <w:rFonts w:hint="eastAsia"/>
        </w:rPr>
        <w:t>A101010011-</w:t>
      </w:r>
      <w:r>
        <w:rPr>
          <w:rFonts w:hint="eastAsia"/>
        </w:rPr>
        <w:t>错误原因：</w:t>
      </w:r>
      <w:r>
        <w:rPr>
          <w:rFonts w:hint="eastAsia"/>
        </w:rPr>
        <w:t>{signature}</w:t>
      </w:r>
      <w:r>
        <w:rPr>
          <w:rFonts w:hint="eastAsia"/>
        </w:rPr>
        <w:t>错误</w:t>
      </w:r>
      <w:r>
        <w:rPr>
          <w:rFonts w:hint="eastAsia"/>
        </w:rPr>
        <w:t xml:space="preserve"> </w:t>
      </w:r>
    </w:p>
    <w:p w:rsidR="00C6702A" w:rsidRDefault="00C6702A" w:rsidP="00C6702A">
      <w:pPr>
        <w:spacing w:line="240" w:lineRule="atLeast"/>
      </w:pPr>
      <w:r>
        <w:rPr>
          <w:rFonts w:hint="eastAsia"/>
        </w:rPr>
        <w:t>A101010015-</w:t>
      </w:r>
      <w:r>
        <w:rPr>
          <w:rFonts w:hint="eastAsia"/>
        </w:rPr>
        <w:t>错误原因：</w:t>
      </w:r>
      <w:r>
        <w:rPr>
          <w:rFonts w:hint="eastAsia"/>
        </w:rPr>
        <w:t>{apiKey}</w:t>
      </w:r>
      <w:r>
        <w:rPr>
          <w:rFonts w:hint="eastAsia"/>
        </w:rPr>
        <w:t>错误</w:t>
      </w:r>
      <w:r>
        <w:rPr>
          <w:rFonts w:hint="eastAsia"/>
        </w:rPr>
        <w:t xml:space="preserve"> </w:t>
      </w:r>
    </w:p>
    <w:p w:rsidR="00C6702A" w:rsidRDefault="00C6702A" w:rsidP="00C6702A">
      <w:pPr>
        <w:spacing w:line="240" w:lineRule="atLeast"/>
      </w:pPr>
      <w:r>
        <w:rPr>
          <w:rFonts w:hint="eastAsia"/>
        </w:rPr>
        <w:t>A101010012-</w:t>
      </w:r>
      <w:r>
        <w:rPr>
          <w:rFonts w:hint="eastAsia"/>
        </w:rPr>
        <w:t>错误原因：访问</w:t>
      </w:r>
      <w:r>
        <w:rPr>
          <w:rFonts w:hint="eastAsia"/>
        </w:rPr>
        <w:t>IP</w:t>
      </w:r>
      <w:r>
        <w:rPr>
          <w:rFonts w:hint="eastAsia"/>
        </w:rPr>
        <w:t>错误，请在代理管理系统中绑定</w:t>
      </w:r>
      <w:r>
        <w:rPr>
          <w:rFonts w:hint="eastAsia"/>
        </w:rPr>
        <w:t xml:space="preserve">IP </w:t>
      </w:r>
    </w:p>
    <w:p w:rsidR="00C6702A" w:rsidRDefault="00C6702A" w:rsidP="00C6702A">
      <w:pPr>
        <w:spacing w:line="240" w:lineRule="atLeast"/>
      </w:pPr>
      <w:r>
        <w:rPr>
          <w:rFonts w:hint="eastAsia"/>
        </w:rPr>
        <w:t>A101010013-</w:t>
      </w:r>
      <w:r>
        <w:rPr>
          <w:rFonts w:hint="eastAsia"/>
        </w:rPr>
        <w:t>错误原因：访问受限</w:t>
      </w:r>
      <w:r>
        <w:rPr>
          <w:rFonts w:hint="eastAsia"/>
        </w:rPr>
        <w:t xml:space="preserve"> </w:t>
      </w:r>
    </w:p>
    <w:p w:rsidR="00C6702A" w:rsidRDefault="00C6702A" w:rsidP="00C6702A">
      <w:pPr>
        <w:spacing w:line="240" w:lineRule="atLeast"/>
      </w:pPr>
      <w:r>
        <w:rPr>
          <w:rFonts w:hint="eastAsia"/>
        </w:rPr>
        <w:t>A201010001-</w:t>
      </w:r>
      <w:r>
        <w:rPr>
          <w:rFonts w:hint="eastAsia"/>
        </w:rPr>
        <w:t>错误原因：访问太频繁</w:t>
      </w:r>
      <w:r>
        <w:rPr>
          <w:rFonts w:hint="eastAsia"/>
        </w:rPr>
        <w:t xml:space="preserve"> </w:t>
      </w:r>
    </w:p>
    <w:p w:rsidR="00C6702A" w:rsidRDefault="00C6702A" w:rsidP="00C6702A">
      <w:pPr>
        <w:spacing w:line="240" w:lineRule="atLeast"/>
      </w:pPr>
      <w:r>
        <w:rPr>
          <w:rFonts w:hint="eastAsia"/>
        </w:rPr>
        <w:t>A101010014-</w:t>
      </w:r>
      <w:r>
        <w:rPr>
          <w:rFonts w:hint="eastAsia"/>
        </w:rPr>
        <w:t>系统错误：</w:t>
      </w:r>
      <w:r>
        <w:rPr>
          <w:rFonts w:hint="eastAsia"/>
        </w:rPr>
        <w:t>Redis</w:t>
      </w:r>
      <w:r>
        <w:rPr>
          <w:rFonts w:hint="eastAsia"/>
        </w:rPr>
        <w:t>连接失败</w:t>
      </w:r>
      <w:r>
        <w:rPr>
          <w:rFonts w:hint="eastAsia"/>
        </w:rPr>
        <w:t xml:space="preserve"> </w:t>
      </w:r>
    </w:p>
    <w:p w:rsidR="00C6702A" w:rsidRDefault="00C6702A" w:rsidP="00C6702A">
      <w:pPr>
        <w:spacing w:line="240" w:lineRule="atLeast"/>
      </w:pPr>
      <w:r>
        <w:rPr>
          <w:rFonts w:hint="eastAsia"/>
        </w:rPr>
        <w:t>A204010001-</w:t>
      </w:r>
      <w:r>
        <w:rPr>
          <w:rFonts w:hint="eastAsia"/>
        </w:rPr>
        <w:t>超时或系统错误，重试失败请联系艺龙</w:t>
      </w:r>
      <w:r>
        <w:rPr>
          <w:rFonts w:hint="eastAsia"/>
        </w:rPr>
        <w:t xml:space="preserve"> </w:t>
      </w:r>
    </w:p>
    <w:p w:rsidR="00C6702A" w:rsidRDefault="00C6702A" w:rsidP="00C6702A">
      <w:pPr>
        <w:spacing w:line="240" w:lineRule="atLeast"/>
      </w:pPr>
      <w:r>
        <w:rPr>
          <w:rFonts w:hint="eastAsia"/>
        </w:rPr>
        <w:t xml:space="preserve">A1020030101-OrderID </w:t>
      </w:r>
      <w:r>
        <w:rPr>
          <w:rFonts w:hint="eastAsia"/>
        </w:rPr>
        <w:t>不能为空</w:t>
      </w:r>
      <w:r>
        <w:rPr>
          <w:rFonts w:hint="eastAsia"/>
        </w:rPr>
        <w:t xml:space="preserve"> </w:t>
      </w:r>
    </w:p>
    <w:p w:rsidR="00C6702A" w:rsidRDefault="00C6702A" w:rsidP="00C6702A">
      <w:pPr>
        <w:spacing w:line="240" w:lineRule="atLeast"/>
      </w:pPr>
      <w:r>
        <w:rPr>
          <w:rFonts w:hint="eastAsia"/>
        </w:rPr>
        <w:t xml:space="preserve">A1020030801-OrderID </w:t>
      </w:r>
      <w:r>
        <w:rPr>
          <w:rFonts w:hint="eastAsia"/>
        </w:rPr>
        <w:t>必须为大于</w:t>
      </w:r>
      <w:r>
        <w:rPr>
          <w:rFonts w:hint="eastAsia"/>
        </w:rPr>
        <w:t>0</w:t>
      </w:r>
      <w:r>
        <w:rPr>
          <w:rFonts w:hint="eastAsia"/>
        </w:rPr>
        <w:t>的整数</w:t>
      </w:r>
      <w:r>
        <w:rPr>
          <w:rFonts w:hint="eastAsia"/>
        </w:rPr>
        <w:t xml:space="preserve"> </w:t>
      </w:r>
    </w:p>
    <w:p w:rsidR="00C6702A" w:rsidRDefault="00C6702A" w:rsidP="00C6702A">
      <w:pPr>
        <w:spacing w:line="240" w:lineRule="atLeast"/>
      </w:pPr>
      <w:r>
        <w:rPr>
          <w:rFonts w:hint="eastAsia"/>
        </w:rPr>
        <w:t xml:space="preserve">A1020040101-AmendorIP </w:t>
      </w:r>
      <w:r>
        <w:rPr>
          <w:rFonts w:hint="eastAsia"/>
        </w:rPr>
        <w:t>不能为空</w:t>
      </w:r>
      <w:r>
        <w:rPr>
          <w:rFonts w:hint="eastAsia"/>
        </w:rPr>
        <w:t xml:space="preserve"> </w:t>
      </w:r>
    </w:p>
    <w:p w:rsidR="00C6702A" w:rsidRDefault="00C6702A" w:rsidP="00C6702A">
      <w:pPr>
        <w:spacing w:line="240" w:lineRule="atLeast"/>
      </w:pPr>
      <w:r>
        <w:rPr>
          <w:rFonts w:hint="eastAsia"/>
        </w:rPr>
        <w:t xml:space="preserve">A1020040102-CreatorIP </w:t>
      </w:r>
      <w:r>
        <w:rPr>
          <w:rFonts w:hint="eastAsia"/>
        </w:rPr>
        <w:t>不能为空</w:t>
      </w:r>
      <w:r>
        <w:rPr>
          <w:rFonts w:hint="eastAsia"/>
        </w:rPr>
        <w:t xml:space="preserve"> </w:t>
      </w:r>
    </w:p>
    <w:p w:rsidR="00C6702A" w:rsidRDefault="00C6702A" w:rsidP="00C6702A">
      <w:pPr>
        <w:spacing w:line="240" w:lineRule="atLeast"/>
      </w:pPr>
      <w:r>
        <w:rPr>
          <w:rFonts w:hint="eastAsia"/>
        </w:rPr>
        <w:t xml:space="preserve">A1020040103-ContactPersonName </w:t>
      </w:r>
      <w:r>
        <w:rPr>
          <w:rFonts w:hint="eastAsia"/>
        </w:rPr>
        <w:t>不能为空</w:t>
      </w:r>
      <w:r>
        <w:rPr>
          <w:rFonts w:hint="eastAsia"/>
        </w:rPr>
        <w:t xml:space="preserve"> </w:t>
      </w:r>
    </w:p>
    <w:p w:rsidR="00C6702A" w:rsidRDefault="00C6702A" w:rsidP="00C6702A">
      <w:pPr>
        <w:spacing w:line="240" w:lineRule="atLeast"/>
      </w:pPr>
      <w:r>
        <w:rPr>
          <w:rFonts w:hint="eastAsia"/>
        </w:rPr>
        <w:t xml:space="preserve">A1020040104-Email </w:t>
      </w:r>
      <w:r>
        <w:rPr>
          <w:rFonts w:hint="eastAsia"/>
        </w:rPr>
        <w:t>不能为空</w:t>
      </w:r>
      <w:r>
        <w:rPr>
          <w:rFonts w:hint="eastAsia"/>
        </w:rPr>
        <w:t xml:space="preserve"> </w:t>
      </w:r>
    </w:p>
    <w:p w:rsidR="00C6702A" w:rsidRDefault="00C6702A" w:rsidP="00C6702A">
      <w:pPr>
        <w:spacing w:line="240" w:lineRule="atLeast"/>
      </w:pPr>
      <w:r>
        <w:rPr>
          <w:rFonts w:hint="eastAsia"/>
        </w:rPr>
        <w:t xml:space="preserve">A1020040105-MobileTelephone </w:t>
      </w:r>
      <w:r>
        <w:rPr>
          <w:rFonts w:hint="eastAsia"/>
        </w:rPr>
        <w:t>不能为空</w:t>
      </w:r>
      <w:r>
        <w:rPr>
          <w:rFonts w:hint="eastAsia"/>
        </w:rPr>
        <w:t xml:space="preserve"> </w:t>
      </w:r>
    </w:p>
    <w:p w:rsidR="00C6702A" w:rsidRDefault="00C6702A" w:rsidP="00C6702A">
      <w:pPr>
        <w:spacing w:line="240" w:lineRule="atLeast"/>
      </w:pPr>
      <w:r>
        <w:rPr>
          <w:rFonts w:hint="eastAsia"/>
        </w:rPr>
        <w:lastRenderedPageBreak/>
        <w:t xml:space="preserve">A1020040106-ArriveHotelTime </w:t>
      </w:r>
      <w:r>
        <w:rPr>
          <w:rFonts w:hint="eastAsia"/>
        </w:rPr>
        <w:t>不能为空</w:t>
      </w:r>
      <w:r>
        <w:rPr>
          <w:rFonts w:hint="eastAsia"/>
        </w:rPr>
        <w:t xml:space="preserve"> </w:t>
      </w:r>
    </w:p>
    <w:p w:rsidR="00C6702A" w:rsidRDefault="00C6702A" w:rsidP="00C6702A">
      <w:pPr>
        <w:spacing w:line="240" w:lineRule="atLeast"/>
      </w:pPr>
      <w:r>
        <w:rPr>
          <w:rFonts w:hint="eastAsia"/>
        </w:rPr>
        <w:t xml:space="preserve">A1020040107-CheckInDate </w:t>
      </w:r>
      <w:r>
        <w:rPr>
          <w:rFonts w:hint="eastAsia"/>
        </w:rPr>
        <w:t>不能为空</w:t>
      </w:r>
      <w:r>
        <w:rPr>
          <w:rFonts w:hint="eastAsia"/>
        </w:rPr>
        <w:t xml:space="preserve"> </w:t>
      </w:r>
    </w:p>
    <w:p w:rsidR="00C6702A" w:rsidRDefault="00C6702A" w:rsidP="00C6702A">
      <w:pPr>
        <w:spacing w:line="240" w:lineRule="atLeast"/>
      </w:pPr>
      <w:r>
        <w:rPr>
          <w:rFonts w:hint="eastAsia"/>
        </w:rPr>
        <w:t xml:space="preserve">A1020040108-CheckOutDate </w:t>
      </w:r>
      <w:r>
        <w:rPr>
          <w:rFonts w:hint="eastAsia"/>
        </w:rPr>
        <w:t>不能为空</w:t>
      </w:r>
      <w:r>
        <w:rPr>
          <w:rFonts w:hint="eastAsia"/>
        </w:rPr>
        <w:t xml:space="preserve"> </w:t>
      </w:r>
    </w:p>
    <w:p w:rsidR="00C6702A" w:rsidRDefault="00C6702A" w:rsidP="00C6702A">
      <w:pPr>
        <w:spacing w:line="240" w:lineRule="atLeast"/>
      </w:pPr>
      <w:r>
        <w:rPr>
          <w:rFonts w:hint="eastAsia"/>
        </w:rPr>
        <w:t xml:space="preserve">A1020040109-CurrencyCode </w:t>
      </w:r>
      <w:r>
        <w:rPr>
          <w:rFonts w:hint="eastAsia"/>
        </w:rPr>
        <w:t>不能为空</w:t>
      </w:r>
      <w:r>
        <w:rPr>
          <w:rFonts w:hint="eastAsia"/>
        </w:rPr>
        <w:t xml:space="preserve"> </w:t>
      </w:r>
    </w:p>
    <w:p w:rsidR="00C6702A" w:rsidRDefault="00C6702A" w:rsidP="00C6702A">
      <w:pPr>
        <w:spacing w:line="240" w:lineRule="atLeast"/>
      </w:pPr>
      <w:r>
        <w:rPr>
          <w:rFonts w:hint="eastAsia"/>
        </w:rPr>
        <w:t xml:space="preserve">A1020040110-HotelID </w:t>
      </w:r>
      <w:r>
        <w:rPr>
          <w:rFonts w:hint="eastAsia"/>
        </w:rPr>
        <w:t>不能为空</w:t>
      </w:r>
      <w:r>
        <w:rPr>
          <w:rFonts w:hint="eastAsia"/>
        </w:rPr>
        <w:t xml:space="preserve"> </w:t>
      </w:r>
    </w:p>
    <w:p w:rsidR="00C6702A" w:rsidRDefault="00C6702A" w:rsidP="00C6702A">
      <w:pPr>
        <w:spacing w:line="240" w:lineRule="atLeast"/>
      </w:pPr>
      <w:r>
        <w:rPr>
          <w:rFonts w:hint="eastAsia"/>
        </w:rPr>
        <w:t xml:space="preserve">A1020040111-HotelName </w:t>
      </w:r>
      <w:r>
        <w:rPr>
          <w:rFonts w:hint="eastAsia"/>
        </w:rPr>
        <w:t>不能为空</w:t>
      </w:r>
      <w:r>
        <w:rPr>
          <w:rFonts w:hint="eastAsia"/>
        </w:rPr>
        <w:t xml:space="preserve"> </w:t>
      </w:r>
    </w:p>
    <w:p w:rsidR="00C6702A" w:rsidRDefault="00C6702A" w:rsidP="00C6702A">
      <w:pPr>
        <w:spacing w:line="240" w:lineRule="atLeast"/>
      </w:pPr>
      <w:r>
        <w:rPr>
          <w:rFonts w:hint="eastAsia"/>
        </w:rPr>
        <w:t xml:space="preserve">A1020040112-Total </w:t>
      </w:r>
      <w:r>
        <w:rPr>
          <w:rFonts w:hint="eastAsia"/>
        </w:rPr>
        <w:t>不能为空</w:t>
      </w:r>
      <w:r>
        <w:rPr>
          <w:rFonts w:hint="eastAsia"/>
        </w:rPr>
        <w:t xml:space="preserve"> </w:t>
      </w:r>
    </w:p>
    <w:p w:rsidR="00C6702A" w:rsidRDefault="00C6702A" w:rsidP="00C6702A">
      <w:pPr>
        <w:spacing w:line="240" w:lineRule="atLeast"/>
      </w:pPr>
      <w:r>
        <w:rPr>
          <w:rFonts w:hint="eastAsia"/>
        </w:rPr>
        <w:t xml:space="preserve">A1020040113-AgencyOrderID </w:t>
      </w:r>
      <w:r>
        <w:rPr>
          <w:rFonts w:hint="eastAsia"/>
        </w:rPr>
        <w:t>不能为空</w:t>
      </w:r>
      <w:r>
        <w:rPr>
          <w:rFonts w:hint="eastAsia"/>
        </w:rPr>
        <w:t xml:space="preserve"> </w:t>
      </w:r>
    </w:p>
    <w:p w:rsidR="00C6702A" w:rsidRDefault="00C6702A" w:rsidP="00C6702A">
      <w:pPr>
        <w:spacing w:line="240" w:lineRule="atLeast"/>
      </w:pPr>
      <w:r>
        <w:rPr>
          <w:rFonts w:hint="eastAsia"/>
        </w:rPr>
        <w:t xml:space="preserve">A1020040601-Email </w:t>
      </w:r>
      <w:r>
        <w:rPr>
          <w:rFonts w:hint="eastAsia"/>
        </w:rPr>
        <w:t>必须为</w:t>
      </w:r>
      <w:r>
        <w:rPr>
          <w:rFonts w:hint="eastAsia"/>
        </w:rPr>
        <w:t>Email</w:t>
      </w:r>
      <w:r>
        <w:rPr>
          <w:rFonts w:hint="eastAsia"/>
        </w:rPr>
        <w:t>格式</w:t>
      </w:r>
      <w:r>
        <w:rPr>
          <w:rFonts w:hint="eastAsia"/>
        </w:rPr>
        <w:t xml:space="preserve"> </w:t>
      </w:r>
    </w:p>
    <w:p w:rsidR="00C6702A" w:rsidRDefault="00C6702A" w:rsidP="00C6702A">
      <w:pPr>
        <w:spacing w:line="240" w:lineRule="atLeast"/>
      </w:pPr>
      <w:r>
        <w:rPr>
          <w:rFonts w:hint="eastAsia"/>
        </w:rPr>
        <w:t xml:space="preserve">A1020050101-OrderID </w:t>
      </w:r>
      <w:r>
        <w:rPr>
          <w:rFonts w:hint="eastAsia"/>
        </w:rPr>
        <w:t>不能为空</w:t>
      </w:r>
      <w:r>
        <w:rPr>
          <w:rFonts w:hint="eastAsia"/>
        </w:rPr>
        <w:t xml:space="preserve"> </w:t>
      </w:r>
    </w:p>
    <w:p w:rsidR="00C6702A" w:rsidRDefault="00C6702A" w:rsidP="00C6702A">
      <w:pPr>
        <w:spacing w:line="240" w:lineRule="atLeast"/>
      </w:pPr>
      <w:r>
        <w:rPr>
          <w:rFonts w:hint="eastAsia"/>
        </w:rPr>
        <w:t xml:space="preserve">A1020050801-OrderID </w:t>
      </w:r>
      <w:r>
        <w:rPr>
          <w:rFonts w:hint="eastAsia"/>
        </w:rPr>
        <w:t>必须为大于</w:t>
      </w:r>
      <w:r>
        <w:rPr>
          <w:rFonts w:hint="eastAsia"/>
        </w:rPr>
        <w:t>0</w:t>
      </w:r>
      <w:r>
        <w:rPr>
          <w:rFonts w:hint="eastAsia"/>
        </w:rPr>
        <w:t>的整数</w:t>
      </w:r>
      <w:r>
        <w:rPr>
          <w:rFonts w:hint="eastAsia"/>
        </w:rPr>
        <w:t xml:space="preserve"> </w:t>
      </w:r>
    </w:p>
    <w:p w:rsidR="00C6702A" w:rsidRDefault="00C6702A" w:rsidP="00C6702A">
      <w:pPr>
        <w:spacing w:line="240" w:lineRule="atLeast"/>
      </w:pPr>
      <w:r>
        <w:rPr>
          <w:rFonts w:hint="eastAsia"/>
        </w:rPr>
        <w:t xml:space="preserve">A1020060801-pageSize </w:t>
      </w:r>
      <w:r>
        <w:rPr>
          <w:rFonts w:hint="eastAsia"/>
        </w:rPr>
        <w:t>必须为大于</w:t>
      </w:r>
      <w:r>
        <w:rPr>
          <w:rFonts w:hint="eastAsia"/>
        </w:rPr>
        <w:t>0</w:t>
      </w:r>
      <w:r>
        <w:rPr>
          <w:rFonts w:hint="eastAsia"/>
        </w:rPr>
        <w:t>的整数</w:t>
      </w:r>
      <w:r>
        <w:rPr>
          <w:rFonts w:hint="eastAsia"/>
        </w:rPr>
        <w:t xml:space="preserve"> </w:t>
      </w:r>
    </w:p>
    <w:p w:rsidR="00C6702A" w:rsidRDefault="00C6702A" w:rsidP="00C6702A">
      <w:pPr>
        <w:spacing w:line="240" w:lineRule="atLeast"/>
      </w:pPr>
      <w:r>
        <w:rPr>
          <w:rFonts w:hint="eastAsia"/>
        </w:rPr>
        <w:t xml:space="preserve">A1020060802-pageIndex </w:t>
      </w:r>
      <w:r>
        <w:rPr>
          <w:rFonts w:hint="eastAsia"/>
        </w:rPr>
        <w:t>必须为大于</w:t>
      </w:r>
      <w:r>
        <w:rPr>
          <w:rFonts w:hint="eastAsia"/>
        </w:rPr>
        <w:t>0</w:t>
      </w:r>
      <w:r>
        <w:rPr>
          <w:rFonts w:hint="eastAsia"/>
        </w:rPr>
        <w:t>的整数</w:t>
      </w:r>
      <w:r>
        <w:rPr>
          <w:rFonts w:hint="eastAsia"/>
        </w:rPr>
        <w:t xml:space="preserve"> </w:t>
      </w:r>
    </w:p>
    <w:p w:rsidR="00C6702A" w:rsidRDefault="00C6702A" w:rsidP="00C6702A">
      <w:pPr>
        <w:spacing w:line="240" w:lineRule="atLeast"/>
      </w:pPr>
      <w:r>
        <w:rPr>
          <w:rFonts w:hint="eastAsia"/>
        </w:rPr>
        <w:t xml:space="preserve">A1020060803-Status </w:t>
      </w:r>
      <w:r>
        <w:rPr>
          <w:rFonts w:hint="eastAsia"/>
        </w:rPr>
        <w:t>必须为大于</w:t>
      </w:r>
      <w:r>
        <w:rPr>
          <w:rFonts w:hint="eastAsia"/>
        </w:rPr>
        <w:t>0</w:t>
      </w:r>
      <w:r>
        <w:rPr>
          <w:rFonts w:hint="eastAsia"/>
        </w:rPr>
        <w:t>的整数</w:t>
      </w:r>
      <w:r>
        <w:rPr>
          <w:rFonts w:hint="eastAsia"/>
        </w:rPr>
        <w:t xml:space="preserve"> </w:t>
      </w:r>
    </w:p>
    <w:p w:rsidR="00C6702A" w:rsidRDefault="00C6702A" w:rsidP="00C6702A">
      <w:pPr>
        <w:spacing w:line="240" w:lineRule="atLeast"/>
      </w:pPr>
      <w:r>
        <w:rPr>
          <w:rFonts w:hint="eastAsia"/>
        </w:rPr>
        <w:t xml:space="preserve">A1020010101-hotelId </w:t>
      </w:r>
      <w:r>
        <w:rPr>
          <w:rFonts w:hint="eastAsia"/>
        </w:rPr>
        <w:t>不能为空</w:t>
      </w:r>
      <w:r>
        <w:rPr>
          <w:rFonts w:hint="eastAsia"/>
        </w:rPr>
        <w:t xml:space="preserve"> </w:t>
      </w:r>
    </w:p>
    <w:p w:rsidR="00C6702A" w:rsidRDefault="00C6702A" w:rsidP="00C6702A">
      <w:pPr>
        <w:spacing w:line="240" w:lineRule="atLeast"/>
      </w:pPr>
      <w:r>
        <w:rPr>
          <w:rFonts w:hint="eastAsia"/>
        </w:rPr>
        <w:t xml:space="preserve">A1020010301-hotelId </w:t>
      </w:r>
      <w:r>
        <w:rPr>
          <w:rFonts w:hint="eastAsia"/>
        </w:rPr>
        <w:t>必须为大于等于</w:t>
      </w:r>
      <w:r>
        <w:rPr>
          <w:rFonts w:hint="eastAsia"/>
        </w:rPr>
        <w:t>0</w:t>
      </w:r>
      <w:r>
        <w:rPr>
          <w:rFonts w:hint="eastAsia"/>
        </w:rPr>
        <w:t>的整数</w:t>
      </w:r>
      <w:r>
        <w:rPr>
          <w:rFonts w:hint="eastAsia"/>
        </w:rPr>
        <w:t xml:space="preserve"> </w:t>
      </w:r>
    </w:p>
    <w:p w:rsidR="00C6702A" w:rsidRDefault="00C6702A" w:rsidP="00C6702A">
      <w:pPr>
        <w:spacing w:line="240" w:lineRule="atLeast"/>
      </w:pPr>
      <w:r>
        <w:rPr>
          <w:rFonts w:hint="eastAsia"/>
        </w:rPr>
        <w:t xml:space="preserve">A1020020101-checkInDate </w:t>
      </w:r>
      <w:r>
        <w:rPr>
          <w:rFonts w:hint="eastAsia"/>
        </w:rPr>
        <w:t>不能为空</w:t>
      </w:r>
      <w:r>
        <w:rPr>
          <w:rFonts w:hint="eastAsia"/>
        </w:rPr>
        <w:t xml:space="preserve"> </w:t>
      </w:r>
    </w:p>
    <w:p w:rsidR="00C6702A" w:rsidRDefault="00C6702A" w:rsidP="00C6702A">
      <w:pPr>
        <w:spacing w:line="240" w:lineRule="atLeast"/>
      </w:pPr>
      <w:r>
        <w:rPr>
          <w:rFonts w:hint="eastAsia"/>
        </w:rPr>
        <w:t xml:space="preserve">A1020020102-checkOutDate </w:t>
      </w:r>
      <w:r>
        <w:rPr>
          <w:rFonts w:hint="eastAsia"/>
        </w:rPr>
        <w:t>不能为空</w:t>
      </w:r>
      <w:r>
        <w:rPr>
          <w:rFonts w:hint="eastAsia"/>
        </w:rPr>
        <w:t xml:space="preserve"> </w:t>
      </w:r>
    </w:p>
    <w:p w:rsidR="00C6702A" w:rsidRDefault="00C6702A" w:rsidP="00C6702A">
      <w:pPr>
        <w:spacing w:line="240" w:lineRule="atLeast"/>
      </w:pPr>
      <w:r>
        <w:rPr>
          <w:rFonts w:hint="eastAsia"/>
        </w:rPr>
        <w:t xml:space="preserve">A1020020301-RoomGroup/*/numberOfAdults </w:t>
      </w:r>
      <w:r>
        <w:rPr>
          <w:rFonts w:hint="eastAsia"/>
        </w:rPr>
        <w:t>必须为大于等于</w:t>
      </w:r>
      <w:r>
        <w:rPr>
          <w:rFonts w:hint="eastAsia"/>
        </w:rPr>
        <w:t>0</w:t>
      </w:r>
      <w:r>
        <w:rPr>
          <w:rFonts w:hint="eastAsia"/>
        </w:rPr>
        <w:t>的整数</w:t>
      </w:r>
      <w:r>
        <w:rPr>
          <w:rFonts w:hint="eastAsia"/>
        </w:rPr>
        <w:t xml:space="preserve"> </w:t>
      </w:r>
    </w:p>
    <w:p w:rsidR="00C6702A" w:rsidRDefault="00C6702A" w:rsidP="00C6702A">
      <w:pPr>
        <w:spacing w:line="240" w:lineRule="atLeast"/>
      </w:pPr>
      <w:r>
        <w:rPr>
          <w:rFonts w:hint="eastAsia"/>
        </w:rPr>
        <w:t xml:space="preserve">A1020020302-RoomGroup/*/numberOfChildren </w:t>
      </w:r>
      <w:r>
        <w:rPr>
          <w:rFonts w:hint="eastAsia"/>
        </w:rPr>
        <w:t>必须为大于等于</w:t>
      </w:r>
      <w:r>
        <w:rPr>
          <w:rFonts w:hint="eastAsia"/>
        </w:rPr>
        <w:t>0</w:t>
      </w:r>
      <w:r>
        <w:rPr>
          <w:rFonts w:hint="eastAsia"/>
        </w:rPr>
        <w:t>的整数</w:t>
      </w:r>
      <w:r>
        <w:rPr>
          <w:rFonts w:hint="eastAsia"/>
        </w:rPr>
        <w:t xml:space="preserve"> </w:t>
      </w:r>
    </w:p>
    <w:p w:rsidR="00C6702A" w:rsidRDefault="00C6702A" w:rsidP="00C6702A">
      <w:pPr>
        <w:spacing w:line="240" w:lineRule="atLeast"/>
      </w:pPr>
      <w:r>
        <w:rPr>
          <w:rFonts w:hint="eastAsia"/>
        </w:rPr>
        <w:t>A1020020701-checkInDate</w:t>
      </w:r>
      <w:r>
        <w:rPr>
          <w:rFonts w:hint="eastAsia"/>
        </w:rPr>
        <w:t>必须为时间</w:t>
      </w:r>
      <w:r>
        <w:rPr>
          <w:rFonts w:hint="eastAsia"/>
        </w:rPr>
        <w:t xml:space="preserve"> </w:t>
      </w:r>
      <w:r>
        <w:rPr>
          <w:rFonts w:hint="eastAsia"/>
        </w:rPr>
        <w:t>格式为</w:t>
      </w:r>
      <w:r>
        <w:rPr>
          <w:rFonts w:hint="eastAsia"/>
        </w:rPr>
        <w:t xml:space="preserve"> 'm/d/Y' </w:t>
      </w:r>
    </w:p>
    <w:p w:rsidR="00C6702A" w:rsidRDefault="00C6702A" w:rsidP="00C6702A">
      <w:pPr>
        <w:spacing w:line="240" w:lineRule="atLeast"/>
      </w:pPr>
      <w:r>
        <w:rPr>
          <w:rFonts w:hint="eastAsia"/>
        </w:rPr>
        <w:t>A1020020702-checkOutDate</w:t>
      </w:r>
      <w:r>
        <w:rPr>
          <w:rFonts w:hint="eastAsia"/>
        </w:rPr>
        <w:t>必须为时间</w:t>
      </w:r>
      <w:r>
        <w:rPr>
          <w:rFonts w:hint="eastAsia"/>
        </w:rPr>
        <w:t xml:space="preserve"> </w:t>
      </w:r>
      <w:r>
        <w:rPr>
          <w:rFonts w:hint="eastAsia"/>
        </w:rPr>
        <w:t>格式为</w:t>
      </w:r>
      <w:r>
        <w:rPr>
          <w:rFonts w:hint="eastAsia"/>
        </w:rPr>
        <w:t xml:space="preserve"> 'm/d/Y' </w:t>
      </w:r>
    </w:p>
    <w:p w:rsidR="00C6702A" w:rsidRDefault="00C6702A" w:rsidP="00C6702A">
      <w:pPr>
        <w:spacing w:line="240" w:lineRule="atLeast"/>
      </w:pPr>
      <w:r>
        <w:rPr>
          <w:rFonts w:hint="eastAsia"/>
        </w:rPr>
        <w:t xml:space="preserve">A1020070101-checkInDate </w:t>
      </w:r>
      <w:r>
        <w:rPr>
          <w:rFonts w:hint="eastAsia"/>
        </w:rPr>
        <w:t>不能为空</w:t>
      </w:r>
      <w:r>
        <w:rPr>
          <w:rFonts w:hint="eastAsia"/>
        </w:rPr>
        <w:t xml:space="preserve"> </w:t>
      </w:r>
    </w:p>
    <w:p w:rsidR="00C6702A" w:rsidRDefault="00C6702A" w:rsidP="00C6702A">
      <w:pPr>
        <w:spacing w:line="240" w:lineRule="atLeast"/>
      </w:pPr>
      <w:r>
        <w:rPr>
          <w:rFonts w:hint="eastAsia"/>
        </w:rPr>
        <w:t xml:space="preserve">A1020070102-checkOutDate </w:t>
      </w:r>
      <w:r>
        <w:rPr>
          <w:rFonts w:hint="eastAsia"/>
        </w:rPr>
        <w:t>不能为空</w:t>
      </w:r>
      <w:r>
        <w:rPr>
          <w:rFonts w:hint="eastAsia"/>
        </w:rPr>
        <w:t xml:space="preserve"> </w:t>
      </w:r>
    </w:p>
    <w:p w:rsidR="00C6702A" w:rsidRDefault="00C6702A" w:rsidP="00C6702A">
      <w:pPr>
        <w:spacing w:line="240" w:lineRule="atLeast"/>
      </w:pPr>
      <w:r>
        <w:rPr>
          <w:rFonts w:hint="eastAsia"/>
        </w:rPr>
        <w:t xml:space="preserve">A1020070103-hotelID </w:t>
      </w:r>
      <w:r>
        <w:rPr>
          <w:rFonts w:hint="eastAsia"/>
        </w:rPr>
        <w:t>不能为空</w:t>
      </w:r>
      <w:r>
        <w:rPr>
          <w:rFonts w:hint="eastAsia"/>
        </w:rPr>
        <w:t xml:space="preserve"> </w:t>
      </w:r>
    </w:p>
    <w:p w:rsidR="00C6702A" w:rsidRDefault="00C6702A" w:rsidP="00C6702A">
      <w:pPr>
        <w:spacing w:line="240" w:lineRule="atLeast"/>
      </w:pPr>
      <w:r>
        <w:rPr>
          <w:rFonts w:hint="eastAsia"/>
        </w:rPr>
        <w:t xml:space="preserve">A1020070301-RoomGroup/*/numberOfAdults </w:t>
      </w:r>
      <w:r>
        <w:rPr>
          <w:rFonts w:hint="eastAsia"/>
        </w:rPr>
        <w:t>必须为大于等于</w:t>
      </w:r>
      <w:r>
        <w:rPr>
          <w:rFonts w:hint="eastAsia"/>
        </w:rPr>
        <w:t>0</w:t>
      </w:r>
      <w:r>
        <w:rPr>
          <w:rFonts w:hint="eastAsia"/>
        </w:rPr>
        <w:t>的整数</w:t>
      </w:r>
      <w:r>
        <w:rPr>
          <w:rFonts w:hint="eastAsia"/>
        </w:rPr>
        <w:t xml:space="preserve"> </w:t>
      </w:r>
    </w:p>
    <w:p w:rsidR="00C6702A" w:rsidRDefault="00C6702A" w:rsidP="00C6702A">
      <w:pPr>
        <w:spacing w:line="240" w:lineRule="atLeast"/>
      </w:pPr>
      <w:r>
        <w:rPr>
          <w:rFonts w:hint="eastAsia"/>
        </w:rPr>
        <w:t xml:space="preserve">A1020070302-RoomGroup/*/numberOfChildren </w:t>
      </w:r>
      <w:r>
        <w:rPr>
          <w:rFonts w:hint="eastAsia"/>
        </w:rPr>
        <w:t>必须为大于等于</w:t>
      </w:r>
      <w:r>
        <w:rPr>
          <w:rFonts w:hint="eastAsia"/>
        </w:rPr>
        <w:t>0</w:t>
      </w:r>
      <w:r>
        <w:rPr>
          <w:rFonts w:hint="eastAsia"/>
        </w:rPr>
        <w:t>的整数</w:t>
      </w:r>
      <w:r>
        <w:rPr>
          <w:rFonts w:hint="eastAsia"/>
        </w:rPr>
        <w:t xml:space="preserve"> </w:t>
      </w:r>
    </w:p>
    <w:p w:rsidR="00C6702A" w:rsidRDefault="00C6702A" w:rsidP="00C6702A">
      <w:pPr>
        <w:spacing w:line="240" w:lineRule="atLeast"/>
      </w:pPr>
      <w:r>
        <w:rPr>
          <w:rFonts w:hint="eastAsia"/>
        </w:rPr>
        <w:t xml:space="preserve">A1021020101-Request/ArrivalDate </w:t>
      </w:r>
      <w:r>
        <w:rPr>
          <w:rFonts w:hint="eastAsia"/>
        </w:rPr>
        <w:t>不能为空</w:t>
      </w:r>
      <w:r>
        <w:rPr>
          <w:rFonts w:hint="eastAsia"/>
        </w:rPr>
        <w:t xml:space="preserve"> </w:t>
      </w:r>
    </w:p>
    <w:p w:rsidR="00C6702A" w:rsidRDefault="00C6702A" w:rsidP="00C6702A">
      <w:pPr>
        <w:spacing w:line="240" w:lineRule="atLeast"/>
      </w:pPr>
      <w:r>
        <w:rPr>
          <w:rFonts w:hint="eastAsia"/>
        </w:rPr>
        <w:t xml:space="preserve">A1021020102-Request/DepartureDate </w:t>
      </w:r>
      <w:r>
        <w:rPr>
          <w:rFonts w:hint="eastAsia"/>
        </w:rPr>
        <w:t>不能为空</w:t>
      </w:r>
      <w:r>
        <w:rPr>
          <w:rFonts w:hint="eastAsia"/>
        </w:rPr>
        <w:t xml:space="preserve"> </w:t>
      </w:r>
    </w:p>
    <w:p w:rsidR="00C6702A" w:rsidRDefault="00C6702A" w:rsidP="00C6702A">
      <w:pPr>
        <w:spacing w:line="240" w:lineRule="atLeast"/>
      </w:pPr>
      <w:r>
        <w:rPr>
          <w:rFonts w:hint="eastAsia"/>
        </w:rPr>
        <w:t xml:space="preserve">A1021010101-Request/ArrivalDate </w:t>
      </w:r>
      <w:r>
        <w:rPr>
          <w:rFonts w:hint="eastAsia"/>
        </w:rPr>
        <w:t>不能为空</w:t>
      </w:r>
      <w:r>
        <w:rPr>
          <w:rFonts w:hint="eastAsia"/>
        </w:rPr>
        <w:t xml:space="preserve"> </w:t>
      </w:r>
    </w:p>
    <w:p w:rsidR="00C6702A" w:rsidRDefault="00C6702A" w:rsidP="00C6702A">
      <w:pPr>
        <w:spacing w:line="240" w:lineRule="atLeast"/>
      </w:pPr>
      <w:r>
        <w:rPr>
          <w:rFonts w:hint="eastAsia"/>
        </w:rPr>
        <w:t xml:space="preserve">A1021010102-Request/DepartureDate </w:t>
      </w:r>
      <w:r>
        <w:rPr>
          <w:rFonts w:hint="eastAsia"/>
        </w:rPr>
        <w:t>不能为空</w:t>
      </w:r>
    </w:p>
    <w:p w:rsidR="00C6702A" w:rsidRDefault="00C6702A" w:rsidP="00C6702A"/>
    <w:p w:rsidR="00F441D9" w:rsidRDefault="00F441D9" w:rsidP="00F441D9"/>
    <w:p w:rsidR="00F441D9" w:rsidRDefault="00F441D9" w:rsidP="00F441D9">
      <w:r>
        <w:rPr>
          <w:rFonts w:hint="eastAsia"/>
        </w:rPr>
        <w:t xml:space="preserve"> H000001 - </w:t>
      </w:r>
      <w:r>
        <w:rPr>
          <w:rFonts w:hint="eastAsia"/>
        </w:rPr>
        <w:t>酒店编号必须填写</w:t>
      </w:r>
    </w:p>
    <w:p w:rsidR="00F441D9" w:rsidRDefault="00F441D9" w:rsidP="00F441D9">
      <w:r>
        <w:rPr>
          <w:rFonts w:hint="eastAsia"/>
        </w:rPr>
        <w:t xml:space="preserve"> H000002 - </w:t>
      </w:r>
      <w:r>
        <w:rPr>
          <w:rFonts w:hint="eastAsia"/>
        </w:rPr>
        <w:t>房型编号必须填写</w:t>
      </w:r>
    </w:p>
    <w:p w:rsidR="00F441D9" w:rsidRDefault="00F441D9" w:rsidP="00F441D9">
      <w:r>
        <w:rPr>
          <w:rFonts w:hint="eastAsia"/>
        </w:rPr>
        <w:t xml:space="preserve"> H000003 - </w:t>
      </w:r>
      <w:r>
        <w:rPr>
          <w:rFonts w:hint="eastAsia"/>
        </w:rPr>
        <w:t>产品编号必须填写</w:t>
      </w:r>
    </w:p>
    <w:p w:rsidR="00F441D9" w:rsidRDefault="00F441D9" w:rsidP="00F441D9">
      <w:r>
        <w:rPr>
          <w:rFonts w:hint="eastAsia"/>
        </w:rPr>
        <w:t xml:space="preserve"> H000004 - </w:t>
      </w:r>
      <w:r>
        <w:rPr>
          <w:rFonts w:hint="eastAsia"/>
        </w:rPr>
        <w:t>电子邮件格式错误</w:t>
      </w:r>
    </w:p>
    <w:p w:rsidR="00F441D9" w:rsidRDefault="00F441D9" w:rsidP="00F441D9">
      <w:r>
        <w:rPr>
          <w:rFonts w:hint="eastAsia"/>
        </w:rPr>
        <w:t xml:space="preserve"> H000005 - </w:t>
      </w:r>
      <w:r>
        <w:rPr>
          <w:rFonts w:hint="eastAsia"/>
        </w:rPr>
        <w:t>入住日期不能为空</w:t>
      </w:r>
    </w:p>
    <w:p w:rsidR="00F441D9" w:rsidRDefault="00F441D9" w:rsidP="00F441D9">
      <w:r>
        <w:rPr>
          <w:rFonts w:hint="eastAsia"/>
        </w:rPr>
        <w:t xml:space="preserve"> H000006 - </w:t>
      </w:r>
      <w:r>
        <w:rPr>
          <w:rFonts w:hint="eastAsia"/>
        </w:rPr>
        <w:t>离店日期不能为空</w:t>
      </w:r>
    </w:p>
    <w:p w:rsidR="00F441D9" w:rsidRDefault="00F441D9" w:rsidP="00F441D9">
      <w:r>
        <w:rPr>
          <w:rFonts w:hint="eastAsia"/>
        </w:rPr>
        <w:t xml:space="preserve"> H000007 - </w:t>
      </w:r>
      <w:r>
        <w:rPr>
          <w:rFonts w:hint="eastAsia"/>
        </w:rPr>
        <w:t>城市</w:t>
      </w:r>
      <w:r>
        <w:rPr>
          <w:rFonts w:hint="eastAsia"/>
        </w:rPr>
        <w:t>Id</w:t>
      </w:r>
      <w:r>
        <w:rPr>
          <w:rFonts w:hint="eastAsia"/>
        </w:rPr>
        <w:t>不能为空</w:t>
      </w:r>
    </w:p>
    <w:p w:rsidR="00F441D9" w:rsidRDefault="00F441D9" w:rsidP="00F441D9">
      <w:r>
        <w:rPr>
          <w:rFonts w:hint="eastAsia"/>
        </w:rPr>
        <w:t xml:space="preserve"> H000008 - Ids</w:t>
      </w:r>
      <w:r>
        <w:rPr>
          <w:rFonts w:hint="eastAsia"/>
        </w:rPr>
        <w:t>不符合数字逗号格式</w:t>
      </w:r>
    </w:p>
    <w:p w:rsidR="00F441D9" w:rsidRDefault="00F441D9" w:rsidP="00F441D9">
      <w:r>
        <w:rPr>
          <w:rFonts w:hint="eastAsia"/>
        </w:rPr>
        <w:t xml:space="preserve"> H000009 - Ids</w:t>
      </w:r>
      <w:r>
        <w:rPr>
          <w:rFonts w:hint="eastAsia"/>
        </w:rPr>
        <w:t>个数必须小于</w:t>
      </w:r>
      <w:r>
        <w:rPr>
          <w:rFonts w:hint="eastAsia"/>
        </w:rPr>
        <w:t>10</w:t>
      </w:r>
      <w:r>
        <w:rPr>
          <w:rFonts w:hint="eastAsia"/>
        </w:rPr>
        <w:t>个</w:t>
      </w:r>
    </w:p>
    <w:p w:rsidR="00F441D9" w:rsidRDefault="00F441D9" w:rsidP="00F441D9">
      <w:r>
        <w:rPr>
          <w:rFonts w:hint="eastAsia"/>
        </w:rPr>
        <w:t xml:space="preserve"> H000010 - Ids</w:t>
      </w:r>
      <w:r>
        <w:rPr>
          <w:rFonts w:hint="eastAsia"/>
        </w:rPr>
        <w:t>格式错误且个数必须小于</w:t>
      </w:r>
      <w:r>
        <w:rPr>
          <w:rFonts w:hint="eastAsia"/>
        </w:rPr>
        <w:t>10</w:t>
      </w:r>
      <w:r>
        <w:rPr>
          <w:rFonts w:hint="eastAsia"/>
        </w:rPr>
        <w:t>个</w:t>
      </w:r>
    </w:p>
    <w:p w:rsidR="00F441D9" w:rsidRDefault="00F441D9" w:rsidP="00F441D9">
      <w:r>
        <w:rPr>
          <w:rFonts w:hint="eastAsia"/>
        </w:rPr>
        <w:t xml:space="preserve"> H000011 - </w:t>
      </w:r>
      <w:r>
        <w:rPr>
          <w:rFonts w:hint="eastAsia"/>
        </w:rPr>
        <w:t>付款类型必须填写</w:t>
      </w:r>
    </w:p>
    <w:p w:rsidR="00F441D9" w:rsidRDefault="00F441D9" w:rsidP="00F441D9">
      <w:r>
        <w:rPr>
          <w:rFonts w:hint="eastAsia"/>
        </w:rPr>
        <w:lastRenderedPageBreak/>
        <w:t xml:space="preserve"> H000012 - </w:t>
      </w:r>
      <w:r>
        <w:rPr>
          <w:rFonts w:hint="eastAsia"/>
        </w:rPr>
        <w:t>付款类型错误</w:t>
      </w:r>
    </w:p>
    <w:p w:rsidR="00F441D9" w:rsidRDefault="00F441D9" w:rsidP="00F441D9">
      <w:r>
        <w:rPr>
          <w:rFonts w:hint="eastAsia"/>
        </w:rPr>
        <w:t xml:space="preserve"> H000013 - </w:t>
      </w:r>
      <w:r>
        <w:rPr>
          <w:rFonts w:hint="eastAsia"/>
        </w:rPr>
        <w:t>开始时间必须填写</w:t>
      </w:r>
    </w:p>
    <w:p w:rsidR="00F441D9" w:rsidRDefault="00F441D9" w:rsidP="00F441D9">
      <w:r>
        <w:rPr>
          <w:rFonts w:hint="eastAsia"/>
        </w:rPr>
        <w:t xml:space="preserve"> H000014 - </w:t>
      </w:r>
      <w:r>
        <w:rPr>
          <w:rFonts w:hint="eastAsia"/>
        </w:rPr>
        <w:t>酒店结束时间必须填写</w:t>
      </w:r>
    </w:p>
    <w:p w:rsidR="00F441D9" w:rsidRDefault="00F441D9" w:rsidP="00F441D9">
      <w:r>
        <w:rPr>
          <w:rFonts w:hint="eastAsia"/>
        </w:rPr>
        <w:t xml:space="preserve"> H000015 - </w:t>
      </w:r>
      <w:r>
        <w:rPr>
          <w:rFonts w:hint="eastAsia"/>
        </w:rPr>
        <w:t>开始日期必须小于等于结束日期</w:t>
      </w:r>
    </w:p>
    <w:p w:rsidR="00F441D9" w:rsidRDefault="00F441D9" w:rsidP="00F441D9">
      <w:r>
        <w:rPr>
          <w:rFonts w:hint="eastAsia"/>
        </w:rPr>
        <w:t xml:space="preserve"> H000016 - Data</w:t>
      </w:r>
      <w:r>
        <w:rPr>
          <w:rFonts w:hint="eastAsia"/>
        </w:rPr>
        <w:t>参数必须填写</w:t>
      </w:r>
    </w:p>
    <w:p w:rsidR="00F441D9" w:rsidRDefault="00F441D9" w:rsidP="00F441D9">
      <w:r>
        <w:rPr>
          <w:rFonts w:hint="eastAsia"/>
        </w:rPr>
        <w:t xml:space="preserve"> H000017 - GUID</w:t>
      </w:r>
      <w:r>
        <w:rPr>
          <w:rFonts w:hint="eastAsia"/>
        </w:rPr>
        <w:t>参数必须填写</w:t>
      </w:r>
    </w:p>
    <w:p w:rsidR="00F441D9" w:rsidRDefault="00F441D9" w:rsidP="00F441D9">
      <w:r>
        <w:rPr>
          <w:rFonts w:hint="eastAsia"/>
        </w:rPr>
        <w:t xml:space="preserve"> H000018 - {0}</w:t>
      </w:r>
      <w:r>
        <w:rPr>
          <w:rFonts w:hint="eastAsia"/>
        </w:rPr>
        <w:t>含有非法字符</w:t>
      </w:r>
    </w:p>
    <w:p w:rsidR="00F441D9" w:rsidRDefault="00F441D9" w:rsidP="00F441D9">
      <w:r>
        <w:rPr>
          <w:rFonts w:hint="eastAsia"/>
        </w:rPr>
        <w:t xml:space="preserve"> H000997 - </w:t>
      </w:r>
      <w:r>
        <w:rPr>
          <w:rFonts w:hint="eastAsia"/>
        </w:rPr>
        <w:t>未知异常</w:t>
      </w:r>
      <w:r>
        <w:rPr>
          <w:rFonts w:hint="eastAsia"/>
        </w:rPr>
        <w:t>:</w:t>
      </w:r>
    </w:p>
    <w:p w:rsidR="00F441D9" w:rsidRDefault="00F441D9" w:rsidP="00F441D9">
      <w:r>
        <w:rPr>
          <w:rFonts w:hint="eastAsia"/>
        </w:rPr>
        <w:t xml:space="preserve"> H000998 - </w:t>
      </w:r>
      <w:r>
        <w:rPr>
          <w:rFonts w:hint="eastAsia"/>
        </w:rPr>
        <w:t>请求参数异常</w:t>
      </w:r>
    </w:p>
    <w:p w:rsidR="00F441D9" w:rsidRDefault="00F441D9" w:rsidP="00F441D9">
      <w:r>
        <w:rPr>
          <w:rFonts w:hint="eastAsia"/>
        </w:rPr>
        <w:t xml:space="preserve"> H100999 - </w:t>
      </w:r>
      <w:r>
        <w:rPr>
          <w:rFonts w:hint="eastAsia"/>
        </w:rPr>
        <w:t>系统异常</w:t>
      </w:r>
      <w:r>
        <w:rPr>
          <w:rFonts w:hint="eastAsia"/>
        </w:rPr>
        <w:t>:</w:t>
      </w:r>
    </w:p>
    <w:p w:rsidR="00F441D9" w:rsidRDefault="00F441D9" w:rsidP="00F441D9">
      <w:r>
        <w:rPr>
          <w:rFonts w:hint="eastAsia"/>
        </w:rPr>
        <w:t xml:space="preserve"> H001001 - </w:t>
      </w:r>
      <w:r>
        <w:rPr>
          <w:rFonts w:hint="eastAsia"/>
        </w:rPr>
        <w:t>订单确认号必须填写</w:t>
      </w:r>
    </w:p>
    <w:p w:rsidR="00F441D9" w:rsidRDefault="00F441D9" w:rsidP="00F441D9">
      <w:r>
        <w:rPr>
          <w:rFonts w:hint="eastAsia"/>
        </w:rPr>
        <w:t xml:space="preserve"> H001002 - </w:t>
      </w:r>
      <w:r>
        <w:rPr>
          <w:rFonts w:hint="eastAsia"/>
        </w:rPr>
        <w:t>入住时间必须填写</w:t>
      </w:r>
    </w:p>
    <w:p w:rsidR="00F441D9" w:rsidRDefault="00F441D9" w:rsidP="00F441D9">
      <w:r>
        <w:rPr>
          <w:rFonts w:hint="eastAsia"/>
        </w:rPr>
        <w:t xml:space="preserve"> H001003 - </w:t>
      </w:r>
      <w:r>
        <w:rPr>
          <w:rFonts w:hint="eastAsia"/>
        </w:rPr>
        <w:t>离店时间必须填写</w:t>
      </w:r>
    </w:p>
    <w:p w:rsidR="00F441D9" w:rsidRDefault="00F441D9" w:rsidP="00F441D9">
      <w:r>
        <w:rPr>
          <w:rFonts w:hint="eastAsia"/>
        </w:rPr>
        <w:t xml:space="preserve"> H001004 - </w:t>
      </w:r>
      <w:r>
        <w:rPr>
          <w:rFonts w:hint="eastAsia"/>
        </w:rPr>
        <w:t>客人类型必须填写</w:t>
      </w:r>
    </w:p>
    <w:p w:rsidR="00F441D9" w:rsidRDefault="00F441D9" w:rsidP="00F441D9">
      <w:r>
        <w:rPr>
          <w:rFonts w:hint="eastAsia"/>
        </w:rPr>
        <w:t xml:space="preserve"> H001005 - </w:t>
      </w:r>
      <w:r>
        <w:rPr>
          <w:rFonts w:hint="eastAsia"/>
        </w:rPr>
        <w:t>付款类型必须填写</w:t>
      </w:r>
    </w:p>
    <w:p w:rsidR="00F441D9" w:rsidRDefault="00F441D9" w:rsidP="00F441D9">
      <w:r>
        <w:rPr>
          <w:rFonts w:hint="eastAsia"/>
        </w:rPr>
        <w:t xml:space="preserve"> H001006 - </w:t>
      </w:r>
      <w:r>
        <w:rPr>
          <w:rFonts w:hint="eastAsia"/>
        </w:rPr>
        <w:t>订单总价大于</w:t>
      </w:r>
      <w:r>
        <w:rPr>
          <w:rFonts w:hint="eastAsia"/>
        </w:rPr>
        <w:t>0</w:t>
      </w:r>
    </w:p>
    <w:p w:rsidR="00F441D9" w:rsidRDefault="00F441D9" w:rsidP="00F441D9">
      <w:r>
        <w:rPr>
          <w:rFonts w:hint="eastAsia"/>
        </w:rPr>
        <w:t xml:space="preserve"> H001007 - </w:t>
      </w:r>
      <w:r>
        <w:rPr>
          <w:rFonts w:hint="eastAsia"/>
        </w:rPr>
        <w:t>客人数量必须填写</w:t>
      </w:r>
    </w:p>
    <w:p w:rsidR="00F441D9" w:rsidRDefault="00F441D9" w:rsidP="00F441D9">
      <w:r>
        <w:rPr>
          <w:rFonts w:hint="eastAsia"/>
        </w:rPr>
        <w:t xml:space="preserve"> H001008 - </w:t>
      </w:r>
      <w:r>
        <w:rPr>
          <w:rFonts w:hint="eastAsia"/>
        </w:rPr>
        <w:t>最早到店时间必须填写</w:t>
      </w:r>
    </w:p>
    <w:p w:rsidR="00F441D9" w:rsidRDefault="00F441D9" w:rsidP="00F441D9">
      <w:r>
        <w:rPr>
          <w:rFonts w:hint="eastAsia"/>
        </w:rPr>
        <w:t xml:space="preserve"> H001009 - </w:t>
      </w:r>
      <w:r>
        <w:rPr>
          <w:rFonts w:hint="eastAsia"/>
        </w:rPr>
        <w:t>最晚到店时间必须填写</w:t>
      </w:r>
    </w:p>
    <w:p w:rsidR="00F441D9" w:rsidRDefault="00F441D9" w:rsidP="00F441D9">
      <w:r>
        <w:rPr>
          <w:rFonts w:hint="eastAsia"/>
        </w:rPr>
        <w:t xml:space="preserve"> H001010 - </w:t>
      </w:r>
      <w:r>
        <w:rPr>
          <w:rFonts w:hint="eastAsia"/>
        </w:rPr>
        <w:t>货币类型必须填写</w:t>
      </w:r>
    </w:p>
    <w:p w:rsidR="00F441D9" w:rsidRDefault="00F441D9" w:rsidP="00F441D9">
      <w:r>
        <w:rPr>
          <w:rFonts w:hint="eastAsia"/>
        </w:rPr>
        <w:t xml:space="preserve"> H001011 - </w:t>
      </w:r>
      <w:r>
        <w:rPr>
          <w:rFonts w:hint="eastAsia"/>
        </w:rPr>
        <w:t>总价必须填写</w:t>
      </w:r>
    </w:p>
    <w:p w:rsidR="00F441D9" w:rsidRDefault="00F441D9" w:rsidP="00F441D9">
      <w:r>
        <w:rPr>
          <w:rFonts w:hint="eastAsia"/>
        </w:rPr>
        <w:t xml:space="preserve"> H001012 - </w:t>
      </w:r>
      <w:r>
        <w:rPr>
          <w:rFonts w:hint="eastAsia"/>
        </w:rPr>
        <w:t>客人访问</w:t>
      </w:r>
      <w:r>
        <w:rPr>
          <w:rFonts w:hint="eastAsia"/>
        </w:rPr>
        <w:t>IP</w:t>
      </w:r>
      <w:r>
        <w:rPr>
          <w:rFonts w:hint="eastAsia"/>
        </w:rPr>
        <w:t>必须填写</w:t>
      </w:r>
    </w:p>
    <w:p w:rsidR="00F441D9" w:rsidRDefault="00F441D9" w:rsidP="00F441D9">
      <w:r>
        <w:rPr>
          <w:rFonts w:hint="eastAsia"/>
        </w:rPr>
        <w:t xml:space="preserve"> H001013 - </w:t>
      </w:r>
      <w:r>
        <w:rPr>
          <w:rFonts w:hint="eastAsia"/>
        </w:rPr>
        <w:t>是否已担保或已付款必须填写</w:t>
      </w:r>
    </w:p>
    <w:p w:rsidR="00F441D9" w:rsidRDefault="00F441D9" w:rsidP="00F441D9">
      <w:r>
        <w:rPr>
          <w:rFonts w:hint="eastAsia"/>
        </w:rPr>
        <w:t xml:space="preserve"> H001014 - </w:t>
      </w:r>
      <w:r>
        <w:rPr>
          <w:rFonts w:hint="eastAsia"/>
        </w:rPr>
        <w:t>供应商卡号必须填写</w:t>
      </w:r>
    </w:p>
    <w:p w:rsidR="00F441D9" w:rsidRDefault="00F441D9" w:rsidP="00F441D9">
      <w:r>
        <w:rPr>
          <w:rFonts w:hint="eastAsia"/>
        </w:rPr>
        <w:t xml:space="preserve"> H001015 - </w:t>
      </w:r>
      <w:r>
        <w:rPr>
          <w:rFonts w:hint="eastAsia"/>
        </w:rPr>
        <w:t>是否需要发票必须填写</w:t>
      </w:r>
    </w:p>
    <w:p w:rsidR="00F441D9" w:rsidRDefault="00F441D9" w:rsidP="00F441D9">
      <w:r>
        <w:rPr>
          <w:rFonts w:hint="eastAsia"/>
        </w:rPr>
        <w:t xml:space="preserve"> H001016 - </w:t>
      </w:r>
      <w:r>
        <w:rPr>
          <w:rFonts w:hint="eastAsia"/>
        </w:rPr>
        <w:t>客人信息必须填写</w:t>
      </w:r>
    </w:p>
    <w:p w:rsidR="00F441D9" w:rsidRDefault="00F441D9" w:rsidP="00F441D9">
      <w:r>
        <w:rPr>
          <w:rFonts w:hint="eastAsia"/>
        </w:rPr>
        <w:t xml:space="preserve"> H001017 - </w:t>
      </w:r>
      <w:r>
        <w:rPr>
          <w:rFonts w:hint="eastAsia"/>
        </w:rPr>
        <w:t>客人数不能小于房间数</w:t>
      </w:r>
    </w:p>
    <w:p w:rsidR="00F441D9" w:rsidRDefault="00F441D9" w:rsidP="00F441D9">
      <w:r>
        <w:rPr>
          <w:rFonts w:hint="eastAsia"/>
        </w:rPr>
        <w:t xml:space="preserve"> H001018 - </w:t>
      </w:r>
      <w:r>
        <w:rPr>
          <w:rFonts w:hint="eastAsia"/>
        </w:rPr>
        <w:t>入住日期不能早于当前日期且不能大于离店日期</w:t>
      </w:r>
    </w:p>
    <w:p w:rsidR="00F441D9" w:rsidRDefault="00F441D9" w:rsidP="00F441D9">
      <w:r>
        <w:rPr>
          <w:rFonts w:hint="eastAsia"/>
        </w:rPr>
        <w:t xml:space="preserve"> H001019 - </w:t>
      </w:r>
      <w:r>
        <w:rPr>
          <w:rFonts w:hint="eastAsia"/>
        </w:rPr>
        <w:t>联系人信息必须填写</w:t>
      </w:r>
    </w:p>
    <w:p w:rsidR="00F441D9" w:rsidRDefault="00F441D9" w:rsidP="00F441D9">
      <w:r>
        <w:rPr>
          <w:rFonts w:hint="eastAsia"/>
        </w:rPr>
        <w:t xml:space="preserve"> H001020 - </w:t>
      </w:r>
      <w:r>
        <w:rPr>
          <w:rFonts w:hint="eastAsia"/>
        </w:rPr>
        <w:t>联系人姓名必须填写</w:t>
      </w:r>
    </w:p>
    <w:p w:rsidR="00F441D9" w:rsidRDefault="00F441D9" w:rsidP="00F441D9">
      <w:r>
        <w:rPr>
          <w:rFonts w:hint="eastAsia"/>
        </w:rPr>
        <w:t xml:space="preserve"> H001021 - </w:t>
      </w:r>
      <w:r>
        <w:rPr>
          <w:rFonts w:hint="eastAsia"/>
        </w:rPr>
        <w:t>邮箱、手机、电话、传真至少填写一项</w:t>
      </w:r>
    </w:p>
    <w:p w:rsidR="00F441D9" w:rsidRDefault="00F441D9" w:rsidP="00F441D9">
      <w:r>
        <w:rPr>
          <w:rFonts w:hint="eastAsia"/>
        </w:rPr>
        <w:t xml:space="preserve"> H001022 - </w:t>
      </w:r>
      <w:r>
        <w:rPr>
          <w:rFonts w:hint="eastAsia"/>
        </w:rPr>
        <w:t>性别必须填写</w:t>
      </w:r>
    </w:p>
    <w:p w:rsidR="00F441D9" w:rsidRDefault="00F441D9" w:rsidP="00F441D9">
      <w:r>
        <w:rPr>
          <w:rFonts w:hint="eastAsia"/>
        </w:rPr>
        <w:t xml:space="preserve"> H001023 - </w:t>
      </w:r>
      <w:r>
        <w:rPr>
          <w:rFonts w:hint="eastAsia"/>
        </w:rPr>
        <w:t>最早到店时间必须小于最晚到店时间</w:t>
      </w:r>
    </w:p>
    <w:p w:rsidR="00F441D9" w:rsidRDefault="00F441D9" w:rsidP="00F441D9">
      <w:r>
        <w:rPr>
          <w:rFonts w:hint="eastAsia"/>
        </w:rPr>
        <w:t xml:space="preserve"> H001024 - </w:t>
      </w:r>
      <w:r>
        <w:rPr>
          <w:rFonts w:hint="eastAsia"/>
        </w:rPr>
        <w:t>最早到店时间必须大于到店时间</w:t>
      </w:r>
    </w:p>
    <w:p w:rsidR="00F441D9" w:rsidRDefault="00F441D9" w:rsidP="00F441D9">
      <w:r>
        <w:rPr>
          <w:rFonts w:hint="eastAsia"/>
        </w:rPr>
        <w:t xml:space="preserve"> H001025 - </w:t>
      </w:r>
      <w:r>
        <w:rPr>
          <w:rFonts w:hint="eastAsia"/>
        </w:rPr>
        <w:t>最早到店时间必须大于当前时间</w:t>
      </w:r>
    </w:p>
    <w:p w:rsidR="00F441D9" w:rsidRDefault="00F441D9" w:rsidP="00F441D9">
      <w:r>
        <w:rPr>
          <w:rFonts w:hint="eastAsia"/>
        </w:rPr>
        <w:t xml:space="preserve"> H001026 - </w:t>
      </w:r>
      <w:r>
        <w:rPr>
          <w:rFonts w:hint="eastAsia"/>
        </w:rPr>
        <w:t>最早到店时间范围</w:t>
      </w:r>
      <w:r>
        <w:rPr>
          <w:rFonts w:hint="eastAsia"/>
        </w:rPr>
        <w:t>6:00-23:59</w:t>
      </w:r>
    </w:p>
    <w:p w:rsidR="00F441D9" w:rsidRDefault="00F441D9" w:rsidP="00F441D9">
      <w:r>
        <w:rPr>
          <w:rFonts w:hint="eastAsia"/>
        </w:rPr>
        <w:t xml:space="preserve"> H001027 - </w:t>
      </w:r>
      <w:r>
        <w:rPr>
          <w:rFonts w:hint="eastAsia"/>
        </w:rPr>
        <w:t>最晚到店时间范围</w:t>
      </w:r>
      <w:r>
        <w:rPr>
          <w:rFonts w:hint="eastAsia"/>
        </w:rPr>
        <w:t>1:00-23:59</w:t>
      </w:r>
    </w:p>
    <w:p w:rsidR="00F441D9" w:rsidRDefault="00F441D9" w:rsidP="00F441D9">
      <w:r>
        <w:rPr>
          <w:rFonts w:hint="eastAsia"/>
        </w:rPr>
        <w:t xml:space="preserve"> H001028 - </w:t>
      </w:r>
      <w:r>
        <w:rPr>
          <w:rFonts w:hint="eastAsia"/>
        </w:rPr>
        <w:t>到店时间必须是整点、半点、或</w:t>
      </w:r>
      <w:r>
        <w:rPr>
          <w:rFonts w:hint="eastAsia"/>
        </w:rPr>
        <w:t>23:59</w:t>
      </w:r>
    </w:p>
    <w:p w:rsidR="00F441D9" w:rsidRDefault="00F441D9" w:rsidP="00F441D9">
      <w:r>
        <w:rPr>
          <w:rFonts w:hint="eastAsia"/>
        </w:rPr>
        <w:t xml:space="preserve"> H001029 - </w:t>
      </w:r>
      <w:r>
        <w:rPr>
          <w:rFonts w:hint="eastAsia"/>
        </w:rPr>
        <w:t>最晚到店时间和最早到店时间间隔建议不大于</w:t>
      </w:r>
      <w:r>
        <w:rPr>
          <w:rFonts w:hint="eastAsia"/>
        </w:rPr>
        <w:t>3</w:t>
      </w:r>
      <w:r>
        <w:rPr>
          <w:rFonts w:hint="eastAsia"/>
        </w:rPr>
        <w:t>小时</w:t>
      </w:r>
    </w:p>
    <w:p w:rsidR="00F441D9" w:rsidRDefault="00F441D9" w:rsidP="00F441D9"/>
    <w:p w:rsidR="00F441D9" w:rsidRDefault="00F441D9" w:rsidP="00F441D9">
      <w:r>
        <w:rPr>
          <w:rFonts w:hint="eastAsia"/>
        </w:rPr>
        <w:t xml:space="preserve"> H001030 - </w:t>
      </w:r>
      <w:r>
        <w:rPr>
          <w:rFonts w:hint="eastAsia"/>
        </w:rPr>
        <w:t>信用卡号必须填写</w:t>
      </w:r>
    </w:p>
    <w:p w:rsidR="00F441D9" w:rsidRDefault="00F441D9" w:rsidP="00F441D9">
      <w:r>
        <w:rPr>
          <w:rFonts w:hint="eastAsia"/>
        </w:rPr>
        <w:t xml:space="preserve"> H001031 - </w:t>
      </w:r>
      <w:r>
        <w:rPr>
          <w:rFonts w:hint="eastAsia"/>
        </w:rPr>
        <w:t>信用卡</w:t>
      </w:r>
      <w:r>
        <w:rPr>
          <w:rFonts w:hint="eastAsia"/>
        </w:rPr>
        <w:t>3</w:t>
      </w:r>
      <w:r>
        <w:rPr>
          <w:rFonts w:hint="eastAsia"/>
        </w:rPr>
        <w:t>位校验码必须填写</w:t>
      </w:r>
    </w:p>
    <w:p w:rsidR="00F441D9" w:rsidRDefault="00F441D9" w:rsidP="00F441D9">
      <w:r>
        <w:rPr>
          <w:rFonts w:hint="eastAsia"/>
        </w:rPr>
        <w:t xml:space="preserve"> H001032 - </w:t>
      </w:r>
      <w:r>
        <w:rPr>
          <w:rFonts w:hint="eastAsia"/>
        </w:rPr>
        <w:t>信用卡有效年错误</w:t>
      </w:r>
    </w:p>
    <w:p w:rsidR="00F441D9" w:rsidRDefault="00F441D9" w:rsidP="00F441D9">
      <w:r>
        <w:rPr>
          <w:rFonts w:hint="eastAsia"/>
        </w:rPr>
        <w:t xml:space="preserve"> H001033 - </w:t>
      </w:r>
      <w:r>
        <w:rPr>
          <w:rFonts w:hint="eastAsia"/>
        </w:rPr>
        <w:t>信用卡有效月错误</w:t>
      </w:r>
    </w:p>
    <w:p w:rsidR="00F441D9" w:rsidRDefault="00F441D9" w:rsidP="00F441D9">
      <w:r>
        <w:rPr>
          <w:rFonts w:hint="eastAsia"/>
        </w:rPr>
        <w:lastRenderedPageBreak/>
        <w:t xml:space="preserve"> H001034 - </w:t>
      </w:r>
      <w:r>
        <w:rPr>
          <w:rFonts w:hint="eastAsia"/>
        </w:rPr>
        <w:t>信用卡持卡人必须填写</w:t>
      </w:r>
    </w:p>
    <w:p w:rsidR="00F441D9" w:rsidRDefault="00F441D9" w:rsidP="00F441D9">
      <w:r>
        <w:rPr>
          <w:rFonts w:hint="eastAsia"/>
        </w:rPr>
        <w:t xml:space="preserve"> H001035 - </w:t>
      </w:r>
      <w:r>
        <w:rPr>
          <w:rFonts w:hint="eastAsia"/>
        </w:rPr>
        <w:t>信用卡证件类型必须填写</w:t>
      </w:r>
    </w:p>
    <w:p w:rsidR="00F441D9" w:rsidRDefault="00F441D9" w:rsidP="00F441D9">
      <w:r>
        <w:rPr>
          <w:rFonts w:hint="eastAsia"/>
        </w:rPr>
        <w:t xml:space="preserve"> H001036 - </w:t>
      </w:r>
      <w:r>
        <w:rPr>
          <w:rFonts w:hint="eastAsia"/>
        </w:rPr>
        <w:t>信用卡证件号码必须填写</w:t>
      </w:r>
    </w:p>
    <w:p w:rsidR="00F441D9" w:rsidRDefault="00F441D9" w:rsidP="00F441D9">
      <w:r>
        <w:rPr>
          <w:rFonts w:hint="eastAsia"/>
        </w:rPr>
        <w:t xml:space="preserve"> H001037 - </w:t>
      </w:r>
      <w:r>
        <w:rPr>
          <w:rFonts w:hint="eastAsia"/>
        </w:rPr>
        <w:t>已担保或已支付业务已经失效，请联系业务人员</w:t>
      </w:r>
    </w:p>
    <w:p w:rsidR="00F441D9" w:rsidRDefault="00F441D9" w:rsidP="00F441D9">
      <w:r>
        <w:rPr>
          <w:rFonts w:hint="eastAsia"/>
        </w:rPr>
        <w:t xml:space="preserve"> H001038 - </w:t>
      </w:r>
      <w:r>
        <w:rPr>
          <w:rFonts w:hint="eastAsia"/>
        </w:rPr>
        <w:t>预付订单信用卡信息必须填写</w:t>
      </w:r>
    </w:p>
    <w:p w:rsidR="00F441D9" w:rsidRDefault="00F441D9" w:rsidP="00F441D9">
      <w:r>
        <w:rPr>
          <w:rFonts w:hint="eastAsia"/>
        </w:rPr>
        <w:t xml:space="preserve"> H001039 - </w:t>
      </w:r>
      <w:r>
        <w:rPr>
          <w:rFonts w:hint="eastAsia"/>
        </w:rPr>
        <w:t>预付订单必须设置为已经担保或已经支付</w:t>
      </w:r>
    </w:p>
    <w:p w:rsidR="00F441D9" w:rsidRDefault="00F441D9" w:rsidP="00F441D9">
      <w:r>
        <w:rPr>
          <w:rFonts w:hint="eastAsia"/>
        </w:rPr>
        <w:t xml:space="preserve"> H001040 - </w:t>
      </w:r>
      <w:r>
        <w:rPr>
          <w:rFonts w:hint="eastAsia"/>
        </w:rPr>
        <w:t>无支付或担保权限</w:t>
      </w:r>
      <w:r>
        <w:rPr>
          <w:rFonts w:hint="eastAsia"/>
        </w:rPr>
        <w:t>,</w:t>
      </w:r>
      <w:r>
        <w:rPr>
          <w:rFonts w:hint="eastAsia"/>
        </w:rPr>
        <w:t>不能设置为已经担保或已经支付</w:t>
      </w:r>
    </w:p>
    <w:p w:rsidR="00F441D9" w:rsidRDefault="00F441D9" w:rsidP="00F441D9">
      <w:r>
        <w:rPr>
          <w:rFonts w:hint="eastAsia"/>
        </w:rPr>
        <w:t xml:space="preserve"> H001041 - </w:t>
      </w:r>
      <w:r>
        <w:rPr>
          <w:rFonts w:hint="eastAsia"/>
        </w:rPr>
        <w:t>使用已担保或已支付业务，不需要提供信用卡信息</w:t>
      </w:r>
    </w:p>
    <w:p w:rsidR="00F441D9" w:rsidRDefault="00F441D9" w:rsidP="00F441D9">
      <w:r>
        <w:rPr>
          <w:rFonts w:hint="eastAsia"/>
        </w:rPr>
        <w:t xml:space="preserve"> H001042 - </w:t>
      </w:r>
      <w:r>
        <w:rPr>
          <w:rFonts w:hint="eastAsia"/>
        </w:rPr>
        <w:t>非担保、非预付订单无需提供信用卡信息</w:t>
      </w:r>
    </w:p>
    <w:p w:rsidR="00F441D9" w:rsidRDefault="00F441D9" w:rsidP="00F441D9">
      <w:r>
        <w:rPr>
          <w:rFonts w:hint="eastAsia"/>
        </w:rPr>
        <w:t xml:space="preserve"> H001043 - </w:t>
      </w:r>
      <w:r>
        <w:rPr>
          <w:rFonts w:hint="eastAsia"/>
        </w:rPr>
        <w:t>订单重复或过快提交</w:t>
      </w:r>
    </w:p>
    <w:p w:rsidR="00F441D9" w:rsidRDefault="00F441D9" w:rsidP="00F441D9">
      <w:r>
        <w:rPr>
          <w:rFonts w:hint="eastAsia"/>
        </w:rPr>
        <w:t xml:space="preserve"> H001044 - </w:t>
      </w:r>
      <w:r>
        <w:rPr>
          <w:rFonts w:hint="eastAsia"/>
        </w:rPr>
        <w:t>下单失败</w:t>
      </w:r>
    </w:p>
    <w:p w:rsidR="00F441D9" w:rsidRDefault="00F441D9" w:rsidP="00F441D9">
      <w:r>
        <w:rPr>
          <w:rFonts w:hint="eastAsia"/>
        </w:rPr>
        <w:t xml:space="preserve"> H001045 - </w:t>
      </w:r>
      <w:r>
        <w:rPr>
          <w:rFonts w:hint="eastAsia"/>
        </w:rPr>
        <w:t>疑似重复订单，不进行处理</w:t>
      </w:r>
    </w:p>
    <w:p w:rsidR="00F441D9" w:rsidRDefault="00F441D9" w:rsidP="00F441D9"/>
    <w:p w:rsidR="00F441D9" w:rsidRDefault="00F441D9" w:rsidP="00F441D9">
      <w:r>
        <w:rPr>
          <w:rFonts w:hint="eastAsia"/>
        </w:rPr>
        <w:t xml:space="preserve"> H001046 - </w:t>
      </w:r>
      <w:r>
        <w:rPr>
          <w:rFonts w:hint="eastAsia"/>
        </w:rPr>
        <w:t>系统不能接受贵司的发票请求</w:t>
      </w:r>
    </w:p>
    <w:p w:rsidR="00F441D9" w:rsidRDefault="00F441D9" w:rsidP="00F441D9">
      <w:r>
        <w:rPr>
          <w:rFonts w:hint="eastAsia"/>
        </w:rPr>
        <w:t xml:space="preserve"> H001047 - </w:t>
      </w:r>
      <w:r>
        <w:rPr>
          <w:rFonts w:hint="eastAsia"/>
        </w:rPr>
        <w:t>需要开票据的时候，票据信息必须提供</w:t>
      </w:r>
    </w:p>
    <w:p w:rsidR="00F441D9" w:rsidRDefault="00F441D9" w:rsidP="00F441D9">
      <w:r>
        <w:rPr>
          <w:rFonts w:hint="eastAsia"/>
        </w:rPr>
        <w:t xml:space="preserve"> H001048 - </w:t>
      </w:r>
      <w:r>
        <w:rPr>
          <w:rFonts w:hint="eastAsia"/>
        </w:rPr>
        <w:t>需要开票据的时候，票据收件信息必须提供</w:t>
      </w:r>
    </w:p>
    <w:p w:rsidR="00F441D9" w:rsidRDefault="00F441D9" w:rsidP="00F441D9">
      <w:r>
        <w:rPr>
          <w:rFonts w:hint="eastAsia"/>
        </w:rPr>
        <w:t xml:space="preserve"> H001049 - </w:t>
      </w:r>
      <w:r>
        <w:rPr>
          <w:rFonts w:hint="eastAsia"/>
        </w:rPr>
        <w:t>需要开票据的时候，票据收件地址信息必须提供</w:t>
      </w:r>
    </w:p>
    <w:p w:rsidR="00F441D9" w:rsidRDefault="00F441D9" w:rsidP="00F441D9">
      <w:r>
        <w:rPr>
          <w:rFonts w:hint="eastAsia"/>
        </w:rPr>
        <w:t xml:space="preserve"> H001050 - </w:t>
      </w:r>
      <w:r>
        <w:rPr>
          <w:rFonts w:hint="eastAsia"/>
        </w:rPr>
        <w:t>需要开票据的时候，票据收件联系人必须提供</w:t>
      </w:r>
    </w:p>
    <w:p w:rsidR="00F441D9" w:rsidRDefault="00F441D9" w:rsidP="00F441D9">
      <w:r>
        <w:rPr>
          <w:rFonts w:hint="eastAsia"/>
        </w:rPr>
        <w:t xml:space="preserve"> H001051 - </w:t>
      </w:r>
      <w:r>
        <w:rPr>
          <w:rFonts w:hint="eastAsia"/>
        </w:rPr>
        <w:t>需要开票据的时候，票据收件联系信息必须提供</w:t>
      </w:r>
    </w:p>
    <w:p w:rsidR="00F441D9" w:rsidRDefault="00F441D9" w:rsidP="00F441D9">
      <w:r>
        <w:rPr>
          <w:rFonts w:hint="eastAsia"/>
        </w:rPr>
        <w:t xml:space="preserve"> H001052 - </w:t>
      </w:r>
      <w:r>
        <w:rPr>
          <w:rFonts w:hint="eastAsia"/>
        </w:rPr>
        <w:t>需要开票据的时候，发票金额不能高于会员价</w:t>
      </w:r>
    </w:p>
    <w:p w:rsidR="00F441D9" w:rsidRDefault="00F441D9" w:rsidP="00F441D9">
      <w:r>
        <w:rPr>
          <w:rFonts w:hint="eastAsia"/>
        </w:rPr>
        <w:t xml:space="preserve"> H001053 - </w:t>
      </w:r>
      <w:r>
        <w:rPr>
          <w:rFonts w:hint="eastAsia"/>
        </w:rPr>
        <w:t>订单号必须填写</w:t>
      </w:r>
    </w:p>
    <w:p w:rsidR="00F441D9" w:rsidRDefault="00F441D9" w:rsidP="00F441D9">
      <w:r>
        <w:rPr>
          <w:rFonts w:hint="eastAsia"/>
        </w:rPr>
        <w:t xml:space="preserve"> H001054 -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rPr>
          <w:rFonts w:hint="eastAsia"/>
        </w:rPr>
        <w:t>错误</w:t>
      </w:r>
    </w:p>
    <w:p w:rsidR="00F441D9" w:rsidRDefault="00F441D9" w:rsidP="00F441D9">
      <w:r>
        <w:rPr>
          <w:rFonts w:hint="eastAsia"/>
        </w:rPr>
        <w:t xml:space="preserve"> H001055 -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rPr>
          <w:rFonts w:hint="eastAsia"/>
        </w:rPr>
        <w:t>错误</w:t>
      </w:r>
      <w:r>
        <w:rPr>
          <w:rFonts w:hint="eastAsia"/>
        </w:rPr>
        <w:t>! OrderFrom</w:t>
      </w:r>
      <w:r>
        <w:rPr>
          <w:rFonts w:hint="eastAsia"/>
        </w:rPr>
        <w:t>不一致</w:t>
      </w:r>
    </w:p>
    <w:p w:rsidR="00F441D9" w:rsidRDefault="00F441D9" w:rsidP="00F441D9">
      <w:r>
        <w:rPr>
          <w:rFonts w:hint="eastAsia"/>
        </w:rPr>
        <w:t xml:space="preserve"> H001056 - </w:t>
      </w:r>
      <w:r>
        <w:rPr>
          <w:rFonts w:hint="eastAsia"/>
        </w:rPr>
        <w:t>订单已经处于取消状态</w:t>
      </w:r>
    </w:p>
    <w:p w:rsidR="00F441D9" w:rsidRDefault="00F441D9" w:rsidP="00F441D9">
      <w:r>
        <w:rPr>
          <w:rFonts w:hint="eastAsia"/>
        </w:rPr>
        <w:t xml:space="preserve"> H001057 - </w:t>
      </w:r>
      <w:r>
        <w:rPr>
          <w:rFonts w:hint="eastAsia"/>
        </w:rPr>
        <w:t>已超过最晚取消时间</w:t>
      </w:r>
    </w:p>
    <w:p w:rsidR="00F441D9" w:rsidRDefault="00F441D9" w:rsidP="00F441D9">
      <w:r>
        <w:rPr>
          <w:rFonts w:hint="eastAsia"/>
        </w:rPr>
        <w:t xml:space="preserve"> H001058 - </w:t>
      </w:r>
      <w:r>
        <w:rPr>
          <w:rFonts w:hint="eastAsia"/>
        </w:rPr>
        <w:t>订单的创建时间范围无效</w:t>
      </w:r>
    </w:p>
    <w:p w:rsidR="00F441D9" w:rsidRDefault="00F441D9" w:rsidP="00F441D9">
      <w:r>
        <w:rPr>
          <w:rFonts w:hint="eastAsia"/>
        </w:rPr>
        <w:t xml:space="preserve"> H001059 - </w:t>
      </w:r>
      <w:r>
        <w:rPr>
          <w:rFonts w:hint="eastAsia"/>
        </w:rPr>
        <w:t>订单的到店时间范围无效</w:t>
      </w:r>
    </w:p>
    <w:p w:rsidR="00F441D9" w:rsidRDefault="00F441D9" w:rsidP="00F441D9">
      <w:r>
        <w:rPr>
          <w:rFonts w:hint="eastAsia"/>
        </w:rPr>
        <w:t xml:space="preserve"> H001060 - </w:t>
      </w:r>
      <w:r>
        <w:rPr>
          <w:rFonts w:hint="eastAsia"/>
        </w:rPr>
        <w:t>订单的离店时间范围无效</w:t>
      </w:r>
    </w:p>
    <w:p w:rsidR="00F441D9" w:rsidRDefault="00F441D9" w:rsidP="00F441D9">
      <w:r>
        <w:rPr>
          <w:rFonts w:hint="eastAsia"/>
        </w:rPr>
        <w:t xml:space="preserve"> H001061 - </w:t>
      </w:r>
      <w:r>
        <w:rPr>
          <w:rFonts w:hint="eastAsia"/>
        </w:rPr>
        <w:t>仅新单、已审和已确认三个状态可以修改订单</w:t>
      </w:r>
    </w:p>
    <w:p w:rsidR="00F441D9" w:rsidRDefault="00F441D9" w:rsidP="00F441D9">
      <w:r>
        <w:rPr>
          <w:rFonts w:hint="eastAsia"/>
        </w:rPr>
        <w:t xml:space="preserve"> H001062 - </w:t>
      </w:r>
      <w:r>
        <w:rPr>
          <w:rFonts w:hint="eastAsia"/>
        </w:rPr>
        <w:t>预付订单不能修改</w:t>
      </w:r>
    </w:p>
    <w:p w:rsidR="00F441D9" w:rsidRDefault="00F441D9" w:rsidP="00F441D9">
      <w:r>
        <w:rPr>
          <w:rFonts w:hint="eastAsia"/>
        </w:rPr>
        <w:t xml:space="preserve"> H001063 - </w:t>
      </w:r>
      <w:r>
        <w:rPr>
          <w:rFonts w:hint="eastAsia"/>
        </w:rPr>
        <w:t>担保订单不能修改</w:t>
      </w:r>
    </w:p>
    <w:p w:rsidR="00F441D9" w:rsidRDefault="00F441D9" w:rsidP="00F441D9">
      <w:r>
        <w:rPr>
          <w:rFonts w:hint="eastAsia"/>
        </w:rPr>
        <w:t xml:space="preserve"> H001064 - </w:t>
      </w:r>
      <w:r>
        <w:rPr>
          <w:rFonts w:hint="eastAsia"/>
        </w:rPr>
        <w:t>已经超过最晚修改订单时间</w:t>
      </w:r>
    </w:p>
    <w:p w:rsidR="00F441D9" w:rsidRDefault="00F441D9" w:rsidP="00F441D9">
      <w:r>
        <w:rPr>
          <w:rFonts w:hint="eastAsia"/>
        </w:rPr>
        <w:t xml:space="preserve"> H001065 - </w:t>
      </w:r>
      <w:r>
        <w:rPr>
          <w:rFonts w:hint="eastAsia"/>
        </w:rPr>
        <w:t>满房</w:t>
      </w:r>
    </w:p>
    <w:p w:rsidR="00F441D9" w:rsidRDefault="00F441D9" w:rsidP="00F441D9">
      <w:r>
        <w:rPr>
          <w:rFonts w:hint="eastAsia"/>
        </w:rPr>
        <w:t xml:space="preserve"> H001066 - </w:t>
      </w:r>
      <w:r>
        <w:rPr>
          <w:rFonts w:hint="eastAsia"/>
        </w:rPr>
        <w:t>房量不够</w:t>
      </w:r>
    </w:p>
    <w:p w:rsidR="00F441D9" w:rsidRDefault="00F441D9" w:rsidP="00F441D9">
      <w:r>
        <w:rPr>
          <w:rFonts w:hint="eastAsia"/>
        </w:rPr>
        <w:t xml:space="preserve"> H001067 - </w:t>
      </w:r>
      <w:r>
        <w:rPr>
          <w:rFonts w:hint="eastAsia"/>
        </w:rPr>
        <w:t>房间不在可预订时间内</w:t>
      </w:r>
    </w:p>
    <w:p w:rsidR="00F441D9" w:rsidRDefault="00F441D9" w:rsidP="00F441D9">
      <w:r>
        <w:rPr>
          <w:rFonts w:hint="eastAsia"/>
        </w:rPr>
        <w:t xml:space="preserve"> H001068 - </w:t>
      </w:r>
      <w:r>
        <w:rPr>
          <w:rFonts w:hint="eastAsia"/>
        </w:rPr>
        <w:t>房态不可用</w:t>
      </w:r>
    </w:p>
    <w:p w:rsidR="00F441D9" w:rsidRDefault="00F441D9" w:rsidP="00F441D9">
      <w:r>
        <w:rPr>
          <w:rFonts w:hint="eastAsia"/>
        </w:rPr>
        <w:t xml:space="preserve"> H001069 - </w:t>
      </w:r>
      <w:r>
        <w:rPr>
          <w:rFonts w:hint="eastAsia"/>
        </w:rPr>
        <w:t>房间数量范围</w:t>
      </w:r>
      <w:r>
        <w:rPr>
          <w:rFonts w:hint="eastAsia"/>
        </w:rPr>
        <w:t>1~10</w:t>
      </w:r>
    </w:p>
    <w:p w:rsidR="00F441D9" w:rsidRDefault="00F441D9" w:rsidP="00F441D9">
      <w:r>
        <w:rPr>
          <w:rFonts w:hint="eastAsia"/>
        </w:rPr>
        <w:t xml:space="preserve"> H001070 - </w:t>
      </w:r>
      <w:r>
        <w:rPr>
          <w:rFonts w:hint="eastAsia"/>
        </w:rPr>
        <w:t>房间必须填写</w:t>
      </w:r>
    </w:p>
    <w:p w:rsidR="00F441D9" w:rsidRDefault="00F441D9" w:rsidP="00F441D9">
      <w:r>
        <w:rPr>
          <w:rFonts w:hint="eastAsia"/>
        </w:rPr>
        <w:t xml:space="preserve"> H001071 - </w:t>
      </w:r>
      <w:r>
        <w:rPr>
          <w:rFonts w:hint="eastAsia"/>
        </w:rPr>
        <w:t>房间数量必须填写</w:t>
      </w:r>
    </w:p>
    <w:p w:rsidR="00F441D9" w:rsidRDefault="00F441D9" w:rsidP="00F441D9">
      <w:r>
        <w:rPr>
          <w:rFonts w:hint="eastAsia"/>
        </w:rPr>
        <w:t xml:space="preserve"> H001072 - </w:t>
      </w:r>
      <w:r>
        <w:rPr>
          <w:rFonts w:hint="eastAsia"/>
        </w:rPr>
        <w:t>房间数量和实际房间数不相同</w:t>
      </w:r>
    </w:p>
    <w:p w:rsidR="00F441D9" w:rsidRDefault="00F441D9" w:rsidP="00F441D9">
      <w:r>
        <w:rPr>
          <w:rFonts w:hint="eastAsia"/>
        </w:rPr>
        <w:t xml:space="preserve"> H001073 - </w:t>
      </w:r>
      <w:r>
        <w:rPr>
          <w:rFonts w:hint="eastAsia"/>
        </w:rPr>
        <w:t>多天价格日期必须填写</w:t>
      </w:r>
    </w:p>
    <w:p w:rsidR="00F441D9" w:rsidRDefault="00F441D9" w:rsidP="00F441D9">
      <w:r>
        <w:rPr>
          <w:rFonts w:hint="eastAsia"/>
        </w:rPr>
        <w:t xml:space="preserve"> H001074 - </w:t>
      </w:r>
      <w:r>
        <w:rPr>
          <w:rFonts w:hint="eastAsia"/>
        </w:rPr>
        <w:t>多天价格会员价必须填写</w:t>
      </w:r>
    </w:p>
    <w:p w:rsidR="00F441D9" w:rsidRDefault="00F441D9" w:rsidP="00F441D9">
      <w:r>
        <w:rPr>
          <w:rFonts w:hint="eastAsia"/>
        </w:rPr>
        <w:t xml:space="preserve"> H001075 - </w:t>
      </w:r>
      <w:r>
        <w:rPr>
          <w:rFonts w:hint="eastAsia"/>
        </w:rPr>
        <w:t>多天价格结算价必须填写</w:t>
      </w:r>
    </w:p>
    <w:p w:rsidR="00F441D9" w:rsidRDefault="00F441D9" w:rsidP="00F441D9">
      <w:r>
        <w:rPr>
          <w:rFonts w:hint="eastAsia"/>
        </w:rPr>
        <w:t xml:space="preserve"> H001076 - </w:t>
      </w:r>
      <w:r>
        <w:rPr>
          <w:rFonts w:hint="eastAsia"/>
        </w:rPr>
        <w:t>多天价格会员价格错误</w:t>
      </w:r>
    </w:p>
    <w:p w:rsidR="00F441D9" w:rsidRDefault="00F441D9" w:rsidP="00F441D9">
      <w:r>
        <w:rPr>
          <w:rFonts w:hint="eastAsia"/>
        </w:rPr>
        <w:lastRenderedPageBreak/>
        <w:t xml:space="preserve"> H001077 - </w:t>
      </w:r>
      <w:r>
        <w:rPr>
          <w:rFonts w:hint="eastAsia"/>
        </w:rPr>
        <w:t>多天会员价格数量错误</w:t>
      </w:r>
    </w:p>
    <w:p w:rsidR="00F441D9" w:rsidRDefault="00F441D9" w:rsidP="00F441D9">
      <w:r>
        <w:rPr>
          <w:rFonts w:hint="eastAsia"/>
        </w:rPr>
        <w:t xml:space="preserve"> H001078 - </w:t>
      </w:r>
      <w:r>
        <w:rPr>
          <w:rFonts w:hint="eastAsia"/>
        </w:rPr>
        <w:t>多天会员价日期顺序错误</w:t>
      </w:r>
    </w:p>
    <w:p w:rsidR="00F441D9" w:rsidRDefault="00F441D9" w:rsidP="00F441D9">
      <w:r>
        <w:rPr>
          <w:rFonts w:hint="eastAsia"/>
        </w:rPr>
        <w:t xml:space="preserve"> H001079 - </w:t>
      </w:r>
      <w:r>
        <w:rPr>
          <w:rFonts w:hint="eastAsia"/>
        </w:rPr>
        <w:t>多天会员价格底价错误</w:t>
      </w:r>
    </w:p>
    <w:p w:rsidR="00F441D9" w:rsidRDefault="00F441D9" w:rsidP="00F441D9">
      <w:r>
        <w:rPr>
          <w:rFonts w:hint="eastAsia"/>
        </w:rPr>
        <w:t xml:space="preserve"> H001080 - </w:t>
      </w:r>
      <w:r>
        <w:rPr>
          <w:rFonts w:hint="eastAsia"/>
        </w:rPr>
        <w:t>多天会员会员价过低</w:t>
      </w:r>
    </w:p>
    <w:p w:rsidR="00F441D9" w:rsidRDefault="00F441D9" w:rsidP="00F441D9">
      <w:r>
        <w:rPr>
          <w:rFonts w:hint="eastAsia"/>
        </w:rPr>
        <w:t xml:space="preserve"> H001081 - </w:t>
      </w:r>
      <w:r>
        <w:rPr>
          <w:rFonts w:hint="eastAsia"/>
        </w:rPr>
        <w:t>多天会员结算价过低</w:t>
      </w:r>
    </w:p>
    <w:p w:rsidR="00F441D9" w:rsidRDefault="00F441D9" w:rsidP="00F441D9">
      <w:r>
        <w:rPr>
          <w:rFonts w:hint="eastAsia"/>
        </w:rPr>
        <w:t xml:space="preserve"> H001082 - </w:t>
      </w:r>
      <w:r>
        <w:rPr>
          <w:rFonts w:hint="eastAsia"/>
        </w:rPr>
        <w:t>多天会员总价不一致</w:t>
      </w:r>
    </w:p>
    <w:p w:rsidR="00F441D9" w:rsidRDefault="00F441D9" w:rsidP="00F441D9">
      <w:r>
        <w:rPr>
          <w:rFonts w:hint="eastAsia"/>
        </w:rPr>
        <w:t xml:space="preserve"> H001083 - </w:t>
      </w:r>
      <w:r>
        <w:rPr>
          <w:rFonts w:hint="eastAsia"/>
        </w:rPr>
        <w:t>酒店不提供服务</w:t>
      </w:r>
    </w:p>
    <w:p w:rsidR="00F441D9" w:rsidRDefault="00F441D9" w:rsidP="00F441D9">
      <w:r>
        <w:rPr>
          <w:rFonts w:hint="eastAsia"/>
        </w:rPr>
        <w:t xml:space="preserve"> H001084 - </w:t>
      </w:r>
      <w:r>
        <w:rPr>
          <w:rFonts w:hint="eastAsia"/>
        </w:rPr>
        <w:t>总价错误</w:t>
      </w:r>
      <w:r>
        <w:rPr>
          <w:rFonts w:hint="eastAsia"/>
        </w:rPr>
        <w:t>,</w:t>
      </w:r>
      <w:r>
        <w:rPr>
          <w:rFonts w:hint="eastAsia"/>
        </w:rPr>
        <w:t>应该为</w:t>
      </w:r>
    </w:p>
    <w:p w:rsidR="00F441D9" w:rsidRDefault="00F441D9" w:rsidP="00F441D9">
      <w:r>
        <w:rPr>
          <w:rFonts w:hint="eastAsia"/>
        </w:rPr>
        <w:t xml:space="preserve"> H001085 - </w:t>
      </w:r>
      <w:r>
        <w:rPr>
          <w:rFonts w:hint="eastAsia"/>
        </w:rPr>
        <w:t>底层提交订单异常</w:t>
      </w:r>
    </w:p>
    <w:p w:rsidR="00F441D9" w:rsidRDefault="00F441D9" w:rsidP="00F441D9">
      <w:r>
        <w:rPr>
          <w:rFonts w:hint="eastAsia"/>
        </w:rPr>
        <w:t xml:space="preserve"> H002001 - </w:t>
      </w:r>
      <w:r>
        <w:rPr>
          <w:rFonts w:hint="eastAsia"/>
        </w:rPr>
        <w:t>入住日期范围无效</w:t>
      </w:r>
    </w:p>
    <w:p w:rsidR="00F441D9" w:rsidRDefault="00F441D9" w:rsidP="00F441D9">
      <w:r>
        <w:rPr>
          <w:rFonts w:hint="eastAsia"/>
        </w:rPr>
        <w:t xml:space="preserve"> H002002 - </w:t>
      </w:r>
      <w:r>
        <w:rPr>
          <w:rFonts w:hint="eastAsia"/>
        </w:rPr>
        <w:t>离店日期范围无效</w:t>
      </w:r>
    </w:p>
    <w:p w:rsidR="00F441D9" w:rsidRDefault="00F441D9" w:rsidP="00F441D9">
      <w:r>
        <w:rPr>
          <w:rFonts w:hint="eastAsia"/>
        </w:rPr>
        <w:t xml:space="preserve"> H002003 - </w:t>
      </w:r>
      <w:r>
        <w:rPr>
          <w:rFonts w:hint="eastAsia"/>
        </w:rPr>
        <w:t>价格范围无效</w:t>
      </w:r>
    </w:p>
    <w:p w:rsidR="00F441D9" w:rsidRDefault="00F441D9" w:rsidP="00F441D9">
      <w:r>
        <w:rPr>
          <w:rFonts w:hint="eastAsia"/>
        </w:rPr>
        <w:t xml:space="preserve"> H003001 - </w:t>
      </w:r>
      <w:r>
        <w:rPr>
          <w:rFonts w:hint="eastAsia"/>
        </w:rPr>
        <w:t>最后的更新</w:t>
      </w:r>
      <w:r>
        <w:rPr>
          <w:rFonts w:hint="eastAsia"/>
        </w:rPr>
        <w:t>ID</w:t>
      </w:r>
      <w:r>
        <w:rPr>
          <w:rFonts w:hint="eastAsia"/>
        </w:rPr>
        <w:t>必须填写</w:t>
      </w:r>
    </w:p>
    <w:p w:rsidR="00F441D9" w:rsidRDefault="00F441D9" w:rsidP="00F441D9">
      <w:r>
        <w:rPr>
          <w:rFonts w:hint="eastAsia"/>
        </w:rPr>
        <w:t xml:space="preserve"> H003002 - </w:t>
      </w:r>
      <w:r>
        <w:rPr>
          <w:rFonts w:hint="eastAsia"/>
        </w:rPr>
        <w:t>最后的更新时间必须填写</w:t>
      </w:r>
    </w:p>
    <w:p w:rsidR="00F441D9" w:rsidRPr="00C6702A" w:rsidRDefault="00F441D9" w:rsidP="00F441D9">
      <w:r>
        <w:rPr>
          <w:rFonts w:hint="eastAsia"/>
        </w:rPr>
        <w:t xml:space="preserve"> H003003 - </w:t>
      </w:r>
      <w:r>
        <w:rPr>
          <w:rFonts w:hint="eastAsia"/>
        </w:rPr>
        <w:t>增量类型必须填写</w:t>
      </w:r>
    </w:p>
    <w:p w:rsidR="00F76B0C" w:rsidRDefault="00AC2DB0" w:rsidP="009D60AF">
      <w:pPr>
        <w:pStyle w:val="3"/>
        <w:numPr>
          <w:ilvl w:val="1"/>
          <w:numId w:val="3"/>
        </w:numPr>
      </w:pPr>
      <w:bookmarkStart w:id="76" w:name="__RefHeading__11836_721033372"/>
      <w:bookmarkStart w:id="77" w:name="_Toc350508806"/>
      <w:bookmarkStart w:id="78" w:name="_Toc356996816"/>
      <w:bookmarkEnd w:id="76"/>
      <w:bookmarkEnd w:id="77"/>
      <w:r>
        <w:t>常用工具</w:t>
      </w:r>
      <w:bookmarkEnd w:id="78"/>
    </w:p>
    <w:p w:rsidR="00083898" w:rsidRDefault="00AC2DB0" w:rsidP="00003E9A">
      <w:pPr>
        <w:pStyle w:val="2"/>
        <w:numPr>
          <w:ilvl w:val="0"/>
          <w:numId w:val="3"/>
        </w:numPr>
      </w:pPr>
      <w:bookmarkStart w:id="79" w:name="__RefHeading__11838_721033372"/>
      <w:bookmarkStart w:id="80" w:name="_Toc350508807"/>
      <w:bookmarkStart w:id="81" w:name="_Toc356996817"/>
      <w:bookmarkEnd w:id="79"/>
      <w:bookmarkEnd w:id="80"/>
      <w:r>
        <w:t>FAQ</w:t>
      </w:r>
      <w:bookmarkEnd w:id="81"/>
    </w:p>
    <w:p w:rsidR="00083898" w:rsidRDefault="00083898" w:rsidP="00003E9A">
      <w:pPr>
        <w:pStyle w:val="2"/>
        <w:numPr>
          <w:ilvl w:val="0"/>
          <w:numId w:val="3"/>
        </w:numPr>
      </w:pPr>
      <w:r>
        <w:rPr>
          <w:rFonts w:hint="eastAsia"/>
        </w:rPr>
        <w:t>附录</w:t>
      </w:r>
    </w:p>
    <w:p w:rsidR="00F76B0C" w:rsidRDefault="00083898" w:rsidP="003571A5">
      <w:pPr>
        <w:pStyle w:val="3"/>
        <w:numPr>
          <w:ilvl w:val="1"/>
          <w:numId w:val="3"/>
        </w:numPr>
      </w:pPr>
      <w:r>
        <w:rPr>
          <w:rFonts w:hint="eastAsia"/>
        </w:rPr>
        <w:t>房型列表</w:t>
      </w:r>
    </w:p>
    <w:p w:rsidR="00083898" w:rsidRDefault="00083898" w:rsidP="00083898">
      <w:pPr>
        <w:ind w:left="420"/>
      </w:pPr>
      <w:r>
        <w:rPr>
          <w:rFonts w:hint="eastAsia"/>
        </w:rPr>
        <w:t>大床</w:t>
      </w:r>
      <w:r>
        <w:rPr>
          <w:rFonts w:hint="eastAsia"/>
        </w:rPr>
        <w:t xml:space="preserve">  </w:t>
      </w:r>
      <w:r>
        <w:rPr>
          <w:rFonts w:hint="eastAsia"/>
        </w:rPr>
        <w:t>圆床（直径</w:t>
      </w:r>
      <w:r>
        <w:rPr>
          <w:rFonts w:hint="eastAsia"/>
        </w:rPr>
        <w:t>242.4cm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单人床</w:t>
      </w:r>
      <w:r>
        <w:rPr>
          <w:rFonts w:hint="eastAsia"/>
        </w:rPr>
        <w:t xml:space="preserve">  </w:t>
      </w:r>
      <w:r>
        <w:rPr>
          <w:rFonts w:hint="eastAsia"/>
        </w:rPr>
        <w:t>双床</w:t>
      </w:r>
      <w:r>
        <w:rPr>
          <w:rFonts w:hint="eastAsia"/>
        </w:rPr>
        <w:t xml:space="preserve">  </w:t>
      </w:r>
      <w:r>
        <w:rPr>
          <w:rFonts w:hint="eastAsia"/>
        </w:rPr>
        <w:t>水床</w:t>
      </w:r>
      <w:r>
        <w:rPr>
          <w:rFonts w:hint="eastAsia"/>
        </w:rPr>
        <w:t xml:space="preserve">  </w:t>
      </w:r>
      <w:r>
        <w:rPr>
          <w:rFonts w:hint="eastAsia"/>
        </w:rPr>
        <w:t>拼床</w:t>
      </w:r>
      <w:r>
        <w:rPr>
          <w:rFonts w:hint="eastAsia"/>
        </w:rPr>
        <w:t xml:space="preserve">  </w:t>
      </w:r>
      <w:r>
        <w:rPr>
          <w:rFonts w:hint="eastAsia"/>
        </w:rPr>
        <w:t>双床（</w:t>
      </w:r>
      <w:r>
        <w:rPr>
          <w:rFonts w:hint="eastAsia"/>
        </w:rPr>
        <w:t>120cm*200cm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:rsidR="00083898" w:rsidRDefault="00083898" w:rsidP="00083898">
      <w:pPr>
        <w:ind w:left="420"/>
      </w:pPr>
      <w:r>
        <w:rPr>
          <w:rFonts w:hint="eastAsia"/>
        </w:rPr>
        <w:t>大床（</w:t>
      </w:r>
      <w:r>
        <w:rPr>
          <w:rFonts w:hint="eastAsia"/>
        </w:rPr>
        <w:t>150cm*200cm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榻榻米</w:t>
      </w:r>
      <w:r>
        <w:rPr>
          <w:rFonts w:hint="eastAsia"/>
        </w:rPr>
        <w:t xml:space="preserve">  </w:t>
      </w:r>
      <w:r>
        <w:rPr>
          <w:rFonts w:hint="eastAsia"/>
        </w:rPr>
        <w:t>特大床（</w:t>
      </w:r>
      <w:r>
        <w:rPr>
          <w:rFonts w:hint="eastAsia"/>
        </w:rPr>
        <w:t>200cm*240cm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单人床（</w:t>
      </w:r>
      <w:r>
        <w:rPr>
          <w:rFonts w:hint="eastAsia"/>
        </w:rPr>
        <w:t>130cm*200cm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单人床（</w:t>
      </w:r>
      <w:r>
        <w:rPr>
          <w:rFonts w:hint="eastAsia"/>
        </w:rPr>
        <w:t>120cm*200cm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双床（</w:t>
      </w:r>
      <w:r>
        <w:rPr>
          <w:rFonts w:hint="eastAsia"/>
        </w:rPr>
        <w:t>110cm*200cm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双床（</w:t>
      </w:r>
      <w:r>
        <w:rPr>
          <w:rFonts w:hint="eastAsia"/>
        </w:rPr>
        <w:t>130cm*220cm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:rsidR="00083898" w:rsidRDefault="00083898" w:rsidP="00083898">
      <w:pPr>
        <w:ind w:left="420"/>
      </w:pPr>
      <w:r>
        <w:rPr>
          <w:rFonts w:hint="eastAsia"/>
        </w:rPr>
        <w:t>大床（</w:t>
      </w:r>
      <w:r>
        <w:rPr>
          <w:rFonts w:hint="eastAsia"/>
        </w:rPr>
        <w:t>220cm*220cm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大床（</w:t>
      </w:r>
      <w:r>
        <w:rPr>
          <w:rFonts w:hint="eastAsia"/>
        </w:rPr>
        <w:t>180cm*200cm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双床（</w:t>
      </w:r>
      <w:r>
        <w:rPr>
          <w:rFonts w:hint="eastAsia"/>
        </w:rPr>
        <w:t>140cm*200cm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:rsidR="00083898" w:rsidRDefault="00083898" w:rsidP="00083898">
      <w:pPr>
        <w:ind w:left="420"/>
      </w:pPr>
      <w:r>
        <w:rPr>
          <w:rFonts w:hint="eastAsia"/>
        </w:rPr>
        <w:t>双床（</w:t>
      </w:r>
      <w:r>
        <w:rPr>
          <w:rFonts w:hint="eastAsia"/>
        </w:rPr>
        <w:t>100cm*200cm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双床（</w:t>
      </w:r>
      <w:r>
        <w:rPr>
          <w:rFonts w:hint="eastAsia"/>
        </w:rPr>
        <w:t>135cm*200cm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双床（</w:t>
      </w:r>
      <w:r>
        <w:rPr>
          <w:rFonts w:hint="eastAsia"/>
        </w:rPr>
        <w:t>160cm*200cm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:rsidR="00083898" w:rsidRDefault="00083898" w:rsidP="00083898">
      <w:pPr>
        <w:ind w:left="420"/>
      </w:pPr>
      <w:r>
        <w:rPr>
          <w:rFonts w:hint="eastAsia"/>
        </w:rPr>
        <w:t>大床（</w:t>
      </w:r>
      <w:r>
        <w:rPr>
          <w:rFonts w:hint="eastAsia"/>
        </w:rPr>
        <w:t>160cm*200cm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双床（</w:t>
      </w:r>
      <w:r>
        <w:rPr>
          <w:rFonts w:hint="eastAsia"/>
        </w:rPr>
        <w:t>130cm*200cm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大床（</w:t>
      </w:r>
      <w:r>
        <w:rPr>
          <w:rFonts w:hint="eastAsia"/>
        </w:rPr>
        <w:t>180cm*210cm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:rsidR="00083898" w:rsidRDefault="00083898" w:rsidP="00083898">
      <w:pPr>
        <w:ind w:left="420"/>
      </w:pPr>
      <w:r>
        <w:rPr>
          <w:rFonts w:hint="eastAsia"/>
        </w:rPr>
        <w:t>大床（</w:t>
      </w:r>
      <w:r>
        <w:rPr>
          <w:rFonts w:hint="eastAsia"/>
        </w:rPr>
        <w:t>220cm*210cm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大床（</w:t>
      </w:r>
      <w:r>
        <w:rPr>
          <w:rFonts w:hint="eastAsia"/>
        </w:rPr>
        <w:t>140cm*200cm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双床（</w:t>
      </w:r>
      <w:r>
        <w:rPr>
          <w:rFonts w:hint="eastAsia"/>
        </w:rPr>
        <w:t>150cm*200cm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:rsidR="00083898" w:rsidRDefault="00083898" w:rsidP="00083898">
      <w:pPr>
        <w:ind w:left="420"/>
      </w:pPr>
      <w:r>
        <w:rPr>
          <w:rFonts w:hint="eastAsia"/>
        </w:rPr>
        <w:t>3</w:t>
      </w:r>
      <w:r>
        <w:rPr>
          <w:rFonts w:hint="eastAsia"/>
        </w:rPr>
        <w:t>张单人床</w:t>
      </w:r>
      <w:r>
        <w:rPr>
          <w:rFonts w:hint="eastAsia"/>
        </w:rPr>
        <w:t xml:space="preserve">  </w:t>
      </w:r>
      <w:r>
        <w:rPr>
          <w:rFonts w:hint="eastAsia"/>
        </w:rPr>
        <w:t>单人床（</w:t>
      </w:r>
      <w:r>
        <w:rPr>
          <w:rFonts w:hint="eastAsia"/>
        </w:rPr>
        <w:t>120cm*180cm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圆床</w:t>
      </w:r>
      <w:r>
        <w:rPr>
          <w:rFonts w:hint="eastAsia"/>
        </w:rPr>
        <w:t xml:space="preserve">  </w:t>
      </w:r>
      <w:r>
        <w:rPr>
          <w:rFonts w:hint="eastAsia"/>
        </w:rPr>
        <w:t>双床（</w:t>
      </w:r>
      <w:r>
        <w:rPr>
          <w:rFonts w:hint="eastAsia"/>
        </w:rPr>
        <w:t>180cm*200cm</w:t>
      </w:r>
      <w:r>
        <w:rPr>
          <w:rFonts w:hint="eastAsia"/>
        </w:rPr>
        <w:t>）</w:t>
      </w:r>
      <w:r>
        <w:rPr>
          <w:rFonts w:hint="eastAsia"/>
        </w:rPr>
        <w:t xml:space="preserve">  3</w:t>
      </w:r>
      <w:r>
        <w:rPr>
          <w:rFonts w:hint="eastAsia"/>
        </w:rPr>
        <w:t>张大床</w:t>
      </w:r>
      <w:r>
        <w:rPr>
          <w:rFonts w:hint="eastAsia"/>
        </w:rPr>
        <w:t xml:space="preserve">  </w:t>
      </w:r>
    </w:p>
    <w:p w:rsidR="00083898" w:rsidRDefault="00083898" w:rsidP="00083898">
      <w:pPr>
        <w:ind w:left="420"/>
      </w:pPr>
      <w:r>
        <w:rPr>
          <w:rFonts w:hint="eastAsia"/>
        </w:rPr>
        <w:t xml:space="preserve"> 3</w:t>
      </w:r>
      <w:r>
        <w:rPr>
          <w:rFonts w:hint="eastAsia"/>
        </w:rPr>
        <w:t>张床</w:t>
      </w:r>
      <w:r>
        <w:rPr>
          <w:rFonts w:hint="eastAsia"/>
        </w:rPr>
        <w:t>-1</w:t>
      </w:r>
      <w:r>
        <w:rPr>
          <w:rFonts w:hint="eastAsia"/>
        </w:rPr>
        <w:t>张大床和</w:t>
      </w:r>
      <w:r>
        <w:rPr>
          <w:rFonts w:hint="eastAsia"/>
        </w:rPr>
        <w:t>2</w:t>
      </w:r>
      <w:r>
        <w:rPr>
          <w:rFonts w:hint="eastAsia"/>
        </w:rPr>
        <w:t>张单人床</w:t>
      </w:r>
      <w:r>
        <w:rPr>
          <w:rFonts w:hint="eastAsia"/>
        </w:rPr>
        <w:t xml:space="preserve">  </w:t>
      </w:r>
      <w:r>
        <w:rPr>
          <w:rFonts w:hint="eastAsia"/>
        </w:rPr>
        <w:t>水床</w:t>
      </w:r>
      <w:r>
        <w:rPr>
          <w:rFonts w:hint="eastAsia"/>
        </w:rPr>
        <w:t>-</w:t>
      </w:r>
      <w:r>
        <w:rPr>
          <w:rFonts w:hint="eastAsia"/>
        </w:rPr>
        <w:t>大床</w:t>
      </w:r>
      <w:r>
        <w:rPr>
          <w:rFonts w:hint="eastAsia"/>
        </w:rPr>
        <w:t xml:space="preserve">  </w:t>
      </w:r>
      <w:r>
        <w:rPr>
          <w:rFonts w:hint="eastAsia"/>
        </w:rPr>
        <w:t>水床</w:t>
      </w:r>
      <w:r>
        <w:rPr>
          <w:rFonts w:hint="eastAsia"/>
        </w:rPr>
        <w:t>-</w:t>
      </w:r>
      <w:r>
        <w:rPr>
          <w:rFonts w:hint="eastAsia"/>
        </w:rPr>
        <w:t>双床</w:t>
      </w:r>
      <w:r>
        <w:rPr>
          <w:rFonts w:hint="eastAsia"/>
        </w:rPr>
        <w:t xml:space="preserve">  </w:t>
      </w:r>
    </w:p>
    <w:p w:rsidR="00083898" w:rsidRDefault="00083898" w:rsidP="00083898">
      <w:pPr>
        <w:ind w:left="420"/>
      </w:pPr>
      <w:r>
        <w:rPr>
          <w:rFonts w:hint="eastAsia"/>
        </w:rPr>
        <w:t>水床</w:t>
      </w:r>
      <w:r>
        <w:rPr>
          <w:rFonts w:hint="eastAsia"/>
        </w:rPr>
        <w:t>-</w:t>
      </w:r>
      <w:r>
        <w:rPr>
          <w:rFonts w:hint="eastAsia"/>
        </w:rPr>
        <w:t>单人床</w:t>
      </w:r>
      <w:r>
        <w:rPr>
          <w:rFonts w:hint="eastAsia"/>
        </w:rPr>
        <w:t xml:space="preserve">  </w:t>
      </w:r>
      <w:r>
        <w:rPr>
          <w:rFonts w:hint="eastAsia"/>
        </w:rPr>
        <w:t>大床（</w:t>
      </w:r>
      <w:r>
        <w:rPr>
          <w:rFonts w:hint="eastAsia"/>
        </w:rPr>
        <w:t>200cm*200cm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大床（</w:t>
      </w:r>
      <w:r>
        <w:rPr>
          <w:rFonts w:hint="eastAsia"/>
        </w:rPr>
        <w:t>200cm*220cm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:rsidR="00083898" w:rsidRPr="00083898" w:rsidRDefault="00083898" w:rsidP="00083898">
      <w:pPr>
        <w:ind w:left="420"/>
      </w:pPr>
      <w:r>
        <w:rPr>
          <w:rFonts w:hint="eastAsia"/>
        </w:rPr>
        <w:t>双床（</w:t>
      </w:r>
      <w:r>
        <w:rPr>
          <w:rFonts w:hint="eastAsia"/>
        </w:rPr>
        <w:t>120cm*180cm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上下铺</w:t>
      </w:r>
      <w:r>
        <w:rPr>
          <w:rFonts w:hint="eastAsia"/>
        </w:rPr>
        <w:t xml:space="preserve">  </w:t>
      </w:r>
      <w:r>
        <w:rPr>
          <w:rFonts w:hint="eastAsia"/>
        </w:rPr>
        <w:t>拼床</w:t>
      </w:r>
      <w:r>
        <w:rPr>
          <w:rFonts w:hint="eastAsia"/>
        </w:rPr>
        <w:t xml:space="preserve">  </w:t>
      </w:r>
      <w:r>
        <w:rPr>
          <w:rFonts w:hint="eastAsia"/>
        </w:rPr>
        <w:t>标间＋单人套间</w:t>
      </w:r>
      <w:r>
        <w:rPr>
          <w:rFonts w:hint="eastAsia"/>
        </w:rPr>
        <w:t xml:space="preserve">  </w:t>
      </w:r>
      <w:r>
        <w:rPr>
          <w:rFonts w:hint="eastAsia"/>
        </w:rPr>
        <w:t>豪华大床间</w:t>
      </w:r>
    </w:p>
    <w:p w:rsidR="00083898" w:rsidRPr="00083898" w:rsidRDefault="00083898" w:rsidP="00083898">
      <w:pPr>
        <w:ind w:left="420"/>
      </w:pPr>
    </w:p>
    <w:p w:rsidR="00083898" w:rsidRPr="00083898" w:rsidRDefault="00083898" w:rsidP="00083898"/>
    <w:sectPr w:rsidR="00083898" w:rsidRPr="00083898" w:rsidSect="002938E0">
      <w:type w:val="continuous"/>
      <w:pgSz w:w="11906" w:h="16838"/>
      <w:pgMar w:top="1440" w:right="1800" w:bottom="1440" w:left="1800" w:header="0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687D" w:rsidRDefault="004F687D" w:rsidP="00F76B0C">
      <w:r>
        <w:separator/>
      </w:r>
    </w:p>
  </w:endnote>
  <w:endnote w:type="continuationSeparator" w:id="1">
    <w:p w:rsidR="004F687D" w:rsidRDefault="004F687D" w:rsidP="00F76B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ns-serif">
    <w:altName w:val="MS Mincho"/>
    <w:charset w:val="80"/>
    <w:family w:val="roman"/>
    <w:pitch w:val="variable"/>
    <w:sig w:usb0="00000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SimSun, 新宋体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CAB" w:rsidRDefault="003A1CAB">
    <w:pPr>
      <w:pStyle w:val="13"/>
      <w:jc w:val="center"/>
    </w:pPr>
    <w:r>
      <w:rPr>
        <w:lang w:val="zh-CN"/>
      </w:rPr>
      <w:t xml:space="preserve"> </w:t>
    </w:r>
    <w:r w:rsidR="00D73C7A" w:rsidRPr="00D73C7A">
      <w:rPr>
        <w:b/>
        <w:sz w:val="24"/>
        <w:szCs w:val="24"/>
        <w:lang w:val="zh-CN"/>
      </w:rPr>
      <w:fldChar w:fldCharType="begin"/>
    </w:r>
    <w:r>
      <w:instrText>PAGE</w:instrText>
    </w:r>
    <w:r w:rsidR="00D73C7A">
      <w:fldChar w:fldCharType="separate"/>
    </w:r>
    <w:r w:rsidR="00C939C7">
      <w:rPr>
        <w:noProof/>
      </w:rPr>
      <w:t>58</w:t>
    </w:r>
    <w:r w:rsidR="00D73C7A">
      <w:fldChar w:fldCharType="end"/>
    </w:r>
    <w:r>
      <w:rPr>
        <w:lang w:val="zh-CN"/>
      </w:rPr>
      <w:t xml:space="preserve"> / </w:t>
    </w:r>
    <w:r w:rsidR="00D73C7A" w:rsidRPr="00D73C7A">
      <w:rPr>
        <w:b/>
        <w:sz w:val="24"/>
        <w:szCs w:val="24"/>
        <w:lang w:val="zh-CN"/>
      </w:rPr>
      <w:fldChar w:fldCharType="begin"/>
    </w:r>
    <w:r>
      <w:instrText>NUMPAGES</w:instrText>
    </w:r>
    <w:r w:rsidR="00D73C7A">
      <w:fldChar w:fldCharType="separate"/>
    </w:r>
    <w:r w:rsidR="00C939C7">
      <w:rPr>
        <w:noProof/>
      </w:rPr>
      <w:t>76</w:t>
    </w:r>
    <w:r w:rsidR="00D73C7A">
      <w:fldChar w:fldCharType="end"/>
    </w:r>
  </w:p>
  <w:p w:rsidR="003A1CAB" w:rsidRDefault="003A1CAB">
    <w:pPr>
      <w:pStyle w:val="1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687D" w:rsidRDefault="004F687D" w:rsidP="00F76B0C">
      <w:r>
        <w:separator/>
      </w:r>
    </w:p>
  </w:footnote>
  <w:footnote w:type="continuationSeparator" w:id="1">
    <w:p w:rsidR="004F687D" w:rsidRDefault="004F687D" w:rsidP="00F76B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cs="宋体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</w:lvl>
  </w:abstractNum>
  <w:abstractNum w:abstractNumId="3">
    <w:nsid w:val="006A014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B2758DE"/>
    <w:multiLevelType w:val="hybridMultilevel"/>
    <w:tmpl w:val="A8B4767E"/>
    <w:lvl w:ilvl="0" w:tplc="366403B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B3336ED"/>
    <w:multiLevelType w:val="hybridMultilevel"/>
    <w:tmpl w:val="7EE6C076"/>
    <w:lvl w:ilvl="0" w:tplc="3A20369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A8616B5"/>
    <w:multiLevelType w:val="hybridMultilevel"/>
    <w:tmpl w:val="6B2E29B0"/>
    <w:lvl w:ilvl="0" w:tplc="0170900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651048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396E6EC2"/>
    <w:multiLevelType w:val="multilevel"/>
    <w:tmpl w:val="687CE8C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>
    <w:nsid w:val="464D49E4"/>
    <w:multiLevelType w:val="hybridMultilevel"/>
    <w:tmpl w:val="2708CBC8"/>
    <w:lvl w:ilvl="0" w:tplc="0409000F">
      <w:start w:val="1"/>
      <w:numFmt w:val="decimal"/>
      <w:lvlText w:val="%1."/>
      <w:lvlJc w:val="left"/>
      <w:pPr>
        <w:ind w:left="1259" w:hanging="420"/>
      </w:pPr>
    </w:lvl>
    <w:lvl w:ilvl="1" w:tplc="04090019">
      <w:start w:val="1"/>
      <w:numFmt w:val="lowerLetter"/>
      <w:lvlText w:val="%2)"/>
      <w:lvlJc w:val="left"/>
      <w:pPr>
        <w:ind w:left="1679" w:hanging="420"/>
      </w:pPr>
    </w:lvl>
    <w:lvl w:ilvl="2" w:tplc="55864A50">
      <w:numFmt w:val="decimal"/>
      <w:lvlText w:val="%3-"/>
      <w:lvlJc w:val="left"/>
      <w:pPr>
        <w:ind w:left="2039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10">
    <w:nsid w:val="4F8E500D"/>
    <w:multiLevelType w:val="multilevel"/>
    <w:tmpl w:val="3EFE1382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2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4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>
    <w:nsid w:val="519E6BF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52E01F7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563A3261"/>
    <w:multiLevelType w:val="hybridMultilevel"/>
    <w:tmpl w:val="25C443BE"/>
    <w:lvl w:ilvl="0" w:tplc="BC26A422">
      <w:start w:val="1"/>
      <w:numFmt w:val="decimal"/>
      <w:lvlText w:val="%1-"/>
      <w:lvlJc w:val="left"/>
      <w:pPr>
        <w:ind w:left="360" w:hanging="360"/>
      </w:pPr>
      <w:rPr>
        <w:rFonts w:ascii="Times New Roman" w:eastAsia="Times New Roman" w:hAnsi="Times New Roman" w:cs="Arial Unicode M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7DB1A8F"/>
    <w:multiLevelType w:val="hybridMultilevel"/>
    <w:tmpl w:val="032C1A6C"/>
    <w:lvl w:ilvl="0" w:tplc="A070921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5A87EB5"/>
    <w:multiLevelType w:val="hybridMultilevel"/>
    <w:tmpl w:val="4E2ED4AA"/>
    <w:lvl w:ilvl="0" w:tplc="04090001">
      <w:start w:val="1"/>
      <w:numFmt w:val="bullet"/>
      <w:lvlText w:val="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16">
    <w:nsid w:val="7C3966D0"/>
    <w:multiLevelType w:val="hybridMultilevel"/>
    <w:tmpl w:val="FB34924A"/>
    <w:lvl w:ilvl="0" w:tplc="365A9E00">
      <w:numFmt w:val="decimal"/>
      <w:lvlText w:val="%1-"/>
      <w:lvlJc w:val="left"/>
      <w:pPr>
        <w:ind w:left="360" w:hanging="360"/>
      </w:pPr>
      <w:rPr>
        <w:rFonts w:ascii="Times New Roman" w:eastAsiaTheme="minorEastAsia" w:hAnsi="Times New Roman" w:cs="Arial Unicode M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CCC5F93"/>
    <w:multiLevelType w:val="multilevel"/>
    <w:tmpl w:val="9E8CE7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17"/>
  </w:num>
  <w:num w:numId="3">
    <w:abstractNumId w:val="7"/>
  </w:num>
  <w:num w:numId="4">
    <w:abstractNumId w:val="12"/>
  </w:num>
  <w:num w:numId="5">
    <w:abstractNumId w:val="8"/>
  </w:num>
  <w:num w:numId="6">
    <w:abstractNumId w:val="11"/>
  </w:num>
  <w:num w:numId="7">
    <w:abstractNumId w:val="15"/>
  </w:num>
  <w:num w:numId="8">
    <w:abstractNumId w:val="9"/>
  </w:num>
  <w:num w:numId="9">
    <w:abstractNumId w:val="6"/>
  </w:num>
  <w:num w:numId="10">
    <w:abstractNumId w:val="4"/>
  </w:num>
  <w:num w:numId="11">
    <w:abstractNumId w:val="5"/>
  </w:num>
  <w:num w:numId="12">
    <w:abstractNumId w:val="14"/>
  </w:num>
  <w:num w:numId="13">
    <w:abstractNumId w:val="16"/>
  </w:num>
  <w:num w:numId="14">
    <w:abstractNumId w:val="0"/>
  </w:num>
  <w:num w:numId="15">
    <w:abstractNumId w:val="1"/>
  </w:num>
  <w:num w:numId="16">
    <w:abstractNumId w:val="2"/>
  </w:num>
  <w:num w:numId="17">
    <w:abstractNumId w:val="10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hideSpellingErrors/>
  <w:defaultTabStop w:val="420"/>
  <w:characterSpacingControl w:val="doNotCompress"/>
  <w:hdrShapeDefaults>
    <o:shapedefaults v:ext="edit" spidmax="532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76B0C"/>
    <w:rsid w:val="000009FE"/>
    <w:rsid w:val="00000DA1"/>
    <w:rsid w:val="00003E9A"/>
    <w:rsid w:val="00007873"/>
    <w:rsid w:val="000146CA"/>
    <w:rsid w:val="00016088"/>
    <w:rsid w:val="00027169"/>
    <w:rsid w:val="00027548"/>
    <w:rsid w:val="00027990"/>
    <w:rsid w:val="00032CF5"/>
    <w:rsid w:val="000364C8"/>
    <w:rsid w:val="000420B6"/>
    <w:rsid w:val="000458E3"/>
    <w:rsid w:val="00051BD4"/>
    <w:rsid w:val="0005323C"/>
    <w:rsid w:val="00060DD1"/>
    <w:rsid w:val="00061ECC"/>
    <w:rsid w:val="000630DC"/>
    <w:rsid w:val="000631A4"/>
    <w:rsid w:val="00064A91"/>
    <w:rsid w:val="00067BA7"/>
    <w:rsid w:val="00071CC1"/>
    <w:rsid w:val="000740DB"/>
    <w:rsid w:val="0007615F"/>
    <w:rsid w:val="00080835"/>
    <w:rsid w:val="00080C5F"/>
    <w:rsid w:val="00083898"/>
    <w:rsid w:val="00093B91"/>
    <w:rsid w:val="00094E6F"/>
    <w:rsid w:val="00096EFE"/>
    <w:rsid w:val="000A1B35"/>
    <w:rsid w:val="000A3348"/>
    <w:rsid w:val="000A44AF"/>
    <w:rsid w:val="000B10AE"/>
    <w:rsid w:val="000B1698"/>
    <w:rsid w:val="000B2BBF"/>
    <w:rsid w:val="000C4B86"/>
    <w:rsid w:val="000C7794"/>
    <w:rsid w:val="000C7D1C"/>
    <w:rsid w:val="000D2A4D"/>
    <w:rsid w:val="000E7FFA"/>
    <w:rsid w:val="000F1BB2"/>
    <w:rsid w:val="000F6272"/>
    <w:rsid w:val="001069DB"/>
    <w:rsid w:val="001139F6"/>
    <w:rsid w:val="00121B07"/>
    <w:rsid w:val="001239E0"/>
    <w:rsid w:val="001261F1"/>
    <w:rsid w:val="00127BA3"/>
    <w:rsid w:val="00131A62"/>
    <w:rsid w:val="00140E5B"/>
    <w:rsid w:val="0014368C"/>
    <w:rsid w:val="00146157"/>
    <w:rsid w:val="001529D6"/>
    <w:rsid w:val="00154F66"/>
    <w:rsid w:val="0016248D"/>
    <w:rsid w:val="0016283C"/>
    <w:rsid w:val="00166BA8"/>
    <w:rsid w:val="00170811"/>
    <w:rsid w:val="001765EF"/>
    <w:rsid w:val="0018113D"/>
    <w:rsid w:val="0018150D"/>
    <w:rsid w:val="0018431B"/>
    <w:rsid w:val="001908FE"/>
    <w:rsid w:val="00194EA4"/>
    <w:rsid w:val="001A1245"/>
    <w:rsid w:val="001A5B00"/>
    <w:rsid w:val="001B031E"/>
    <w:rsid w:val="001B06FC"/>
    <w:rsid w:val="001B1B25"/>
    <w:rsid w:val="001B5670"/>
    <w:rsid w:val="001C0B64"/>
    <w:rsid w:val="001C1C4D"/>
    <w:rsid w:val="001D0990"/>
    <w:rsid w:val="001D0EEE"/>
    <w:rsid w:val="001E19EC"/>
    <w:rsid w:val="001E74F2"/>
    <w:rsid w:val="001F64E4"/>
    <w:rsid w:val="00201B34"/>
    <w:rsid w:val="00202E34"/>
    <w:rsid w:val="002032F2"/>
    <w:rsid w:val="00210151"/>
    <w:rsid w:val="00214A55"/>
    <w:rsid w:val="0021693A"/>
    <w:rsid w:val="002257DD"/>
    <w:rsid w:val="00234894"/>
    <w:rsid w:val="00250939"/>
    <w:rsid w:val="0025170B"/>
    <w:rsid w:val="0025704B"/>
    <w:rsid w:val="00261372"/>
    <w:rsid w:val="0026165C"/>
    <w:rsid w:val="00267601"/>
    <w:rsid w:val="00270C4D"/>
    <w:rsid w:val="00281C51"/>
    <w:rsid w:val="00290928"/>
    <w:rsid w:val="002938E0"/>
    <w:rsid w:val="002A3D79"/>
    <w:rsid w:val="002A6582"/>
    <w:rsid w:val="002B0CAE"/>
    <w:rsid w:val="002B4C27"/>
    <w:rsid w:val="002B7CC0"/>
    <w:rsid w:val="002C03AA"/>
    <w:rsid w:val="002C1C14"/>
    <w:rsid w:val="002C525E"/>
    <w:rsid w:val="002D1686"/>
    <w:rsid w:val="002D4EDD"/>
    <w:rsid w:val="002D6A6C"/>
    <w:rsid w:val="002E236B"/>
    <w:rsid w:val="002E2FFA"/>
    <w:rsid w:val="002E4337"/>
    <w:rsid w:val="002E6023"/>
    <w:rsid w:val="002F6353"/>
    <w:rsid w:val="00300592"/>
    <w:rsid w:val="00311F36"/>
    <w:rsid w:val="0031296A"/>
    <w:rsid w:val="00316217"/>
    <w:rsid w:val="003206D6"/>
    <w:rsid w:val="00323A9E"/>
    <w:rsid w:val="00324A98"/>
    <w:rsid w:val="00331F39"/>
    <w:rsid w:val="00332761"/>
    <w:rsid w:val="0035143D"/>
    <w:rsid w:val="003514F4"/>
    <w:rsid w:val="0035248E"/>
    <w:rsid w:val="00354F02"/>
    <w:rsid w:val="00356BED"/>
    <w:rsid w:val="003571A5"/>
    <w:rsid w:val="0036033F"/>
    <w:rsid w:val="00362469"/>
    <w:rsid w:val="00365FE2"/>
    <w:rsid w:val="003819F5"/>
    <w:rsid w:val="00382151"/>
    <w:rsid w:val="00390E25"/>
    <w:rsid w:val="003A19D4"/>
    <w:rsid w:val="003A1CAB"/>
    <w:rsid w:val="003A4CEE"/>
    <w:rsid w:val="003A4F46"/>
    <w:rsid w:val="003B1910"/>
    <w:rsid w:val="003B3955"/>
    <w:rsid w:val="003B44CC"/>
    <w:rsid w:val="003B7378"/>
    <w:rsid w:val="003D40BD"/>
    <w:rsid w:val="003D4F8E"/>
    <w:rsid w:val="003E1AF6"/>
    <w:rsid w:val="003F4D66"/>
    <w:rsid w:val="0040244C"/>
    <w:rsid w:val="0040330F"/>
    <w:rsid w:val="00404548"/>
    <w:rsid w:val="00412816"/>
    <w:rsid w:val="004154B6"/>
    <w:rsid w:val="004165A6"/>
    <w:rsid w:val="00416E76"/>
    <w:rsid w:val="004171A0"/>
    <w:rsid w:val="00423C1C"/>
    <w:rsid w:val="0042603F"/>
    <w:rsid w:val="00426181"/>
    <w:rsid w:val="0042793F"/>
    <w:rsid w:val="00427CC6"/>
    <w:rsid w:val="00436C53"/>
    <w:rsid w:val="004371DD"/>
    <w:rsid w:val="00437512"/>
    <w:rsid w:val="00437740"/>
    <w:rsid w:val="00441593"/>
    <w:rsid w:val="0044285D"/>
    <w:rsid w:val="004430B1"/>
    <w:rsid w:val="004479E2"/>
    <w:rsid w:val="00455FCF"/>
    <w:rsid w:val="00462B80"/>
    <w:rsid w:val="00462DAD"/>
    <w:rsid w:val="00476BC7"/>
    <w:rsid w:val="00484554"/>
    <w:rsid w:val="0048464E"/>
    <w:rsid w:val="004902FA"/>
    <w:rsid w:val="0049260A"/>
    <w:rsid w:val="004B1AC1"/>
    <w:rsid w:val="004B1FFE"/>
    <w:rsid w:val="004B348C"/>
    <w:rsid w:val="004B7F3B"/>
    <w:rsid w:val="004C663E"/>
    <w:rsid w:val="004C66FB"/>
    <w:rsid w:val="004C7716"/>
    <w:rsid w:val="004D0E87"/>
    <w:rsid w:val="004D1B4C"/>
    <w:rsid w:val="004D4E3A"/>
    <w:rsid w:val="004D643B"/>
    <w:rsid w:val="004E14A7"/>
    <w:rsid w:val="004F4CAC"/>
    <w:rsid w:val="004F6694"/>
    <w:rsid w:val="004F687D"/>
    <w:rsid w:val="0050541B"/>
    <w:rsid w:val="00505815"/>
    <w:rsid w:val="00505CA3"/>
    <w:rsid w:val="00507598"/>
    <w:rsid w:val="00510D02"/>
    <w:rsid w:val="0051424A"/>
    <w:rsid w:val="005151AF"/>
    <w:rsid w:val="0051563B"/>
    <w:rsid w:val="00522FC4"/>
    <w:rsid w:val="0053091D"/>
    <w:rsid w:val="005349C9"/>
    <w:rsid w:val="0053712E"/>
    <w:rsid w:val="005374FA"/>
    <w:rsid w:val="00552B8B"/>
    <w:rsid w:val="00555AA2"/>
    <w:rsid w:val="005674EC"/>
    <w:rsid w:val="005803D0"/>
    <w:rsid w:val="00581B9B"/>
    <w:rsid w:val="00584DF1"/>
    <w:rsid w:val="00590F7B"/>
    <w:rsid w:val="005965EB"/>
    <w:rsid w:val="005A43F3"/>
    <w:rsid w:val="005B0DF1"/>
    <w:rsid w:val="005B63E9"/>
    <w:rsid w:val="005C5810"/>
    <w:rsid w:val="005C61B2"/>
    <w:rsid w:val="005D24BD"/>
    <w:rsid w:val="005D51B4"/>
    <w:rsid w:val="005D6F3F"/>
    <w:rsid w:val="005E2EC5"/>
    <w:rsid w:val="005E4391"/>
    <w:rsid w:val="005E472B"/>
    <w:rsid w:val="005E5D92"/>
    <w:rsid w:val="005E6E65"/>
    <w:rsid w:val="0061067F"/>
    <w:rsid w:val="00614194"/>
    <w:rsid w:val="00615920"/>
    <w:rsid w:val="00617F5B"/>
    <w:rsid w:val="0062518C"/>
    <w:rsid w:val="00625FAD"/>
    <w:rsid w:val="00630617"/>
    <w:rsid w:val="00630C16"/>
    <w:rsid w:val="00631323"/>
    <w:rsid w:val="00635651"/>
    <w:rsid w:val="00637722"/>
    <w:rsid w:val="00640434"/>
    <w:rsid w:val="00644486"/>
    <w:rsid w:val="00647003"/>
    <w:rsid w:val="006527D1"/>
    <w:rsid w:val="0065390E"/>
    <w:rsid w:val="0065637C"/>
    <w:rsid w:val="006647D1"/>
    <w:rsid w:val="006648AE"/>
    <w:rsid w:val="00671469"/>
    <w:rsid w:val="00671574"/>
    <w:rsid w:val="0067307D"/>
    <w:rsid w:val="006735FA"/>
    <w:rsid w:val="0068261A"/>
    <w:rsid w:val="006913E5"/>
    <w:rsid w:val="00692570"/>
    <w:rsid w:val="00692E3F"/>
    <w:rsid w:val="006A0EA8"/>
    <w:rsid w:val="006A2B78"/>
    <w:rsid w:val="006A35BC"/>
    <w:rsid w:val="006A4FC9"/>
    <w:rsid w:val="006A5A6E"/>
    <w:rsid w:val="006B1A72"/>
    <w:rsid w:val="006B2AFF"/>
    <w:rsid w:val="006B5859"/>
    <w:rsid w:val="006B64EF"/>
    <w:rsid w:val="006C2304"/>
    <w:rsid w:val="006C603C"/>
    <w:rsid w:val="006C6E8C"/>
    <w:rsid w:val="006E22FA"/>
    <w:rsid w:val="006F15D5"/>
    <w:rsid w:val="00700404"/>
    <w:rsid w:val="00706233"/>
    <w:rsid w:val="0070685C"/>
    <w:rsid w:val="00706EF0"/>
    <w:rsid w:val="00722558"/>
    <w:rsid w:val="00725580"/>
    <w:rsid w:val="007271BC"/>
    <w:rsid w:val="007279C3"/>
    <w:rsid w:val="00730345"/>
    <w:rsid w:val="00733D55"/>
    <w:rsid w:val="00734207"/>
    <w:rsid w:val="00743676"/>
    <w:rsid w:val="00744D0E"/>
    <w:rsid w:val="00745DFC"/>
    <w:rsid w:val="007465BB"/>
    <w:rsid w:val="00746EE8"/>
    <w:rsid w:val="00747D2D"/>
    <w:rsid w:val="00750192"/>
    <w:rsid w:val="0075107E"/>
    <w:rsid w:val="00761430"/>
    <w:rsid w:val="0076630E"/>
    <w:rsid w:val="007673DA"/>
    <w:rsid w:val="00770043"/>
    <w:rsid w:val="00770D37"/>
    <w:rsid w:val="00772D63"/>
    <w:rsid w:val="0078137F"/>
    <w:rsid w:val="00785923"/>
    <w:rsid w:val="00792A99"/>
    <w:rsid w:val="007938B5"/>
    <w:rsid w:val="007943E2"/>
    <w:rsid w:val="007945DB"/>
    <w:rsid w:val="00794B0C"/>
    <w:rsid w:val="00794C87"/>
    <w:rsid w:val="007A363F"/>
    <w:rsid w:val="007A4608"/>
    <w:rsid w:val="007B5167"/>
    <w:rsid w:val="007B66F4"/>
    <w:rsid w:val="007C002E"/>
    <w:rsid w:val="007C0DA3"/>
    <w:rsid w:val="007C244F"/>
    <w:rsid w:val="007C6C6D"/>
    <w:rsid w:val="007C73F5"/>
    <w:rsid w:val="007C7B6B"/>
    <w:rsid w:val="007D29FA"/>
    <w:rsid w:val="007D5A38"/>
    <w:rsid w:val="007E3CAF"/>
    <w:rsid w:val="007E5042"/>
    <w:rsid w:val="007E528C"/>
    <w:rsid w:val="007E7258"/>
    <w:rsid w:val="007F5FE2"/>
    <w:rsid w:val="007F6E03"/>
    <w:rsid w:val="0080156E"/>
    <w:rsid w:val="008019C5"/>
    <w:rsid w:val="00801C59"/>
    <w:rsid w:val="00802094"/>
    <w:rsid w:val="00804DA0"/>
    <w:rsid w:val="008113A0"/>
    <w:rsid w:val="008304BD"/>
    <w:rsid w:val="008361D7"/>
    <w:rsid w:val="00836E55"/>
    <w:rsid w:val="00837E1E"/>
    <w:rsid w:val="00842127"/>
    <w:rsid w:val="00857F8B"/>
    <w:rsid w:val="00861D94"/>
    <w:rsid w:val="00867767"/>
    <w:rsid w:val="0087335D"/>
    <w:rsid w:val="008776B0"/>
    <w:rsid w:val="00880A38"/>
    <w:rsid w:val="00881657"/>
    <w:rsid w:val="00883784"/>
    <w:rsid w:val="00884219"/>
    <w:rsid w:val="00891BB3"/>
    <w:rsid w:val="00896F97"/>
    <w:rsid w:val="008970FD"/>
    <w:rsid w:val="008977A6"/>
    <w:rsid w:val="008A147F"/>
    <w:rsid w:val="008B2BA8"/>
    <w:rsid w:val="008B3A04"/>
    <w:rsid w:val="008B3D8B"/>
    <w:rsid w:val="008B47DA"/>
    <w:rsid w:val="008B4AB5"/>
    <w:rsid w:val="008C1FE2"/>
    <w:rsid w:val="008D133A"/>
    <w:rsid w:val="008D5969"/>
    <w:rsid w:val="008D74D5"/>
    <w:rsid w:val="008E0543"/>
    <w:rsid w:val="008E1100"/>
    <w:rsid w:val="008E4D6C"/>
    <w:rsid w:val="008E65B6"/>
    <w:rsid w:val="008F12C9"/>
    <w:rsid w:val="008F6603"/>
    <w:rsid w:val="00901C60"/>
    <w:rsid w:val="00911C43"/>
    <w:rsid w:val="00913A4E"/>
    <w:rsid w:val="0091444A"/>
    <w:rsid w:val="00914EF6"/>
    <w:rsid w:val="0093018A"/>
    <w:rsid w:val="0093091C"/>
    <w:rsid w:val="009346BA"/>
    <w:rsid w:val="009353C0"/>
    <w:rsid w:val="009372B6"/>
    <w:rsid w:val="009378A1"/>
    <w:rsid w:val="00940438"/>
    <w:rsid w:val="00940CC8"/>
    <w:rsid w:val="0095230F"/>
    <w:rsid w:val="009661EB"/>
    <w:rsid w:val="0097122C"/>
    <w:rsid w:val="009749D9"/>
    <w:rsid w:val="00974C27"/>
    <w:rsid w:val="00975051"/>
    <w:rsid w:val="00984BF7"/>
    <w:rsid w:val="00985229"/>
    <w:rsid w:val="00990683"/>
    <w:rsid w:val="00991560"/>
    <w:rsid w:val="00993CE0"/>
    <w:rsid w:val="009A5FEF"/>
    <w:rsid w:val="009B22DC"/>
    <w:rsid w:val="009C0866"/>
    <w:rsid w:val="009D2F5C"/>
    <w:rsid w:val="009D3DBB"/>
    <w:rsid w:val="009D5622"/>
    <w:rsid w:val="009D60AF"/>
    <w:rsid w:val="009D7193"/>
    <w:rsid w:val="009E17B8"/>
    <w:rsid w:val="009E5B5C"/>
    <w:rsid w:val="009E66DC"/>
    <w:rsid w:val="00A04D05"/>
    <w:rsid w:val="00A07EA3"/>
    <w:rsid w:val="00A20254"/>
    <w:rsid w:val="00A208B2"/>
    <w:rsid w:val="00A21047"/>
    <w:rsid w:val="00A30C10"/>
    <w:rsid w:val="00A30FAB"/>
    <w:rsid w:val="00A325CB"/>
    <w:rsid w:val="00A36B14"/>
    <w:rsid w:val="00A42097"/>
    <w:rsid w:val="00A42469"/>
    <w:rsid w:val="00A50531"/>
    <w:rsid w:val="00A50843"/>
    <w:rsid w:val="00A51095"/>
    <w:rsid w:val="00A554AE"/>
    <w:rsid w:val="00A55761"/>
    <w:rsid w:val="00A57758"/>
    <w:rsid w:val="00A63D9D"/>
    <w:rsid w:val="00A660F8"/>
    <w:rsid w:val="00A81AAB"/>
    <w:rsid w:val="00A82654"/>
    <w:rsid w:val="00AA661E"/>
    <w:rsid w:val="00AA6977"/>
    <w:rsid w:val="00AA7F84"/>
    <w:rsid w:val="00AB39C4"/>
    <w:rsid w:val="00AB59FE"/>
    <w:rsid w:val="00AB6E35"/>
    <w:rsid w:val="00AB7137"/>
    <w:rsid w:val="00AC2DB0"/>
    <w:rsid w:val="00AC3011"/>
    <w:rsid w:val="00AC3200"/>
    <w:rsid w:val="00AD3DE0"/>
    <w:rsid w:val="00AD4E55"/>
    <w:rsid w:val="00AD67B5"/>
    <w:rsid w:val="00AD78E7"/>
    <w:rsid w:val="00AE17AD"/>
    <w:rsid w:val="00AE25DF"/>
    <w:rsid w:val="00AE5C6F"/>
    <w:rsid w:val="00AF3E05"/>
    <w:rsid w:val="00AF5620"/>
    <w:rsid w:val="00AF5917"/>
    <w:rsid w:val="00AF76DB"/>
    <w:rsid w:val="00B0177A"/>
    <w:rsid w:val="00B13504"/>
    <w:rsid w:val="00B3070E"/>
    <w:rsid w:val="00B323CF"/>
    <w:rsid w:val="00B32B12"/>
    <w:rsid w:val="00B35911"/>
    <w:rsid w:val="00B43260"/>
    <w:rsid w:val="00B46107"/>
    <w:rsid w:val="00B46A84"/>
    <w:rsid w:val="00B47BF4"/>
    <w:rsid w:val="00B50A09"/>
    <w:rsid w:val="00B52B47"/>
    <w:rsid w:val="00B57070"/>
    <w:rsid w:val="00B677B8"/>
    <w:rsid w:val="00B835FE"/>
    <w:rsid w:val="00B87352"/>
    <w:rsid w:val="00B951E1"/>
    <w:rsid w:val="00B954DC"/>
    <w:rsid w:val="00B97E59"/>
    <w:rsid w:val="00BA0819"/>
    <w:rsid w:val="00BA1452"/>
    <w:rsid w:val="00BA1486"/>
    <w:rsid w:val="00BA3C5B"/>
    <w:rsid w:val="00BA7218"/>
    <w:rsid w:val="00BB1507"/>
    <w:rsid w:val="00BB24AB"/>
    <w:rsid w:val="00BC329C"/>
    <w:rsid w:val="00BC491C"/>
    <w:rsid w:val="00BC4A71"/>
    <w:rsid w:val="00BC5EBA"/>
    <w:rsid w:val="00BC6F28"/>
    <w:rsid w:val="00BC7D43"/>
    <w:rsid w:val="00BD7C51"/>
    <w:rsid w:val="00BE1D80"/>
    <w:rsid w:val="00BF5B23"/>
    <w:rsid w:val="00BF6C5B"/>
    <w:rsid w:val="00C10FEC"/>
    <w:rsid w:val="00C1400F"/>
    <w:rsid w:val="00C179A8"/>
    <w:rsid w:val="00C17B77"/>
    <w:rsid w:val="00C21476"/>
    <w:rsid w:val="00C214E5"/>
    <w:rsid w:val="00C2184F"/>
    <w:rsid w:val="00C22019"/>
    <w:rsid w:val="00C248A7"/>
    <w:rsid w:val="00C2548A"/>
    <w:rsid w:val="00C25F7C"/>
    <w:rsid w:val="00C3009F"/>
    <w:rsid w:val="00C32235"/>
    <w:rsid w:val="00C400DE"/>
    <w:rsid w:val="00C43844"/>
    <w:rsid w:val="00C477F2"/>
    <w:rsid w:val="00C501C2"/>
    <w:rsid w:val="00C56101"/>
    <w:rsid w:val="00C65CAF"/>
    <w:rsid w:val="00C6702A"/>
    <w:rsid w:val="00C72854"/>
    <w:rsid w:val="00C76491"/>
    <w:rsid w:val="00C81CD0"/>
    <w:rsid w:val="00C83941"/>
    <w:rsid w:val="00C939C7"/>
    <w:rsid w:val="00C97FE6"/>
    <w:rsid w:val="00CA2187"/>
    <w:rsid w:val="00CA4C60"/>
    <w:rsid w:val="00CA4C99"/>
    <w:rsid w:val="00CA7632"/>
    <w:rsid w:val="00CB14B9"/>
    <w:rsid w:val="00CB1801"/>
    <w:rsid w:val="00CB212F"/>
    <w:rsid w:val="00CC6283"/>
    <w:rsid w:val="00CC694E"/>
    <w:rsid w:val="00CD4F8A"/>
    <w:rsid w:val="00CD6855"/>
    <w:rsid w:val="00CD6A02"/>
    <w:rsid w:val="00CE3879"/>
    <w:rsid w:val="00CE6897"/>
    <w:rsid w:val="00CF162E"/>
    <w:rsid w:val="00CF33E2"/>
    <w:rsid w:val="00D013B7"/>
    <w:rsid w:val="00D060B0"/>
    <w:rsid w:val="00D22EAE"/>
    <w:rsid w:val="00D23DEB"/>
    <w:rsid w:val="00D30D10"/>
    <w:rsid w:val="00D3220A"/>
    <w:rsid w:val="00D33923"/>
    <w:rsid w:val="00D367ED"/>
    <w:rsid w:val="00D36D38"/>
    <w:rsid w:val="00D43CA8"/>
    <w:rsid w:val="00D4619B"/>
    <w:rsid w:val="00D509CA"/>
    <w:rsid w:val="00D5205E"/>
    <w:rsid w:val="00D65584"/>
    <w:rsid w:val="00D66D9C"/>
    <w:rsid w:val="00D73C7A"/>
    <w:rsid w:val="00D868C6"/>
    <w:rsid w:val="00D87F78"/>
    <w:rsid w:val="00D95A65"/>
    <w:rsid w:val="00D97710"/>
    <w:rsid w:val="00DA30F7"/>
    <w:rsid w:val="00DA6FE2"/>
    <w:rsid w:val="00DB63B8"/>
    <w:rsid w:val="00DC1315"/>
    <w:rsid w:val="00DC4CF2"/>
    <w:rsid w:val="00DC720C"/>
    <w:rsid w:val="00DE0C71"/>
    <w:rsid w:val="00DF6918"/>
    <w:rsid w:val="00DF69A0"/>
    <w:rsid w:val="00DF7A2A"/>
    <w:rsid w:val="00E002D9"/>
    <w:rsid w:val="00E06236"/>
    <w:rsid w:val="00E10BAE"/>
    <w:rsid w:val="00E14365"/>
    <w:rsid w:val="00E14E6A"/>
    <w:rsid w:val="00E2431B"/>
    <w:rsid w:val="00E2517B"/>
    <w:rsid w:val="00E25BA3"/>
    <w:rsid w:val="00E26C78"/>
    <w:rsid w:val="00E32AB1"/>
    <w:rsid w:val="00E40078"/>
    <w:rsid w:val="00E41292"/>
    <w:rsid w:val="00E413DF"/>
    <w:rsid w:val="00E43E24"/>
    <w:rsid w:val="00E46548"/>
    <w:rsid w:val="00E50892"/>
    <w:rsid w:val="00E5150C"/>
    <w:rsid w:val="00E6125B"/>
    <w:rsid w:val="00E63DD4"/>
    <w:rsid w:val="00E662E3"/>
    <w:rsid w:val="00E66CAB"/>
    <w:rsid w:val="00E67C66"/>
    <w:rsid w:val="00E7344C"/>
    <w:rsid w:val="00E75CD7"/>
    <w:rsid w:val="00E775BF"/>
    <w:rsid w:val="00E77E5C"/>
    <w:rsid w:val="00E821DF"/>
    <w:rsid w:val="00E86B3A"/>
    <w:rsid w:val="00E87412"/>
    <w:rsid w:val="00EA02AE"/>
    <w:rsid w:val="00EB1FEE"/>
    <w:rsid w:val="00EB38D3"/>
    <w:rsid w:val="00EB60C7"/>
    <w:rsid w:val="00ED0225"/>
    <w:rsid w:val="00ED4193"/>
    <w:rsid w:val="00ED46BD"/>
    <w:rsid w:val="00EE0D9F"/>
    <w:rsid w:val="00EE170B"/>
    <w:rsid w:val="00EE3A1B"/>
    <w:rsid w:val="00EE4363"/>
    <w:rsid w:val="00EE7B45"/>
    <w:rsid w:val="00EF061F"/>
    <w:rsid w:val="00EF0F6C"/>
    <w:rsid w:val="00EF1C2A"/>
    <w:rsid w:val="00F027ED"/>
    <w:rsid w:val="00F029B7"/>
    <w:rsid w:val="00F052D3"/>
    <w:rsid w:val="00F0622E"/>
    <w:rsid w:val="00F247BF"/>
    <w:rsid w:val="00F31953"/>
    <w:rsid w:val="00F3418D"/>
    <w:rsid w:val="00F405BF"/>
    <w:rsid w:val="00F441D9"/>
    <w:rsid w:val="00F445C4"/>
    <w:rsid w:val="00F45961"/>
    <w:rsid w:val="00F471FC"/>
    <w:rsid w:val="00F52231"/>
    <w:rsid w:val="00F5450B"/>
    <w:rsid w:val="00F638C1"/>
    <w:rsid w:val="00F71636"/>
    <w:rsid w:val="00F757D9"/>
    <w:rsid w:val="00F76B0C"/>
    <w:rsid w:val="00F827A6"/>
    <w:rsid w:val="00F8499C"/>
    <w:rsid w:val="00F869C8"/>
    <w:rsid w:val="00F870BE"/>
    <w:rsid w:val="00F91936"/>
    <w:rsid w:val="00F97130"/>
    <w:rsid w:val="00FA19FE"/>
    <w:rsid w:val="00FA244B"/>
    <w:rsid w:val="00FB2F8F"/>
    <w:rsid w:val="00FB456E"/>
    <w:rsid w:val="00FC043B"/>
    <w:rsid w:val="00FC38BA"/>
    <w:rsid w:val="00FC664A"/>
    <w:rsid w:val="00FD78E0"/>
    <w:rsid w:val="00FE2E1A"/>
    <w:rsid w:val="00FF2761"/>
    <w:rsid w:val="00FF47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0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C6F"/>
    <w:pPr>
      <w:widowControl w:val="0"/>
      <w:jc w:val="both"/>
    </w:pPr>
  </w:style>
  <w:style w:type="paragraph" w:styleId="1">
    <w:name w:val="heading 1"/>
    <w:basedOn w:val="a"/>
    <w:next w:val="a"/>
    <w:link w:val="1Char1"/>
    <w:qFormat/>
    <w:rsid w:val="00D060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1"/>
    <w:unhideWhenUsed/>
    <w:qFormat/>
    <w:rsid w:val="006159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1"/>
    <w:unhideWhenUsed/>
    <w:qFormat/>
    <w:rsid w:val="006159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1"/>
    <w:uiPriority w:val="9"/>
    <w:unhideWhenUsed/>
    <w:qFormat/>
    <w:rsid w:val="00DE0C7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1"/>
    <w:uiPriority w:val="9"/>
    <w:unhideWhenUsed/>
    <w:qFormat/>
    <w:rsid w:val="00D9771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661E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Style">
    <w:name w:val="Default Style"/>
    <w:rsid w:val="00F76B0C"/>
    <w:pPr>
      <w:widowControl w:val="0"/>
      <w:suppressAutoHyphens/>
      <w:jc w:val="both"/>
      <w:textAlignment w:val="baseline"/>
    </w:pPr>
    <w:rPr>
      <w:rFonts w:ascii="Times New Roman" w:eastAsia="宋体" w:hAnsi="Times New Roman" w:cs="Arial Unicode MS"/>
      <w:sz w:val="24"/>
      <w:szCs w:val="24"/>
      <w:lang w:bidi="hi-IN"/>
    </w:rPr>
  </w:style>
  <w:style w:type="paragraph" w:customStyle="1" w:styleId="11">
    <w:name w:val="标题 11"/>
    <w:basedOn w:val="DefaultStyle"/>
    <w:rsid w:val="00F76B0C"/>
    <w:pPr>
      <w:keepNext/>
      <w:tabs>
        <w:tab w:val="left" w:pos="864"/>
      </w:tabs>
      <w:spacing w:before="240" w:after="120"/>
      <w:ind w:left="432" w:hanging="432"/>
      <w:jc w:val="left"/>
    </w:pPr>
    <w:rPr>
      <w:rFonts w:ascii="Arial" w:eastAsia="Arial Unicode MS" w:hAnsi="Arial"/>
      <w:b/>
      <w:bCs/>
      <w:sz w:val="32"/>
      <w:szCs w:val="32"/>
    </w:rPr>
  </w:style>
  <w:style w:type="paragraph" w:customStyle="1" w:styleId="21">
    <w:name w:val="标题 21"/>
    <w:basedOn w:val="DefaultStyle"/>
    <w:rsid w:val="00F76B0C"/>
    <w:pPr>
      <w:keepNext/>
      <w:keepLines/>
      <w:spacing w:before="260" w:after="260" w:line="415" w:lineRule="auto"/>
    </w:pPr>
    <w:rPr>
      <w:rFonts w:ascii="Cambria" w:hAnsi="Cambria"/>
      <w:b/>
      <w:bCs/>
      <w:sz w:val="32"/>
      <w:szCs w:val="32"/>
    </w:rPr>
  </w:style>
  <w:style w:type="paragraph" w:customStyle="1" w:styleId="31">
    <w:name w:val="标题 31"/>
    <w:basedOn w:val="DefaultStyle"/>
    <w:rsid w:val="00F76B0C"/>
    <w:pPr>
      <w:keepNext/>
      <w:keepLines/>
      <w:spacing w:before="260" w:after="260" w:line="415" w:lineRule="auto"/>
    </w:pPr>
    <w:rPr>
      <w:b/>
      <w:bCs/>
      <w:sz w:val="32"/>
      <w:szCs w:val="32"/>
    </w:rPr>
  </w:style>
  <w:style w:type="paragraph" w:customStyle="1" w:styleId="41">
    <w:name w:val="标题 41"/>
    <w:basedOn w:val="DefaultStyle"/>
    <w:rsid w:val="00F76B0C"/>
    <w:pPr>
      <w:keepNext/>
      <w:keepLines/>
      <w:spacing w:before="280" w:after="290" w:line="374" w:lineRule="auto"/>
    </w:pPr>
    <w:rPr>
      <w:rFonts w:ascii="Cambria" w:hAnsi="Cambria"/>
      <w:b/>
      <w:bCs/>
      <w:sz w:val="28"/>
      <w:szCs w:val="28"/>
    </w:rPr>
  </w:style>
  <w:style w:type="paragraph" w:customStyle="1" w:styleId="51">
    <w:name w:val="标题 51"/>
    <w:basedOn w:val="DefaultStyle"/>
    <w:rsid w:val="00F76B0C"/>
    <w:pPr>
      <w:keepNext/>
      <w:keepLines/>
      <w:spacing w:before="280" w:after="290" w:line="374" w:lineRule="auto"/>
    </w:pPr>
    <w:rPr>
      <w:b/>
      <w:bCs/>
      <w:sz w:val="28"/>
      <w:szCs w:val="28"/>
    </w:rPr>
  </w:style>
  <w:style w:type="character" w:customStyle="1" w:styleId="Char">
    <w:name w:val="页眉 Char"/>
    <w:basedOn w:val="a0"/>
    <w:uiPriority w:val="99"/>
    <w:rsid w:val="00F76B0C"/>
    <w:rPr>
      <w:sz w:val="18"/>
      <w:szCs w:val="18"/>
    </w:rPr>
  </w:style>
  <w:style w:type="character" w:customStyle="1" w:styleId="Char0">
    <w:name w:val="页脚 Char"/>
    <w:basedOn w:val="a0"/>
    <w:uiPriority w:val="99"/>
    <w:rsid w:val="00F76B0C"/>
    <w:rPr>
      <w:sz w:val="18"/>
      <w:szCs w:val="18"/>
    </w:rPr>
  </w:style>
  <w:style w:type="character" w:customStyle="1" w:styleId="1Char">
    <w:name w:val="标题 1 Char"/>
    <w:basedOn w:val="a0"/>
    <w:rsid w:val="00F76B0C"/>
    <w:rPr>
      <w:rFonts w:ascii="Arial" w:eastAsia="Arial Unicode MS" w:hAnsi="Arial" w:cs="Arial Unicode MS"/>
      <w:b/>
      <w:bCs/>
      <w:sz w:val="32"/>
      <w:szCs w:val="32"/>
      <w:lang w:bidi="hi-IN"/>
    </w:rPr>
  </w:style>
  <w:style w:type="character" w:customStyle="1" w:styleId="Char1">
    <w:name w:val="正文文本 Char"/>
    <w:basedOn w:val="a0"/>
    <w:rsid w:val="00F76B0C"/>
  </w:style>
  <w:style w:type="character" w:customStyle="1" w:styleId="Char2">
    <w:name w:val="文档结构图 Char"/>
    <w:basedOn w:val="a0"/>
    <w:uiPriority w:val="99"/>
    <w:rsid w:val="00F76B0C"/>
    <w:rPr>
      <w:rFonts w:ascii="宋体" w:eastAsia="宋体" w:hAnsi="宋体"/>
      <w:sz w:val="18"/>
      <w:szCs w:val="18"/>
    </w:rPr>
  </w:style>
  <w:style w:type="character" w:customStyle="1" w:styleId="2Char">
    <w:name w:val="标题 2 Char"/>
    <w:basedOn w:val="a0"/>
    <w:rsid w:val="00F76B0C"/>
    <w:rPr>
      <w:rFonts w:ascii="Cambria" w:hAnsi="Cambria"/>
      <w:b/>
      <w:bCs/>
      <w:sz w:val="32"/>
      <w:szCs w:val="32"/>
    </w:rPr>
  </w:style>
  <w:style w:type="character" w:customStyle="1" w:styleId="3Char">
    <w:name w:val="标题 3 Char"/>
    <w:basedOn w:val="a0"/>
    <w:rsid w:val="00F76B0C"/>
    <w:rPr>
      <w:b/>
      <w:bCs/>
      <w:sz w:val="32"/>
      <w:szCs w:val="32"/>
    </w:rPr>
  </w:style>
  <w:style w:type="character" w:customStyle="1" w:styleId="4Char">
    <w:name w:val="标题 4 Char"/>
    <w:basedOn w:val="a0"/>
    <w:rsid w:val="00F76B0C"/>
    <w:rPr>
      <w:rFonts w:ascii="Cambria" w:hAnsi="Cambria"/>
      <w:b/>
      <w:bCs/>
      <w:sz w:val="28"/>
      <w:szCs w:val="28"/>
    </w:rPr>
  </w:style>
  <w:style w:type="character" w:customStyle="1" w:styleId="error">
    <w:name w:val="error"/>
    <w:basedOn w:val="a0"/>
    <w:rsid w:val="00F76B0C"/>
  </w:style>
  <w:style w:type="character" w:customStyle="1" w:styleId="errorentity">
    <w:name w:val="error entity"/>
    <w:basedOn w:val="a0"/>
    <w:rsid w:val="00F76B0C"/>
  </w:style>
  <w:style w:type="character" w:customStyle="1" w:styleId="5Char">
    <w:name w:val="标题 5 Char"/>
    <w:basedOn w:val="a0"/>
    <w:rsid w:val="00F76B0C"/>
    <w:rPr>
      <w:b/>
      <w:bCs/>
      <w:sz w:val="28"/>
      <w:szCs w:val="28"/>
    </w:rPr>
  </w:style>
  <w:style w:type="character" w:customStyle="1" w:styleId="InternetLink">
    <w:name w:val="Internet Link"/>
    <w:basedOn w:val="a0"/>
    <w:rsid w:val="00F76B0C"/>
    <w:rPr>
      <w:color w:val="0000FF"/>
      <w:u w:val="single"/>
    </w:rPr>
  </w:style>
  <w:style w:type="character" w:customStyle="1" w:styleId="Char3">
    <w:name w:val="批注框文本 Char"/>
    <w:basedOn w:val="a0"/>
    <w:rsid w:val="00F76B0C"/>
    <w:rPr>
      <w:sz w:val="18"/>
      <w:szCs w:val="18"/>
    </w:rPr>
  </w:style>
  <w:style w:type="character" w:customStyle="1" w:styleId="ListLabel1">
    <w:name w:val="ListLabel 1"/>
    <w:rsid w:val="00F76B0C"/>
    <w:rPr>
      <w:rFonts w:eastAsia="宋体"/>
    </w:rPr>
  </w:style>
  <w:style w:type="character" w:customStyle="1" w:styleId="ListLabel2">
    <w:name w:val="ListLabel 2"/>
    <w:rsid w:val="00F76B0C"/>
    <w:rPr>
      <w:rFonts w:cs="OpenSymbol"/>
    </w:rPr>
  </w:style>
  <w:style w:type="character" w:customStyle="1" w:styleId="IndexLink">
    <w:name w:val="Index Link"/>
    <w:rsid w:val="00F76B0C"/>
  </w:style>
  <w:style w:type="paragraph" w:customStyle="1" w:styleId="Heading">
    <w:name w:val="Heading"/>
    <w:basedOn w:val="DefaultStyle"/>
    <w:next w:val="TextBody"/>
    <w:rsid w:val="00F76B0C"/>
    <w:pPr>
      <w:keepNext/>
      <w:spacing w:before="240" w:after="120"/>
    </w:pPr>
    <w:rPr>
      <w:rFonts w:ascii="Arial" w:hAnsi="Arial" w:cs="Lucida Sans"/>
      <w:sz w:val="28"/>
      <w:szCs w:val="28"/>
    </w:rPr>
  </w:style>
  <w:style w:type="paragraph" w:customStyle="1" w:styleId="TextBody">
    <w:name w:val="Text Body"/>
    <w:basedOn w:val="DefaultStyle"/>
    <w:rsid w:val="00F76B0C"/>
    <w:pPr>
      <w:spacing w:after="120"/>
    </w:pPr>
  </w:style>
  <w:style w:type="paragraph" w:styleId="a3">
    <w:name w:val="List"/>
    <w:basedOn w:val="TextBody"/>
    <w:rsid w:val="00F76B0C"/>
    <w:rPr>
      <w:rFonts w:cs="Lucida Sans"/>
    </w:rPr>
  </w:style>
  <w:style w:type="paragraph" w:customStyle="1" w:styleId="10">
    <w:name w:val="题注1"/>
    <w:basedOn w:val="DefaultStyle"/>
    <w:rsid w:val="00F76B0C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DefaultStyle"/>
    <w:rsid w:val="00F76B0C"/>
    <w:pPr>
      <w:suppressLineNumbers/>
    </w:pPr>
    <w:rPr>
      <w:rFonts w:cs="Lucida Sans"/>
    </w:rPr>
  </w:style>
  <w:style w:type="paragraph" w:customStyle="1" w:styleId="12">
    <w:name w:val="页眉1"/>
    <w:basedOn w:val="DefaultStyle"/>
    <w:rsid w:val="00F76B0C"/>
    <w:pPr>
      <w:pBdr>
        <w:bottom w:val="single" w:sz="6" w:space="0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13">
    <w:name w:val="页脚1"/>
    <w:basedOn w:val="DefaultStyle"/>
    <w:rsid w:val="00F76B0C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4">
    <w:name w:val="Document Map"/>
    <w:basedOn w:val="DefaultStyle"/>
    <w:uiPriority w:val="99"/>
    <w:rsid w:val="00F76B0C"/>
    <w:rPr>
      <w:rFonts w:ascii="宋体" w:hAnsi="宋体"/>
      <w:sz w:val="18"/>
      <w:szCs w:val="18"/>
    </w:rPr>
  </w:style>
  <w:style w:type="paragraph" w:styleId="a5">
    <w:name w:val="List Paragraph"/>
    <w:basedOn w:val="DefaultStyle"/>
    <w:rsid w:val="00F76B0C"/>
    <w:pPr>
      <w:ind w:firstLine="420"/>
    </w:pPr>
  </w:style>
  <w:style w:type="paragraph" w:customStyle="1" w:styleId="TableContents">
    <w:name w:val="Table Contents"/>
    <w:basedOn w:val="DefaultStyle"/>
    <w:rsid w:val="00F76B0C"/>
    <w:pPr>
      <w:suppressLineNumbers/>
      <w:jc w:val="left"/>
    </w:pPr>
    <w:rPr>
      <w:rFonts w:eastAsia="Arial Unicode MS"/>
    </w:rPr>
  </w:style>
  <w:style w:type="paragraph" w:customStyle="1" w:styleId="ContentsHeading">
    <w:name w:val="Contents Heading"/>
    <w:basedOn w:val="11"/>
    <w:rsid w:val="00F76B0C"/>
    <w:pPr>
      <w:keepLines/>
      <w:widowControl/>
      <w:suppressAutoHyphens w:val="0"/>
      <w:spacing w:before="480" w:after="0" w:line="276" w:lineRule="auto"/>
      <w:ind w:left="0" w:firstLine="0"/>
    </w:pPr>
    <w:rPr>
      <w:rFonts w:ascii="Cambria" w:hAnsi="Cambria"/>
      <w:color w:val="365F91"/>
      <w:sz w:val="28"/>
      <w:szCs w:val="28"/>
      <w:lang w:bidi="ar-SA"/>
    </w:rPr>
  </w:style>
  <w:style w:type="paragraph" w:customStyle="1" w:styleId="Contents1">
    <w:name w:val="Contents 1"/>
    <w:basedOn w:val="DefaultStyle"/>
    <w:rsid w:val="00F76B0C"/>
  </w:style>
  <w:style w:type="paragraph" w:customStyle="1" w:styleId="Contents2">
    <w:name w:val="Contents 2"/>
    <w:basedOn w:val="DefaultStyle"/>
    <w:rsid w:val="00F76B0C"/>
    <w:pPr>
      <w:ind w:left="420"/>
    </w:pPr>
  </w:style>
  <w:style w:type="paragraph" w:customStyle="1" w:styleId="Contents3">
    <w:name w:val="Contents 3"/>
    <w:basedOn w:val="DefaultStyle"/>
    <w:rsid w:val="00F76B0C"/>
    <w:pPr>
      <w:ind w:left="840"/>
    </w:pPr>
  </w:style>
  <w:style w:type="paragraph" w:styleId="a6">
    <w:name w:val="Balloon Text"/>
    <w:basedOn w:val="DefaultStyle"/>
    <w:rsid w:val="00F76B0C"/>
    <w:rPr>
      <w:sz w:val="18"/>
      <w:szCs w:val="18"/>
    </w:rPr>
  </w:style>
  <w:style w:type="paragraph" w:styleId="a7">
    <w:name w:val="header"/>
    <w:basedOn w:val="a"/>
    <w:link w:val="Char10"/>
    <w:uiPriority w:val="99"/>
    <w:semiHidden/>
    <w:unhideWhenUsed/>
    <w:rsid w:val="00AC2D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0">
    <w:name w:val="页眉 Char1"/>
    <w:basedOn w:val="a0"/>
    <w:link w:val="a7"/>
    <w:uiPriority w:val="99"/>
    <w:semiHidden/>
    <w:rsid w:val="00AC2DB0"/>
    <w:rPr>
      <w:sz w:val="18"/>
      <w:szCs w:val="18"/>
    </w:rPr>
  </w:style>
  <w:style w:type="paragraph" w:styleId="a8">
    <w:name w:val="footer"/>
    <w:basedOn w:val="a"/>
    <w:link w:val="Char11"/>
    <w:uiPriority w:val="99"/>
    <w:semiHidden/>
    <w:unhideWhenUsed/>
    <w:rsid w:val="00AC2D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1">
    <w:name w:val="页脚 Char1"/>
    <w:basedOn w:val="a0"/>
    <w:link w:val="a8"/>
    <w:uiPriority w:val="99"/>
    <w:semiHidden/>
    <w:rsid w:val="00AC2DB0"/>
    <w:rPr>
      <w:sz w:val="18"/>
      <w:szCs w:val="18"/>
    </w:rPr>
  </w:style>
  <w:style w:type="character" w:customStyle="1" w:styleId="2Char1">
    <w:name w:val="标题 2 Char1"/>
    <w:basedOn w:val="a0"/>
    <w:link w:val="2"/>
    <w:uiPriority w:val="9"/>
    <w:rsid w:val="006159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1">
    <w:name w:val="标题 3 Char1"/>
    <w:basedOn w:val="a0"/>
    <w:link w:val="3"/>
    <w:uiPriority w:val="9"/>
    <w:rsid w:val="00615920"/>
    <w:rPr>
      <w:b/>
      <w:bCs/>
      <w:sz w:val="32"/>
      <w:szCs w:val="32"/>
    </w:rPr>
  </w:style>
  <w:style w:type="character" w:customStyle="1" w:styleId="4Char1">
    <w:name w:val="标题 4 Char1"/>
    <w:basedOn w:val="a0"/>
    <w:link w:val="4"/>
    <w:uiPriority w:val="9"/>
    <w:rsid w:val="00DE0C7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D013B7"/>
    <w:rPr>
      <w:color w:val="0000FF" w:themeColor="hyperlink"/>
      <w:u w:val="single"/>
    </w:rPr>
  </w:style>
  <w:style w:type="character" w:customStyle="1" w:styleId="5Char1">
    <w:name w:val="标题 5 Char1"/>
    <w:basedOn w:val="a0"/>
    <w:link w:val="5"/>
    <w:uiPriority w:val="9"/>
    <w:rsid w:val="00D9771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661E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1Char1">
    <w:name w:val="标题 1 Char1"/>
    <w:basedOn w:val="a0"/>
    <w:link w:val="1"/>
    <w:uiPriority w:val="9"/>
    <w:rsid w:val="00D060B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D060B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4">
    <w:name w:val="toc 1"/>
    <w:basedOn w:val="a"/>
    <w:next w:val="a"/>
    <w:autoRedefine/>
    <w:uiPriority w:val="39"/>
    <w:unhideWhenUsed/>
    <w:rsid w:val="00D060B0"/>
  </w:style>
  <w:style w:type="paragraph" w:styleId="20">
    <w:name w:val="toc 2"/>
    <w:basedOn w:val="a"/>
    <w:next w:val="a"/>
    <w:autoRedefine/>
    <w:uiPriority w:val="39"/>
    <w:unhideWhenUsed/>
    <w:rsid w:val="00D060B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060B0"/>
    <w:pPr>
      <w:ind w:leftChars="400" w:left="840"/>
    </w:pPr>
  </w:style>
  <w:style w:type="character" w:styleId="aa">
    <w:name w:val="annotation reference"/>
    <w:basedOn w:val="a0"/>
    <w:uiPriority w:val="99"/>
    <w:semiHidden/>
    <w:unhideWhenUsed/>
    <w:rsid w:val="007A4608"/>
    <w:rPr>
      <w:sz w:val="21"/>
      <w:szCs w:val="21"/>
    </w:rPr>
  </w:style>
  <w:style w:type="paragraph" w:styleId="ab">
    <w:name w:val="annotation text"/>
    <w:basedOn w:val="a"/>
    <w:link w:val="Char4"/>
    <w:uiPriority w:val="99"/>
    <w:semiHidden/>
    <w:unhideWhenUsed/>
    <w:rsid w:val="007A4608"/>
    <w:pPr>
      <w:jc w:val="left"/>
    </w:pPr>
  </w:style>
  <w:style w:type="character" w:customStyle="1" w:styleId="Char4">
    <w:name w:val="批注文字 Char"/>
    <w:basedOn w:val="a0"/>
    <w:link w:val="ab"/>
    <w:uiPriority w:val="99"/>
    <w:semiHidden/>
    <w:rsid w:val="007A4608"/>
  </w:style>
  <w:style w:type="paragraph" w:styleId="ac">
    <w:name w:val="annotation subject"/>
    <w:basedOn w:val="ab"/>
    <w:next w:val="ab"/>
    <w:link w:val="Char5"/>
    <w:uiPriority w:val="99"/>
    <w:semiHidden/>
    <w:unhideWhenUsed/>
    <w:rsid w:val="007A4608"/>
    <w:rPr>
      <w:b/>
      <w:bCs/>
    </w:rPr>
  </w:style>
  <w:style w:type="character" w:customStyle="1" w:styleId="Char5">
    <w:name w:val="批注主题 Char"/>
    <w:basedOn w:val="Char4"/>
    <w:link w:val="ac"/>
    <w:uiPriority w:val="99"/>
    <w:semiHidden/>
    <w:rsid w:val="007A4608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8E11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E1100"/>
    <w:rPr>
      <w:rFonts w:ascii="宋体" w:eastAsia="宋体" w:hAnsi="宋体" w:cs="宋体"/>
      <w:kern w:val="0"/>
      <w:sz w:val="24"/>
      <w:szCs w:val="24"/>
    </w:rPr>
  </w:style>
  <w:style w:type="character" w:customStyle="1" w:styleId="WW8Num2z0">
    <w:name w:val="WW8Num2z0"/>
    <w:rsid w:val="00C6702A"/>
    <w:rPr>
      <w:rFonts w:ascii="宋体" w:hAnsi="宋体" w:cs="宋体"/>
    </w:rPr>
  </w:style>
  <w:style w:type="character" w:customStyle="1" w:styleId="WW8Num1z0">
    <w:name w:val="WW8Num1z0"/>
    <w:rsid w:val="00C6702A"/>
    <w:rPr>
      <w:rFonts w:ascii="宋体" w:hAnsi="宋体" w:cs="宋体"/>
    </w:rPr>
  </w:style>
  <w:style w:type="character" w:customStyle="1" w:styleId="WW8Num1z1">
    <w:name w:val="WW8Num1z1"/>
    <w:rsid w:val="00C6702A"/>
    <w:rPr>
      <w:rFonts w:ascii="Wingdings" w:hAnsi="Wingdings" w:cs="Wingdings"/>
    </w:rPr>
  </w:style>
  <w:style w:type="character" w:styleId="ad">
    <w:name w:val="FollowedHyperlink"/>
    <w:basedOn w:val="a0"/>
    <w:rsid w:val="00C6702A"/>
    <w:rPr>
      <w:color w:val="800080"/>
      <w:u w:val="single"/>
    </w:rPr>
  </w:style>
  <w:style w:type="character" w:customStyle="1" w:styleId="errorcomment">
    <w:name w:val="error comment"/>
    <w:basedOn w:val="a0"/>
    <w:rsid w:val="00C6702A"/>
  </w:style>
  <w:style w:type="character" w:customStyle="1" w:styleId="start-tag">
    <w:name w:val="start-tag"/>
    <w:basedOn w:val="a0"/>
    <w:rsid w:val="00C6702A"/>
  </w:style>
  <w:style w:type="character" w:customStyle="1" w:styleId="end-tag">
    <w:name w:val="end-tag"/>
    <w:basedOn w:val="a0"/>
    <w:rsid w:val="00C6702A"/>
  </w:style>
  <w:style w:type="character" w:styleId="ae">
    <w:name w:val="Emphasis"/>
    <w:qFormat/>
    <w:rsid w:val="00C6702A"/>
    <w:rPr>
      <w:i/>
      <w:iCs/>
    </w:rPr>
  </w:style>
  <w:style w:type="character" w:customStyle="1" w:styleId="Bullets">
    <w:name w:val="Bullets"/>
    <w:rsid w:val="00C6702A"/>
    <w:rPr>
      <w:rFonts w:ascii="OpenSymbol" w:eastAsia="OpenSymbol" w:hAnsi="OpenSymbol" w:cs="OpenSymbol"/>
    </w:rPr>
  </w:style>
  <w:style w:type="paragraph" w:styleId="af">
    <w:name w:val="Body Text"/>
    <w:basedOn w:val="a"/>
    <w:link w:val="Char12"/>
    <w:rsid w:val="00C6702A"/>
    <w:pPr>
      <w:suppressAutoHyphens/>
      <w:spacing w:after="120"/>
    </w:pPr>
    <w:rPr>
      <w:rFonts w:ascii="Times New Roman" w:eastAsia="宋体" w:hAnsi="Times New Roman" w:cs="Times New Roman"/>
      <w:kern w:val="1"/>
      <w:szCs w:val="24"/>
    </w:rPr>
  </w:style>
  <w:style w:type="character" w:customStyle="1" w:styleId="Char12">
    <w:name w:val="正文文本 Char1"/>
    <w:basedOn w:val="a0"/>
    <w:link w:val="af"/>
    <w:rsid w:val="00C6702A"/>
    <w:rPr>
      <w:rFonts w:ascii="Times New Roman" w:eastAsia="宋体" w:hAnsi="Times New Roman" w:cs="Times New Roman"/>
      <w:kern w:val="1"/>
      <w:szCs w:val="24"/>
    </w:rPr>
  </w:style>
  <w:style w:type="paragraph" w:styleId="af0">
    <w:name w:val="caption"/>
    <w:basedOn w:val="a"/>
    <w:qFormat/>
    <w:rsid w:val="00C6702A"/>
    <w:pPr>
      <w:suppressLineNumbers/>
      <w:suppressAutoHyphens/>
      <w:spacing w:before="120" w:after="120"/>
    </w:pPr>
    <w:rPr>
      <w:rFonts w:ascii="Times New Roman" w:eastAsia="宋体" w:hAnsi="Times New Roman" w:cs="Times New Roman"/>
      <w:i/>
      <w:iCs/>
      <w:kern w:val="1"/>
      <w:sz w:val="24"/>
      <w:szCs w:val="24"/>
    </w:rPr>
  </w:style>
  <w:style w:type="paragraph" w:customStyle="1" w:styleId="TableHeading">
    <w:name w:val="Table Heading"/>
    <w:basedOn w:val="TableContents"/>
    <w:rsid w:val="00C6702A"/>
    <w:pPr>
      <w:jc w:val="center"/>
      <w:textAlignment w:val="auto"/>
    </w:pPr>
    <w:rPr>
      <w:rFonts w:eastAsia="宋体" w:cs="Times New Roman"/>
      <w:b/>
      <w:bCs/>
      <w:kern w:val="1"/>
      <w:sz w:val="21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3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ip138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api.elong.com/gfiles/Hotel_description_zh_CN.zi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B1F5C7-7016-4009-822C-C6593A277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3882</TotalTime>
  <Pages>76</Pages>
  <Words>9547</Words>
  <Characters>54424</Characters>
  <Application>Microsoft Office Word</Application>
  <DocSecurity>0</DocSecurity>
  <Lines>453</Lines>
  <Paragraphs>127</Paragraphs>
  <ScaleCrop>false</ScaleCrop>
  <Company>Elong</Company>
  <LinksUpToDate>false</LinksUpToDate>
  <CharactersWithSpaces>63844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</dc:creator>
  <cp:lastModifiedBy>wangxusummer</cp:lastModifiedBy>
  <cp:revision>369</cp:revision>
  <cp:lastPrinted>2013-03-12T03:56:00Z</cp:lastPrinted>
  <dcterms:created xsi:type="dcterms:W3CDTF">2013-03-14T01:32:00Z</dcterms:created>
  <dcterms:modified xsi:type="dcterms:W3CDTF">2013-05-27T07:43:00Z</dcterms:modified>
</cp:coreProperties>
</file>